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095" w:rsidRDefault="00A33095">
      <w:pPr>
        <w:pStyle w:val="CDBTitel"/>
      </w:pPr>
    </w:p>
    <w:p w:rsidR="001501D4" w:rsidRDefault="001501D4">
      <w:pPr>
        <w:pStyle w:val="CDBTitel"/>
      </w:pPr>
      <w:r>
        <w:t>Projekt</w:t>
      </w:r>
      <w:r w:rsidR="00191FFD">
        <w:t>auftrag</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rsidTr="007263F0">
        <w:tc>
          <w:tcPr>
            <w:tcW w:w="2388" w:type="dxa"/>
            <w:tcBorders>
              <w:left w:val="single" w:sz="4" w:space="0" w:color="FFFFFF"/>
              <w:bottom w:val="single" w:sz="4" w:space="0" w:color="FFFFFF"/>
            </w:tcBorders>
            <w:shd w:val="clear" w:color="auto" w:fill="E36C0A" w:themeFill="accent6" w:themeFillShade="BF"/>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rsidP="00A25AFF">
            <w:pPr>
              <w:snapToGrid w:val="0"/>
              <w:spacing w:before="40" w:after="40"/>
            </w:pPr>
            <w:r>
              <w:t>In Prüfung</w:t>
            </w:r>
          </w:p>
        </w:tc>
      </w:tr>
      <w:tr w:rsidR="001501D4" w:rsidTr="007263F0">
        <w:tc>
          <w:tcPr>
            <w:tcW w:w="2388" w:type="dxa"/>
            <w:tcBorders>
              <w:left w:val="single" w:sz="4" w:space="0" w:color="FFFFFF"/>
              <w:bottom w:val="single" w:sz="4" w:space="0" w:color="FFFFFF"/>
            </w:tcBorders>
            <w:shd w:val="clear" w:color="auto" w:fill="E36C0A" w:themeFill="accent6" w:themeFillShade="BF"/>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Default="0041567B">
            <w:pPr>
              <w:snapToGrid w:val="0"/>
              <w:spacing w:before="40" w:after="40"/>
              <w:rPr>
                <w:b/>
                <w:color w:val="FFFFFF"/>
              </w:rPr>
            </w:pPr>
            <w:proofErr w:type="spellStart"/>
            <w:r>
              <w:t>Gradus</w:t>
            </w:r>
            <w:proofErr w:type="spellEnd"/>
          </w:p>
        </w:tc>
      </w:tr>
      <w:tr w:rsidR="001501D4" w:rsidTr="007263F0">
        <w:tc>
          <w:tcPr>
            <w:tcW w:w="2388" w:type="dxa"/>
            <w:tcBorders>
              <w:left w:val="single" w:sz="4" w:space="0" w:color="FFFFFF"/>
              <w:bottom w:val="single" w:sz="4" w:space="0" w:color="FFFFFF"/>
            </w:tcBorders>
            <w:shd w:val="clear" w:color="auto" w:fill="E36C0A" w:themeFill="accent6" w:themeFillShade="BF"/>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Default="004B77CA">
            <w:pPr>
              <w:snapToGrid w:val="0"/>
              <w:spacing w:before="40" w:after="40"/>
              <w:rPr>
                <w:b/>
                <w:color w:val="FFFFFF"/>
              </w:rPr>
            </w:pPr>
            <w:proofErr w:type="spellStart"/>
            <w:r>
              <w:t>Mirio</w:t>
            </w:r>
            <w:proofErr w:type="spellEnd"/>
            <w:r>
              <w:t xml:space="preserve"> </w:t>
            </w:r>
            <w:proofErr w:type="spellStart"/>
            <w:r>
              <w:t>Eggmann</w:t>
            </w:r>
            <w:proofErr w:type="spellEnd"/>
          </w:p>
        </w:tc>
      </w:tr>
      <w:tr w:rsidR="001501D4" w:rsidTr="007263F0">
        <w:tc>
          <w:tcPr>
            <w:tcW w:w="2388" w:type="dxa"/>
            <w:tcBorders>
              <w:left w:val="single" w:sz="4" w:space="0" w:color="FFFFFF"/>
              <w:bottom w:val="single" w:sz="4" w:space="0" w:color="FFFFFF"/>
            </w:tcBorders>
            <w:shd w:val="clear" w:color="auto" w:fill="E36C0A" w:themeFill="accent6" w:themeFillShade="BF"/>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Default="0041567B">
            <w:pPr>
              <w:snapToGrid w:val="0"/>
              <w:spacing w:before="40" w:after="40"/>
              <w:rPr>
                <w:b/>
                <w:color w:val="FFFFFF"/>
              </w:rPr>
            </w:pPr>
            <w:r>
              <w:t>Beat Walter</w:t>
            </w:r>
          </w:p>
        </w:tc>
      </w:tr>
      <w:tr w:rsidR="001501D4" w:rsidTr="007263F0">
        <w:tc>
          <w:tcPr>
            <w:tcW w:w="2388" w:type="dxa"/>
            <w:tcBorders>
              <w:left w:val="single" w:sz="4" w:space="0" w:color="FFFFFF"/>
              <w:bottom w:val="single" w:sz="4" w:space="0" w:color="FFFFFF"/>
            </w:tcBorders>
            <w:shd w:val="clear" w:color="auto" w:fill="E36C0A" w:themeFill="accent6" w:themeFillShade="BF"/>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Default="0041567B">
            <w:pPr>
              <w:snapToGrid w:val="0"/>
              <w:spacing w:before="40" w:after="40"/>
              <w:rPr>
                <w:b/>
                <w:color w:val="FFFFFF"/>
              </w:rPr>
            </w:pPr>
            <w:proofErr w:type="spellStart"/>
            <w:r>
              <w:t>Mirio</w:t>
            </w:r>
            <w:proofErr w:type="spellEnd"/>
            <w:r>
              <w:t xml:space="preserve"> </w:t>
            </w:r>
            <w:proofErr w:type="spellStart"/>
            <w:r>
              <w:t>Eggmann</w:t>
            </w:r>
            <w:proofErr w:type="spellEnd"/>
            <w:r>
              <w:t xml:space="preserve">, Nicolas </w:t>
            </w:r>
            <w:proofErr w:type="spellStart"/>
            <w:r>
              <w:t>Brechbühler</w:t>
            </w:r>
            <w:proofErr w:type="spellEnd"/>
            <w:r>
              <w:t xml:space="preserve">, Manuel </w:t>
            </w:r>
            <w:proofErr w:type="spellStart"/>
            <w:r>
              <w:t>Bieri</w:t>
            </w:r>
            <w:proofErr w:type="spellEnd"/>
            <w:r>
              <w:t>, Dario Menzel</w:t>
            </w:r>
          </w:p>
        </w:tc>
      </w:tr>
      <w:tr w:rsidR="001501D4" w:rsidTr="007263F0">
        <w:tc>
          <w:tcPr>
            <w:tcW w:w="2388" w:type="dxa"/>
            <w:tcBorders>
              <w:left w:val="single" w:sz="4" w:space="0" w:color="FFFFFF"/>
              <w:bottom w:val="single" w:sz="4" w:space="0" w:color="FFFFFF"/>
            </w:tcBorders>
            <w:shd w:val="clear" w:color="auto" w:fill="E36C0A" w:themeFill="accent6" w:themeFillShade="BF"/>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757390" w:rsidRPr="002B18DD" w:rsidRDefault="00757390" w:rsidP="00757390">
            <w:pPr>
              <w:snapToGrid w:val="0"/>
              <w:spacing w:before="40" w:after="40"/>
              <w:rPr>
                <w:rFonts w:cs="Arial"/>
                <w:szCs w:val="22"/>
              </w:rPr>
            </w:pPr>
            <w:r w:rsidRPr="002B18DD">
              <w:rPr>
                <w:rFonts w:cs="Arial"/>
                <w:szCs w:val="22"/>
              </w:rPr>
              <w:t>Entwicklerteam</w:t>
            </w:r>
          </w:p>
          <w:p w:rsidR="00757390" w:rsidRPr="002B18DD" w:rsidRDefault="00757390" w:rsidP="00757390">
            <w:pPr>
              <w:pStyle w:val="Listenabsatz"/>
              <w:numPr>
                <w:ilvl w:val="0"/>
                <w:numId w:val="19"/>
              </w:numPr>
              <w:snapToGrid w:val="0"/>
              <w:spacing w:before="40" w:after="40"/>
              <w:rPr>
                <w:rFonts w:ascii="Arial" w:hAnsi="Arial" w:cs="Arial"/>
                <w:szCs w:val="22"/>
              </w:rPr>
            </w:pPr>
            <w:proofErr w:type="spellStart"/>
            <w:r w:rsidRPr="002B18DD">
              <w:rPr>
                <w:rFonts w:ascii="Arial" w:hAnsi="Arial" w:cs="Arial"/>
                <w:szCs w:val="22"/>
              </w:rPr>
              <w:t>Mirio</w:t>
            </w:r>
            <w:proofErr w:type="spellEnd"/>
            <w:r w:rsidRPr="002B18DD">
              <w:rPr>
                <w:rFonts w:ascii="Arial" w:hAnsi="Arial" w:cs="Arial"/>
                <w:szCs w:val="22"/>
              </w:rPr>
              <w:t xml:space="preserve"> </w:t>
            </w:r>
            <w:proofErr w:type="spellStart"/>
            <w:r w:rsidRPr="002B18DD">
              <w:rPr>
                <w:rFonts w:ascii="Arial" w:hAnsi="Arial" w:cs="Arial"/>
                <w:szCs w:val="22"/>
              </w:rPr>
              <w:t>Eggmann</w:t>
            </w:r>
            <w:proofErr w:type="spellEnd"/>
          </w:p>
          <w:p w:rsidR="00757390" w:rsidRPr="002B18DD" w:rsidRDefault="00757390" w:rsidP="00757390">
            <w:pPr>
              <w:pStyle w:val="Listenabsatz"/>
              <w:numPr>
                <w:ilvl w:val="0"/>
                <w:numId w:val="19"/>
              </w:numPr>
              <w:snapToGrid w:val="0"/>
              <w:spacing w:before="40" w:after="40"/>
              <w:rPr>
                <w:rFonts w:ascii="Arial" w:hAnsi="Arial" w:cs="Arial"/>
                <w:szCs w:val="22"/>
              </w:rPr>
            </w:pPr>
            <w:r w:rsidRPr="002B18DD">
              <w:rPr>
                <w:rFonts w:ascii="Arial" w:hAnsi="Arial" w:cs="Arial"/>
                <w:szCs w:val="22"/>
              </w:rPr>
              <w:t>Dario Menzel</w:t>
            </w:r>
          </w:p>
          <w:p w:rsidR="00757390" w:rsidRPr="002B18DD" w:rsidRDefault="00757390" w:rsidP="00757390">
            <w:pPr>
              <w:pStyle w:val="Listenabsatz"/>
              <w:numPr>
                <w:ilvl w:val="0"/>
                <w:numId w:val="19"/>
              </w:numPr>
              <w:snapToGrid w:val="0"/>
              <w:spacing w:before="40" w:after="40"/>
              <w:rPr>
                <w:rFonts w:ascii="Arial" w:hAnsi="Arial" w:cs="Arial"/>
                <w:szCs w:val="22"/>
              </w:rPr>
            </w:pPr>
            <w:r w:rsidRPr="002B18DD">
              <w:rPr>
                <w:rFonts w:ascii="Arial" w:hAnsi="Arial" w:cs="Arial"/>
                <w:szCs w:val="22"/>
              </w:rPr>
              <w:t xml:space="preserve">Manuel </w:t>
            </w:r>
            <w:proofErr w:type="spellStart"/>
            <w:r w:rsidRPr="002B18DD">
              <w:rPr>
                <w:rFonts w:ascii="Arial" w:hAnsi="Arial" w:cs="Arial"/>
                <w:szCs w:val="22"/>
              </w:rPr>
              <w:t>Bieri</w:t>
            </w:r>
            <w:proofErr w:type="spellEnd"/>
          </w:p>
          <w:p w:rsidR="00757390" w:rsidRPr="002B18DD" w:rsidRDefault="00757390" w:rsidP="00757390">
            <w:pPr>
              <w:pStyle w:val="Listenabsatz"/>
              <w:numPr>
                <w:ilvl w:val="0"/>
                <w:numId w:val="19"/>
              </w:numPr>
              <w:snapToGrid w:val="0"/>
              <w:spacing w:before="40" w:after="40"/>
              <w:rPr>
                <w:rFonts w:ascii="Arial" w:hAnsi="Arial" w:cs="Arial"/>
                <w:szCs w:val="22"/>
              </w:rPr>
            </w:pPr>
            <w:r w:rsidRPr="002B18DD">
              <w:rPr>
                <w:rFonts w:ascii="Arial" w:hAnsi="Arial" w:cs="Arial"/>
                <w:szCs w:val="22"/>
              </w:rPr>
              <w:t xml:space="preserve">Nicolas </w:t>
            </w:r>
            <w:proofErr w:type="spellStart"/>
            <w:r w:rsidRPr="002B18DD">
              <w:rPr>
                <w:rFonts w:ascii="Arial" w:hAnsi="Arial" w:cs="Arial"/>
                <w:szCs w:val="22"/>
              </w:rPr>
              <w:t>Brechbühler</w:t>
            </w:r>
            <w:proofErr w:type="spellEnd"/>
          </w:p>
          <w:p w:rsidR="001501D4" w:rsidRDefault="00757390" w:rsidP="00757390">
            <w:pPr>
              <w:snapToGrid w:val="0"/>
              <w:spacing w:before="40" w:after="40"/>
              <w:rPr>
                <w:sz w:val="16"/>
                <w:szCs w:val="16"/>
              </w:rPr>
            </w:pPr>
            <w:r w:rsidRPr="002B18DD">
              <w:rPr>
                <w:rFonts w:cs="Arial"/>
                <w:szCs w:val="22"/>
              </w:rPr>
              <w:t>Beat Walter</w:t>
            </w:r>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rsidTr="007263F0">
        <w:tc>
          <w:tcPr>
            <w:tcW w:w="1129" w:type="dxa"/>
            <w:tcBorders>
              <w:top w:val="single" w:sz="4" w:space="0" w:color="FFFFFF"/>
              <w:left w:val="single" w:sz="4" w:space="0" w:color="FFFFFF"/>
              <w:bottom w:val="single" w:sz="4" w:space="0" w:color="FFFFFF"/>
            </w:tcBorders>
            <w:shd w:val="clear" w:color="auto" w:fill="E36C0A" w:themeFill="accent6" w:themeFillShade="BF"/>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E36C0A" w:themeFill="accent6" w:themeFillShade="BF"/>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E36C0A" w:themeFill="accent6" w:themeFillShade="BF"/>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E36C0A" w:themeFill="accent6" w:themeFillShade="BF"/>
          </w:tcPr>
          <w:p w:rsidR="001501D4" w:rsidRDefault="00833CAF">
            <w:pPr>
              <w:pStyle w:val="Tabellenberschrift"/>
              <w:snapToGrid w:val="0"/>
            </w:pPr>
            <w:r>
              <w:t>Autor</w:t>
            </w:r>
          </w:p>
        </w:tc>
      </w:tr>
      <w:tr w:rsidR="006E5967">
        <w:tc>
          <w:tcPr>
            <w:tcW w:w="1129" w:type="dxa"/>
            <w:tcBorders>
              <w:left w:val="single" w:sz="4" w:space="0" w:color="FFFFFF"/>
              <w:bottom w:val="single" w:sz="4" w:space="0" w:color="FFFFFF"/>
            </w:tcBorders>
            <w:shd w:val="clear" w:color="auto" w:fill="D9D9D9"/>
          </w:tcPr>
          <w:p w:rsidR="006E5967" w:rsidRDefault="007F69A8"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rsidR="006E5967" w:rsidRDefault="007F69A8" w:rsidP="001501D4">
            <w:pPr>
              <w:pStyle w:val="TabellenInhalt"/>
              <w:snapToGrid w:val="0"/>
            </w:pPr>
            <w:r>
              <w:t>13.09.2016</w:t>
            </w:r>
          </w:p>
        </w:tc>
        <w:tc>
          <w:tcPr>
            <w:tcW w:w="3903" w:type="dxa"/>
            <w:tcBorders>
              <w:left w:val="single" w:sz="4" w:space="0" w:color="FFFFFF"/>
              <w:bottom w:val="single" w:sz="4" w:space="0" w:color="FFFFFF"/>
            </w:tcBorders>
            <w:shd w:val="clear" w:color="auto" w:fill="D9D9D9"/>
          </w:tcPr>
          <w:p w:rsidR="006E5967" w:rsidRDefault="007F69A8" w:rsidP="001501D4">
            <w:pPr>
              <w:pStyle w:val="TabellenInhalt"/>
              <w:snapToGrid w:val="0"/>
            </w:pPr>
            <w:r>
              <w:t>Erstellung des Dokumentes</w:t>
            </w:r>
          </w:p>
        </w:tc>
        <w:tc>
          <w:tcPr>
            <w:tcW w:w="3368" w:type="dxa"/>
            <w:tcBorders>
              <w:left w:val="single" w:sz="4" w:space="0" w:color="FFFFFF"/>
              <w:bottom w:val="single" w:sz="4" w:space="0" w:color="FFFFFF"/>
              <w:right w:val="single" w:sz="4" w:space="0" w:color="FFFFFF"/>
            </w:tcBorders>
            <w:shd w:val="clear" w:color="auto" w:fill="D9D9D9"/>
          </w:tcPr>
          <w:p w:rsidR="006E5967" w:rsidRDefault="00DF62C8" w:rsidP="001501D4">
            <w:pPr>
              <w:pStyle w:val="TabellenInhalt"/>
              <w:snapToGrid w:val="0"/>
            </w:pPr>
            <w:r>
              <w:t>Entwicklerteam</w:t>
            </w: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112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833CAF" w:rsidRDefault="00833CAF">
      <w:pPr>
        <w:spacing w:before="200" w:after="200"/>
        <w:rPr>
          <w:b/>
        </w:rPr>
      </w:pPr>
    </w:p>
    <w:p w:rsidR="00833CAF" w:rsidRDefault="00833CAF">
      <w:pPr>
        <w:suppressAutoHyphens w:val="0"/>
        <w:rPr>
          <w:b/>
        </w:rPr>
      </w:pPr>
      <w:r>
        <w:rPr>
          <w:b/>
        </w:rPr>
        <w:br w:type="page"/>
      </w:r>
    </w:p>
    <w:p w:rsidR="001501D4" w:rsidRDefault="001501D4">
      <w:pPr>
        <w:spacing w:before="200" w:after="200"/>
        <w:rPr>
          <w:b/>
        </w:rPr>
      </w:pPr>
      <w:r>
        <w:rPr>
          <w:b/>
        </w:rPr>
        <w:lastRenderedPageBreak/>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rsidTr="000C66BB">
        <w:tc>
          <w:tcPr>
            <w:tcW w:w="2160" w:type="dxa"/>
            <w:tcBorders>
              <w:top w:val="single" w:sz="4" w:space="0" w:color="FFFFFF"/>
              <w:left w:val="single" w:sz="4" w:space="0" w:color="FFFFFF"/>
              <w:bottom w:val="single" w:sz="4" w:space="0" w:color="FFFFFF"/>
            </w:tcBorders>
            <w:shd w:val="clear" w:color="auto" w:fill="E36C0A" w:themeFill="accent6" w:themeFillShade="BF"/>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E36C0A" w:themeFill="accent6" w:themeFillShade="BF"/>
          </w:tcPr>
          <w:p w:rsidR="001501D4" w:rsidRDefault="001501D4">
            <w:pPr>
              <w:pStyle w:val="Tabellenberschrift"/>
              <w:snapToGrid w:val="0"/>
            </w:pPr>
            <w:r>
              <w:t>Bedeutung</w:t>
            </w:r>
          </w:p>
        </w:tc>
      </w:tr>
      <w:tr w:rsidR="001501D4">
        <w:tc>
          <w:tcPr>
            <w:tcW w:w="2160" w:type="dxa"/>
            <w:tcBorders>
              <w:left w:val="single" w:sz="4" w:space="0" w:color="FFFFFF"/>
              <w:bottom w:val="single" w:sz="4" w:space="0" w:color="FFFFFF"/>
            </w:tcBorders>
            <w:shd w:val="clear" w:color="auto" w:fill="D9D9D9"/>
          </w:tcPr>
          <w:p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rsidTr="000C66BB">
        <w:tc>
          <w:tcPr>
            <w:tcW w:w="2151" w:type="dxa"/>
            <w:tcBorders>
              <w:top w:val="single" w:sz="4" w:space="0" w:color="FFFFFF"/>
              <w:left w:val="single" w:sz="4" w:space="0" w:color="FFFFFF"/>
              <w:bottom w:val="single" w:sz="4" w:space="0" w:color="FFFFFF"/>
            </w:tcBorders>
            <w:shd w:val="clear" w:color="auto" w:fill="E36C0A" w:themeFill="accent6" w:themeFillShade="BF"/>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E36C0A" w:themeFill="accent6" w:themeFillShade="BF"/>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p w:rsidR="007A471B" w:rsidRPr="00B000B7" w:rsidRDefault="00A33095">
      <w:pPr>
        <w:pStyle w:val="Verzeichnis1"/>
        <w:tabs>
          <w:tab w:val="right" w:leader="dot" w:pos="9627"/>
        </w:tabs>
        <w:rPr>
          <w:rFonts w:ascii="Calibri" w:eastAsia="Times New Roman" w:hAnsi="Calibr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09789280" w:history="1">
        <w:r w:rsidR="007A471B" w:rsidRPr="00CE037A">
          <w:rPr>
            <w:rStyle w:val="Hyperlink"/>
            <w:noProof/>
          </w:rPr>
          <w:t>1</w:t>
        </w:r>
        <w:r w:rsidR="007A471B" w:rsidRPr="00B000B7">
          <w:rPr>
            <w:rFonts w:ascii="Calibri" w:eastAsia="Times New Roman" w:hAnsi="Calibri"/>
            <w:noProof/>
            <w:kern w:val="0"/>
            <w:sz w:val="22"/>
            <w:szCs w:val="22"/>
            <w:lang w:eastAsia="de-CH"/>
          </w:rPr>
          <w:tab/>
        </w:r>
        <w:r w:rsidR="007A471B" w:rsidRPr="00CE037A">
          <w:rPr>
            <w:rStyle w:val="Hyperlink"/>
            <w:noProof/>
          </w:rPr>
          <w:t>Zweck des Dokuments</w:t>
        </w:r>
        <w:r w:rsidR="007A471B">
          <w:rPr>
            <w:noProof/>
            <w:webHidden/>
          </w:rPr>
          <w:tab/>
        </w:r>
        <w:r w:rsidR="007A471B">
          <w:rPr>
            <w:noProof/>
            <w:webHidden/>
          </w:rPr>
          <w:fldChar w:fldCharType="begin"/>
        </w:r>
        <w:r w:rsidR="007A471B">
          <w:rPr>
            <w:noProof/>
            <w:webHidden/>
          </w:rPr>
          <w:instrText xml:space="preserve"> PAGEREF _Toc409789280 \h </w:instrText>
        </w:r>
        <w:r w:rsidR="007A471B">
          <w:rPr>
            <w:noProof/>
            <w:webHidden/>
          </w:rPr>
        </w:r>
        <w:r w:rsidR="007A471B">
          <w:rPr>
            <w:noProof/>
            <w:webHidden/>
          </w:rPr>
          <w:fldChar w:fldCharType="separate"/>
        </w:r>
        <w:r w:rsidR="006F540F">
          <w:rPr>
            <w:noProof/>
            <w:webHidden/>
          </w:rPr>
          <w:t>4</w:t>
        </w:r>
        <w:r w:rsidR="007A471B">
          <w:rPr>
            <w:noProof/>
            <w:webHidden/>
          </w:rPr>
          <w:fldChar w:fldCharType="end"/>
        </w:r>
      </w:hyperlink>
    </w:p>
    <w:p w:rsidR="007A471B" w:rsidRPr="00B000B7" w:rsidRDefault="00C65323">
      <w:pPr>
        <w:pStyle w:val="Verzeichnis1"/>
        <w:tabs>
          <w:tab w:val="right" w:leader="dot" w:pos="9627"/>
        </w:tabs>
        <w:rPr>
          <w:rFonts w:ascii="Calibri" w:eastAsia="Times New Roman" w:hAnsi="Calibri"/>
          <w:noProof/>
          <w:kern w:val="0"/>
          <w:sz w:val="22"/>
          <w:szCs w:val="22"/>
          <w:lang w:eastAsia="de-CH"/>
        </w:rPr>
      </w:pPr>
      <w:hyperlink w:anchor="_Toc409789281" w:history="1">
        <w:r w:rsidR="007A471B" w:rsidRPr="00CE037A">
          <w:rPr>
            <w:rStyle w:val="Hyperlink"/>
            <w:noProof/>
          </w:rPr>
          <w:t>2</w:t>
        </w:r>
        <w:r w:rsidR="007A471B" w:rsidRPr="00B000B7">
          <w:rPr>
            <w:rFonts w:ascii="Calibri" w:eastAsia="Times New Roman" w:hAnsi="Calibri"/>
            <w:noProof/>
            <w:kern w:val="0"/>
            <w:sz w:val="22"/>
            <w:szCs w:val="22"/>
            <w:lang w:eastAsia="de-CH"/>
          </w:rPr>
          <w:tab/>
        </w:r>
        <w:r w:rsidR="007A471B" w:rsidRPr="00CE037A">
          <w:rPr>
            <w:rStyle w:val="Hyperlink"/>
            <w:noProof/>
          </w:rPr>
          <w:t>Ausgangslage</w:t>
        </w:r>
        <w:r w:rsidR="007A471B">
          <w:rPr>
            <w:noProof/>
            <w:webHidden/>
          </w:rPr>
          <w:tab/>
        </w:r>
        <w:r w:rsidR="007A471B">
          <w:rPr>
            <w:noProof/>
            <w:webHidden/>
          </w:rPr>
          <w:fldChar w:fldCharType="begin"/>
        </w:r>
        <w:r w:rsidR="007A471B">
          <w:rPr>
            <w:noProof/>
            <w:webHidden/>
          </w:rPr>
          <w:instrText xml:space="preserve"> PAGEREF _Toc409789281 \h </w:instrText>
        </w:r>
        <w:r w:rsidR="007A471B">
          <w:rPr>
            <w:noProof/>
            <w:webHidden/>
          </w:rPr>
        </w:r>
        <w:r w:rsidR="007A471B">
          <w:rPr>
            <w:noProof/>
            <w:webHidden/>
          </w:rPr>
          <w:fldChar w:fldCharType="separate"/>
        </w:r>
        <w:r w:rsidR="006F540F">
          <w:rPr>
            <w:noProof/>
            <w:webHidden/>
          </w:rPr>
          <w:t>4</w:t>
        </w:r>
        <w:r w:rsidR="007A471B">
          <w:rPr>
            <w:noProof/>
            <w:webHidden/>
          </w:rPr>
          <w:fldChar w:fldCharType="end"/>
        </w:r>
      </w:hyperlink>
    </w:p>
    <w:p w:rsidR="007A471B" w:rsidRPr="00B000B7" w:rsidRDefault="00C65323">
      <w:pPr>
        <w:pStyle w:val="Verzeichnis1"/>
        <w:tabs>
          <w:tab w:val="right" w:leader="dot" w:pos="9627"/>
        </w:tabs>
        <w:rPr>
          <w:rFonts w:ascii="Calibri" w:eastAsia="Times New Roman" w:hAnsi="Calibri"/>
          <w:noProof/>
          <w:kern w:val="0"/>
          <w:sz w:val="22"/>
          <w:szCs w:val="22"/>
          <w:lang w:eastAsia="de-CH"/>
        </w:rPr>
      </w:pPr>
      <w:hyperlink w:anchor="_Toc409789282" w:history="1">
        <w:r w:rsidR="007A471B" w:rsidRPr="00CE037A">
          <w:rPr>
            <w:rStyle w:val="Hyperlink"/>
            <w:noProof/>
          </w:rPr>
          <w:t>3</w:t>
        </w:r>
        <w:r w:rsidR="007A471B" w:rsidRPr="00B000B7">
          <w:rPr>
            <w:rFonts w:ascii="Calibri" w:eastAsia="Times New Roman" w:hAnsi="Calibri"/>
            <w:noProof/>
            <w:kern w:val="0"/>
            <w:sz w:val="22"/>
            <w:szCs w:val="22"/>
            <w:lang w:eastAsia="de-CH"/>
          </w:rPr>
          <w:tab/>
        </w:r>
        <w:r w:rsidR="007A471B" w:rsidRPr="00CE037A">
          <w:rPr>
            <w:rStyle w:val="Hyperlink"/>
            <w:noProof/>
          </w:rPr>
          <w:t>Ziele</w:t>
        </w:r>
        <w:r w:rsidR="007A471B">
          <w:rPr>
            <w:noProof/>
            <w:webHidden/>
          </w:rPr>
          <w:tab/>
        </w:r>
        <w:r w:rsidR="007A471B">
          <w:rPr>
            <w:noProof/>
            <w:webHidden/>
          </w:rPr>
          <w:fldChar w:fldCharType="begin"/>
        </w:r>
        <w:r w:rsidR="007A471B">
          <w:rPr>
            <w:noProof/>
            <w:webHidden/>
          </w:rPr>
          <w:instrText xml:space="preserve"> PAGEREF _Toc409789282 \h </w:instrText>
        </w:r>
        <w:r w:rsidR="007A471B">
          <w:rPr>
            <w:noProof/>
            <w:webHidden/>
          </w:rPr>
        </w:r>
        <w:r w:rsidR="007A471B">
          <w:rPr>
            <w:noProof/>
            <w:webHidden/>
          </w:rPr>
          <w:fldChar w:fldCharType="separate"/>
        </w:r>
        <w:r w:rsidR="006F540F">
          <w:rPr>
            <w:noProof/>
            <w:webHidden/>
          </w:rPr>
          <w:t>4</w:t>
        </w:r>
        <w:r w:rsidR="007A471B">
          <w:rPr>
            <w:noProof/>
            <w:webHidden/>
          </w:rPr>
          <w:fldChar w:fldCharType="end"/>
        </w:r>
      </w:hyperlink>
    </w:p>
    <w:p w:rsidR="007A471B" w:rsidRPr="00B000B7" w:rsidRDefault="00C65323">
      <w:pPr>
        <w:pStyle w:val="Verzeichnis1"/>
        <w:tabs>
          <w:tab w:val="right" w:leader="dot" w:pos="9627"/>
        </w:tabs>
        <w:rPr>
          <w:rFonts w:ascii="Calibri" w:eastAsia="Times New Roman" w:hAnsi="Calibri"/>
          <w:noProof/>
          <w:kern w:val="0"/>
          <w:sz w:val="22"/>
          <w:szCs w:val="22"/>
          <w:lang w:eastAsia="de-CH"/>
        </w:rPr>
      </w:pPr>
      <w:hyperlink w:anchor="_Toc409789283" w:history="1">
        <w:r w:rsidR="007A471B" w:rsidRPr="00CE037A">
          <w:rPr>
            <w:rStyle w:val="Hyperlink"/>
            <w:noProof/>
          </w:rPr>
          <w:t>4</w:t>
        </w:r>
        <w:r w:rsidR="007A471B" w:rsidRPr="00B000B7">
          <w:rPr>
            <w:rFonts w:ascii="Calibri" w:eastAsia="Times New Roman" w:hAnsi="Calibri"/>
            <w:noProof/>
            <w:kern w:val="0"/>
            <w:sz w:val="22"/>
            <w:szCs w:val="22"/>
            <w:lang w:eastAsia="de-CH"/>
          </w:rPr>
          <w:tab/>
        </w:r>
        <w:r w:rsidR="007A471B" w:rsidRPr="00CE037A">
          <w:rPr>
            <w:rStyle w:val="Hyperlink"/>
            <w:noProof/>
          </w:rPr>
          <w:t>Rahmenbedingungen</w:t>
        </w:r>
        <w:r w:rsidR="007A471B">
          <w:rPr>
            <w:noProof/>
            <w:webHidden/>
          </w:rPr>
          <w:tab/>
        </w:r>
        <w:r w:rsidR="007A471B">
          <w:rPr>
            <w:noProof/>
            <w:webHidden/>
          </w:rPr>
          <w:fldChar w:fldCharType="begin"/>
        </w:r>
        <w:r w:rsidR="007A471B">
          <w:rPr>
            <w:noProof/>
            <w:webHidden/>
          </w:rPr>
          <w:instrText xml:space="preserve"> PAGEREF _Toc409789283 \h </w:instrText>
        </w:r>
        <w:r w:rsidR="007A471B">
          <w:rPr>
            <w:noProof/>
            <w:webHidden/>
          </w:rPr>
        </w:r>
        <w:r w:rsidR="007A471B">
          <w:rPr>
            <w:noProof/>
            <w:webHidden/>
          </w:rPr>
          <w:fldChar w:fldCharType="separate"/>
        </w:r>
        <w:r w:rsidR="006F540F">
          <w:rPr>
            <w:noProof/>
            <w:webHidden/>
          </w:rPr>
          <w:t>5</w:t>
        </w:r>
        <w:r w:rsidR="007A471B">
          <w:rPr>
            <w:noProof/>
            <w:webHidden/>
          </w:rPr>
          <w:fldChar w:fldCharType="end"/>
        </w:r>
      </w:hyperlink>
    </w:p>
    <w:p w:rsidR="007A471B" w:rsidRPr="00B000B7" w:rsidRDefault="00C65323">
      <w:pPr>
        <w:pStyle w:val="Verzeichnis1"/>
        <w:tabs>
          <w:tab w:val="right" w:leader="dot" w:pos="9627"/>
        </w:tabs>
        <w:rPr>
          <w:rFonts w:ascii="Calibri" w:eastAsia="Times New Roman" w:hAnsi="Calibri"/>
          <w:noProof/>
          <w:kern w:val="0"/>
          <w:sz w:val="22"/>
          <w:szCs w:val="22"/>
          <w:lang w:eastAsia="de-CH"/>
        </w:rPr>
      </w:pPr>
      <w:hyperlink w:anchor="_Toc409789284" w:history="1">
        <w:r w:rsidR="007A471B" w:rsidRPr="00CE037A">
          <w:rPr>
            <w:rStyle w:val="Hyperlink"/>
            <w:noProof/>
          </w:rPr>
          <w:t>5</w:t>
        </w:r>
        <w:r w:rsidR="007A471B" w:rsidRPr="00B000B7">
          <w:rPr>
            <w:rFonts w:ascii="Calibri" w:eastAsia="Times New Roman" w:hAnsi="Calibri"/>
            <w:noProof/>
            <w:kern w:val="0"/>
            <w:sz w:val="22"/>
            <w:szCs w:val="22"/>
            <w:lang w:eastAsia="de-CH"/>
          </w:rPr>
          <w:tab/>
        </w:r>
        <w:r w:rsidR="007A471B" w:rsidRPr="00CE037A">
          <w:rPr>
            <w:rStyle w:val="Hyperlink"/>
            <w:noProof/>
          </w:rPr>
          <w:t>Aufwand</w:t>
        </w:r>
        <w:r w:rsidR="007A471B">
          <w:rPr>
            <w:noProof/>
            <w:webHidden/>
          </w:rPr>
          <w:tab/>
        </w:r>
        <w:r w:rsidR="007A471B">
          <w:rPr>
            <w:noProof/>
            <w:webHidden/>
          </w:rPr>
          <w:fldChar w:fldCharType="begin"/>
        </w:r>
        <w:r w:rsidR="007A471B">
          <w:rPr>
            <w:noProof/>
            <w:webHidden/>
          </w:rPr>
          <w:instrText xml:space="preserve"> PAGEREF _Toc409789284 \h </w:instrText>
        </w:r>
        <w:r w:rsidR="007A471B">
          <w:rPr>
            <w:noProof/>
            <w:webHidden/>
          </w:rPr>
        </w:r>
        <w:r w:rsidR="007A471B">
          <w:rPr>
            <w:noProof/>
            <w:webHidden/>
          </w:rPr>
          <w:fldChar w:fldCharType="separate"/>
        </w:r>
        <w:r w:rsidR="006F540F">
          <w:rPr>
            <w:noProof/>
            <w:webHidden/>
          </w:rPr>
          <w:t>5</w:t>
        </w:r>
        <w:r w:rsidR="007A471B">
          <w:rPr>
            <w:noProof/>
            <w:webHidden/>
          </w:rPr>
          <w:fldChar w:fldCharType="end"/>
        </w:r>
      </w:hyperlink>
    </w:p>
    <w:p w:rsidR="007A471B" w:rsidRPr="00B000B7" w:rsidRDefault="00C65323">
      <w:pPr>
        <w:pStyle w:val="Verzeichnis1"/>
        <w:tabs>
          <w:tab w:val="right" w:leader="dot" w:pos="9627"/>
        </w:tabs>
        <w:rPr>
          <w:rFonts w:ascii="Calibri" w:eastAsia="Times New Roman" w:hAnsi="Calibri"/>
          <w:noProof/>
          <w:kern w:val="0"/>
          <w:sz w:val="22"/>
          <w:szCs w:val="22"/>
          <w:lang w:eastAsia="de-CH"/>
        </w:rPr>
      </w:pPr>
      <w:hyperlink w:anchor="_Toc409789285" w:history="1">
        <w:r w:rsidR="007A471B" w:rsidRPr="00CE037A">
          <w:rPr>
            <w:rStyle w:val="Hyperlink"/>
            <w:noProof/>
          </w:rPr>
          <w:t>6</w:t>
        </w:r>
        <w:r w:rsidR="007A471B" w:rsidRPr="00B000B7">
          <w:rPr>
            <w:rFonts w:ascii="Calibri" w:eastAsia="Times New Roman" w:hAnsi="Calibri"/>
            <w:noProof/>
            <w:kern w:val="0"/>
            <w:sz w:val="22"/>
            <w:szCs w:val="22"/>
            <w:lang w:eastAsia="de-CH"/>
          </w:rPr>
          <w:tab/>
        </w:r>
        <w:r w:rsidR="007A471B" w:rsidRPr="00CE037A">
          <w:rPr>
            <w:rStyle w:val="Hyperlink"/>
            <w:noProof/>
          </w:rPr>
          <w:t>Kosten</w:t>
        </w:r>
        <w:r w:rsidR="007A471B">
          <w:rPr>
            <w:noProof/>
            <w:webHidden/>
          </w:rPr>
          <w:tab/>
        </w:r>
        <w:r w:rsidR="007A471B">
          <w:rPr>
            <w:noProof/>
            <w:webHidden/>
          </w:rPr>
          <w:fldChar w:fldCharType="begin"/>
        </w:r>
        <w:r w:rsidR="007A471B">
          <w:rPr>
            <w:noProof/>
            <w:webHidden/>
          </w:rPr>
          <w:instrText xml:space="preserve"> PAGEREF _Toc409789285 \h </w:instrText>
        </w:r>
        <w:r w:rsidR="007A471B">
          <w:rPr>
            <w:noProof/>
            <w:webHidden/>
          </w:rPr>
        </w:r>
        <w:r w:rsidR="007A471B">
          <w:rPr>
            <w:noProof/>
            <w:webHidden/>
          </w:rPr>
          <w:fldChar w:fldCharType="separate"/>
        </w:r>
        <w:r w:rsidR="006F540F">
          <w:rPr>
            <w:b/>
            <w:bCs/>
            <w:noProof/>
            <w:webHidden/>
            <w:lang w:val="de-DE"/>
          </w:rPr>
          <w:t>Fehler! Textmarke nicht definiert.</w:t>
        </w:r>
        <w:r w:rsidR="007A471B">
          <w:rPr>
            <w:noProof/>
            <w:webHidden/>
          </w:rPr>
          <w:fldChar w:fldCharType="end"/>
        </w:r>
      </w:hyperlink>
    </w:p>
    <w:p w:rsidR="007A471B" w:rsidRPr="00B000B7" w:rsidRDefault="00C65323">
      <w:pPr>
        <w:pStyle w:val="Verzeichnis1"/>
        <w:tabs>
          <w:tab w:val="right" w:leader="dot" w:pos="9627"/>
        </w:tabs>
        <w:rPr>
          <w:rFonts w:ascii="Calibri" w:eastAsia="Times New Roman" w:hAnsi="Calibri"/>
          <w:noProof/>
          <w:kern w:val="0"/>
          <w:sz w:val="22"/>
          <w:szCs w:val="22"/>
          <w:lang w:eastAsia="de-CH"/>
        </w:rPr>
      </w:pPr>
      <w:hyperlink w:anchor="_Toc409789286" w:history="1">
        <w:r w:rsidR="007A471B" w:rsidRPr="00CE037A">
          <w:rPr>
            <w:rStyle w:val="Hyperlink"/>
            <w:noProof/>
          </w:rPr>
          <w:t>7</w:t>
        </w:r>
        <w:r w:rsidR="007A471B" w:rsidRPr="00B000B7">
          <w:rPr>
            <w:rFonts w:ascii="Calibri" w:eastAsia="Times New Roman" w:hAnsi="Calibri"/>
            <w:noProof/>
            <w:kern w:val="0"/>
            <w:sz w:val="22"/>
            <w:szCs w:val="22"/>
            <w:lang w:eastAsia="de-CH"/>
          </w:rPr>
          <w:tab/>
        </w:r>
        <w:r w:rsidR="007A471B" w:rsidRPr="00CE037A">
          <w:rPr>
            <w:rStyle w:val="Hyperlink"/>
            <w:noProof/>
          </w:rPr>
          <w:t>Termine</w:t>
        </w:r>
        <w:r w:rsidR="007A471B">
          <w:rPr>
            <w:noProof/>
            <w:webHidden/>
          </w:rPr>
          <w:tab/>
        </w:r>
        <w:r w:rsidR="007A471B">
          <w:rPr>
            <w:noProof/>
            <w:webHidden/>
          </w:rPr>
          <w:fldChar w:fldCharType="begin"/>
        </w:r>
        <w:r w:rsidR="007A471B">
          <w:rPr>
            <w:noProof/>
            <w:webHidden/>
          </w:rPr>
          <w:instrText xml:space="preserve"> PAGEREF _Toc409789286 \h </w:instrText>
        </w:r>
        <w:r w:rsidR="007A471B">
          <w:rPr>
            <w:noProof/>
            <w:webHidden/>
          </w:rPr>
        </w:r>
        <w:r w:rsidR="007A471B">
          <w:rPr>
            <w:noProof/>
            <w:webHidden/>
          </w:rPr>
          <w:fldChar w:fldCharType="separate"/>
        </w:r>
        <w:r w:rsidR="006F540F">
          <w:rPr>
            <w:b/>
            <w:bCs/>
            <w:noProof/>
            <w:webHidden/>
            <w:lang w:val="de-DE"/>
          </w:rPr>
          <w:t>Fehler! Textmarke nicht definiert.</w:t>
        </w:r>
        <w:r w:rsidR="007A471B">
          <w:rPr>
            <w:noProof/>
            <w:webHidden/>
          </w:rPr>
          <w:fldChar w:fldCharType="end"/>
        </w:r>
      </w:hyperlink>
    </w:p>
    <w:p w:rsidR="007A471B" w:rsidRPr="00B000B7" w:rsidRDefault="00C65323">
      <w:pPr>
        <w:pStyle w:val="Verzeichnis1"/>
        <w:tabs>
          <w:tab w:val="right" w:leader="dot" w:pos="9627"/>
        </w:tabs>
        <w:rPr>
          <w:rFonts w:ascii="Calibri" w:eastAsia="Times New Roman" w:hAnsi="Calibri"/>
          <w:noProof/>
          <w:kern w:val="0"/>
          <w:sz w:val="22"/>
          <w:szCs w:val="22"/>
          <w:lang w:eastAsia="de-CH"/>
        </w:rPr>
      </w:pPr>
      <w:hyperlink w:anchor="_Toc409789287" w:history="1">
        <w:r w:rsidR="007A471B" w:rsidRPr="00CE037A">
          <w:rPr>
            <w:rStyle w:val="Hyperlink"/>
            <w:noProof/>
          </w:rPr>
          <w:t>8</w:t>
        </w:r>
        <w:r w:rsidR="007A471B" w:rsidRPr="00B000B7">
          <w:rPr>
            <w:rFonts w:ascii="Calibri" w:eastAsia="Times New Roman" w:hAnsi="Calibri"/>
            <w:noProof/>
            <w:kern w:val="0"/>
            <w:sz w:val="22"/>
            <w:szCs w:val="22"/>
            <w:lang w:eastAsia="de-CH"/>
          </w:rPr>
          <w:tab/>
        </w:r>
        <w:r w:rsidR="007A471B" w:rsidRPr="00CE037A">
          <w:rPr>
            <w:rStyle w:val="Hyperlink"/>
            <w:noProof/>
          </w:rPr>
          <w:t>Ressourcen</w:t>
        </w:r>
        <w:r w:rsidR="007A471B">
          <w:rPr>
            <w:noProof/>
            <w:webHidden/>
          </w:rPr>
          <w:tab/>
        </w:r>
        <w:r w:rsidR="007A471B">
          <w:rPr>
            <w:noProof/>
            <w:webHidden/>
          </w:rPr>
          <w:fldChar w:fldCharType="begin"/>
        </w:r>
        <w:r w:rsidR="007A471B">
          <w:rPr>
            <w:noProof/>
            <w:webHidden/>
          </w:rPr>
          <w:instrText xml:space="preserve"> PAGEREF _Toc409789287 \h </w:instrText>
        </w:r>
        <w:r w:rsidR="007A471B">
          <w:rPr>
            <w:noProof/>
            <w:webHidden/>
          </w:rPr>
        </w:r>
        <w:r w:rsidR="007A471B">
          <w:rPr>
            <w:noProof/>
            <w:webHidden/>
          </w:rPr>
          <w:fldChar w:fldCharType="separate"/>
        </w:r>
        <w:r w:rsidR="006F540F">
          <w:rPr>
            <w:b/>
            <w:bCs/>
            <w:noProof/>
            <w:webHidden/>
            <w:lang w:val="de-DE"/>
          </w:rPr>
          <w:t>Fehler! Textmarke nicht definiert.</w:t>
        </w:r>
        <w:r w:rsidR="007A471B">
          <w:rPr>
            <w:noProof/>
            <w:webHidden/>
          </w:rPr>
          <w:fldChar w:fldCharType="end"/>
        </w:r>
      </w:hyperlink>
    </w:p>
    <w:p w:rsidR="007A471B" w:rsidRPr="00B000B7" w:rsidRDefault="00C65323">
      <w:pPr>
        <w:pStyle w:val="Verzeichnis1"/>
        <w:tabs>
          <w:tab w:val="right" w:leader="dot" w:pos="9627"/>
        </w:tabs>
        <w:rPr>
          <w:rFonts w:ascii="Calibri" w:eastAsia="Times New Roman" w:hAnsi="Calibri"/>
          <w:noProof/>
          <w:kern w:val="0"/>
          <w:sz w:val="22"/>
          <w:szCs w:val="22"/>
          <w:lang w:eastAsia="de-CH"/>
        </w:rPr>
      </w:pPr>
      <w:hyperlink w:anchor="_Toc409789288" w:history="1">
        <w:r w:rsidR="007A471B" w:rsidRPr="00CE037A">
          <w:rPr>
            <w:rStyle w:val="Hyperlink"/>
            <w:noProof/>
          </w:rPr>
          <w:t>9</w:t>
        </w:r>
        <w:r w:rsidR="007A471B" w:rsidRPr="00B000B7">
          <w:rPr>
            <w:rFonts w:ascii="Calibri" w:eastAsia="Times New Roman" w:hAnsi="Calibri"/>
            <w:noProof/>
            <w:kern w:val="0"/>
            <w:sz w:val="22"/>
            <w:szCs w:val="22"/>
            <w:lang w:eastAsia="de-CH"/>
          </w:rPr>
          <w:tab/>
        </w:r>
        <w:r w:rsidR="007A471B" w:rsidRPr="00CE037A">
          <w:rPr>
            <w:rStyle w:val="Hyperlink"/>
            <w:noProof/>
          </w:rPr>
          <w:t>Kommunikation</w:t>
        </w:r>
        <w:r w:rsidR="007A471B">
          <w:rPr>
            <w:noProof/>
            <w:webHidden/>
          </w:rPr>
          <w:tab/>
        </w:r>
        <w:r w:rsidR="007A471B">
          <w:rPr>
            <w:noProof/>
            <w:webHidden/>
          </w:rPr>
          <w:fldChar w:fldCharType="begin"/>
        </w:r>
        <w:r w:rsidR="007A471B">
          <w:rPr>
            <w:noProof/>
            <w:webHidden/>
          </w:rPr>
          <w:instrText xml:space="preserve"> PAGEREF _Toc409789288 \h </w:instrText>
        </w:r>
        <w:r w:rsidR="007A471B">
          <w:rPr>
            <w:noProof/>
            <w:webHidden/>
          </w:rPr>
        </w:r>
        <w:r w:rsidR="007A471B">
          <w:rPr>
            <w:noProof/>
            <w:webHidden/>
          </w:rPr>
          <w:fldChar w:fldCharType="separate"/>
        </w:r>
        <w:r w:rsidR="006F540F">
          <w:rPr>
            <w:noProof/>
            <w:webHidden/>
          </w:rPr>
          <w:t>9</w:t>
        </w:r>
        <w:r w:rsidR="007A471B">
          <w:rPr>
            <w:noProof/>
            <w:webHidden/>
          </w:rPr>
          <w:fldChar w:fldCharType="end"/>
        </w:r>
      </w:hyperlink>
    </w:p>
    <w:p w:rsidR="007A471B" w:rsidRPr="00B000B7" w:rsidRDefault="00C65323">
      <w:pPr>
        <w:pStyle w:val="Verzeichnis1"/>
        <w:tabs>
          <w:tab w:val="right" w:leader="dot" w:pos="9627"/>
        </w:tabs>
        <w:rPr>
          <w:rFonts w:ascii="Calibri" w:eastAsia="Times New Roman" w:hAnsi="Calibri"/>
          <w:noProof/>
          <w:kern w:val="0"/>
          <w:sz w:val="22"/>
          <w:szCs w:val="22"/>
          <w:lang w:eastAsia="de-CH"/>
        </w:rPr>
      </w:pPr>
      <w:hyperlink w:anchor="_Toc409789289" w:history="1">
        <w:r w:rsidR="007A471B" w:rsidRPr="00CE037A">
          <w:rPr>
            <w:rStyle w:val="Hyperlink"/>
            <w:noProof/>
          </w:rPr>
          <w:t>10</w:t>
        </w:r>
        <w:r w:rsidR="007A471B" w:rsidRPr="00B000B7">
          <w:rPr>
            <w:rFonts w:ascii="Calibri" w:eastAsia="Times New Roman" w:hAnsi="Calibri"/>
            <w:noProof/>
            <w:kern w:val="0"/>
            <w:sz w:val="22"/>
            <w:szCs w:val="22"/>
            <w:lang w:eastAsia="de-CH"/>
          </w:rPr>
          <w:tab/>
        </w:r>
        <w:r w:rsidR="007A471B" w:rsidRPr="00CE037A">
          <w:rPr>
            <w:rStyle w:val="Hyperlink"/>
            <w:noProof/>
          </w:rPr>
          <w:t>Risiken</w:t>
        </w:r>
        <w:r w:rsidR="007A471B">
          <w:rPr>
            <w:noProof/>
            <w:webHidden/>
          </w:rPr>
          <w:tab/>
        </w:r>
        <w:r w:rsidR="007A471B">
          <w:rPr>
            <w:noProof/>
            <w:webHidden/>
          </w:rPr>
          <w:fldChar w:fldCharType="begin"/>
        </w:r>
        <w:r w:rsidR="007A471B">
          <w:rPr>
            <w:noProof/>
            <w:webHidden/>
          </w:rPr>
          <w:instrText xml:space="preserve"> PAGEREF _Toc409789289 \h </w:instrText>
        </w:r>
        <w:r w:rsidR="007A471B">
          <w:rPr>
            <w:noProof/>
            <w:webHidden/>
          </w:rPr>
        </w:r>
        <w:r w:rsidR="007A471B">
          <w:rPr>
            <w:noProof/>
            <w:webHidden/>
          </w:rPr>
          <w:fldChar w:fldCharType="separate"/>
        </w:r>
        <w:r w:rsidR="006F540F">
          <w:rPr>
            <w:noProof/>
            <w:webHidden/>
          </w:rPr>
          <w:t>10</w:t>
        </w:r>
        <w:r w:rsidR="007A471B">
          <w:rPr>
            <w:noProof/>
            <w:webHidden/>
          </w:rPr>
          <w:fldChar w:fldCharType="end"/>
        </w:r>
      </w:hyperlink>
    </w:p>
    <w:p w:rsidR="007A471B" w:rsidRPr="00B000B7" w:rsidRDefault="00C65323">
      <w:pPr>
        <w:pStyle w:val="Verzeichnis1"/>
        <w:tabs>
          <w:tab w:val="right" w:leader="dot" w:pos="9627"/>
        </w:tabs>
        <w:rPr>
          <w:rFonts w:ascii="Calibri" w:eastAsia="Times New Roman" w:hAnsi="Calibri"/>
          <w:noProof/>
          <w:kern w:val="0"/>
          <w:sz w:val="22"/>
          <w:szCs w:val="22"/>
          <w:lang w:eastAsia="de-CH"/>
        </w:rPr>
      </w:pPr>
      <w:hyperlink w:anchor="_Toc409789290" w:history="1">
        <w:r w:rsidR="007A471B" w:rsidRPr="00CE037A">
          <w:rPr>
            <w:rStyle w:val="Hyperlink"/>
            <w:noProof/>
          </w:rPr>
          <w:t>11</w:t>
        </w:r>
        <w:r w:rsidR="007A471B" w:rsidRPr="00B000B7">
          <w:rPr>
            <w:rFonts w:ascii="Calibri" w:eastAsia="Times New Roman" w:hAnsi="Calibri"/>
            <w:noProof/>
            <w:kern w:val="0"/>
            <w:sz w:val="22"/>
            <w:szCs w:val="22"/>
            <w:lang w:eastAsia="de-CH"/>
          </w:rPr>
          <w:tab/>
        </w:r>
        <w:r w:rsidR="007A471B" w:rsidRPr="00CE037A">
          <w:rPr>
            <w:rStyle w:val="Hyperlink"/>
            <w:noProof/>
          </w:rPr>
          <w:t>Projektinitialisierungsauftrag</w:t>
        </w:r>
        <w:r w:rsidR="007A471B">
          <w:rPr>
            <w:noProof/>
            <w:webHidden/>
          </w:rPr>
          <w:tab/>
        </w:r>
        <w:r w:rsidR="007A471B">
          <w:rPr>
            <w:noProof/>
            <w:webHidden/>
          </w:rPr>
          <w:fldChar w:fldCharType="begin"/>
        </w:r>
        <w:r w:rsidR="007A471B">
          <w:rPr>
            <w:noProof/>
            <w:webHidden/>
          </w:rPr>
          <w:instrText xml:space="preserve"> PAGEREF _Toc409789290 \h </w:instrText>
        </w:r>
        <w:r w:rsidR="007A471B">
          <w:rPr>
            <w:noProof/>
            <w:webHidden/>
          </w:rPr>
        </w:r>
        <w:r w:rsidR="007A471B">
          <w:rPr>
            <w:noProof/>
            <w:webHidden/>
          </w:rPr>
          <w:fldChar w:fldCharType="separate"/>
        </w:r>
        <w:r w:rsidR="006F540F">
          <w:rPr>
            <w:b/>
            <w:bCs/>
            <w:noProof/>
            <w:webHidden/>
            <w:lang w:val="de-DE"/>
          </w:rPr>
          <w:t>Fehler! Textmarke nicht definiert.</w:t>
        </w:r>
        <w:r w:rsidR="007A471B">
          <w:rPr>
            <w:noProof/>
            <w:webHidden/>
          </w:rPr>
          <w:fldChar w:fldCharType="end"/>
        </w:r>
      </w:hyperlink>
    </w:p>
    <w:p w:rsidR="00A33095" w:rsidRDefault="00A33095" w:rsidP="00810BEE">
      <w:pPr>
        <w:pStyle w:val="Verzeichnis1"/>
        <w:tabs>
          <w:tab w:val="right" w:leader="dot" w:pos="9639"/>
        </w:tabs>
        <w:ind w:right="-2"/>
        <w:rPr>
          <w:b/>
        </w:rPr>
      </w:pPr>
      <w:r w:rsidRPr="00810BEE">
        <w:rPr>
          <w:rStyle w:val="Hyperlink"/>
        </w:rPr>
        <w:fldChar w:fldCharType="end"/>
      </w:r>
    </w:p>
    <w:p w:rsidR="00A33095" w:rsidRDefault="00A33095">
      <w:pPr>
        <w:spacing w:after="200"/>
        <w:rPr>
          <w:b/>
        </w:rPr>
      </w:pPr>
    </w:p>
    <w:p w:rsidR="001501D4" w:rsidRDefault="001501D4">
      <w:pPr>
        <w:tabs>
          <w:tab w:val="right" w:leader="dot" w:pos="9276"/>
        </w:tabs>
      </w:pPr>
    </w:p>
    <w:p w:rsidR="001501D4" w:rsidRDefault="001501D4" w:rsidP="009E41F2">
      <w:pPr>
        <w:spacing w:before="200" w:after="200"/>
      </w:pPr>
      <w:r>
        <w:rPr>
          <w:b/>
        </w:rPr>
        <w:t>Abbildungsverzeichnis</w:t>
      </w:r>
      <w:r w:rsidR="009E41F2">
        <w:rPr>
          <w:b/>
        </w:rPr>
        <w:br/>
      </w:r>
    </w:p>
    <w:p w:rsidR="009E41F2" w:rsidRPr="009E41F2" w:rsidRDefault="009E41F2" w:rsidP="009E41F2">
      <w:pPr>
        <w:spacing w:before="200" w:after="200"/>
      </w:pPr>
    </w:p>
    <w:p w:rsidR="006F540F" w:rsidRDefault="006F540F">
      <w:pPr>
        <w:rPr>
          <w:b/>
        </w:rPr>
      </w:pPr>
      <w:r w:rsidRPr="006F540F">
        <w:rPr>
          <w:b/>
        </w:rPr>
        <w:t>Tabellenverzeichnis</w:t>
      </w:r>
    </w:p>
    <w:p w:rsidR="006F540F" w:rsidRDefault="006F540F">
      <w:pPr>
        <w:pStyle w:val="Abbildungsverzeichnis"/>
        <w:tabs>
          <w:tab w:val="right" w:leader="dot" w:pos="9627"/>
        </w:tabs>
        <w:rPr>
          <w:noProof/>
        </w:rPr>
      </w:pPr>
      <w:r>
        <w:rPr>
          <w:b/>
        </w:rPr>
        <w:fldChar w:fldCharType="begin"/>
      </w:r>
      <w:r>
        <w:rPr>
          <w:b/>
        </w:rPr>
        <w:instrText xml:space="preserve"> TOC \h \z \c "Tabelle" </w:instrText>
      </w:r>
      <w:r>
        <w:rPr>
          <w:b/>
        </w:rPr>
        <w:fldChar w:fldCharType="separate"/>
      </w:r>
      <w:hyperlink w:anchor="_Toc461525248" w:history="1">
        <w:r w:rsidRPr="0011346E">
          <w:rPr>
            <w:rStyle w:val="Hyperlink"/>
            <w:noProof/>
          </w:rPr>
          <w:t>Tabelle 1: Zielsetzung</w:t>
        </w:r>
        <w:r>
          <w:rPr>
            <w:noProof/>
            <w:webHidden/>
          </w:rPr>
          <w:tab/>
        </w:r>
        <w:r>
          <w:rPr>
            <w:noProof/>
            <w:webHidden/>
          </w:rPr>
          <w:fldChar w:fldCharType="begin"/>
        </w:r>
        <w:r>
          <w:rPr>
            <w:noProof/>
            <w:webHidden/>
          </w:rPr>
          <w:instrText xml:space="preserve"> PAGEREF _Toc461525248 \h </w:instrText>
        </w:r>
        <w:r>
          <w:rPr>
            <w:noProof/>
            <w:webHidden/>
          </w:rPr>
        </w:r>
        <w:r>
          <w:rPr>
            <w:noProof/>
            <w:webHidden/>
          </w:rPr>
          <w:fldChar w:fldCharType="separate"/>
        </w:r>
        <w:r>
          <w:rPr>
            <w:noProof/>
            <w:webHidden/>
          </w:rPr>
          <w:t>5</w:t>
        </w:r>
        <w:r>
          <w:rPr>
            <w:noProof/>
            <w:webHidden/>
          </w:rPr>
          <w:fldChar w:fldCharType="end"/>
        </w:r>
      </w:hyperlink>
    </w:p>
    <w:p w:rsidR="006F540F" w:rsidRDefault="00C65323">
      <w:pPr>
        <w:pStyle w:val="Abbildungsverzeichnis"/>
        <w:tabs>
          <w:tab w:val="right" w:leader="dot" w:pos="9627"/>
        </w:tabs>
        <w:rPr>
          <w:noProof/>
        </w:rPr>
      </w:pPr>
      <w:hyperlink w:anchor="_Toc461525249" w:history="1">
        <w:r w:rsidR="006F540F" w:rsidRPr="0011346E">
          <w:rPr>
            <w:rStyle w:val="Hyperlink"/>
            <w:noProof/>
          </w:rPr>
          <w:t>Tabelle 2: Abgedeckte Anforderungen</w:t>
        </w:r>
        <w:r w:rsidR="006F540F">
          <w:rPr>
            <w:noProof/>
            <w:webHidden/>
          </w:rPr>
          <w:tab/>
        </w:r>
        <w:r w:rsidR="006F540F">
          <w:rPr>
            <w:noProof/>
            <w:webHidden/>
          </w:rPr>
          <w:fldChar w:fldCharType="begin"/>
        </w:r>
        <w:r w:rsidR="006F540F">
          <w:rPr>
            <w:noProof/>
            <w:webHidden/>
          </w:rPr>
          <w:instrText xml:space="preserve"> PAGEREF _Toc461525249 \h </w:instrText>
        </w:r>
        <w:r w:rsidR="006F540F">
          <w:rPr>
            <w:noProof/>
            <w:webHidden/>
          </w:rPr>
        </w:r>
        <w:r w:rsidR="006F540F">
          <w:rPr>
            <w:noProof/>
            <w:webHidden/>
          </w:rPr>
          <w:fldChar w:fldCharType="separate"/>
        </w:r>
        <w:r w:rsidR="006F540F">
          <w:rPr>
            <w:noProof/>
            <w:webHidden/>
          </w:rPr>
          <w:t>6</w:t>
        </w:r>
        <w:r w:rsidR="006F540F">
          <w:rPr>
            <w:noProof/>
            <w:webHidden/>
          </w:rPr>
          <w:fldChar w:fldCharType="end"/>
        </w:r>
      </w:hyperlink>
    </w:p>
    <w:p w:rsidR="006F540F" w:rsidRPr="006F540F" w:rsidRDefault="006F540F">
      <w:pPr>
        <w:rPr>
          <w:b/>
        </w:rPr>
      </w:pPr>
      <w:r>
        <w:rPr>
          <w:b/>
        </w:rPr>
        <w:fldChar w:fldCharType="end"/>
      </w:r>
    </w:p>
    <w:p w:rsidR="001501D4" w:rsidRPr="00CE526F" w:rsidRDefault="001501D4" w:rsidP="00833CAF">
      <w:pPr>
        <w:pStyle w:val="berschrift1"/>
      </w:pPr>
      <w:r>
        <w:br w:type="page"/>
      </w:r>
      <w:bookmarkStart w:id="0" w:name="_Toc409789280"/>
      <w:r>
        <w:lastRenderedPageBreak/>
        <w:t>Zweck des Dokuments</w:t>
      </w:r>
      <w:bookmarkEnd w:id="0"/>
    </w:p>
    <w:p w:rsidR="008136A0" w:rsidRDefault="002259D2" w:rsidP="008136A0">
      <w:r>
        <w:t>Der Projekt</w:t>
      </w:r>
      <w:r w:rsidR="00F0071E">
        <w:t xml:space="preserve">auftrag </w:t>
      </w:r>
      <w:r>
        <w:t xml:space="preserve">bildet die verbindliche Grundlage für die Freigabe der Phase </w:t>
      </w:r>
      <w:r w:rsidR="00F0071E">
        <w:t>Konzept</w:t>
      </w:r>
      <w:r>
        <w:t>. Er ist die Vereinbarung zwischen Auftraggeber und Projektleiter.</w:t>
      </w:r>
    </w:p>
    <w:p w:rsidR="008136A0" w:rsidRDefault="008136A0" w:rsidP="008136A0"/>
    <w:p w:rsidR="001501D4" w:rsidRPr="00393D67" w:rsidRDefault="001501D4" w:rsidP="00393D67">
      <w:pPr>
        <w:pStyle w:val="berschrift1"/>
      </w:pPr>
      <w:bookmarkStart w:id="1" w:name="_Toc409789281"/>
      <w:r w:rsidRPr="00393D67">
        <w:t>Ausgangslage</w:t>
      </w:r>
      <w:bookmarkEnd w:id="1"/>
    </w:p>
    <w:p w:rsidR="009F4FAC" w:rsidRPr="002B18DD" w:rsidRDefault="009F4FAC" w:rsidP="009F4FAC">
      <w:pPr>
        <w:rPr>
          <w:rFonts w:cs="Arial"/>
        </w:rPr>
      </w:pPr>
      <w:r>
        <w:t xml:space="preserve">Als die Studie erstellt wurde, entstanden in der Variantenübersicht insgesamt vier verschiedene Optionen, in denen das Projekt realisiert werden könnte. Für eine davon mussten wir uns dann natürlich entscheiden. Die von uns gewählte Variante soll dem User später erlauben, die Applikation auf Computer und Smartphone zu nutzen. </w:t>
      </w:r>
      <w:r w:rsidRPr="002B18DD">
        <w:rPr>
          <w:rFonts w:cs="Arial"/>
        </w:rPr>
        <w:t xml:space="preserve">Es handelt sich dabei </w:t>
      </w:r>
      <w:r>
        <w:rPr>
          <w:rFonts w:cs="Arial"/>
        </w:rPr>
        <w:t xml:space="preserve">nämlich </w:t>
      </w:r>
      <w:r w:rsidRPr="002B18DD">
        <w:rPr>
          <w:rFonts w:cs="Arial"/>
        </w:rPr>
        <w:t>um eine Webanwendung, welche auf modernen Technologien aufbaut.</w:t>
      </w:r>
      <w:r>
        <w:rPr>
          <w:rFonts w:cs="Arial"/>
        </w:rPr>
        <w:t xml:space="preserve"> </w:t>
      </w:r>
      <w:r w:rsidRPr="002B18DD">
        <w:rPr>
          <w:rFonts w:cs="Arial"/>
        </w:rPr>
        <w:t>Das Design kann sehr ansprechend gestaltet werden</w:t>
      </w:r>
      <w:r>
        <w:rPr>
          <w:rFonts w:cs="Arial"/>
        </w:rPr>
        <w:t xml:space="preserve"> und bei Bedarf</w:t>
      </w:r>
      <w:r w:rsidRPr="002B18DD">
        <w:rPr>
          <w:rFonts w:cs="Arial"/>
        </w:rPr>
        <w:t xml:space="preserve"> ist es</w:t>
      </w:r>
      <w:r>
        <w:rPr>
          <w:rFonts w:cs="Arial"/>
        </w:rPr>
        <w:t xml:space="preserve"> später</w:t>
      </w:r>
      <w:r w:rsidRPr="002B18DD">
        <w:rPr>
          <w:rFonts w:cs="Arial"/>
        </w:rPr>
        <w:t xml:space="preserve"> möglich</w:t>
      </w:r>
      <w:r>
        <w:rPr>
          <w:rFonts w:cs="Arial"/>
        </w:rPr>
        <w:t xml:space="preserve">, eine Smartphone-Applikation daraus </w:t>
      </w:r>
      <w:r w:rsidRPr="002B18DD">
        <w:rPr>
          <w:rFonts w:cs="Arial"/>
        </w:rPr>
        <w:t>generieren</w:t>
      </w:r>
      <w:r>
        <w:rPr>
          <w:rFonts w:cs="Arial"/>
        </w:rPr>
        <w:t xml:space="preserve"> zu lassen</w:t>
      </w:r>
      <w:r w:rsidRPr="002B18DD">
        <w:rPr>
          <w:rFonts w:cs="Arial"/>
        </w:rPr>
        <w:t xml:space="preserve">. </w:t>
      </w:r>
      <w:r>
        <w:rPr>
          <w:rFonts w:cs="Arial"/>
        </w:rPr>
        <w:t>Generell</w:t>
      </w:r>
      <w:r w:rsidRPr="002B18DD">
        <w:rPr>
          <w:rFonts w:cs="Arial"/>
        </w:rPr>
        <w:t xml:space="preserve"> ist die Anwendung</w:t>
      </w:r>
      <w:r>
        <w:rPr>
          <w:rFonts w:cs="Arial"/>
        </w:rPr>
        <w:t xml:space="preserve"> jedoch</w:t>
      </w:r>
      <w:r w:rsidRPr="002B18DD">
        <w:rPr>
          <w:rFonts w:cs="Arial"/>
        </w:rPr>
        <w:t xml:space="preserve"> über das Internet erreichbar und somit von allen Geräten aus nutzbar.</w:t>
      </w:r>
    </w:p>
    <w:p w:rsidR="003C26B5" w:rsidRDefault="003C26B5">
      <w:pPr>
        <w:suppressAutoHyphens w:val="0"/>
        <w:rPr>
          <w:color w:val="8064A2"/>
        </w:rPr>
      </w:pPr>
      <w:r>
        <w:rPr>
          <w:color w:val="8064A2"/>
        </w:rPr>
        <w:br w:type="page"/>
      </w:r>
    </w:p>
    <w:p w:rsidR="001501D4" w:rsidRDefault="001501D4" w:rsidP="00393D67">
      <w:pPr>
        <w:pStyle w:val="berschrift1"/>
      </w:pPr>
      <w:bookmarkStart w:id="2" w:name="_Toc409789282"/>
      <w:r w:rsidRPr="00393D67">
        <w:lastRenderedPageBreak/>
        <w:t>Ziele</w:t>
      </w:r>
      <w:bookmarkEnd w:id="2"/>
    </w:p>
    <w:p w:rsidR="001C4E14" w:rsidRPr="001C4E14" w:rsidRDefault="001C4E14" w:rsidP="001C4E14">
      <w:pPr>
        <w:pStyle w:val="berschrift2"/>
      </w:pPr>
      <w:r>
        <w:t>Zielsetzung</w:t>
      </w:r>
    </w:p>
    <w:tbl>
      <w:tblPr>
        <w:tblStyle w:val="Tabellenraster"/>
        <w:tblW w:w="0" w:type="auto"/>
        <w:tblLook w:val="04A0" w:firstRow="1" w:lastRow="0" w:firstColumn="1" w:lastColumn="0" w:noHBand="0" w:noVBand="1"/>
      </w:tblPr>
      <w:tblGrid>
        <w:gridCol w:w="707"/>
        <w:gridCol w:w="1674"/>
        <w:gridCol w:w="2141"/>
        <w:gridCol w:w="2151"/>
        <w:gridCol w:w="1835"/>
        <w:gridCol w:w="1119"/>
      </w:tblGrid>
      <w:tr w:rsidR="00AC4BAC" w:rsidRPr="002B18DD" w:rsidTr="009B4E6A">
        <w:trPr>
          <w:trHeight w:val="400"/>
        </w:trPr>
        <w:tc>
          <w:tcPr>
            <w:tcW w:w="726" w:type="dxa"/>
            <w:shd w:val="clear" w:color="auto" w:fill="D9D9D9" w:themeFill="background1" w:themeFillShade="D9"/>
          </w:tcPr>
          <w:p w:rsidR="00AC4BAC" w:rsidRPr="002B18DD" w:rsidRDefault="00AC4BAC" w:rsidP="009B4E6A">
            <w:pPr>
              <w:pStyle w:val="TextCDB"/>
              <w:tabs>
                <w:tab w:val="left" w:pos="3262"/>
              </w:tabs>
              <w:rPr>
                <w:rFonts w:cs="Arial"/>
                <w:lang w:val="de-CH" w:eastAsia="de-CH"/>
              </w:rPr>
            </w:pPr>
            <w:r w:rsidRPr="002B18DD">
              <w:rPr>
                <w:rFonts w:cs="Arial"/>
                <w:lang w:val="de-CH" w:eastAsia="de-CH"/>
              </w:rPr>
              <w:t>Nr.</w:t>
            </w:r>
          </w:p>
        </w:tc>
        <w:tc>
          <w:tcPr>
            <w:tcW w:w="1682" w:type="dxa"/>
            <w:shd w:val="clear" w:color="auto" w:fill="D9D9D9" w:themeFill="background1" w:themeFillShade="D9"/>
          </w:tcPr>
          <w:p w:rsidR="00AC4BAC" w:rsidRPr="002B18DD" w:rsidRDefault="00AC4BAC" w:rsidP="009B4E6A">
            <w:pPr>
              <w:pStyle w:val="TextCDB"/>
              <w:tabs>
                <w:tab w:val="left" w:pos="3262"/>
              </w:tabs>
              <w:rPr>
                <w:rFonts w:cs="Arial"/>
                <w:lang w:val="de-CH" w:eastAsia="de-CH"/>
              </w:rPr>
            </w:pPr>
            <w:r w:rsidRPr="002B18DD">
              <w:rPr>
                <w:rFonts w:cs="Arial"/>
                <w:lang w:val="de-CH" w:eastAsia="de-CH"/>
              </w:rPr>
              <w:t>Kategorie</w:t>
            </w:r>
          </w:p>
        </w:tc>
        <w:tc>
          <w:tcPr>
            <w:tcW w:w="2181" w:type="dxa"/>
            <w:shd w:val="clear" w:color="auto" w:fill="D9D9D9" w:themeFill="background1" w:themeFillShade="D9"/>
          </w:tcPr>
          <w:p w:rsidR="00AC4BAC" w:rsidRPr="002B18DD" w:rsidRDefault="00AC4BAC" w:rsidP="009B4E6A">
            <w:pPr>
              <w:pStyle w:val="TextCDB"/>
              <w:tabs>
                <w:tab w:val="left" w:pos="3262"/>
              </w:tabs>
              <w:rPr>
                <w:rFonts w:cs="Arial"/>
                <w:lang w:val="de-CH" w:eastAsia="de-CH"/>
              </w:rPr>
            </w:pPr>
            <w:r w:rsidRPr="002B18DD">
              <w:rPr>
                <w:rFonts w:cs="Arial"/>
                <w:lang w:val="de-CH" w:eastAsia="de-CH"/>
              </w:rPr>
              <w:t>Beschreibung</w:t>
            </w:r>
          </w:p>
        </w:tc>
        <w:tc>
          <w:tcPr>
            <w:tcW w:w="2182" w:type="dxa"/>
            <w:shd w:val="clear" w:color="auto" w:fill="D9D9D9" w:themeFill="background1" w:themeFillShade="D9"/>
          </w:tcPr>
          <w:p w:rsidR="00AC4BAC" w:rsidRPr="002B18DD" w:rsidRDefault="00AC4BAC" w:rsidP="009B4E6A">
            <w:pPr>
              <w:pStyle w:val="TextCDB"/>
              <w:tabs>
                <w:tab w:val="left" w:pos="3262"/>
              </w:tabs>
              <w:rPr>
                <w:rFonts w:cs="Arial"/>
                <w:lang w:val="de-CH" w:eastAsia="de-CH"/>
              </w:rPr>
            </w:pPr>
            <w:r w:rsidRPr="002B18DD">
              <w:rPr>
                <w:rFonts w:cs="Arial"/>
                <w:lang w:val="de-CH" w:eastAsia="de-CH"/>
              </w:rPr>
              <w:t>Messgrösse</w:t>
            </w:r>
          </w:p>
        </w:tc>
        <w:tc>
          <w:tcPr>
            <w:tcW w:w="1842" w:type="dxa"/>
            <w:shd w:val="clear" w:color="auto" w:fill="D9D9D9" w:themeFill="background1" w:themeFillShade="D9"/>
          </w:tcPr>
          <w:p w:rsidR="00AC4BAC" w:rsidRPr="002B18DD" w:rsidRDefault="00AC4BAC" w:rsidP="009B4E6A">
            <w:pPr>
              <w:pStyle w:val="TextCDB"/>
              <w:tabs>
                <w:tab w:val="left" w:pos="3262"/>
              </w:tabs>
              <w:rPr>
                <w:rFonts w:cs="Arial"/>
                <w:lang w:val="de-CH" w:eastAsia="de-CH"/>
              </w:rPr>
            </w:pPr>
            <w:r w:rsidRPr="002B18DD">
              <w:rPr>
                <w:rFonts w:cs="Arial"/>
                <w:lang w:val="de-CH" w:eastAsia="de-CH"/>
              </w:rPr>
              <w:t>Schwachpunkte</w:t>
            </w:r>
          </w:p>
        </w:tc>
        <w:tc>
          <w:tcPr>
            <w:tcW w:w="1134" w:type="dxa"/>
            <w:shd w:val="clear" w:color="auto" w:fill="D9D9D9" w:themeFill="background1" w:themeFillShade="D9"/>
          </w:tcPr>
          <w:p w:rsidR="00AC4BAC" w:rsidRPr="002B18DD" w:rsidRDefault="00AC4BAC" w:rsidP="009B4E6A">
            <w:pPr>
              <w:pStyle w:val="TextCDB"/>
              <w:tabs>
                <w:tab w:val="left" w:pos="3262"/>
              </w:tabs>
              <w:rPr>
                <w:rFonts w:cs="Arial"/>
                <w:lang w:val="de-CH" w:eastAsia="de-CH"/>
              </w:rPr>
            </w:pPr>
            <w:r w:rsidRPr="002B18DD">
              <w:rPr>
                <w:rFonts w:cs="Arial"/>
                <w:lang w:val="de-CH" w:eastAsia="de-CH"/>
              </w:rPr>
              <w:t>Priorität</w:t>
            </w:r>
          </w:p>
        </w:tc>
      </w:tr>
      <w:tr w:rsidR="00AC4BAC" w:rsidRPr="002B18DD" w:rsidTr="009B4E6A">
        <w:trPr>
          <w:trHeight w:val="400"/>
        </w:trPr>
        <w:tc>
          <w:tcPr>
            <w:tcW w:w="726"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Z-01</w:t>
            </w:r>
          </w:p>
        </w:tc>
        <w:tc>
          <w:tcPr>
            <w:tcW w:w="1682"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Grundfunktion</w:t>
            </w:r>
          </w:p>
        </w:tc>
        <w:tc>
          <w:tcPr>
            <w:tcW w:w="2181"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Der Benutzer kann eigene Fächer erstellen.</w:t>
            </w:r>
          </w:p>
        </w:tc>
        <w:tc>
          <w:tcPr>
            <w:tcW w:w="2182"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Ein Formular zur Erstellung eines Faches steht zur Verfügung.</w:t>
            </w:r>
          </w:p>
        </w:tc>
        <w:tc>
          <w:tcPr>
            <w:tcW w:w="1842"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S-02</w:t>
            </w:r>
          </w:p>
        </w:tc>
        <w:tc>
          <w:tcPr>
            <w:tcW w:w="1134"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Muss</w:t>
            </w:r>
          </w:p>
        </w:tc>
      </w:tr>
      <w:tr w:rsidR="00AC4BAC" w:rsidRPr="002B18DD" w:rsidTr="009B4E6A">
        <w:trPr>
          <w:trHeight w:val="400"/>
        </w:trPr>
        <w:tc>
          <w:tcPr>
            <w:tcW w:w="726"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Z-02</w:t>
            </w:r>
          </w:p>
        </w:tc>
        <w:tc>
          <w:tcPr>
            <w:tcW w:w="1682"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Grundfunktion</w:t>
            </w:r>
          </w:p>
        </w:tc>
        <w:tc>
          <w:tcPr>
            <w:tcW w:w="2181"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Das Layout ist ansprechend und funktional zu gebrauchen.</w:t>
            </w:r>
          </w:p>
        </w:tc>
        <w:tc>
          <w:tcPr>
            <w:tcW w:w="2182"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Es wird ein Material Design verwendet und der Aufbau wird so einfach wie möglich gehalten.</w:t>
            </w:r>
          </w:p>
        </w:tc>
        <w:tc>
          <w:tcPr>
            <w:tcW w:w="1842"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S-05</w:t>
            </w:r>
          </w:p>
        </w:tc>
        <w:tc>
          <w:tcPr>
            <w:tcW w:w="1134"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Muss</w:t>
            </w:r>
          </w:p>
        </w:tc>
      </w:tr>
      <w:tr w:rsidR="00AC4BAC" w:rsidRPr="002B18DD" w:rsidTr="009B4E6A">
        <w:trPr>
          <w:trHeight w:val="401"/>
        </w:trPr>
        <w:tc>
          <w:tcPr>
            <w:tcW w:w="726"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Z-03</w:t>
            </w:r>
          </w:p>
        </w:tc>
        <w:tc>
          <w:tcPr>
            <w:tcW w:w="1682"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Grundfunktion</w:t>
            </w:r>
          </w:p>
        </w:tc>
        <w:tc>
          <w:tcPr>
            <w:tcW w:w="2181"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Der Benutzer kann in wenigen Klicks eine neue Note hinzufügen.</w:t>
            </w:r>
          </w:p>
        </w:tc>
        <w:tc>
          <w:tcPr>
            <w:tcW w:w="2182"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Eine Note kann mit max. 10 Klicks erstellt werden.</w:t>
            </w:r>
          </w:p>
        </w:tc>
        <w:tc>
          <w:tcPr>
            <w:tcW w:w="1842" w:type="dxa"/>
          </w:tcPr>
          <w:p w:rsidR="00AC4BAC" w:rsidRPr="002B18DD" w:rsidRDefault="00AC4BAC" w:rsidP="009B4E6A">
            <w:pPr>
              <w:pStyle w:val="TextCDB"/>
              <w:tabs>
                <w:tab w:val="left" w:pos="3262"/>
              </w:tabs>
              <w:rPr>
                <w:rFonts w:cs="Arial"/>
                <w:lang w:val="de-CH" w:eastAsia="de-CH"/>
              </w:rPr>
            </w:pPr>
          </w:p>
        </w:tc>
        <w:tc>
          <w:tcPr>
            <w:tcW w:w="1134"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Muss</w:t>
            </w:r>
          </w:p>
        </w:tc>
      </w:tr>
      <w:tr w:rsidR="00AC4BAC" w:rsidRPr="002B18DD" w:rsidTr="009B4E6A">
        <w:trPr>
          <w:trHeight w:val="400"/>
        </w:trPr>
        <w:tc>
          <w:tcPr>
            <w:tcW w:w="726"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Z-04</w:t>
            </w:r>
          </w:p>
        </w:tc>
        <w:tc>
          <w:tcPr>
            <w:tcW w:w="1682"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Grundfunktion</w:t>
            </w:r>
          </w:p>
        </w:tc>
        <w:tc>
          <w:tcPr>
            <w:tcW w:w="2181"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Der Benutzer hat die Möglichkeit nur die Noten eines bestimmten Faches anzeigen zu lassen.</w:t>
            </w:r>
          </w:p>
        </w:tc>
        <w:tc>
          <w:tcPr>
            <w:tcW w:w="2182"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Es gibt eine Ansicht, welche nur die Note des jeweiligen Faches anzeigt.</w:t>
            </w:r>
          </w:p>
        </w:tc>
        <w:tc>
          <w:tcPr>
            <w:tcW w:w="1842"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S-01</w:t>
            </w:r>
          </w:p>
        </w:tc>
        <w:tc>
          <w:tcPr>
            <w:tcW w:w="1134"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Muss</w:t>
            </w:r>
          </w:p>
        </w:tc>
      </w:tr>
      <w:tr w:rsidR="00AC4BAC" w:rsidRPr="002B18DD" w:rsidTr="009B4E6A">
        <w:trPr>
          <w:trHeight w:val="400"/>
        </w:trPr>
        <w:tc>
          <w:tcPr>
            <w:tcW w:w="726"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Z-05</w:t>
            </w:r>
          </w:p>
        </w:tc>
        <w:tc>
          <w:tcPr>
            <w:tcW w:w="1682"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Sicherheit</w:t>
            </w:r>
          </w:p>
        </w:tc>
        <w:tc>
          <w:tcPr>
            <w:tcW w:w="2181"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Es werden erforderliche Massnahmen getroffen um die Seite vor diversen Bedrohungen zu schützen.</w:t>
            </w:r>
          </w:p>
        </w:tc>
        <w:tc>
          <w:tcPr>
            <w:tcW w:w="2182"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 xml:space="preserve">Die Webapplikation wird vor SQL </w:t>
            </w:r>
            <w:proofErr w:type="spellStart"/>
            <w:r w:rsidRPr="002B18DD">
              <w:rPr>
                <w:rFonts w:cs="Arial"/>
                <w:lang w:val="de-CH" w:eastAsia="de-CH"/>
              </w:rPr>
              <w:t>Injection</w:t>
            </w:r>
            <w:proofErr w:type="spellEnd"/>
            <w:r w:rsidRPr="002B18DD">
              <w:rPr>
                <w:rFonts w:cs="Arial"/>
                <w:lang w:val="de-CH" w:eastAsia="de-CH"/>
              </w:rPr>
              <w:t>, XSS und CSRF abgesichert.</w:t>
            </w:r>
          </w:p>
        </w:tc>
        <w:tc>
          <w:tcPr>
            <w:tcW w:w="1842" w:type="dxa"/>
          </w:tcPr>
          <w:p w:rsidR="00AC4BAC" w:rsidRPr="002B18DD" w:rsidRDefault="00AC4BAC" w:rsidP="009B4E6A">
            <w:pPr>
              <w:pStyle w:val="TextCDB"/>
              <w:tabs>
                <w:tab w:val="left" w:pos="3262"/>
              </w:tabs>
              <w:rPr>
                <w:rFonts w:cs="Arial"/>
                <w:lang w:val="de-CH" w:eastAsia="de-CH"/>
              </w:rPr>
            </w:pPr>
          </w:p>
        </w:tc>
        <w:tc>
          <w:tcPr>
            <w:tcW w:w="1134"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Muss</w:t>
            </w:r>
          </w:p>
        </w:tc>
      </w:tr>
      <w:tr w:rsidR="00AC4BAC" w:rsidRPr="002B18DD" w:rsidTr="009B4E6A">
        <w:trPr>
          <w:trHeight w:val="401"/>
        </w:trPr>
        <w:tc>
          <w:tcPr>
            <w:tcW w:w="726"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Z-06</w:t>
            </w:r>
          </w:p>
        </w:tc>
        <w:tc>
          <w:tcPr>
            <w:tcW w:w="1682"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Qualitätsziel</w:t>
            </w:r>
          </w:p>
        </w:tc>
        <w:tc>
          <w:tcPr>
            <w:tcW w:w="2181"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Es wird mit einer Testinstallation auf einem Webserver bewiesen das die Applikation funktioniert.</w:t>
            </w:r>
          </w:p>
        </w:tc>
        <w:tc>
          <w:tcPr>
            <w:tcW w:w="2182"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Die Applikation kann fehlerfrei installiert werden und anschliessend die Grundfunktionen durchgetestet werden.</w:t>
            </w:r>
          </w:p>
        </w:tc>
        <w:tc>
          <w:tcPr>
            <w:tcW w:w="1842" w:type="dxa"/>
          </w:tcPr>
          <w:p w:rsidR="00AC4BAC" w:rsidRPr="002B18DD" w:rsidRDefault="00AC4BAC" w:rsidP="009B4E6A">
            <w:pPr>
              <w:pStyle w:val="TextCDB"/>
              <w:tabs>
                <w:tab w:val="left" w:pos="3262"/>
              </w:tabs>
              <w:rPr>
                <w:rFonts w:cs="Arial"/>
                <w:lang w:val="de-CH" w:eastAsia="de-CH"/>
              </w:rPr>
            </w:pPr>
          </w:p>
        </w:tc>
        <w:tc>
          <w:tcPr>
            <w:tcW w:w="1134"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Muss</w:t>
            </w:r>
          </w:p>
        </w:tc>
      </w:tr>
      <w:tr w:rsidR="00AC4BAC" w:rsidRPr="002B18DD" w:rsidTr="009B4E6A">
        <w:trPr>
          <w:trHeight w:val="401"/>
        </w:trPr>
        <w:tc>
          <w:tcPr>
            <w:tcW w:w="726"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Z-07</w:t>
            </w:r>
          </w:p>
        </w:tc>
        <w:tc>
          <w:tcPr>
            <w:tcW w:w="1682"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Terminziel</w:t>
            </w:r>
          </w:p>
        </w:tc>
        <w:tc>
          <w:tcPr>
            <w:tcW w:w="2181"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Die Realisierung wird im zeitlichen Rahmen abgeschlossen.</w:t>
            </w:r>
          </w:p>
        </w:tc>
        <w:tc>
          <w:tcPr>
            <w:tcW w:w="2182" w:type="dxa"/>
          </w:tcPr>
          <w:p w:rsidR="00AC4BAC" w:rsidRPr="002B18DD" w:rsidRDefault="00AC4BAC" w:rsidP="009B4E6A">
            <w:pPr>
              <w:pStyle w:val="TextCDB"/>
              <w:tabs>
                <w:tab w:val="left" w:pos="3262"/>
              </w:tabs>
              <w:rPr>
                <w:rFonts w:cs="Arial"/>
                <w:lang w:val="de-CH" w:eastAsia="de-CH"/>
              </w:rPr>
            </w:pPr>
            <w:r w:rsidRPr="002B18DD">
              <w:rPr>
                <w:rFonts w:cs="Arial"/>
                <w:lang w:val="de-CH" w:eastAsia="de-CH"/>
              </w:rPr>
              <w:t>Die Applikation ist nach 7 Wochen fertiggestellt.</w:t>
            </w:r>
          </w:p>
        </w:tc>
        <w:tc>
          <w:tcPr>
            <w:tcW w:w="1842" w:type="dxa"/>
          </w:tcPr>
          <w:p w:rsidR="00AC4BAC" w:rsidRPr="002B18DD" w:rsidRDefault="00AC4BAC" w:rsidP="009B4E6A">
            <w:pPr>
              <w:pStyle w:val="TextCDB"/>
              <w:tabs>
                <w:tab w:val="left" w:pos="3262"/>
              </w:tabs>
              <w:rPr>
                <w:rFonts w:cs="Arial"/>
                <w:lang w:val="de-CH" w:eastAsia="de-CH"/>
              </w:rPr>
            </w:pPr>
          </w:p>
        </w:tc>
        <w:tc>
          <w:tcPr>
            <w:tcW w:w="1134" w:type="dxa"/>
          </w:tcPr>
          <w:p w:rsidR="00AC4BAC" w:rsidRPr="002B18DD" w:rsidRDefault="00AC4BAC" w:rsidP="00CE2B9D">
            <w:pPr>
              <w:pStyle w:val="TextCDB"/>
              <w:keepNext/>
              <w:tabs>
                <w:tab w:val="left" w:pos="3262"/>
              </w:tabs>
              <w:rPr>
                <w:rFonts w:cs="Arial"/>
                <w:lang w:val="de-CH" w:eastAsia="de-CH"/>
              </w:rPr>
            </w:pPr>
            <w:r w:rsidRPr="002B18DD">
              <w:rPr>
                <w:rFonts w:cs="Arial"/>
                <w:lang w:val="de-CH" w:eastAsia="de-CH"/>
              </w:rPr>
              <w:t>Muss</w:t>
            </w:r>
          </w:p>
        </w:tc>
      </w:tr>
    </w:tbl>
    <w:p w:rsidR="002259D2" w:rsidRDefault="00CE2B9D" w:rsidP="00CE2B9D">
      <w:pPr>
        <w:pStyle w:val="Beschriftung"/>
      </w:pPr>
      <w:bookmarkStart w:id="3" w:name="_Toc461525248"/>
      <w:r>
        <w:t xml:space="preserve">Tabelle </w:t>
      </w:r>
      <w:r w:rsidR="00C65323">
        <w:fldChar w:fldCharType="begin"/>
      </w:r>
      <w:r w:rsidR="00C65323">
        <w:instrText xml:space="preserve"> SEQ Tabelle \* ARABIC </w:instrText>
      </w:r>
      <w:r w:rsidR="00C65323">
        <w:fldChar w:fldCharType="separate"/>
      </w:r>
      <w:r w:rsidR="006F540F">
        <w:rPr>
          <w:noProof/>
        </w:rPr>
        <w:t>1</w:t>
      </w:r>
      <w:r w:rsidR="00C65323">
        <w:rPr>
          <w:noProof/>
        </w:rPr>
        <w:fldChar w:fldCharType="end"/>
      </w:r>
      <w:r>
        <w:t>: Zielsetzung</w:t>
      </w:r>
      <w:bookmarkEnd w:id="3"/>
    </w:p>
    <w:p w:rsidR="00A449DC" w:rsidRDefault="00A449DC" w:rsidP="00A449DC"/>
    <w:p w:rsidR="00A449DC" w:rsidRDefault="00A449DC" w:rsidP="00A449DC"/>
    <w:p w:rsidR="00A449DC" w:rsidRDefault="00A449DC" w:rsidP="00A449DC"/>
    <w:p w:rsidR="00A449DC" w:rsidRDefault="00A449DC" w:rsidP="00A449DC"/>
    <w:p w:rsidR="00A449DC" w:rsidRPr="00A449DC" w:rsidRDefault="00A449DC" w:rsidP="00A449DC"/>
    <w:p w:rsidR="00AA1E1A" w:rsidRDefault="00F956FF" w:rsidP="00AA1E1A">
      <w:pPr>
        <w:pStyle w:val="berschrift2"/>
      </w:pPr>
      <w:bookmarkStart w:id="4" w:name="_Toc409789283"/>
      <w:r w:rsidRPr="00393D67">
        <w:lastRenderedPageBreak/>
        <w:t>Rahmenbedingungen</w:t>
      </w:r>
      <w:bookmarkEnd w:id="4"/>
    </w:p>
    <w:p w:rsidR="00F2406B" w:rsidRPr="00F2406B" w:rsidRDefault="00F2406B" w:rsidP="00F2406B"/>
    <w:p w:rsidR="00FF311A" w:rsidRDefault="00265C8E" w:rsidP="00265C8E">
      <w:pPr>
        <w:pStyle w:val="TextCDB"/>
        <w:tabs>
          <w:tab w:val="left" w:pos="3262"/>
        </w:tabs>
        <w:rPr>
          <w:rFonts w:cs="Arial"/>
          <w:lang w:val="de-CH"/>
        </w:rPr>
      </w:pPr>
      <w:r w:rsidRPr="002B18DD">
        <w:rPr>
          <w:rFonts w:cs="Arial"/>
          <w:lang w:val="de-CH"/>
        </w:rPr>
        <w:t xml:space="preserve">Jeden Dienstagmorgen, bevor mit den Teilaufträgen am Projekt weitergefahren wird, wird in fünf bis zehn Minuten der erzielte Fortschritt und wie es weitergeht für die nächsten Tage besprochen. Ebenfalls wird auch angeschaut, </w:t>
      </w:r>
      <w:r w:rsidR="00FF311A">
        <w:rPr>
          <w:rFonts w:cs="Arial"/>
          <w:lang w:val="de-CH"/>
        </w:rPr>
        <w:t>ob jeder noch genug zu tun hat.</w:t>
      </w:r>
    </w:p>
    <w:p w:rsidR="00FF311A" w:rsidRDefault="00265C8E" w:rsidP="00265C8E">
      <w:pPr>
        <w:pStyle w:val="TextCDB"/>
        <w:tabs>
          <w:tab w:val="left" w:pos="3262"/>
        </w:tabs>
        <w:rPr>
          <w:rFonts w:cs="Arial"/>
          <w:lang w:val="de-CH"/>
        </w:rPr>
      </w:pPr>
      <w:r w:rsidRPr="002B18DD">
        <w:rPr>
          <w:rFonts w:cs="Arial"/>
          <w:lang w:val="de-CH"/>
        </w:rPr>
        <w:t>- Jeden Dienstag von 08:00 bis 11:30 Uhr arbeiten alle Teammitglieder gemeinsam in den von der GIBB zur Verfügung gestellten Räumlichkeiten</w:t>
      </w:r>
      <w:r w:rsidR="00FF311A">
        <w:rPr>
          <w:rFonts w:cs="Arial"/>
          <w:lang w:val="de-CH"/>
        </w:rPr>
        <w:t xml:space="preserve"> am Projekt weiter.</w:t>
      </w:r>
    </w:p>
    <w:p w:rsidR="00265C8E" w:rsidRPr="002B18DD" w:rsidRDefault="00265C8E" w:rsidP="00265C8E">
      <w:pPr>
        <w:pStyle w:val="TextCDB"/>
        <w:tabs>
          <w:tab w:val="left" w:pos="3262"/>
        </w:tabs>
        <w:rPr>
          <w:rFonts w:cs="Arial"/>
          <w:lang w:val="de-CH"/>
        </w:rPr>
      </w:pPr>
      <w:r w:rsidRPr="002B18DD">
        <w:rPr>
          <w:rFonts w:cs="Arial"/>
          <w:lang w:val="de-CH"/>
        </w:rPr>
        <w:t>- Am Schluss der drei Arbeitsstunden, welche jeden Dienstagmorgen zur Verfügung stehen, wird besprochen, welche Hausaufgaben jedes Teammitglied erledigt, wenn es welche fertigzustellen gibt. Auf diese Weise wird sich das Team in der Woche darauf nicht mehr mit alten, langwierigen Dingen beschäftigen, sondern könnte gleich mit den nächsten Aufgaben weiterfahren.</w:t>
      </w:r>
    </w:p>
    <w:p w:rsidR="001C4E14" w:rsidRPr="00265C8E" w:rsidRDefault="00265C8E" w:rsidP="00265C8E">
      <w:pPr>
        <w:pStyle w:val="TextCDB"/>
        <w:tabs>
          <w:tab w:val="left" w:pos="3262"/>
        </w:tabs>
        <w:rPr>
          <w:rFonts w:cs="Arial"/>
          <w:color w:val="B2A1C7" w:themeColor="accent4" w:themeTint="99"/>
          <w:lang w:val="de-CH" w:eastAsia="de-CH"/>
        </w:rPr>
      </w:pPr>
      <w:r w:rsidRPr="002B18DD">
        <w:rPr>
          <w:rFonts w:cs="Arial"/>
          <w:lang w:val="de-CH"/>
        </w:rPr>
        <w:t xml:space="preserve">Als Arbeitsmaschinen können die privaten Laptops oder die von der GIBB zur Verfügung gestellten Desktop Computer in Verwendung mit der </w:t>
      </w:r>
      <w:proofErr w:type="spellStart"/>
      <w:r w:rsidRPr="002B18DD">
        <w:rPr>
          <w:rFonts w:cs="Arial"/>
          <w:lang w:val="de-CH"/>
        </w:rPr>
        <w:t>Gibbix</w:t>
      </w:r>
      <w:proofErr w:type="spellEnd"/>
      <w:r w:rsidRPr="002B18DD">
        <w:rPr>
          <w:rFonts w:cs="Arial"/>
          <w:lang w:val="de-CH"/>
        </w:rPr>
        <w:t xml:space="preserve"> verwendet werden. Als Arbeitsumgebung wird eine virtuelle Maschine erstellt, die anschliessend jeder kopieren und darin arbeiten kann. Dadurch ist sichergestellt, dass alle mit denselben mitteln arbeiten.</w:t>
      </w:r>
      <w:r w:rsidR="001C4E14">
        <w:rPr>
          <w:color w:val="8064A2"/>
        </w:rPr>
        <w:br/>
      </w:r>
    </w:p>
    <w:p w:rsidR="001C4E14" w:rsidRDefault="001C4E14" w:rsidP="001C4E14">
      <w:pPr>
        <w:pStyle w:val="berschrift2"/>
      </w:pPr>
      <w:r>
        <w:t>Abgrenzung</w:t>
      </w:r>
    </w:p>
    <w:p w:rsidR="00F2406B" w:rsidRPr="00F2406B" w:rsidRDefault="00F2406B" w:rsidP="00F2406B"/>
    <w:p w:rsidR="00F2406B" w:rsidRDefault="00F2406B" w:rsidP="00F2406B">
      <w:pPr>
        <w:pStyle w:val="TextCDB"/>
        <w:tabs>
          <w:tab w:val="left" w:pos="3262"/>
        </w:tabs>
        <w:rPr>
          <w:rFonts w:cs="Arial"/>
          <w:lang w:val="de-CH"/>
        </w:rPr>
      </w:pPr>
      <w:r w:rsidRPr="002B18DD">
        <w:rPr>
          <w:rFonts w:cs="Arial"/>
          <w:lang w:val="de-CH"/>
        </w:rPr>
        <w:t>Das Projekt wird zwar eine mögliche Ersatzlösung für das bestehende Post Notenerfassungstool, jedoch werden wir das Produkt nicht direkt integrieren. Wir entwickeln ein Produkt, welches anschliessend von der zuständigen Abteilung untersucht werden kann und bei Zufriedenheit eingebaut werden kann. Dies ist aber nicht mehr in unserer Verantwortung. Wir werden das Projekt ebenfalls nicht Post exklusiv machen und daher noch einen eigenen Webserver aufsetzen, der eine Instanz des Produktes zur Verfügung stellen wird.</w:t>
      </w:r>
    </w:p>
    <w:p w:rsidR="00C223DB" w:rsidRDefault="00C223DB" w:rsidP="00C223DB">
      <w:pPr>
        <w:pStyle w:val="Textkrper"/>
        <w:ind w:left="424"/>
      </w:pPr>
    </w:p>
    <w:p w:rsidR="001C4E14" w:rsidRDefault="001C4E14" w:rsidP="00F8787E">
      <w:pPr>
        <w:pStyle w:val="berschrift1"/>
      </w:pPr>
      <w:bookmarkStart w:id="5" w:name="_Toc409789284"/>
      <w:r>
        <w:t>Lösungsbeschreibung</w:t>
      </w:r>
    </w:p>
    <w:p w:rsidR="005152DD" w:rsidRPr="002B18DD" w:rsidRDefault="005152DD" w:rsidP="005152DD">
      <w:pPr>
        <w:pStyle w:val="TextCDB"/>
        <w:tabs>
          <w:tab w:val="left" w:pos="3262"/>
        </w:tabs>
        <w:rPr>
          <w:rFonts w:cs="Arial"/>
          <w:lang w:val="de-CH"/>
        </w:rPr>
      </w:pPr>
      <w:r w:rsidRPr="002B18DD">
        <w:rPr>
          <w:rFonts w:cs="Arial"/>
          <w:lang w:val="de-CH"/>
        </w:rPr>
        <w:t xml:space="preserve">Es wurde die Lösungsvariante b gewählt. Dies aus dem Grund, weil es dadurch möglich ist die Applikation auf allen nötigen Geräten zur Verfügung zu stellen. Mit der gewählten Technologie ist die Applikation webbasiert. Man nennt diese Art von Applikation auch Single-page </w:t>
      </w:r>
      <w:proofErr w:type="spellStart"/>
      <w:r w:rsidRPr="002B18DD">
        <w:rPr>
          <w:rFonts w:cs="Arial"/>
          <w:lang w:val="de-CH"/>
        </w:rPr>
        <w:t>Application</w:t>
      </w:r>
      <w:proofErr w:type="spellEnd"/>
      <w:r w:rsidRPr="002B18DD">
        <w:rPr>
          <w:rFonts w:cs="Arial"/>
          <w:lang w:val="de-CH"/>
        </w:rPr>
        <w:t>. Sie kann aber auch leicht zu einer hybriden mobilen Applikation umgewandelt werden, welche die Nutzererfahrung noch viel angenehmer macht.</w:t>
      </w:r>
    </w:p>
    <w:p w:rsidR="005152DD" w:rsidRPr="002B18DD" w:rsidRDefault="005152DD" w:rsidP="005152DD">
      <w:pPr>
        <w:pStyle w:val="TextCDB"/>
        <w:tabs>
          <w:tab w:val="left" w:pos="3262"/>
        </w:tabs>
        <w:rPr>
          <w:rFonts w:cs="Arial"/>
          <w:b/>
          <w:lang w:val="de-CH"/>
        </w:rPr>
      </w:pPr>
      <w:r w:rsidRPr="002B18DD">
        <w:rPr>
          <w:rFonts w:cs="Arial"/>
          <w:b/>
          <w:lang w:val="de-CH"/>
        </w:rPr>
        <w:t>Technologie</w:t>
      </w:r>
    </w:p>
    <w:p w:rsidR="005152DD" w:rsidRPr="002B18DD" w:rsidRDefault="005152DD" w:rsidP="005152DD">
      <w:pPr>
        <w:pStyle w:val="TextCDB"/>
        <w:tabs>
          <w:tab w:val="left" w:pos="3262"/>
        </w:tabs>
        <w:rPr>
          <w:rFonts w:cs="Arial"/>
          <w:i/>
          <w:lang w:val="de-CH"/>
        </w:rPr>
      </w:pPr>
      <w:r w:rsidRPr="002B18DD">
        <w:rPr>
          <w:rFonts w:cs="Arial"/>
          <w:i/>
          <w:lang w:val="de-CH"/>
        </w:rPr>
        <w:t xml:space="preserve">Angular / </w:t>
      </w:r>
      <w:proofErr w:type="spellStart"/>
      <w:r w:rsidRPr="002B18DD">
        <w:rPr>
          <w:rFonts w:cs="Arial"/>
          <w:i/>
          <w:lang w:val="de-CH"/>
        </w:rPr>
        <w:t>Materialize</w:t>
      </w:r>
      <w:proofErr w:type="spellEnd"/>
    </w:p>
    <w:p w:rsidR="005152DD" w:rsidRPr="002B18DD" w:rsidRDefault="005152DD" w:rsidP="005152DD">
      <w:pPr>
        <w:pStyle w:val="TextCDB"/>
        <w:tabs>
          <w:tab w:val="left" w:pos="3262"/>
        </w:tabs>
        <w:rPr>
          <w:rFonts w:cs="Arial"/>
          <w:lang w:val="de-CH"/>
        </w:rPr>
      </w:pPr>
      <w:r w:rsidRPr="002B18DD">
        <w:rPr>
          <w:rFonts w:cs="Arial"/>
          <w:lang w:val="de-CH"/>
        </w:rPr>
        <w:t xml:space="preserve">Dies wird für die Frontend Programmierung verwendet. Angular ist ein Java Script Framework von Google, welches Clientseitig ausgeführt wird. Dazu verwenden wir das </w:t>
      </w:r>
      <w:proofErr w:type="spellStart"/>
      <w:r w:rsidRPr="002B18DD">
        <w:rPr>
          <w:rFonts w:cs="Arial"/>
          <w:lang w:val="de-CH"/>
        </w:rPr>
        <w:t>Materialize</w:t>
      </w:r>
      <w:proofErr w:type="spellEnd"/>
      <w:r w:rsidRPr="002B18DD">
        <w:rPr>
          <w:rFonts w:cs="Arial"/>
          <w:lang w:val="de-CH"/>
        </w:rPr>
        <w:t xml:space="preserve"> CSS Framework, welches die Google Material Design Standards zur Verfügung stellt.</w:t>
      </w:r>
    </w:p>
    <w:p w:rsidR="005152DD" w:rsidRPr="002B18DD" w:rsidRDefault="005152DD" w:rsidP="005152DD">
      <w:pPr>
        <w:pStyle w:val="TextCDB"/>
        <w:tabs>
          <w:tab w:val="left" w:pos="3262"/>
        </w:tabs>
        <w:rPr>
          <w:rFonts w:cs="Arial"/>
          <w:i/>
          <w:lang w:val="de-CH"/>
        </w:rPr>
      </w:pPr>
      <w:r w:rsidRPr="002B18DD">
        <w:rPr>
          <w:rFonts w:cs="Arial"/>
          <w:i/>
          <w:lang w:val="de-CH"/>
        </w:rPr>
        <w:t>Spring Data (REST / JPA)</w:t>
      </w:r>
    </w:p>
    <w:p w:rsidR="005152DD" w:rsidRPr="002B18DD" w:rsidRDefault="005152DD" w:rsidP="005152DD">
      <w:pPr>
        <w:pStyle w:val="TextCDB"/>
        <w:tabs>
          <w:tab w:val="left" w:pos="3262"/>
        </w:tabs>
        <w:rPr>
          <w:rFonts w:cs="Arial"/>
          <w:lang w:val="de-CH"/>
        </w:rPr>
      </w:pPr>
      <w:r w:rsidRPr="002B18DD">
        <w:rPr>
          <w:rFonts w:cs="Arial"/>
          <w:lang w:val="de-CH"/>
        </w:rPr>
        <w:t>Spring Data stellt dem Frontend die Daten des Backendes zur Verfügung. Dies erfolgt über JSON.</w:t>
      </w:r>
    </w:p>
    <w:p w:rsidR="005152DD" w:rsidRPr="002B18DD" w:rsidRDefault="005152DD" w:rsidP="005152DD">
      <w:pPr>
        <w:pStyle w:val="TextCDB"/>
        <w:tabs>
          <w:tab w:val="left" w:pos="3262"/>
        </w:tabs>
        <w:rPr>
          <w:rFonts w:cs="Arial"/>
          <w:i/>
          <w:lang w:val="de-CH"/>
        </w:rPr>
      </w:pPr>
      <w:r w:rsidRPr="002B18DD">
        <w:rPr>
          <w:rFonts w:cs="Arial"/>
          <w:i/>
          <w:lang w:val="de-CH"/>
        </w:rPr>
        <w:t>Spring Boot</w:t>
      </w:r>
    </w:p>
    <w:p w:rsidR="005152DD" w:rsidRPr="002B18DD" w:rsidRDefault="005152DD" w:rsidP="005152DD">
      <w:pPr>
        <w:pStyle w:val="TextCDB"/>
        <w:tabs>
          <w:tab w:val="left" w:pos="3262"/>
        </w:tabs>
        <w:rPr>
          <w:rFonts w:cs="Arial"/>
          <w:lang w:val="de-CH"/>
        </w:rPr>
      </w:pPr>
      <w:r w:rsidRPr="002B18DD">
        <w:rPr>
          <w:rFonts w:cs="Arial"/>
          <w:lang w:val="de-CH"/>
        </w:rPr>
        <w:t xml:space="preserve">Ermöglicht einen einfachen Einstieg in die Welt von Spring. Weiter wird Spring Boot heute als Standard angeschaut und die meisten neuen Java Applikationen werden damit aufgebaut. Durch den Spring </w:t>
      </w:r>
      <w:proofErr w:type="spellStart"/>
      <w:r w:rsidRPr="002B18DD">
        <w:rPr>
          <w:rFonts w:cs="Arial"/>
          <w:lang w:val="de-CH"/>
        </w:rPr>
        <w:t>Initializr</w:t>
      </w:r>
      <w:proofErr w:type="spellEnd"/>
      <w:r w:rsidRPr="002B18DD">
        <w:rPr>
          <w:rFonts w:cs="Arial"/>
          <w:lang w:val="de-CH"/>
        </w:rPr>
        <w:t xml:space="preserve"> (</w:t>
      </w:r>
      <w:hyperlink r:id="rId8" w:history="1">
        <w:r w:rsidRPr="002B18DD">
          <w:rPr>
            <w:rStyle w:val="Hyperlink"/>
            <w:rFonts w:cs="Arial"/>
            <w:lang w:val="de-CH"/>
          </w:rPr>
          <w:t>https://start.spring.com</w:t>
        </w:r>
      </w:hyperlink>
      <w:r w:rsidRPr="002B18DD">
        <w:rPr>
          <w:rFonts w:cs="Arial"/>
          <w:lang w:val="de-CH"/>
        </w:rPr>
        <w:t>) ist es möglich die Spring-Grundkonfiguration mit der Auswahl der gewünschten Pakete zu generieren. Unter anderem werden auch Pakete wie Spring Security in Einsatz kommen.</w:t>
      </w:r>
    </w:p>
    <w:p w:rsidR="005152DD" w:rsidRPr="002B18DD" w:rsidRDefault="005152DD" w:rsidP="005152DD">
      <w:pPr>
        <w:pStyle w:val="TextCDB"/>
        <w:tabs>
          <w:tab w:val="left" w:pos="3262"/>
        </w:tabs>
        <w:rPr>
          <w:rFonts w:cs="Arial"/>
          <w:i/>
          <w:lang w:val="de-CH"/>
        </w:rPr>
      </w:pPr>
      <w:proofErr w:type="spellStart"/>
      <w:r w:rsidRPr="002B18DD">
        <w:rPr>
          <w:rFonts w:cs="Arial"/>
          <w:i/>
          <w:lang w:val="de-CH"/>
        </w:rPr>
        <w:t>Hibernate</w:t>
      </w:r>
      <w:proofErr w:type="spellEnd"/>
    </w:p>
    <w:p w:rsidR="005152DD" w:rsidRPr="002B18DD" w:rsidRDefault="005152DD" w:rsidP="005152DD">
      <w:pPr>
        <w:pStyle w:val="TextCDB"/>
        <w:tabs>
          <w:tab w:val="left" w:pos="3262"/>
        </w:tabs>
        <w:rPr>
          <w:rFonts w:cs="Arial"/>
          <w:lang w:val="de-CH"/>
        </w:rPr>
      </w:pPr>
      <w:r w:rsidRPr="002B18DD">
        <w:rPr>
          <w:rFonts w:cs="Arial"/>
          <w:lang w:val="de-CH"/>
        </w:rPr>
        <w:lastRenderedPageBreak/>
        <w:t>Ermöglicht Objektrelationales Mapping und ermöglicht somit Programmierern eine objektorientierte Sicht auf Tabellen und Beziehungen in relationalen Datenbank Management Systemen.</w:t>
      </w:r>
    </w:p>
    <w:p w:rsidR="005152DD" w:rsidRPr="002B18DD" w:rsidRDefault="005152DD" w:rsidP="005152DD">
      <w:pPr>
        <w:pStyle w:val="TextCDB"/>
        <w:tabs>
          <w:tab w:val="left" w:pos="3262"/>
        </w:tabs>
        <w:rPr>
          <w:rFonts w:cs="Arial"/>
          <w:i/>
          <w:lang w:val="de-CH"/>
        </w:rPr>
      </w:pPr>
      <w:r w:rsidRPr="002B18DD">
        <w:rPr>
          <w:rFonts w:cs="Arial"/>
          <w:i/>
          <w:lang w:val="de-CH"/>
        </w:rPr>
        <w:t>MySQL</w:t>
      </w:r>
    </w:p>
    <w:p w:rsidR="005152DD" w:rsidRPr="002B18DD" w:rsidRDefault="005152DD" w:rsidP="005152DD">
      <w:pPr>
        <w:pStyle w:val="TextCDB"/>
        <w:tabs>
          <w:tab w:val="left" w:pos="3262"/>
        </w:tabs>
        <w:rPr>
          <w:rFonts w:cs="Arial"/>
          <w:lang w:val="de-CH"/>
        </w:rPr>
      </w:pPr>
      <w:r w:rsidRPr="002B18DD">
        <w:rPr>
          <w:rFonts w:cs="Arial"/>
          <w:lang w:val="de-CH"/>
        </w:rPr>
        <w:t>Eine viel verwendete relationale Datenbank.</w:t>
      </w:r>
    </w:p>
    <w:p w:rsidR="005152DD" w:rsidRPr="002B18DD" w:rsidRDefault="005152DD" w:rsidP="005152DD">
      <w:pPr>
        <w:pStyle w:val="TextCDB"/>
        <w:tabs>
          <w:tab w:val="left" w:pos="3262"/>
        </w:tabs>
        <w:rPr>
          <w:rFonts w:cs="Arial"/>
          <w:b/>
          <w:lang w:val="de-CH"/>
        </w:rPr>
      </w:pPr>
      <w:r w:rsidRPr="002B18DD">
        <w:rPr>
          <w:rFonts w:cs="Arial"/>
          <w:b/>
          <w:lang w:val="de-CH"/>
        </w:rPr>
        <w:t>System-Skizze</w:t>
      </w:r>
    </w:p>
    <w:tbl>
      <w:tblPr>
        <w:tblW w:w="9333" w:type="dxa"/>
        <w:tblInd w:w="113" w:type="dxa"/>
        <w:tblLook w:val="04A0" w:firstRow="1" w:lastRow="0" w:firstColumn="1" w:lastColumn="0" w:noHBand="0" w:noVBand="1"/>
      </w:tblPr>
      <w:tblGrid>
        <w:gridCol w:w="9333"/>
      </w:tblGrid>
      <w:tr w:rsidR="005152DD" w:rsidRPr="002B18DD" w:rsidTr="009B4E6A">
        <w:trPr>
          <w:trHeight w:val="317"/>
        </w:trPr>
        <w:tc>
          <w:tcPr>
            <w:tcW w:w="9333" w:type="dxa"/>
            <w:vMerge w:val="restart"/>
            <w:tcBorders>
              <w:top w:val="single" w:sz="4" w:space="0" w:color="FFFFFF"/>
              <w:left w:val="single" w:sz="4" w:space="0" w:color="FFFFFF"/>
              <w:bottom w:val="single" w:sz="8" w:space="0" w:color="FFFFFF"/>
              <w:right w:val="single" w:sz="4" w:space="0" w:color="FFFFFF"/>
            </w:tcBorders>
            <w:shd w:val="clear" w:color="000000" w:fill="002060"/>
            <w:noWrap/>
            <w:vAlign w:val="center"/>
            <w:hideMark/>
          </w:tcPr>
          <w:p w:rsidR="005152DD" w:rsidRPr="002B18DD" w:rsidRDefault="005152DD" w:rsidP="009B4E6A">
            <w:pPr>
              <w:suppressAutoHyphens w:val="0"/>
              <w:jc w:val="center"/>
              <w:rPr>
                <w:rFonts w:eastAsia="Times New Roman" w:cs="Arial"/>
                <w:color w:val="FFFFFF"/>
                <w:sz w:val="24"/>
                <w:szCs w:val="24"/>
                <w:lang w:val="de-DE" w:eastAsia="en-US"/>
              </w:rPr>
            </w:pPr>
            <w:r w:rsidRPr="002B18DD">
              <w:rPr>
                <w:rFonts w:eastAsia="Times New Roman" w:cs="Arial"/>
                <w:color w:val="FFFFFF"/>
                <w:sz w:val="24"/>
                <w:szCs w:val="24"/>
                <w:lang w:val="de-DE" w:eastAsia="en-US"/>
              </w:rPr>
              <w:t xml:space="preserve">Angular / </w:t>
            </w:r>
            <w:proofErr w:type="spellStart"/>
            <w:r w:rsidRPr="002B18DD">
              <w:rPr>
                <w:rFonts w:eastAsia="Times New Roman" w:cs="Arial"/>
                <w:color w:val="FFFFFF"/>
                <w:sz w:val="24"/>
                <w:szCs w:val="24"/>
                <w:lang w:val="de-DE" w:eastAsia="en-US"/>
              </w:rPr>
              <w:t>Materialize</w:t>
            </w:r>
            <w:proofErr w:type="spellEnd"/>
          </w:p>
        </w:tc>
      </w:tr>
      <w:tr w:rsidR="005152DD" w:rsidRPr="002B18DD" w:rsidTr="009B4E6A">
        <w:trPr>
          <w:trHeight w:val="317"/>
        </w:trPr>
        <w:tc>
          <w:tcPr>
            <w:tcW w:w="9333" w:type="dxa"/>
            <w:vMerge/>
            <w:tcBorders>
              <w:top w:val="single" w:sz="4" w:space="0" w:color="FFFFFF"/>
              <w:left w:val="single" w:sz="4" w:space="0" w:color="FFFFFF"/>
              <w:bottom w:val="single" w:sz="8" w:space="0" w:color="FFFFFF"/>
              <w:right w:val="single" w:sz="4" w:space="0" w:color="FFFFFF"/>
            </w:tcBorders>
            <w:vAlign w:val="center"/>
            <w:hideMark/>
          </w:tcPr>
          <w:p w:rsidR="005152DD" w:rsidRPr="002B18DD" w:rsidRDefault="005152DD" w:rsidP="009B4E6A">
            <w:pPr>
              <w:suppressAutoHyphens w:val="0"/>
              <w:rPr>
                <w:rFonts w:eastAsia="Times New Roman" w:cs="Arial"/>
                <w:color w:val="FFFFFF"/>
                <w:sz w:val="24"/>
                <w:szCs w:val="24"/>
                <w:lang w:val="de-DE" w:eastAsia="en-US"/>
              </w:rPr>
            </w:pPr>
          </w:p>
        </w:tc>
      </w:tr>
      <w:tr w:rsidR="005152DD" w:rsidRPr="002B18DD" w:rsidTr="009B4E6A">
        <w:trPr>
          <w:trHeight w:val="317"/>
        </w:trPr>
        <w:tc>
          <w:tcPr>
            <w:tcW w:w="9333" w:type="dxa"/>
            <w:vMerge w:val="restart"/>
            <w:tcBorders>
              <w:top w:val="nil"/>
              <w:left w:val="single" w:sz="4" w:space="0" w:color="FFFFFF"/>
              <w:bottom w:val="single" w:sz="4" w:space="0" w:color="FFFFFF"/>
              <w:right w:val="single" w:sz="4" w:space="0" w:color="FFFFFF"/>
            </w:tcBorders>
            <w:shd w:val="clear" w:color="000000" w:fill="00B050"/>
            <w:noWrap/>
            <w:vAlign w:val="center"/>
            <w:hideMark/>
          </w:tcPr>
          <w:p w:rsidR="005152DD" w:rsidRPr="002B18DD" w:rsidRDefault="005152DD" w:rsidP="009B4E6A">
            <w:pPr>
              <w:suppressAutoHyphens w:val="0"/>
              <w:jc w:val="center"/>
              <w:rPr>
                <w:rFonts w:eastAsia="Times New Roman" w:cs="Arial"/>
                <w:color w:val="FFFFFF"/>
                <w:sz w:val="24"/>
                <w:szCs w:val="24"/>
                <w:lang w:val="de-DE" w:eastAsia="en-US"/>
              </w:rPr>
            </w:pPr>
            <w:r w:rsidRPr="002B18DD">
              <w:rPr>
                <w:rFonts w:eastAsia="Times New Roman" w:cs="Arial"/>
                <w:color w:val="FFFFFF"/>
                <w:sz w:val="24"/>
                <w:szCs w:val="24"/>
                <w:lang w:val="de-DE" w:eastAsia="en-US"/>
              </w:rPr>
              <w:t>Spring Data (REST / JPA)</w:t>
            </w:r>
          </w:p>
        </w:tc>
      </w:tr>
      <w:tr w:rsidR="005152DD" w:rsidRPr="002B18DD" w:rsidTr="009B4E6A">
        <w:trPr>
          <w:trHeight w:val="317"/>
        </w:trPr>
        <w:tc>
          <w:tcPr>
            <w:tcW w:w="9333" w:type="dxa"/>
            <w:vMerge/>
            <w:tcBorders>
              <w:top w:val="nil"/>
              <w:left w:val="single" w:sz="4" w:space="0" w:color="FFFFFF"/>
              <w:bottom w:val="single" w:sz="4" w:space="0" w:color="FFFFFF"/>
              <w:right w:val="single" w:sz="4" w:space="0" w:color="FFFFFF"/>
            </w:tcBorders>
            <w:vAlign w:val="center"/>
            <w:hideMark/>
          </w:tcPr>
          <w:p w:rsidR="005152DD" w:rsidRPr="002B18DD" w:rsidRDefault="005152DD" w:rsidP="009B4E6A">
            <w:pPr>
              <w:suppressAutoHyphens w:val="0"/>
              <w:rPr>
                <w:rFonts w:eastAsia="Times New Roman" w:cs="Arial"/>
                <w:color w:val="FFFFFF"/>
                <w:sz w:val="24"/>
                <w:szCs w:val="24"/>
                <w:lang w:val="de-DE" w:eastAsia="en-US"/>
              </w:rPr>
            </w:pPr>
          </w:p>
        </w:tc>
      </w:tr>
      <w:tr w:rsidR="005152DD" w:rsidRPr="002B18DD" w:rsidTr="009B4E6A">
        <w:trPr>
          <w:trHeight w:val="317"/>
        </w:trPr>
        <w:tc>
          <w:tcPr>
            <w:tcW w:w="9333" w:type="dxa"/>
            <w:vMerge w:val="restart"/>
            <w:tcBorders>
              <w:top w:val="single" w:sz="4" w:space="0" w:color="FFFFFF"/>
              <w:left w:val="single" w:sz="4" w:space="0" w:color="FFFFFF"/>
              <w:bottom w:val="single" w:sz="4" w:space="0" w:color="FFFFFF"/>
              <w:right w:val="single" w:sz="4" w:space="0" w:color="FFFFFF"/>
            </w:tcBorders>
            <w:shd w:val="clear" w:color="000000" w:fill="00B050"/>
            <w:noWrap/>
            <w:vAlign w:val="center"/>
            <w:hideMark/>
          </w:tcPr>
          <w:p w:rsidR="005152DD" w:rsidRPr="002B18DD" w:rsidRDefault="005152DD" w:rsidP="009B4E6A">
            <w:pPr>
              <w:suppressAutoHyphens w:val="0"/>
              <w:jc w:val="center"/>
              <w:rPr>
                <w:rFonts w:eastAsia="Times New Roman" w:cs="Arial"/>
                <w:color w:val="FFFFFF"/>
                <w:sz w:val="24"/>
                <w:szCs w:val="24"/>
                <w:lang w:val="en-US" w:eastAsia="en-US"/>
              </w:rPr>
            </w:pPr>
            <w:r w:rsidRPr="002B18DD">
              <w:rPr>
                <w:rFonts w:eastAsia="Times New Roman" w:cs="Arial"/>
                <w:color w:val="FFFFFF"/>
                <w:sz w:val="24"/>
                <w:szCs w:val="24"/>
                <w:lang w:val="en-US" w:eastAsia="en-US"/>
              </w:rPr>
              <w:t>Spring Boot</w:t>
            </w:r>
          </w:p>
        </w:tc>
      </w:tr>
      <w:tr w:rsidR="005152DD" w:rsidRPr="002B18DD" w:rsidTr="009B4E6A">
        <w:trPr>
          <w:trHeight w:val="317"/>
        </w:trPr>
        <w:tc>
          <w:tcPr>
            <w:tcW w:w="9333" w:type="dxa"/>
            <w:vMerge/>
            <w:tcBorders>
              <w:top w:val="single" w:sz="4" w:space="0" w:color="FFFFFF"/>
              <w:left w:val="single" w:sz="4" w:space="0" w:color="FFFFFF"/>
              <w:bottom w:val="single" w:sz="4" w:space="0" w:color="FFFFFF"/>
              <w:right w:val="single" w:sz="4" w:space="0" w:color="FFFFFF"/>
            </w:tcBorders>
            <w:vAlign w:val="center"/>
            <w:hideMark/>
          </w:tcPr>
          <w:p w:rsidR="005152DD" w:rsidRPr="002B18DD" w:rsidRDefault="005152DD" w:rsidP="009B4E6A">
            <w:pPr>
              <w:suppressAutoHyphens w:val="0"/>
              <w:rPr>
                <w:rFonts w:eastAsia="Times New Roman" w:cs="Arial"/>
                <w:color w:val="FFFFFF"/>
                <w:sz w:val="24"/>
                <w:szCs w:val="24"/>
                <w:lang w:val="en-US" w:eastAsia="en-US"/>
              </w:rPr>
            </w:pPr>
          </w:p>
        </w:tc>
      </w:tr>
      <w:tr w:rsidR="005152DD" w:rsidRPr="002B18DD" w:rsidTr="009B4E6A">
        <w:trPr>
          <w:trHeight w:val="317"/>
        </w:trPr>
        <w:tc>
          <w:tcPr>
            <w:tcW w:w="9333" w:type="dxa"/>
            <w:vMerge w:val="restart"/>
            <w:tcBorders>
              <w:top w:val="single" w:sz="4" w:space="0" w:color="FFFFFF"/>
              <w:left w:val="single" w:sz="4" w:space="0" w:color="FFFFFF"/>
              <w:bottom w:val="single" w:sz="8" w:space="0" w:color="FFFFFF"/>
              <w:right w:val="single" w:sz="4" w:space="0" w:color="FFFFFF"/>
            </w:tcBorders>
            <w:shd w:val="clear" w:color="000000" w:fill="00B050"/>
            <w:noWrap/>
            <w:vAlign w:val="center"/>
            <w:hideMark/>
          </w:tcPr>
          <w:p w:rsidR="005152DD" w:rsidRPr="002B18DD" w:rsidRDefault="005152DD" w:rsidP="009B4E6A">
            <w:pPr>
              <w:suppressAutoHyphens w:val="0"/>
              <w:jc w:val="center"/>
              <w:rPr>
                <w:rFonts w:eastAsia="Times New Roman" w:cs="Arial"/>
                <w:color w:val="FFFFFF"/>
                <w:sz w:val="24"/>
                <w:szCs w:val="24"/>
                <w:lang w:val="en-US" w:eastAsia="en-US"/>
              </w:rPr>
            </w:pPr>
            <w:r w:rsidRPr="002B18DD">
              <w:rPr>
                <w:rFonts w:eastAsia="Times New Roman" w:cs="Arial"/>
                <w:color w:val="FFFFFF"/>
                <w:sz w:val="24"/>
                <w:szCs w:val="24"/>
                <w:lang w:val="en-US" w:eastAsia="en-US"/>
              </w:rPr>
              <w:t>Hibernate</w:t>
            </w:r>
          </w:p>
        </w:tc>
      </w:tr>
      <w:tr w:rsidR="005152DD" w:rsidRPr="002B18DD" w:rsidTr="009B4E6A">
        <w:trPr>
          <w:trHeight w:val="317"/>
        </w:trPr>
        <w:tc>
          <w:tcPr>
            <w:tcW w:w="9333" w:type="dxa"/>
            <w:vMerge/>
            <w:tcBorders>
              <w:top w:val="single" w:sz="4" w:space="0" w:color="FFFFFF"/>
              <w:left w:val="single" w:sz="4" w:space="0" w:color="FFFFFF"/>
              <w:bottom w:val="single" w:sz="8" w:space="0" w:color="FFFFFF"/>
              <w:right w:val="single" w:sz="4" w:space="0" w:color="FFFFFF"/>
            </w:tcBorders>
            <w:vAlign w:val="center"/>
            <w:hideMark/>
          </w:tcPr>
          <w:p w:rsidR="005152DD" w:rsidRPr="002B18DD" w:rsidRDefault="005152DD" w:rsidP="009B4E6A">
            <w:pPr>
              <w:suppressAutoHyphens w:val="0"/>
              <w:rPr>
                <w:rFonts w:eastAsia="Times New Roman" w:cs="Arial"/>
                <w:color w:val="FFFFFF"/>
                <w:sz w:val="24"/>
                <w:szCs w:val="24"/>
                <w:lang w:val="en-US" w:eastAsia="en-US"/>
              </w:rPr>
            </w:pPr>
          </w:p>
        </w:tc>
      </w:tr>
      <w:tr w:rsidR="005152DD" w:rsidRPr="002B18DD" w:rsidTr="009B4E6A">
        <w:trPr>
          <w:trHeight w:val="317"/>
        </w:trPr>
        <w:tc>
          <w:tcPr>
            <w:tcW w:w="9333" w:type="dxa"/>
            <w:vMerge w:val="restart"/>
            <w:tcBorders>
              <w:top w:val="nil"/>
              <w:left w:val="single" w:sz="4" w:space="0" w:color="FFFFFF"/>
              <w:bottom w:val="single" w:sz="4" w:space="0" w:color="FFFFFF"/>
              <w:right w:val="single" w:sz="4" w:space="0" w:color="FFFFFF"/>
            </w:tcBorders>
            <w:shd w:val="clear" w:color="000000" w:fill="FFC000"/>
            <w:noWrap/>
            <w:vAlign w:val="center"/>
            <w:hideMark/>
          </w:tcPr>
          <w:p w:rsidR="005152DD" w:rsidRPr="002B18DD" w:rsidRDefault="005152DD" w:rsidP="009B4E6A">
            <w:pPr>
              <w:suppressAutoHyphens w:val="0"/>
              <w:jc w:val="center"/>
              <w:rPr>
                <w:rFonts w:eastAsia="Times New Roman" w:cs="Arial"/>
                <w:color w:val="FFFFFF"/>
                <w:sz w:val="24"/>
                <w:szCs w:val="24"/>
                <w:lang w:val="en-US" w:eastAsia="en-US"/>
              </w:rPr>
            </w:pPr>
            <w:r w:rsidRPr="002B18DD">
              <w:rPr>
                <w:rFonts w:eastAsia="Times New Roman" w:cs="Arial"/>
                <w:color w:val="FFFFFF"/>
                <w:sz w:val="24"/>
                <w:szCs w:val="24"/>
                <w:lang w:val="en-US" w:eastAsia="en-US"/>
              </w:rPr>
              <w:t>MySQL</w:t>
            </w:r>
          </w:p>
        </w:tc>
      </w:tr>
      <w:tr w:rsidR="005152DD" w:rsidRPr="002B18DD" w:rsidTr="009B4E6A">
        <w:trPr>
          <w:trHeight w:val="317"/>
        </w:trPr>
        <w:tc>
          <w:tcPr>
            <w:tcW w:w="9333" w:type="dxa"/>
            <w:vMerge/>
            <w:tcBorders>
              <w:top w:val="nil"/>
              <w:left w:val="single" w:sz="4" w:space="0" w:color="FFFFFF"/>
              <w:bottom w:val="single" w:sz="4" w:space="0" w:color="FFFFFF"/>
              <w:right w:val="single" w:sz="4" w:space="0" w:color="FFFFFF"/>
            </w:tcBorders>
            <w:vAlign w:val="center"/>
            <w:hideMark/>
          </w:tcPr>
          <w:p w:rsidR="005152DD" w:rsidRPr="002B18DD" w:rsidRDefault="005152DD" w:rsidP="009B4E6A">
            <w:pPr>
              <w:keepNext/>
              <w:suppressAutoHyphens w:val="0"/>
              <w:rPr>
                <w:rFonts w:eastAsia="Times New Roman" w:cs="Arial"/>
                <w:color w:val="FFFFFF"/>
                <w:sz w:val="24"/>
                <w:szCs w:val="24"/>
                <w:lang w:val="en-US" w:eastAsia="en-US"/>
              </w:rPr>
            </w:pPr>
          </w:p>
        </w:tc>
      </w:tr>
    </w:tbl>
    <w:p w:rsidR="005152DD" w:rsidRPr="002B18DD" w:rsidRDefault="005152DD" w:rsidP="005152DD">
      <w:pPr>
        <w:pStyle w:val="Beschriftung"/>
        <w:rPr>
          <w:rFonts w:ascii="Arial" w:hAnsi="Arial" w:cs="Arial"/>
        </w:rPr>
      </w:pPr>
      <w:bookmarkStart w:id="6" w:name="_Toc461486390"/>
      <w:proofErr w:type="spellStart"/>
      <w:r w:rsidRPr="002B18DD">
        <w:rPr>
          <w:rFonts w:ascii="Arial" w:hAnsi="Arial" w:cs="Arial"/>
        </w:rPr>
        <w:t>Figure</w:t>
      </w:r>
      <w:proofErr w:type="spellEnd"/>
      <w:r w:rsidRPr="002B18DD">
        <w:rPr>
          <w:rFonts w:ascii="Arial" w:hAnsi="Arial" w:cs="Arial"/>
        </w:rPr>
        <w:t xml:space="preserve"> </w:t>
      </w:r>
      <w:r w:rsidRPr="002B18DD">
        <w:rPr>
          <w:rFonts w:ascii="Arial" w:hAnsi="Arial" w:cs="Arial"/>
        </w:rPr>
        <w:fldChar w:fldCharType="begin"/>
      </w:r>
      <w:r w:rsidRPr="002B18DD">
        <w:rPr>
          <w:rFonts w:ascii="Arial" w:hAnsi="Arial" w:cs="Arial"/>
        </w:rPr>
        <w:instrText xml:space="preserve"> SEQ Figure \* ARABIC </w:instrText>
      </w:r>
      <w:r w:rsidRPr="002B18DD">
        <w:rPr>
          <w:rFonts w:ascii="Arial" w:hAnsi="Arial" w:cs="Arial"/>
        </w:rPr>
        <w:fldChar w:fldCharType="separate"/>
      </w:r>
      <w:r w:rsidR="006F540F">
        <w:rPr>
          <w:rFonts w:ascii="Arial" w:hAnsi="Arial" w:cs="Arial"/>
          <w:noProof/>
        </w:rPr>
        <w:t>1</w:t>
      </w:r>
      <w:r w:rsidRPr="002B18DD">
        <w:rPr>
          <w:rFonts w:ascii="Arial" w:hAnsi="Arial" w:cs="Arial"/>
          <w:noProof/>
        </w:rPr>
        <w:fldChar w:fldCharType="end"/>
      </w:r>
      <w:r w:rsidRPr="002B18DD">
        <w:rPr>
          <w:rFonts w:ascii="Arial" w:hAnsi="Arial" w:cs="Arial"/>
        </w:rPr>
        <w:t xml:space="preserve"> System-Skizze</w:t>
      </w:r>
      <w:bookmarkEnd w:id="6"/>
    </w:p>
    <w:p w:rsidR="005152DD" w:rsidRPr="002B18DD" w:rsidRDefault="005152DD" w:rsidP="005152DD">
      <w:pPr>
        <w:pStyle w:val="TextCDB"/>
        <w:tabs>
          <w:tab w:val="left" w:pos="3262"/>
        </w:tabs>
        <w:rPr>
          <w:rFonts w:cs="Arial"/>
          <w:lang w:val="de-CH"/>
        </w:rPr>
      </w:pPr>
      <w:r w:rsidRPr="002B18DD">
        <w:rPr>
          <w:rFonts w:cs="Arial"/>
          <w:lang w:val="de-CH"/>
        </w:rPr>
        <w:t>Blau: Frontend, Grün: Backend, Gelb: Persistenz</w:t>
      </w:r>
    </w:p>
    <w:p w:rsidR="005152DD" w:rsidRDefault="005152DD" w:rsidP="005152DD">
      <w:pPr>
        <w:suppressAutoHyphens w:val="0"/>
        <w:rPr>
          <w:rFonts w:eastAsia="Times New Roman" w:cs="Arial"/>
          <w:b/>
          <w:szCs w:val="22"/>
          <w:lang w:eastAsia="de-DE"/>
        </w:rPr>
      </w:pPr>
    </w:p>
    <w:p w:rsidR="005152DD" w:rsidRPr="002B18DD" w:rsidRDefault="005152DD" w:rsidP="005152DD">
      <w:pPr>
        <w:pStyle w:val="TextCDB"/>
        <w:tabs>
          <w:tab w:val="left" w:pos="3262"/>
        </w:tabs>
        <w:rPr>
          <w:rFonts w:cs="Arial"/>
          <w:b/>
          <w:lang w:val="de-CH"/>
        </w:rPr>
      </w:pPr>
      <w:r w:rsidRPr="002B18DD">
        <w:rPr>
          <w:rFonts w:cs="Arial"/>
          <w:b/>
          <w:lang w:val="de-CH"/>
        </w:rPr>
        <w:t>Abgedeckte Anforderungen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229"/>
        <w:gridCol w:w="1392"/>
      </w:tblGrid>
      <w:tr w:rsidR="005152DD" w:rsidRPr="002B18DD" w:rsidTr="009B4E6A">
        <w:trPr>
          <w:trHeight w:val="437"/>
          <w:tblHeader/>
        </w:trPr>
        <w:tc>
          <w:tcPr>
            <w:tcW w:w="817" w:type="dxa"/>
            <w:tcBorders>
              <w:top w:val="single" w:sz="4" w:space="0" w:color="auto"/>
              <w:left w:val="single" w:sz="4" w:space="0" w:color="auto"/>
              <w:bottom w:val="single" w:sz="4" w:space="0" w:color="auto"/>
              <w:right w:val="single" w:sz="4" w:space="0" w:color="auto"/>
            </w:tcBorders>
            <w:shd w:val="clear" w:color="auto" w:fill="D9D9D9"/>
            <w:hideMark/>
          </w:tcPr>
          <w:p w:rsidR="005152DD" w:rsidRPr="002B18DD" w:rsidRDefault="005152DD" w:rsidP="009B4E6A">
            <w:pPr>
              <w:pStyle w:val="TextCDB"/>
              <w:rPr>
                <w:rFonts w:cs="Arial"/>
                <w:lang w:val="de-CH"/>
              </w:rPr>
            </w:pPr>
            <w:r w:rsidRPr="002B18DD">
              <w:rPr>
                <w:rFonts w:cs="Arial"/>
                <w:lang w:val="de-CH"/>
              </w:rPr>
              <w:t>Nr.</w:t>
            </w:r>
          </w:p>
        </w:tc>
        <w:tc>
          <w:tcPr>
            <w:tcW w:w="7229" w:type="dxa"/>
            <w:tcBorders>
              <w:top w:val="single" w:sz="4" w:space="0" w:color="auto"/>
              <w:left w:val="single" w:sz="4" w:space="0" w:color="auto"/>
              <w:bottom w:val="single" w:sz="4" w:space="0" w:color="auto"/>
              <w:right w:val="single" w:sz="4" w:space="0" w:color="auto"/>
            </w:tcBorders>
            <w:shd w:val="clear" w:color="auto" w:fill="D9D9D9"/>
            <w:hideMark/>
          </w:tcPr>
          <w:p w:rsidR="005152DD" w:rsidRPr="002B18DD" w:rsidRDefault="005152DD" w:rsidP="009B4E6A">
            <w:pPr>
              <w:pStyle w:val="TextCDB"/>
              <w:rPr>
                <w:rFonts w:cs="Arial"/>
                <w:lang w:val="de-CH"/>
              </w:rPr>
            </w:pPr>
            <w:r w:rsidRPr="002B18DD">
              <w:rPr>
                <w:rFonts w:cs="Arial"/>
                <w:lang w:val="de-CH"/>
              </w:rPr>
              <w:t>Anforderungen</w:t>
            </w:r>
          </w:p>
        </w:tc>
        <w:tc>
          <w:tcPr>
            <w:tcW w:w="1392" w:type="dxa"/>
            <w:tcBorders>
              <w:top w:val="single" w:sz="4" w:space="0" w:color="auto"/>
              <w:left w:val="single" w:sz="4" w:space="0" w:color="auto"/>
              <w:bottom w:val="single" w:sz="4" w:space="0" w:color="auto"/>
              <w:right w:val="single" w:sz="4" w:space="0" w:color="auto"/>
            </w:tcBorders>
            <w:shd w:val="clear" w:color="auto" w:fill="D9D9D9"/>
            <w:hideMark/>
          </w:tcPr>
          <w:p w:rsidR="005152DD" w:rsidRPr="002B18DD" w:rsidRDefault="005152DD" w:rsidP="009B4E6A">
            <w:pPr>
              <w:pStyle w:val="TextCDB"/>
              <w:tabs>
                <w:tab w:val="left" w:pos="1327"/>
              </w:tabs>
              <w:rPr>
                <w:rFonts w:cs="Arial"/>
                <w:lang w:val="de-CH"/>
              </w:rPr>
            </w:pPr>
            <w:r w:rsidRPr="002B18DD">
              <w:rPr>
                <w:rFonts w:cs="Arial"/>
                <w:lang w:val="de-CH"/>
              </w:rPr>
              <w:t>Variante b</w:t>
            </w:r>
          </w:p>
        </w:tc>
      </w:tr>
      <w:tr w:rsidR="005152DD" w:rsidRPr="002B18DD" w:rsidTr="009B4E6A">
        <w:trPr>
          <w:trHeight w:val="437"/>
        </w:trPr>
        <w:tc>
          <w:tcPr>
            <w:tcW w:w="817" w:type="dxa"/>
            <w:tcBorders>
              <w:top w:val="single" w:sz="4" w:space="0" w:color="auto"/>
              <w:left w:val="single" w:sz="4" w:space="0" w:color="auto"/>
              <w:bottom w:val="single" w:sz="4" w:space="0" w:color="auto"/>
              <w:right w:val="single" w:sz="4" w:space="0" w:color="auto"/>
            </w:tcBorders>
            <w:hideMark/>
          </w:tcPr>
          <w:p w:rsidR="005152DD" w:rsidRPr="002B18DD" w:rsidRDefault="005152DD" w:rsidP="009B4E6A">
            <w:pPr>
              <w:pStyle w:val="TextCDB"/>
              <w:rPr>
                <w:rFonts w:cs="Arial"/>
                <w:lang w:val="de-CH"/>
              </w:rPr>
            </w:pPr>
            <w:r w:rsidRPr="002B18DD">
              <w:rPr>
                <w:rFonts w:cs="Arial"/>
                <w:lang w:val="de-CH"/>
              </w:rPr>
              <w:t>1</w:t>
            </w:r>
          </w:p>
        </w:tc>
        <w:tc>
          <w:tcPr>
            <w:tcW w:w="7229" w:type="dxa"/>
            <w:tcBorders>
              <w:top w:val="single" w:sz="4" w:space="0" w:color="auto"/>
              <w:left w:val="single" w:sz="4" w:space="0" w:color="auto"/>
              <w:bottom w:val="single" w:sz="4" w:space="0" w:color="auto"/>
              <w:right w:val="single" w:sz="4" w:space="0" w:color="auto"/>
            </w:tcBorders>
          </w:tcPr>
          <w:p w:rsidR="005152DD" w:rsidRPr="002B18DD" w:rsidRDefault="005152DD" w:rsidP="009B4E6A">
            <w:pPr>
              <w:pStyle w:val="textcdb0"/>
              <w:spacing w:before="0" w:beforeAutospacing="0" w:after="120" w:afterAutospacing="0" w:line="242" w:lineRule="atLeast"/>
              <w:rPr>
                <w:rFonts w:ascii="Arial" w:hAnsi="Arial" w:cs="Arial"/>
                <w:color w:val="333333"/>
                <w:sz w:val="22"/>
                <w:szCs w:val="22"/>
                <w:lang w:val="de-DE"/>
              </w:rPr>
            </w:pPr>
            <w:r w:rsidRPr="002B18DD">
              <w:rPr>
                <w:rFonts w:ascii="Arial" w:hAnsi="Arial" w:cs="Arial"/>
                <w:iCs/>
                <w:color w:val="333333"/>
                <w:sz w:val="22"/>
                <w:szCs w:val="22"/>
                <w:lang w:val="de-DE"/>
              </w:rPr>
              <w:t>Ich als Benutzer kann einen neuen Account erstellen.</w:t>
            </w:r>
          </w:p>
        </w:tc>
        <w:tc>
          <w:tcPr>
            <w:tcW w:w="1392" w:type="dxa"/>
            <w:tcBorders>
              <w:top w:val="single" w:sz="4" w:space="0" w:color="auto"/>
              <w:left w:val="single" w:sz="4" w:space="0" w:color="auto"/>
              <w:bottom w:val="single" w:sz="4" w:space="0" w:color="auto"/>
              <w:right w:val="single" w:sz="4" w:space="0" w:color="auto"/>
            </w:tcBorders>
            <w:hideMark/>
          </w:tcPr>
          <w:p w:rsidR="005152DD" w:rsidRPr="002B18DD" w:rsidRDefault="005152DD" w:rsidP="009B4E6A">
            <w:pPr>
              <w:pStyle w:val="TextCDB"/>
              <w:rPr>
                <w:rFonts w:cs="Arial"/>
                <w:lang w:val="de-CH"/>
              </w:rPr>
            </w:pPr>
            <w:r w:rsidRPr="002B18DD">
              <w:rPr>
                <w:rFonts w:cs="Arial"/>
                <w:lang w:val="de-CH"/>
              </w:rPr>
              <w:t>Ja</w:t>
            </w:r>
          </w:p>
        </w:tc>
      </w:tr>
      <w:tr w:rsidR="005152DD" w:rsidRPr="002B18DD" w:rsidTr="009B4E6A">
        <w:trPr>
          <w:trHeight w:val="437"/>
        </w:trPr>
        <w:tc>
          <w:tcPr>
            <w:tcW w:w="817" w:type="dxa"/>
            <w:tcBorders>
              <w:top w:val="single" w:sz="4" w:space="0" w:color="auto"/>
              <w:left w:val="single" w:sz="4" w:space="0" w:color="auto"/>
              <w:bottom w:val="single" w:sz="4" w:space="0" w:color="auto"/>
              <w:right w:val="single" w:sz="4" w:space="0" w:color="auto"/>
            </w:tcBorders>
            <w:hideMark/>
          </w:tcPr>
          <w:p w:rsidR="005152DD" w:rsidRPr="002B18DD" w:rsidRDefault="005152DD" w:rsidP="009B4E6A">
            <w:pPr>
              <w:pStyle w:val="TextCDB"/>
              <w:rPr>
                <w:rFonts w:cs="Arial"/>
                <w:lang w:val="de-CH"/>
              </w:rPr>
            </w:pPr>
            <w:r w:rsidRPr="002B18DD">
              <w:rPr>
                <w:rFonts w:cs="Arial"/>
                <w:lang w:val="de-CH"/>
              </w:rPr>
              <w:t>2</w:t>
            </w:r>
          </w:p>
        </w:tc>
        <w:tc>
          <w:tcPr>
            <w:tcW w:w="7229" w:type="dxa"/>
            <w:tcBorders>
              <w:top w:val="single" w:sz="4" w:space="0" w:color="auto"/>
              <w:left w:val="single" w:sz="4" w:space="0" w:color="auto"/>
              <w:bottom w:val="single" w:sz="4" w:space="0" w:color="auto"/>
              <w:right w:val="single" w:sz="4" w:space="0" w:color="auto"/>
            </w:tcBorders>
          </w:tcPr>
          <w:p w:rsidR="005152DD" w:rsidRPr="002B18DD" w:rsidRDefault="005152DD" w:rsidP="009B4E6A">
            <w:pPr>
              <w:pStyle w:val="textcdb0"/>
              <w:spacing w:before="0" w:beforeAutospacing="0" w:after="120" w:afterAutospacing="0" w:line="242" w:lineRule="atLeast"/>
              <w:rPr>
                <w:rFonts w:ascii="Arial" w:hAnsi="Arial" w:cs="Arial"/>
                <w:color w:val="333333"/>
                <w:sz w:val="22"/>
                <w:szCs w:val="22"/>
                <w:lang w:val="de-DE"/>
              </w:rPr>
            </w:pPr>
            <w:r w:rsidRPr="002B18DD">
              <w:rPr>
                <w:rFonts w:ascii="Arial" w:hAnsi="Arial" w:cs="Arial"/>
                <w:iCs/>
                <w:color w:val="333333"/>
                <w:sz w:val="22"/>
                <w:szCs w:val="22"/>
                <w:lang w:val="de-DE"/>
              </w:rPr>
              <w:t>Ich als Benutzer kann mich mit meinem Account anmelden.</w:t>
            </w:r>
          </w:p>
        </w:tc>
        <w:tc>
          <w:tcPr>
            <w:tcW w:w="1392" w:type="dxa"/>
            <w:tcBorders>
              <w:top w:val="single" w:sz="4" w:space="0" w:color="auto"/>
              <w:left w:val="single" w:sz="4" w:space="0" w:color="auto"/>
              <w:bottom w:val="single" w:sz="4" w:space="0" w:color="auto"/>
              <w:right w:val="single" w:sz="4" w:space="0" w:color="auto"/>
            </w:tcBorders>
            <w:hideMark/>
          </w:tcPr>
          <w:p w:rsidR="005152DD" w:rsidRPr="002B18DD" w:rsidRDefault="005152DD" w:rsidP="009B4E6A">
            <w:pPr>
              <w:pStyle w:val="TextCDB"/>
              <w:rPr>
                <w:rFonts w:cs="Arial"/>
                <w:lang w:val="de-CH"/>
              </w:rPr>
            </w:pPr>
            <w:r w:rsidRPr="002B18DD">
              <w:rPr>
                <w:rFonts w:cs="Arial"/>
                <w:lang w:val="de-CH"/>
              </w:rPr>
              <w:t>Ja</w:t>
            </w:r>
          </w:p>
        </w:tc>
      </w:tr>
      <w:tr w:rsidR="005152DD" w:rsidRPr="002B18DD" w:rsidTr="009B4E6A">
        <w:trPr>
          <w:trHeight w:val="437"/>
        </w:trPr>
        <w:tc>
          <w:tcPr>
            <w:tcW w:w="817" w:type="dxa"/>
            <w:tcBorders>
              <w:top w:val="single" w:sz="4" w:space="0" w:color="auto"/>
              <w:left w:val="single" w:sz="4" w:space="0" w:color="auto"/>
              <w:bottom w:val="single" w:sz="4" w:space="0" w:color="auto"/>
              <w:right w:val="single" w:sz="4" w:space="0" w:color="auto"/>
            </w:tcBorders>
          </w:tcPr>
          <w:p w:rsidR="005152DD" w:rsidRPr="002B18DD" w:rsidRDefault="005152DD" w:rsidP="009B4E6A">
            <w:pPr>
              <w:pStyle w:val="TextCDB"/>
              <w:rPr>
                <w:rFonts w:cs="Arial"/>
                <w:lang w:val="de-CH"/>
              </w:rPr>
            </w:pPr>
            <w:r w:rsidRPr="002B18DD">
              <w:rPr>
                <w:rFonts w:cs="Arial"/>
                <w:lang w:val="de-CH"/>
              </w:rPr>
              <w:t>3</w:t>
            </w:r>
          </w:p>
        </w:tc>
        <w:tc>
          <w:tcPr>
            <w:tcW w:w="7229" w:type="dxa"/>
            <w:tcBorders>
              <w:top w:val="single" w:sz="4" w:space="0" w:color="auto"/>
              <w:left w:val="single" w:sz="4" w:space="0" w:color="auto"/>
              <w:bottom w:val="single" w:sz="4" w:space="0" w:color="auto"/>
              <w:right w:val="single" w:sz="4" w:space="0" w:color="auto"/>
            </w:tcBorders>
          </w:tcPr>
          <w:p w:rsidR="005152DD" w:rsidRPr="002B18DD" w:rsidRDefault="005152DD" w:rsidP="009B4E6A">
            <w:pPr>
              <w:pStyle w:val="textcdb0"/>
              <w:spacing w:before="0" w:beforeAutospacing="0" w:after="120" w:afterAutospacing="0" w:line="242" w:lineRule="atLeast"/>
              <w:rPr>
                <w:rFonts w:ascii="Arial" w:hAnsi="Arial" w:cs="Arial"/>
                <w:color w:val="333333"/>
                <w:sz w:val="22"/>
                <w:szCs w:val="22"/>
                <w:lang w:val="de-DE"/>
              </w:rPr>
            </w:pPr>
            <w:r w:rsidRPr="002B18DD">
              <w:rPr>
                <w:rFonts w:ascii="Arial" w:hAnsi="Arial" w:cs="Arial"/>
                <w:iCs/>
                <w:color w:val="333333"/>
                <w:sz w:val="22"/>
                <w:szCs w:val="22"/>
                <w:lang w:val="de-DE"/>
              </w:rPr>
              <w:t>Ich als Benutzer kann Noten erfassen.</w:t>
            </w:r>
          </w:p>
        </w:tc>
        <w:tc>
          <w:tcPr>
            <w:tcW w:w="1392" w:type="dxa"/>
            <w:tcBorders>
              <w:top w:val="single" w:sz="4" w:space="0" w:color="auto"/>
              <w:left w:val="single" w:sz="4" w:space="0" w:color="auto"/>
              <w:bottom w:val="single" w:sz="4" w:space="0" w:color="auto"/>
              <w:right w:val="single" w:sz="4" w:space="0" w:color="auto"/>
            </w:tcBorders>
          </w:tcPr>
          <w:p w:rsidR="005152DD" w:rsidRPr="002B18DD" w:rsidRDefault="005152DD" w:rsidP="009B4E6A">
            <w:pPr>
              <w:pStyle w:val="TextCDB"/>
              <w:rPr>
                <w:rFonts w:cs="Arial"/>
                <w:lang w:val="de-CH"/>
              </w:rPr>
            </w:pPr>
            <w:r w:rsidRPr="002B18DD">
              <w:rPr>
                <w:rFonts w:cs="Arial"/>
                <w:lang w:val="de-CH"/>
              </w:rPr>
              <w:t>Ja</w:t>
            </w:r>
          </w:p>
        </w:tc>
      </w:tr>
      <w:tr w:rsidR="005152DD" w:rsidRPr="002B18DD" w:rsidTr="009B4E6A">
        <w:trPr>
          <w:trHeight w:val="437"/>
        </w:trPr>
        <w:tc>
          <w:tcPr>
            <w:tcW w:w="817" w:type="dxa"/>
            <w:tcBorders>
              <w:top w:val="single" w:sz="4" w:space="0" w:color="auto"/>
              <w:left w:val="single" w:sz="4" w:space="0" w:color="auto"/>
              <w:bottom w:val="single" w:sz="4" w:space="0" w:color="auto"/>
              <w:right w:val="single" w:sz="4" w:space="0" w:color="auto"/>
            </w:tcBorders>
          </w:tcPr>
          <w:p w:rsidR="005152DD" w:rsidRPr="002B18DD" w:rsidRDefault="005152DD" w:rsidP="009B4E6A">
            <w:pPr>
              <w:pStyle w:val="TextCDB"/>
              <w:rPr>
                <w:rFonts w:cs="Arial"/>
                <w:lang w:val="de-CH"/>
              </w:rPr>
            </w:pPr>
            <w:r w:rsidRPr="002B18DD">
              <w:rPr>
                <w:rFonts w:cs="Arial"/>
                <w:lang w:val="de-CH"/>
              </w:rPr>
              <w:t>4</w:t>
            </w:r>
          </w:p>
        </w:tc>
        <w:tc>
          <w:tcPr>
            <w:tcW w:w="7229" w:type="dxa"/>
            <w:tcBorders>
              <w:top w:val="single" w:sz="4" w:space="0" w:color="auto"/>
              <w:left w:val="single" w:sz="4" w:space="0" w:color="auto"/>
              <w:bottom w:val="single" w:sz="4" w:space="0" w:color="auto"/>
              <w:right w:val="single" w:sz="4" w:space="0" w:color="auto"/>
            </w:tcBorders>
          </w:tcPr>
          <w:p w:rsidR="005152DD" w:rsidRPr="002B18DD" w:rsidRDefault="005152DD" w:rsidP="009B4E6A">
            <w:pPr>
              <w:pStyle w:val="textcdb0"/>
              <w:spacing w:before="0" w:beforeAutospacing="0" w:after="120" w:afterAutospacing="0" w:line="242" w:lineRule="atLeast"/>
              <w:rPr>
                <w:rFonts w:ascii="Arial" w:hAnsi="Arial" w:cs="Arial"/>
                <w:color w:val="333333"/>
                <w:sz w:val="22"/>
                <w:szCs w:val="22"/>
                <w:lang w:val="de-DE"/>
              </w:rPr>
            </w:pPr>
            <w:r w:rsidRPr="002B18DD">
              <w:rPr>
                <w:rFonts w:ascii="Arial" w:hAnsi="Arial" w:cs="Arial"/>
                <w:iCs/>
                <w:color w:val="333333"/>
                <w:sz w:val="22"/>
                <w:szCs w:val="22"/>
                <w:lang w:val="de-DE"/>
              </w:rPr>
              <w:t>Ich als Benutzer kann ein Fach hinzufügen.</w:t>
            </w:r>
          </w:p>
        </w:tc>
        <w:tc>
          <w:tcPr>
            <w:tcW w:w="1392" w:type="dxa"/>
            <w:tcBorders>
              <w:top w:val="single" w:sz="4" w:space="0" w:color="auto"/>
              <w:left w:val="single" w:sz="4" w:space="0" w:color="auto"/>
              <w:bottom w:val="single" w:sz="4" w:space="0" w:color="auto"/>
              <w:right w:val="single" w:sz="4" w:space="0" w:color="auto"/>
            </w:tcBorders>
          </w:tcPr>
          <w:p w:rsidR="005152DD" w:rsidRPr="002B18DD" w:rsidRDefault="005152DD" w:rsidP="009B4E6A">
            <w:pPr>
              <w:pStyle w:val="TextCDB"/>
              <w:rPr>
                <w:rFonts w:cs="Arial"/>
                <w:lang w:val="de-CH"/>
              </w:rPr>
            </w:pPr>
            <w:r w:rsidRPr="002B18DD">
              <w:rPr>
                <w:rFonts w:cs="Arial"/>
                <w:lang w:val="de-CH"/>
              </w:rPr>
              <w:t>Ja</w:t>
            </w:r>
          </w:p>
        </w:tc>
      </w:tr>
      <w:tr w:rsidR="005152DD" w:rsidRPr="002B18DD" w:rsidTr="009B4E6A">
        <w:trPr>
          <w:trHeight w:val="437"/>
        </w:trPr>
        <w:tc>
          <w:tcPr>
            <w:tcW w:w="817" w:type="dxa"/>
            <w:tcBorders>
              <w:top w:val="single" w:sz="4" w:space="0" w:color="auto"/>
              <w:left w:val="single" w:sz="4" w:space="0" w:color="auto"/>
              <w:bottom w:val="single" w:sz="4" w:space="0" w:color="auto"/>
              <w:right w:val="single" w:sz="4" w:space="0" w:color="auto"/>
            </w:tcBorders>
          </w:tcPr>
          <w:p w:rsidR="005152DD" w:rsidRPr="002B18DD" w:rsidRDefault="005152DD" w:rsidP="009B4E6A">
            <w:pPr>
              <w:pStyle w:val="TextCDB"/>
              <w:rPr>
                <w:rFonts w:cs="Arial"/>
                <w:lang w:val="de-CH"/>
              </w:rPr>
            </w:pPr>
            <w:r w:rsidRPr="002B18DD">
              <w:rPr>
                <w:rFonts w:cs="Arial"/>
                <w:lang w:val="de-CH"/>
              </w:rPr>
              <w:t>5</w:t>
            </w:r>
          </w:p>
        </w:tc>
        <w:tc>
          <w:tcPr>
            <w:tcW w:w="7229" w:type="dxa"/>
            <w:tcBorders>
              <w:top w:val="single" w:sz="4" w:space="0" w:color="auto"/>
              <w:left w:val="single" w:sz="4" w:space="0" w:color="auto"/>
              <w:bottom w:val="single" w:sz="4" w:space="0" w:color="auto"/>
              <w:right w:val="single" w:sz="4" w:space="0" w:color="auto"/>
            </w:tcBorders>
          </w:tcPr>
          <w:p w:rsidR="005152DD" w:rsidRPr="002B18DD" w:rsidRDefault="005152DD" w:rsidP="009B4E6A">
            <w:pPr>
              <w:pStyle w:val="textcdb0"/>
              <w:spacing w:before="0" w:beforeAutospacing="0" w:after="120" w:afterAutospacing="0" w:line="242" w:lineRule="atLeast"/>
              <w:rPr>
                <w:rFonts w:ascii="Arial" w:hAnsi="Arial" w:cs="Arial"/>
                <w:color w:val="333333"/>
                <w:sz w:val="22"/>
                <w:szCs w:val="22"/>
                <w:lang w:val="de-DE"/>
              </w:rPr>
            </w:pPr>
            <w:r w:rsidRPr="002B18DD">
              <w:rPr>
                <w:rFonts w:ascii="Arial" w:hAnsi="Arial" w:cs="Arial"/>
                <w:iCs/>
                <w:color w:val="333333"/>
                <w:sz w:val="22"/>
                <w:szCs w:val="22"/>
                <w:lang w:val="de-DE"/>
              </w:rPr>
              <w:t>Ich als Benutzer kann meinem Account einen Beruf hinzufügen.</w:t>
            </w:r>
          </w:p>
        </w:tc>
        <w:tc>
          <w:tcPr>
            <w:tcW w:w="1392" w:type="dxa"/>
            <w:tcBorders>
              <w:top w:val="single" w:sz="4" w:space="0" w:color="auto"/>
              <w:left w:val="single" w:sz="4" w:space="0" w:color="auto"/>
              <w:bottom w:val="single" w:sz="4" w:space="0" w:color="auto"/>
              <w:right w:val="single" w:sz="4" w:space="0" w:color="auto"/>
            </w:tcBorders>
          </w:tcPr>
          <w:p w:rsidR="005152DD" w:rsidRPr="002B18DD" w:rsidRDefault="005152DD" w:rsidP="00CE2B9D">
            <w:pPr>
              <w:pStyle w:val="TextCDB"/>
              <w:keepNext/>
              <w:rPr>
                <w:rFonts w:cs="Arial"/>
                <w:lang w:val="de-CH"/>
              </w:rPr>
            </w:pPr>
            <w:r w:rsidRPr="002B18DD">
              <w:rPr>
                <w:rFonts w:cs="Arial"/>
                <w:lang w:val="de-CH"/>
              </w:rPr>
              <w:t>Ja</w:t>
            </w:r>
          </w:p>
        </w:tc>
      </w:tr>
    </w:tbl>
    <w:p w:rsidR="005152DD" w:rsidRDefault="00CE2B9D" w:rsidP="00CE2B9D">
      <w:pPr>
        <w:pStyle w:val="Beschriftung"/>
        <w:rPr>
          <w:rFonts w:ascii="Arial" w:hAnsi="Arial" w:cs="Arial"/>
        </w:rPr>
      </w:pPr>
      <w:bookmarkStart w:id="7" w:name="_Toc461525249"/>
      <w:r>
        <w:t xml:space="preserve">Tabelle </w:t>
      </w:r>
      <w:r w:rsidR="00C65323">
        <w:fldChar w:fldCharType="begin"/>
      </w:r>
      <w:r w:rsidR="00C65323">
        <w:instrText xml:space="preserve"> SEQ Tabelle \* ARABIC </w:instrText>
      </w:r>
      <w:r w:rsidR="00C65323">
        <w:fldChar w:fldCharType="separate"/>
      </w:r>
      <w:r w:rsidR="006F540F">
        <w:rPr>
          <w:noProof/>
        </w:rPr>
        <w:t>2</w:t>
      </w:r>
      <w:r w:rsidR="00C65323">
        <w:rPr>
          <w:noProof/>
        </w:rPr>
        <w:fldChar w:fldCharType="end"/>
      </w:r>
      <w:r>
        <w:t>: Abgedeckte Anforderungen</w:t>
      </w:r>
      <w:bookmarkEnd w:id="7"/>
    </w:p>
    <w:p w:rsidR="00D441AD" w:rsidRDefault="00D441AD" w:rsidP="00D441AD">
      <w:pPr>
        <w:pStyle w:val="Textkrper"/>
        <w:spacing w:after="0"/>
        <w:rPr>
          <w:color w:val="8064A2"/>
        </w:rPr>
      </w:pPr>
    </w:p>
    <w:p w:rsidR="00D441AD" w:rsidRDefault="00D441AD" w:rsidP="00D441AD">
      <w:pPr>
        <w:pStyle w:val="berschrift1"/>
      </w:pPr>
      <w:r w:rsidRPr="00D441AD">
        <w:t>Strategiebezug und Umsetzung von Vorgaben</w:t>
      </w:r>
    </w:p>
    <w:p w:rsidR="006F6CC9" w:rsidRPr="00B3572C" w:rsidRDefault="006F6CC9" w:rsidP="006F6CC9">
      <w:pPr>
        <w:rPr>
          <w:sz w:val="22"/>
        </w:rPr>
      </w:pPr>
      <w:r w:rsidRPr="00B3572C">
        <w:rPr>
          <w:sz w:val="22"/>
        </w:rPr>
        <w:t xml:space="preserve">Strategiebezug </w:t>
      </w:r>
      <w:proofErr w:type="spellStart"/>
      <w:r w:rsidRPr="00B3572C">
        <w:rPr>
          <w:sz w:val="22"/>
        </w:rPr>
        <w:t>Postfinance</w:t>
      </w:r>
      <w:proofErr w:type="spellEnd"/>
      <w:r w:rsidRPr="00B3572C">
        <w:rPr>
          <w:sz w:val="22"/>
        </w:rPr>
        <w:t>:</w:t>
      </w:r>
    </w:p>
    <w:p w:rsidR="006F6CC9" w:rsidRPr="00B3572C" w:rsidRDefault="006F6CC9" w:rsidP="006F6CC9">
      <w:pPr>
        <w:rPr>
          <w:sz w:val="22"/>
        </w:rPr>
      </w:pPr>
    </w:p>
    <w:p w:rsidR="00F8787E" w:rsidRDefault="006F6CC9" w:rsidP="006F6CC9">
      <w:pPr>
        <w:rPr>
          <w:sz w:val="22"/>
        </w:rPr>
      </w:pPr>
      <w:proofErr w:type="spellStart"/>
      <w:r w:rsidRPr="00B3572C">
        <w:rPr>
          <w:sz w:val="22"/>
        </w:rPr>
        <w:t>Gradus</w:t>
      </w:r>
      <w:proofErr w:type="spellEnd"/>
      <w:r w:rsidRPr="00B3572C">
        <w:rPr>
          <w:sz w:val="22"/>
        </w:rPr>
        <w:t xml:space="preserve">, soll dem Benutzer ein Einfaches erfassen und managen seiner Noten helfen. Dies zeichnet sich mit einem der Leitwörter der Strategie von </w:t>
      </w:r>
      <w:proofErr w:type="spellStart"/>
      <w:r w:rsidRPr="00B3572C">
        <w:rPr>
          <w:sz w:val="22"/>
        </w:rPr>
        <w:t>Postfinance</w:t>
      </w:r>
      <w:proofErr w:type="spellEnd"/>
      <w:r w:rsidRPr="00B3572C">
        <w:rPr>
          <w:sz w:val="22"/>
        </w:rPr>
        <w:t xml:space="preserve"> aus «einfach». In der Strategie wird gewünscht, für den Benutzer die Benutzung der Produkte so einfach zu machen, wie nur möglich. Auch wenn dafür unkonventionelle Wege genommen werden müssen.</w:t>
      </w:r>
    </w:p>
    <w:p w:rsidR="00E41028" w:rsidRPr="00B3572C" w:rsidRDefault="00E41028" w:rsidP="006F6CC9">
      <w:pPr>
        <w:rPr>
          <w:sz w:val="22"/>
        </w:rPr>
      </w:pPr>
    </w:p>
    <w:bookmarkEnd w:id="5"/>
    <w:p w:rsidR="00D441AD" w:rsidRPr="00D441AD" w:rsidRDefault="00F8787E" w:rsidP="00D441AD">
      <w:pPr>
        <w:pStyle w:val="berschrift1"/>
      </w:pPr>
      <w:r w:rsidRPr="00F8787E">
        <w:t xml:space="preserve">Mittelbedarf </w:t>
      </w:r>
    </w:p>
    <w:p w:rsidR="00F8787E" w:rsidRPr="00F8787E" w:rsidRDefault="00F8787E" w:rsidP="00D441AD">
      <w:pPr>
        <w:pStyle w:val="berschrift1"/>
        <w:numPr>
          <w:ilvl w:val="0"/>
          <w:numId w:val="0"/>
        </w:numPr>
      </w:pPr>
    </w:p>
    <w:p w:rsidR="001501D4" w:rsidRDefault="00F8787E" w:rsidP="00F8787E">
      <w:pPr>
        <w:pStyle w:val="berschrift2"/>
      </w:pPr>
      <w:r>
        <w:t>Sachmittel</w:t>
      </w:r>
    </w:p>
    <w:p w:rsidR="00F8787E" w:rsidRPr="00547468" w:rsidRDefault="00F8787E" w:rsidP="00AC4CC2">
      <w:pPr>
        <w:pStyle w:val="Textkrper"/>
        <w:rPr>
          <w:color w:val="0070C0"/>
        </w:rPr>
      </w:pPr>
      <w:r w:rsidRPr="00547468">
        <w:rPr>
          <w:color w:val="0070C0"/>
        </w:rPr>
        <w:t>Räume, IT-Infrastruktur, Spezifische Software, etc. für die Durchführung.</w:t>
      </w:r>
    </w:p>
    <w:p w:rsidR="00F8787E" w:rsidRDefault="00F8787E" w:rsidP="00F8787E">
      <w:pPr>
        <w:pStyle w:val="berschrift2"/>
      </w:pPr>
      <w:r>
        <w:t>Personal</w:t>
      </w:r>
    </w:p>
    <w:p w:rsidR="00AC4CC2" w:rsidRPr="00547468" w:rsidRDefault="00AC4CC2" w:rsidP="00AC4CC2">
      <w:pPr>
        <w:pStyle w:val="Textkrper"/>
        <w:rPr>
          <w:color w:val="0070C0"/>
        </w:rPr>
      </w:pPr>
      <w:r w:rsidRPr="00547468">
        <w:rPr>
          <w:color w:val="0070C0"/>
        </w:rPr>
        <w:t>Begründete Schätzung der benötigten Arbeitsstunden</w:t>
      </w:r>
    </w:p>
    <w:p w:rsidR="005156B0" w:rsidRPr="005156B0" w:rsidRDefault="005156B0" w:rsidP="005156B0">
      <w:pPr>
        <w:pStyle w:val="Verzeichnis1"/>
      </w:pPr>
      <w:r w:rsidRPr="00EF6879">
        <w:t xml:space="preserve">Personalaufwand </w:t>
      </w:r>
      <w:r>
        <w: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9"/>
        <w:gridCol w:w="1865"/>
      </w:tblGrid>
      <w:tr w:rsidR="005156B0" w:rsidRPr="00EF6879" w:rsidTr="00CD7D56">
        <w:trPr>
          <w:tblHeader/>
        </w:trPr>
        <w:tc>
          <w:tcPr>
            <w:tcW w:w="2779" w:type="dxa"/>
            <w:tcBorders>
              <w:top w:val="single" w:sz="4" w:space="0" w:color="auto"/>
              <w:left w:val="single" w:sz="4" w:space="0" w:color="auto"/>
              <w:bottom w:val="single" w:sz="4" w:space="0" w:color="auto"/>
              <w:right w:val="single" w:sz="4" w:space="0" w:color="auto"/>
            </w:tcBorders>
            <w:shd w:val="clear" w:color="auto" w:fill="D9D9D9"/>
          </w:tcPr>
          <w:p w:rsidR="005156B0" w:rsidRPr="00EF6879" w:rsidRDefault="005156B0" w:rsidP="00CD7D56">
            <w:pPr>
              <w:pStyle w:val="TextCDB"/>
              <w:rPr>
                <w:lang w:val="de-CH"/>
              </w:rPr>
            </w:pPr>
            <w:r w:rsidRPr="00EF6879">
              <w:rPr>
                <w:lang w:val="de-CH"/>
              </w:rPr>
              <w:lastRenderedPageBreak/>
              <w:t>Phase</w:t>
            </w:r>
          </w:p>
        </w:tc>
        <w:tc>
          <w:tcPr>
            <w:tcW w:w="1865" w:type="dxa"/>
            <w:tcBorders>
              <w:top w:val="single" w:sz="4" w:space="0" w:color="auto"/>
              <w:left w:val="single" w:sz="4" w:space="0" w:color="auto"/>
              <w:bottom w:val="single" w:sz="4" w:space="0" w:color="auto"/>
              <w:right w:val="single" w:sz="4" w:space="0" w:color="auto"/>
            </w:tcBorders>
            <w:shd w:val="clear" w:color="auto" w:fill="D9D9D9"/>
          </w:tcPr>
          <w:p w:rsidR="005156B0" w:rsidRPr="00EF6879" w:rsidRDefault="005156B0" w:rsidP="00CD7D56">
            <w:pPr>
              <w:pStyle w:val="TextCDB"/>
              <w:jc w:val="right"/>
              <w:rPr>
                <w:lang w:val="de-CH"/>
              </w:rPr>
            </w:pPr>
            <w:r w:rsidRPr="00EF6879">
              <w:rPr>
                <w:lang w:val="de-CH"/>
              </w:rPr>
              <w:t>Geplant</w:t>
            </w:r>
          </w:p>
        </w:tc>
      </w:tr>
      <w:tr w:rsidR="005156B0" w:rsidRPr="00EF6879" w:rsidTr="00CD7D56">
        <w:tc>
          <w:tcPr>
            <w:tcW w:w="2779" w:type="dxa"/>
            <w:tcBorders>
              <w:top w:val="single" w:sz="4" w:space="0" w:color="auto"/>
            </w:tcBorders>
            <w:shd w:val="clear" w:color="auto" w:fill="auto"/>
          </w:tcPr>
          <w:p w:rsidR="005156B0" w:rsidRPr="00EF6879" w:rsidRDefault="005156B0" w:rsidP="00CD7D56">
            <w:pPr>
              <w:pStyle w:val="TextCDB"/>
              <w:rPr>
                <w:lang w:val="de-CH"/>
              </w:rPr>
            </w:pPr>
            <w:r w:rsidRPr="00EF6879">
              <w:rPr>
                <w:lang w:val="de-CH"/>
              </w:rPr>
              <w:t>Initialisierung*</w:t>
            </w:r>
          </w:p>
        </w:tc>
        <w:tc>
          <w:tcPr>
            <w:tcW w:w="1865" w:type="dxa"/>
            <w:tcBorders>
              <w:top w:val="single" w:sz="4" w:space="0" w:color="auto"/>
            </w:tcBorders>
            <w:shd w:val="clear" w:color="auto" w:fill="auto"/>
          </w:tcPr>
          <w:p w:rsidR="005156B0" w:rsidRPr="00EF6879" w:rsidRDefault="000A62B9" w:rsidP="00CD7D56">
            <w:pPr>
              <w:pStyle w:val="FormatvorlageTextCDBKursivRechts"/>
              <w:rPr>
                <w:lang w:val="de-CH"/>
              </w:rPr>
            </w:pPr>
            <w:r>
              <w:rPr>
                <w:lang w:val="de-CH"/>
              </w:rPr>
              <w:t>6</w:t>
            </w:r>
            <w:r w:rsidR="005156B0" w:rsidRPr="00EF6879">
              <w:rPr>
                <w:lang w:val="de-CH"/>
              </w:rPr>
              <w:t xml:space="preserve"> </w:t>
            </w:r>
          </w:p>
        </w:tc>
      </w:tr>
      <w:tr w:rsidR="005156B0" w:rsidRPr="00EF6879" w:rsidTr="00CD7D56">
        <w:tc>
          <w:tcPr>
            <w:tcW w:w="2779" w:type="dxa"/>
            <w:shd w:val="clear" w:color="auto" w:fill="auto"/>
          </w:tcPr>
          <w:p w:rsidR="005156B0" w:rsidRPr="00EF6879" w:rsidRDefault="005156B0" w:rsidP="00CD7D56">
            <w:pPr>
              <w:pStyle w:val="TextCDB"/>
              <w:rPr>
                <w:lang w:val="de-CH"/>
              </w:rPr>
            </w:pPr>
            <w:r w:rsidRPr="00EF6879">
              <w:rPr>
                <w:lang w:val="de-CH"/>
              </w:rPr>
              <w:t>Konzept</w:t>
            </w:r>
          </w:p>
        </w:tc>
        <w:tc>
          <w:tcPr>
            <w:tcW w:w="1865" w:type="dxa"/>
            <w:shd w:val="clear" w:color="auto" w:fill="auto"/>
          </w:tcPr>
          <w:p w:rsidR="005156B0" w:rsidRPr="00EF6879" w:rsidRDefault="000A62B9" w:rsidP="00CD7D56">
            <w:pPr>
              <w:pStyle w:val="TextCDB"/>
              <w:jc w:val="right"/>
              <w:rPr>
                <w:lang w:val="de-CH"/>
              </w:rPr>
            </w:pPr>
            <w:r>
              <w:rPr>
                <w:lang w:val="de-CH"/>
              </w:rPr>
              <w:t>9</w:t>
            </w:r>
          </w:p>
        </w:tc>
      </w:tr>
      <w:tr w:rsidR="005156B0" w:rsidRPr="00EF6879" w:rsidTr="00CD7D56">
        <w:tc>
          <w:tcPr>
            <w:tcW w:w="2779" w:type="dxa"/>
            <w:shd w:val="clear" w:color="auto" w:fill="auto"/>
          </w:tcPr>
          <w:p w:rsidR="005156B0" w:rsidRPr="00EF6879" w:rsidRDefault="005156B0" w:rsidP="00CD7D56">
            <w:pPr>
              <w:pStyle w:val="TextCDB"/>
              <w:rPr>
                <w:lang w:val="de-CH"/>
              </w:rPr>
            </w:pPr>
            <w:r w:rsidRPr="00EF6879">
              <w:rPr>
                <w:lang w:val="de-CH"/>
              </w:rPr>
              <w:t>Realisierung</w:t>
            </w:r>
          </w:p>
        </w:tc>
        <w:tc>
          <w:tcPr>
            <w:tcW w:w="1865" w:type="dxa"/>
            <w:shd w:val="clear" w:color="auto" w:fill="auto"/>
          </w:tcPr>
          <w:p w:rsidR="005156B0" w:rsidRPr="00EF6879" w:rsidRDefault="000A62B9" w:rsidP="00CD7D56">
            <w:pPr>
              <w:pStyle w:val="TextCDB"/>
              <w:jc w:val="right"/>
              <w:rPr>
                <w:lang w:val="de-CH"/>
              </w:rPr>
            </w:pPr>
            <w:r>
              <w:rPr>
                <w:lang w:val="de-CH"/>
              </w:rPr>
              <w:t>21</w:t>
            </w:r>
          </w:p>
        </w:tc>
      </w:tr>
      <w:tr w:rsidR="005156B0" w:rsidRPr="00EF6879" w:rsidTr="00CD7D56">
        <w:tc>
          <w:tcPr>
            <w:tcW w:w="2779" w:type="dxa"/>
            <w:shd w:val="clear" w:color="auto" w:fill="auto"/>
          </w:tcPr>
          <w:p w:rsidR="005156B0" w:rsidRPr="00EF6879" w:rsidRDefault="005156B0" w:rsidP="00CD7D56">
            <w:pPr>
              <w:pStyle w:val="TextCDB"/>
              <w:rPr>
                <w:lang w:val="de-CH"/>
              </w:rPr>
            </w:pPr>
            <w:r w:rsidRPr="00EF6879">
              <w:rPr>
                <w:lang w:val="de-CH"/>
              </w:rPr>
              <w:t>Einführung</w:t>
            </w:r>
          </w:p>
        </w:tc>
        <w:tc>
          <w:tcPr>
            <w:tcW w:w="1865" w:type="dxa"/>
            <w:shd w:val="clear" w:color="auto" w:fill="auto"/>
          </w:tcPr>
          <w:p w:rsidR="005156B0" w:rsidRPr="00EF6879" w:rsidRDefault="000A62B9" w:rsidP="00CD7D56">
            <w:pPr>
              <w:pStyle w:val="TextCDB"/>
              <w:jc w:val="right"/>
              <w:rPr>
                <w:lang w:val="de-CH"/>
              </w:rPr>
            </w:pPr>
            <w:r>
              <w:rPr>
                <w:lang w:val="de-CH"/>
              </w:rPr>
              <w:t>3</w:t>
            </w:r>
          </w:p>
        </w:tc>
      </w:tr>
      <w:tr w:rsidR="005156B0" w:rsidRPr="00EF6879" w:rsidTr="00CD7D56">
        <w:tc>
          <w:tcPr>
            <w:tcW w:w="2779" w:type="dxa"/>
            <w:shd w:val="clear" w:color="auto" w:fill="auto"/>
          </w:tcPr>
          <w:p w:rsidR="005156B0" w:rsidRPr="00EF6879" w:rsidRDefault="005156B0" w:rsidP="00CD7D56">
            <w:pPr>
              <w:pStyle w:val="TextCDB"/>
              <w:rPr>
                <w:lang w:val="de-CH"/>
              </w:rPr>
            </w:pPr>
            <w:r w:rsidRPr="00EF6879">
              <w:rPr>
                <w:lang w:val="de-CH"/>
              </w:rPr>
              <w:t>Total</w:t>
            </w:r>
          </w:p>
        </w:tc>
        <w:tc>
          <w:tcPr>
            <w:tcW w:w="1865" w:type="dxa"/>
            <w:shd w:val="clear" w:color="auto" w:fill="auto"/>
          </w:tcPr>
          <w:p w:rsidR="005156B0" w:rsidRPr="00EF6879" w:rsidRDefault="000A62B9" w:rsidP="00CD7D56">
            <w:pPr>
              <w:pStyle w:val="TextCDB"/>
              <w:jc w:val="right"/>
              <w:rPr>
                <w:lang w:val="de-CH"/>
              </w:rPr>
            </w:pPr>
            <w:r>
              <w:rPr>
                <w:lang w:val="de-CH"/>
              </w:rPr>
              <w:t>39</w:t>
            </w:r>
          </w:p>
        </w:tc>
      </w:tr>
    </w:tbl>
    <w:p w:rsidR="005156B0" w:rsidRDefault="005156B0" w:rsidP="005156B0">
      <w:pPr>
        <w:pStyle w:val="TextCDB"/>
        <w:rPr>
          <w:lang w:val="de-CH"/>
        </w:rPr>
      </w:pPr>
      <w:r w:rsidRPr="00EF6879">
        <w:rPr>
          <w:lang w:val="de-CH"/>
        </w:rPr>
        <w:t>*Vorleistung (IST)</w:t>
      </w:r>
    </w:p>
    <w:p w:rsidR="005156B0" w:rsidRPr="00EF6879" w:rsidRDefault="005156B0" w:rsidP="005156B0">
      <w:pPr>
        <w:pStyle w:val="Verzeichnis1"/>
      </w:pPr>
      <w:r w:rsidRPr="00EF6879">
        <w:t>Kosten (CHF)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9"/>
        <w:gridCol w:w="1865"/>
      </w:tblGrid>
      <w:tr w:rsidR="005156B0" w:rsidRPr="00EF6879" w:rsidTr="00CD7D56">
        <w:trPr>
          <w:tblHeader/>
        </w:trPr>
        <w:tc>
          <w:tcPr>
            <w:tcW w:w="2779" w:type="dxa"/>
            <w:tcBorders>
              <w:top w:val="single" w:sz="4" w:space="0" w:color="auto"/>
              <w:left w:val="single" w:sz="4" w:space="0" w:color="auto"/>
              <w:bottom w:val="single" w:sz="4" w:space="0" w:color="auto"/>
              <w:right w:val="single" w:sz="4" w:space="0" w:color="auto"/>
            </w:tcBorders>
            <w:shd w:val="clear" w:color="auto" w:fill="D9D9D9"/>
          </w:tcPr>
          <w:p w:rsidR="005156B0" w:rsidRPr="00EF6879" w:rsidRDefault="005156B0" w:rsidP="00CD7D56">
            <w:pPr>
              <w:pStyle w:val="TextCDB"/>
              <w:rPr>
                <w:lang w:val="de-CH"/>
              </w:rPr>
            </w:pPr>
            <w:r w:rsidRPr="00EF6879">
              <w:rPr>
                <w:lang w:val="de-CH"/>
              </w:rPr>
              <w:t>Phase</w:t>
            </w:r>
          </w:p>
        </w:tc>
        <w:tc>
          <w:tcPr>
            <w:tcW w:w="1865" w:type="dxa"/>
            <w:tcBorders>
              <w:top w:val="single" w:sz="4" w:space="0" w:color="auto"/>
              <w:left w:val="single" w:sz="4" w:space="0" w:color="auto"/>
              <w:bottom w:val="single" w:sz="4" w:space="0" w:color="auto"/>
              <w:right w:val="single" w:sz="4" w:space="0" w:color="auto"/>
            </w:tcBorders>
            <w:shd w:val="clear" w:color="auto" w:fill="D9D9D9"/>
          </w:tcPr>
          <w:p w:rsidR="005156B0" w:rsidRPr="00EF6879" w:rsidRDefault="005156B0" w:rsidP="00CD7D56">
            <w:pPr>
              <w:pStyle w:val="TextCDB"/>
              <w:jc w:val="right"/>
              <w:rPr>
                <w:lang w:val="de-CH"/>
              </w:rPr>
            </w:pPr>
            <w:r w:rsidRPr="00EF6879">
              <w:rPr>
                <w:lang w:val="de-CH"/>
              </w:rPr>
              <w:t>Geplant</w:t>
            </w:r>
          </w:p>
        </w:tc>
      </w:tr>
      <w:tr w:rsidR="005156B0" w:rsidRPr="00EF6879" w:rsidTr="00CD7D56">
        <w:tc>
          <w:tcPr>
            <w:tcW w:w="2779" w:type="dxa"/>
            <w:tcBorders>
              <w:top w:val="single" w:sz="4" w:space="0" w:color="auto"/>
            </w:tcBorders>
            <w:shd w:val="clear" w:color="auto" w:fill="auto"/>
          </w:tcPr>
          <w:p w:rsidR="005156B0" w:rsidRPr="00EF6879" w:rsidRDefault="005156B0" w:rsidP="00CD7D56">
            <w:pPr>
              <w:pStyle w:val="TextCDB"/>
              <w:rPr>
                <w:lang w:val="de-CH"/>
              </w:rPr>
            </w:pPr>
            <w:r w:rsidRPr="00EF6879">
              <w:rPr>
                <w:lang w:val="de-CH"/>
              </w:rPr>
              <w:t>Initialisierung*</w:t>
            </w:r>
          </w:p>
        </w:tc>
        <w:tc>
          <w:tcPr>
            <w:tcW w:w="1865" w:type="dxa"/>
            <w:tcBorders>
              <w:top w:val="single" w:sz="4" w:space="0" w:color="auto"/>
            </w:tcBorders>
            <w:shd w:val="clear" w:color="auto" w:fill="auto"/>
          </w:tcPr>
          <w:p w:rsidR="005156B0" w:rsidRPr="00EF6879" w:rsidRDefault="00F625A7" w:rsidP="00CD7D56">
            <w:pPr>
              <w:pStyle w:val="FormatvorlageTextCDBKursivRechts"/>
              <w:rPr>
                <w:lang w:val="de-CH"/>
              </w:rPr>
            </w:pPr>
            <w:r>
              <w:rPr>
                <w:lang w:val="de-CH"/>
              </w:rPr>
              <w:t>480</w:t>
            </w:r>
            <w:r w:rsidR="005156B0" w:rsidRPr="00EF6879">
              <w:rPr>
                <w:lang w:val="de-CH"/>
              </w:rPr>
              <w:t xml:space="preserve"> </w:t>
            </w:r>
          </w:p>
        </w:tc>
      </w:tr>
      <w:tr w:rsidR="005156B0" w:rsidRPr="00EF6879" w:rsidTr="00CD7D56">
        <w:tc>
          <w:tcPr>
            <w:tcW w:w="2779" w:type="dxa"/>
            <w:shd w:val="clear" w:color="auto" w:fill="auto"/>
          </w:tcPr>
          <w:p w:rsidR="005156B0" w:rsidRPr="00EF6879" w:rsidRDefault="005156B0" w:rsidP="00CD7D56">
            <w:pPr>
              <w:pStyle w:val="TextCDB"/>
              <w:rPr>
                <w:lang w:val="de-CH"/>
              </w:rPr>
            </w:pPr>
            <w:r w:rsidRPr="00EF6879">
              <w:rPr>
                <w:lang w:val="de-CH"/>
              </w:rPr>
              <w:t>Konzept</w:t>
            </w:r>
          </w:p>
        </w:tc>
        <w:tc>
          <w:tcPr>
            <w:tcW w:w="1865" w:type="dxa"/>
            <w:shd w:val="clear" w:color="auto" w:fill="auto"/>
          </w:tcPr>
          <w:p w:rsidR="005156B0" w:rsidRPr="00EF6879" w:rsidRDefault="00F625A7" w:rsidP="00CD7D56">
            <w:pPr>
              <w:pStyle w:val="TextCDB"/>
              <w:jc w:val="right"/>
              <w:rPr>
                <w:lang w:val="de-CH"/>
              </w:rPr>
            </w:pPr>
            <w:r>
              <w:rPr>
                <w:lang w:val="de-CH"/>
              </w:rPr>
              <w:t>770</w:t>
            </w:r>
          </w:p>
        </w:tc>
      </w:tr>
      <w:tr w:rsidR="005156B0" w:rsidRPr="00EF6879" w:rsidTr="00CD7D56">
        <w:tc>
          <w:tcPr>
            <w:tcW w:w="2779" w:type="dxa"/>
            <w:shd w:val="clear" w:color="auto" w:fill="auto"/>
          </w:tcPr>
          <w:p w:rsidR="005156B0" w:rsidRPr="00EF6879" w:rsidRDefault="005156B0" w:rsidP="00CD7D56">
            <w:pPr>
              <w:pStyle w:val="TextCDB"/>
              <w:rPr>
                <w:lang w:val="de-CH"/>
              </w:rPr>
            </w:pPr>
            <w:r w:rsidRPr="00EF6879">
              <w:rPr>
                <w:lang w:val="de-CH"/>
              </w:rPr>
              <w:t>Realisierung</w:t>
            </w:r>
          </w:p>
        </w:tc>
        <w:tc>
          <w:tcPr>
            <w:tcW w:w="1865" w:type="dxa"/>
            <w:shd w:val="clear" w:color="auto" w:fill="auto"/>
          </w:tcPr>
          <w:p w:rsidR="005156B0" w:rsidRPr="00EF6879" w:rsidRDefault="00F625A7" w:rsidP="00CD7D56">
            <w:pPr>
              <w:pStyle w:val="TextCDB"/>
              <w:jc w:val="right"/>
              <w:rPr>
                <w:lang w:val="de-CH"/>
              </w:rPr>
            </w:pPr>
            <w:r>
              <w:rPr>
                <w:lang w:val="de-CH"/>
              </w:rPr>
              <w:t>1680</w:t>
            </w:r>
          </w:p>
        </w:tc>
      </w:tr>
      <w:tr w:rsidR="005156B0" w:rsidRPr="00EF6879" w:rsidTr="00CD7D56">
        <w:tc>
          <w:tcPr>
            <w:tcW w:w="2779" w:type="dxa"/>
            <w:shd w:val="clear" w:color="auto" w:fill="auto"/>
          </w:tcPr>
          <w:p w:rsidR="005156B0" w:rsidRPr="00EF6879" w:rsidRDefault="005156B0" w:rsidP="00CD7D56">
            <w:pPr>
              <w:pStyle w:val="TextCDB"/>
              <w:rPr>
                <w:lang w:val="de-CH"/>
              </w:rPr>
            </w:pPr>
            <w:r w:rsidRPr="00EF6879">
              <w:rPr>
                <w:lang w:val="de-CH"/>
              </w:rPr>
              <w:t>Einführung</w:t>
            </w:r>
          </w:p>
        </w:tc>
        <w:tc>
          <w:tcPr>
            <w:tcW w:w="1865" w:type="dxa"/>
            <w:shd w:val="clear" w:color="auto" w:fill="auto"/>
          </w:tcPr>
          <w:p w:rsidR="005156B0" w:rsidRPr="00EF6879" w:rsidRDefault="00F625A7" w:rsidP="00CD7D56">
            <w:pPr>
              <w:pStyle w:val="TextCDB"/>
              <w:jc w:val="right"/>
              <w:rPr>
                <w:lang w:val="de-CH"/>
              </w:rPr>
            </w:pPr>
            <w:r>
              <w:rPr>
                <w:lang w:val="de-CH"/>
              </w:rPr>
              <w:t>290</w:t>
            </w:r>
          </w:p>
        </w:tc>
      </w:tr>
      <w:tr w:rsidR="005156B0" w:rsidRPr="00EF6879" w:rsidTr="00CD7D56">
        <w:tc>
          <w:tcPr>
            <w:tcW w:w="2779" w:type="dxa"/>
            <w:shd w:val="clear" w:color="auto" w:fill="auto"/>
          </w:tcPr>
          <w:p w:rsidR="005156B0" w:rsidRPr="00EF6879" w:rsidRDefault="005156B0" w:rsidP="00CD7D56">
            <w:pPr>
              <w:pStyle w:val="TextCDB"/>
              <w:rPr>
                <w:lang w:val="de-CH"/>
              </w:rPr>
            </w:pPr>
            <w:r w:rsidRPr="00EF6879">
              <w:rPr>
                <w:lang w:val="de-CH"/>
              </w:rPr>
              <w:t>Total</w:t>
            </w:r>
          </w:p>
        </w:tc>
        <w:tc>
          <w:tcPr>
            <w:tcW w:w="1865" w:type="dxa"/>
            <w:shd w:val="clear" w:color="auto" w:fill="auto"/>
          </w:tcPr>
          <w:p w:rsidR="005156B0" w:rsidRPr="00EF6879" w:rsidRDefault="00F625A7" w:rsidP="00CD7D56">
            <w:pPr>
              <w:pStyle w:val="TextCDB"/>
              <w:jc w:val="right"/>
              <w:rPr>
                <w:lang w:val="de-CH"/>
              </w:rPr>
            </w:pPr>
            <w:r>
              <w:rPr>
                <w:lang w:val="de-CH"/>
              </w:rPr>
              <w:t>3120</w:t>
            </w:r>
          </w:p>
        </w:tc>
      </w:tr>
    </w:tbl>
    <w:p w:rsidR="00917282" w:rsidRDefault="00917282" w:rsidP="005156B0">
      <w:pPr>
        <w:pStyle w:val="berschrift1"/>
      </w:pPr>
    </w:p>
    <w:p w:rsidR="005156B0" w:rsidRDefault="005156B0" w:rsidP="005156B0">
      <w:pPr>
        <w:pStyle w:val="berschrift1"/>
      </w:pPr>
      <w:bookmarkStart w:id="8" w:name="_GoBack"/>
      <w:bookmarkEnd w:id="8"/>
      <w:r>
        <w:t>Wirtschaftlichkeit</w:t>
      </w:r>
    </w:p>
    <w:p w:rsidR="005156B0" w:rsidRPr="005156B0" w:rsidRDefault="005156B0" w:rsidP="005156B0"/>
    <w:p w:rsidR="00977BCC" w:rsidRPr="00977BCC" w:rsidRDefault="00977BCC" w:rsidP="00977BCC">
      <w:pPr>
        <w:rPr>
          <w:rFonts w:cs="Arial"/>
          <w:b/>
          <w:bCs/>
          <w:iCs/>
          <w:kern w:val="1"/>
          <w:szCs w:val="28"/>
        </w:rPr>
      </w:pPr>
      <w:r w:rsidRPr="00977BCC">
        <w:rPr>
          <w:rFonts w:cs="Arial"/>
          <w:b/>
          <w:bCs/>
          <w:iCs/>
          <w:kern w:val="1"/>
          <w:szCs w:val="28"/>
        </w:rPr>
        <w:t>7.1    Quantifizierbarer Nutzen</w:t>
      </w:r>
    </w:p>
    <w:p w:rsidR="00977BCC" w:rsidRPr="00977BCC" w:rsidRDefault="00977BCC" w:rsidP="00977BCC">
      <w:pPr>
        <w:rPr>
          <w:rFonts w:cs="Arial"/>
          <w:b/>
          <w:bCs/>
          <w:iCs/>
          <w:kern w:val="1"/>
          <w:szCs w:val="28"/>
        </w:rPr>
      </w:pPr>
    </w:p>
    <w:p w:rsidR="00977BCC" w:rsidRPr="00977BCC" w:rsidRDefault="00977BCC" w:rsidP="00977BCC">
      <w:pPr>
        <w:rPr>
          <w:rFonts w:cs="Arial"/>
          <w:bCs/>
          <w:iCs/>
          <w:kern w:val="1"/>
          <w:sz w:val="22"/>
          <w:szCs w:val="22"/>
        </w:rPr>
      </w:pPr>
      <w:r w:rsidRPr="00977BCC">
        <w:rPr>
          <w:rFonts w:cs="Arial"/>
          <w:bCs/>
          <w:iCs/>
          <w:kern w:val="1"/>
          <w:sz w:val="22"/>
          <w:szCs w:val="22"/>
        </w:rPr>
        <w:t>Account könnte verkauft werden, es wären verschiedene Verkaufsstrategien möglich. Der Kunde muss für seinen Account monatlich / jährlich bezahlen, um Zugang zu den Funktionen erhalten. Anders könnte es ein Erkaufen sein, der Benutzer kauft einen Account, und hat mit diesem Unlimitierte Möglichkeit, die Software zu nutzen.</w:t>
      </w:r>
    </w:p>
    <w:p w:rsidR="00977BCC" w:rsidRPr="00977BCC" w:rsidRDefault="00977BCC" w:rsidP="00977BCC">
      <w:pPr>
        <w:rPr>
          <w:rFonts w:cs="Arial"/>
          <w:bCs/>
          <w:iCs/>
          <w:kern w:val="1"/>
          <w:sz w:val="22"/>
          <w:szCs w:val="22"/>
        </w:rPr>
      </w:pPr>
    </w:p>
    <w:p w:rsidR="00977BCC" w:rsidRPr="00977BCC" w:rsidRDefault="00977BCC" w:rsidP="00977BCC">
      <w:pPr>
        <w:rPr>
          <w:rFonts w:cs="Arial"/>
          <w:bCs/>
          <w:iCs/>
          <w:kern w:val="1"/>
          <w:sz w:val="22"/>
          <w:szCs w:val="22"/>
        </w:rPr>
      </w:pPr>
      <w:r w:rsidRPr="00977BCC">
        <w:rPr>
          <w:rFonts w:cs="Arial"/>
          <w:bCs/>
          <w:iCs/>
          <w:kern w:val="1"/>
          <w:sz w:val="22"/>
          <w:szCs w:val="22"/>
        </w:rPr>
        <w:t>Weiter könnte die Software an Firmen verkauft werden.</w:t>
      </w:r>
    </w:p>
    <w:p w:rsidR="00977BCC" w:rsidRPr="00977BCC" w:rsidRDefault="00977BCC" w:rsidP="00977BCC">
      <w:pPr>
        <w:rPr>
          <w:rFonts w:cs="Arial"/>
          <w:b/>
          <w:bCs/>
          <w:iCs/>
          <w:kern w:val="1"/>
          <w:szCs w:val="28"/>
        </w:rPr>
      </w:pPr>
    </w:p>
    <w:p w:rsidR="00977BCC" w:rsidRPr="00977BCC" w:rsidRDefault="00977BCC" w:rsidP="00977BCC">
      <w:pPr>
        <w:rPr>
          <w:rFonts w:cs="Arial"/>
          <w:b/>
          <w:bCs/>
          <w:iCs/>
          <w:kern w:val="1"/>
          <w:szCs w:val="28"/>
        </w:rPr>
      </w:pPr>
      <w:r w:rsidRPr="00977BCC">
        <w:rPr>
          <w:rFonts w:cs="Arial"/>
          <w:b/>
          <w:bCs/>
          <w:iCs/>
          <w:kern w:val="1"/>
          <w:szCs w:val="28"/>
        </w:rPr>
        <w:t>7.2    Nichtquantifizierbarer Nutzen</w:t>
      </w:r>
    </w:p>
    <w:p w:rsidR="00977BCC" w:rsidRPr="00977BCC" w:rsidRDefault="00977BCC" w:rsidP="00977BCC">
      <w:pPr>
        <w:rPr>
          <w:rFonts w:cs="Arial"/>
          <w:b/>
          <w:bCs/>
          <w:iCs/>
          <w:kern w:val="1"/>
          <w:szCs w:val="28"/>
        </w:rPr>
      </w:pPr>
    </w:p>
    <w:p w:rsidR="005156B0" w:rsidRDefault="00977BCC" w:rsidP="00977BCC">
      <w:pPr>
        <w:rPr>
          <w:rFonts w:cs="Arial"/>
          <w:bCs/>
          <w:iCs/>
          <w:kern w:val="1"/>
          <w:sz w:val="22"/>
          <w:szCs w:val="22"/>
        </w:rPr>
      </w:pPr>
      <w:r w:rsidRPr="00977BCC">
        <w:rPr>
          <w:rFonts w:cs="Arial"/>
          <w:bCs/>
          <w:iCs/>
          <w:kern w:val="1"/>
          <w:sz w:val="22"/>
          <w:szCs w:val="22"/>
        </w:rPr>
        <w:t>Der Benutzer hat eine einfache &amp; generalisierte Möglichkeit, seine Noten bezüglich Thema X oder Thema Y zu erfassen. Durch Managing können andere Benutzer (andere Rollen z.B. Coach) Einsicht in die Noten des freigebenden Benutzers.</w:t>
      </w:r>
    </w:p>
    <w:p w:rsidR="00977BCC" w:rsidRPr="00977BCC" w:rsidRDefault="00977BCC" w:rsidP="00977BCC">
      <w:pPr>
        <w:rPr>
          <w:sz w:val="22"/>
          <w:szCs w:val="22"/>
        </w:rPr>
      </w:pPr>
    </w:p>
    <w:p w:rsidR="005156B0" w:rsidRDefault="005156B0" w:rsidP="00393D67">
      <w:pPr>
        <w:pStyle w:val="berschrift1"/>
      </w:pPr>
      <w:r>
        <w:t>Planung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1559"/>
        <w:gridCol w:w="709"/>
      </w:tblGrid>
      <w:tr w:rsidR="0035669B" w:rsidRPr="00EF6879" w:rsidTr="006406E0">
        <w:trPr>
          <w:trHeight w:val="380"/>
          <w:tblHeader/>
        </w:trPr>
        <w:tc>
          <w:tcPr>
            <w:tcW w:w="3539" w:type="dxa"/>
            <w:tcBorders>
              <w:top w:val="single" w:sz="4" w:space="0" w:color="auto"/>
              <w:left w:val="single" w:sz="4" w:space="0" w:color="auto"/>
              <w:bottom w:val="single" w:sz="4" w:space="0" w:color="auto"/>
              <w:right w:val="single" w:sz="4" w:space="0" w:color="auto"/>
            </w:tcBorders>
            <w:shd w:val="clear" w:color="auto" w:fill="D9D9D9"/>
          </w:tcPr>
          <w:p w:rsidR="0035669B" w:rsidRPr="00EF6879" w:rsidRDefault="0035669B" w:rsidP="00CD7D56">
            <w:pPr>
              <w:pStyle w:val="TextCDB"/>
              <w:rPr>
                <w:lang w:val="de-CH"/>
              </w:rPr>
            </w:pPr>
            <w:r w:rsidRPr="00EF6879">
              <w:rPr>
                <w:lang w:val="de-CH"/>
              </w:rPr>
              <w:t>Meilensteine</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35669B" w:rsidRPr="00EF6879" w:rsidRDefault="0035669B" w:rsidP="00CD7D56">
            <w:pPr>
              <w:pStyle w:val="TextCDB"/>
              <w:rPr>
                <w:lang w:val="de-CH"/>
              </w:rPr>
            </w:pPr>
            <w:r w:rsidRPr="00EF6879">
              <w:rPr>
                <w:lang w:val="de-CH"/>
              </w:rPr>
              <w:t xml:space="preserve">Geplant </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5669B" w:rsidRPr="00EF6879" w:rsidRDefault="0035669B" w:rsidP="00CD7D56">
            <w:pPr>
              <w:pStyle w:val="TextCDB"/>
              <w:rPr>
                <w:lang w:val="de-CH"/>
              </w:rPr>
            </w:pPr>
            <w:r>
              <w:rPr>
                <w:lang w:val="de-CH"/>
              </w:rPr>
              <w:t>KW</w:t>
            </w:r>
          </w:p>
        </w:tc>
      </w:tr>
      <w:tr w:rsidR="0035669B" w:rsidRPr="00EF6879" w:rsidTr="006406E0">
        <w:trPr>
          <w:trHeight w:val="396"/>
        </w:trPr>
        <w:tc>
          <w:tcPr>
            <w:tcW w:w="3539" w:type="dxa"/>
            <w:tcBorders>
              <w:top w:val="single" w:sz="4" w:space="0" w:color="auto"/>
              <w:bottom w:val="single" w:sz="4" w:space="0" w:color="auto"/>
            </w:tcBorders>
            <w:shd w:val="clear" w:color="auto" w:fill="auto"/>
          </w:tcPr>
          <w:p w:rsidR="0035669B" w:rsidRPr="00EF6879" w:rsidRDefault="0035669B" w:rsidP="00CD7D56">
            <w:pPr>
              <w:pStyle w:val="TextCDB"/>
              <w:rPr>
                <w:i/>
                <w:lang w:val="de-CH"/>
              </w:rPr>
            </w:pPr>
            <w:r w:rsidRPr="00EF6879">
              <w:rPr>
                <w:i/>
                <w:lang w:val="de-CH"/>
              </w:rPr>
              <w:t>Projektfreigabe</w:t>
            </w:r>
          </w:p>
        </w:tc>
        <w:tc>
          <w:tcPr>
            <w:tcW w:w="1559" w:type="dxa"/>
            <w:tcBorders>
              <w:top w:val="single" w:sz="4" w:space="0" w:color="auto"/>
              <w:bottom w:val="single" w:sz="4" w:space="0" w:color="auto"/>
            </w:tcBorders>
            <w:shd w:val="clear" w:color="auto" w:fill="auto"/>
          </w:tcPr>
          <w:p w:rsidR="0035669B" w:rsidRPr="00EF6879" w:rsidRDefault="0035669B" w:rsidP="00CD7D56">
            <w:pPr>
              <w:pStyle w:val="TextCDB"/>
              <w:rPr>
                <w:i/>
                <w:lang w:val="de-CH"/>
              </w:rPr>
            </w:pPr>
            <w:r>
              <w:rPr>
                <w:i/>
                <w:lang w:val="de-CH"/>
              </w:rPr>
              <w:t>13.09.2016</w:t>
            </w:r>
          </w:p>
        </w:tc>
        <w:tc>
          <w:tcPr>
            <w:tcW w:w="709" w:type="dxa"/>
            <w:tcBorders>
              <w:top w:val="single" w:sz="4" w:space="0" w:color="auto"/>
              <w:bottom w:val="single" w:sz="4" w:space="0" w:color="auto"/>
            </w:tcBorders>
          </w:tcPr>
          <w:p w:rsidR="0035669B" w:rsidRDefault="0035669B" w:rsidP="00CD7D56">
            <w:pPr>
              <w:pStyle w:val="TextCDB"/>
              <w:rPr>
                <w:i/>
                <w:lang w:val="de-CH"/>
              </w:rPr>
            </w:pPr>
            <w:r>
              <w:rPr>
                <w:i/>
                <w:lang w:val="de-CH"/>
              </w:rPr>
              <w:t>37</w:t>
            </w:r>
          </w:p>
        </w:tc>
      </w:tr>
      <w:tr w:rsidR="0035669B" w:rsidRPr="00EF6879" w:rsidTr="006406E0">
        <w:trPr>
          <w:trHeight w:val="396"/>
        </w:trPr>
        <w:tc>
          <w:tcPr>
            <w:tcW w:w="3539" w:type="dxa"/>
            <w:tcBorders>
              <w:top w:val="single" w:sz="4" w:space="0" w:color="auto"/>
              <w:bottom w:val="single" w:sz="4" w:space="0" w:color="auto"/>
            </w:tcBorders>
            <w:shd w:val="clear" w:color="auto" w:fill="auto"/>
          </w:tcPr>
          <w:p w:rsidR="0035669B" w:rsidRPr="00EF6879" w:rsidRDefault="0035669B" w:rsidP="00CD7D56">
            <w:pPr>
              <w:pStyle w:val="TextCDB"/>
              <w:rPr>
                <w:lang w:val="de-CH"/>
              </w:rPr>
            </w:pPr>
            <w:r>
              <w:rPr>
                <w:lang w:val="de-CH"/>
              </w:rPr>
              <w:t>Phasenfreigabe (Konzept)</w:t>
            </w:r>
          </w:p>
        </w:tc>
        <w:tc>
          <w:tcPr>
            <w:tcW w:w="1559" w:type="dxa"/>
            <w:tcBorders>
              <w:top w:val="single" w:sz="4" w:space="0" w:color="auto"/>
              <w:bottom w:val="single" w:sz="4" w:space="0" w:color="auto"/>
            </w:tcBorders>
            <w:shd w:val="clear" w:color="auto" w:fill="auto"/>
          </w:tcPr>
          <w:p w:rsidR="0035669B" w:rsidRPr="00EF6879" w:rsidRDefault="00D46CE6" w:rsidP="00CD7D56">
            <w:pPr>
              <w:pStyle w:val="TextCDB"/>
              <w:rPr>
                <w:i/>
                <w:lang w:val="de-CH"/>
              </w:rPr>
            </w:pPr>
            <w:r>
              <w:rPr>
                <w:i/>
                <w:lang w:val="de-CH"/>
              </w:rPr>
              <w:t>25.10.2016</w:t>
            </w:r>
          </w:p>
        </w:tc>
        <w:tc>
          <w:tcPr>
            <w:tcW w:w="709" w:type="dxa"/>
            <w:tcBorders>
              <w:top w:val="single" w:sz="4" w:space="0" w:color="auto"/>
              <w:bottom w:val="single" w:sz="4" w:space="0" w:color="auto"/>
            </w:tcBorders>
          </w:tcPr>
          <w:p w:rsidR="0035669B" w:rsidRPr="00EF6879" w:rsidRDefault="00D46CE6" w:rsidP="00CD7D56">
            <w:pPr>
              <w:pStyle w:val="TextCDB"/>
              <w:rPr>
                <w:i/>
                <w:lang w:val="de-CH"/>
              </w:rPr>
            </w:pPr>
            <w:r>
              <w:rPr>
                <w:i/>
                <w:lang w:val="de-CH"/>
              </w:rPr>
              <w:t>43</w:t>
            </w:r>
          </w:p>
        </w:tc>
      </w:tr>
      <w:tr w:rsidR="00450D2D" w:rsidRPr="00EF6879" w:rsidTr="006406E0">
        <w:trPr>
          <w:trHeight w:val="396"/>
        </w:trPr>
        <w:tc>
          <w:tcPr>
            <w:tcW w:w="3539" w:type="dxa"/>
            <w:tcBorders>
              <w:top w:val="single" w:sz="4" w:space="0" w:color="auto"/>
              <w:bottom w:val="single" w:sz="4" w:space="0" w:color="auto"/>
            </w:tcBorders>
            <w:shd w:val="clear" w:color="auto" w:fill="auto"/>
          </w:tcPr>
          <w:p w:rsidR="00450D2D" w:rsidRDefault="00066B51" w:rsidP="00CD7D56">
            <w:pPr>
              <w:pStyle w:val="TextCDB"/>
              <w:rPr>
                <w:lang w:val="de-CH"/>
              </w:rPr>
            </w:pPr>
            <w:r>
              <w:rPr>
                <w:lang w:val="de-CH"/>
              </w:rPr>
              <w:t>Phasenfreigabe (Realisierung)</w:t>
            </w:r>
          </w:p>
        </w:tc>
        <w:tc>
          <w:tcPr>
            <w:tcW w:w="1559" w:type="dxa"/>
            <w:tcBorders>
              <w:top w:val="single" w:sz="4" w:space="0" w:color="auto"/>
              <w:bottom w:val="single" w:sz="4" w:space="0" w:color="auto"/>
            </w:tcBorders>
            <w:shd w:val="clear" w:color="auto" w:fill="auto"/>
          </w:tcPr>
          <w:p w:rsidR="00450D2D" w:rsidRPr="00EF6879" w:rsidRDefault="00CD32AF" w:rsidP="00CD7D56">
            <w:pPr>
              <w:pStyle w:val="TextCDB"/>
              <w:rPr>
                <w:i/>
                <w:lang w:val="de-CH"/>
              </w:rPr>
            </w:pPr>
            <w:r>
              <w:rPr>
                <w:i/>
                <w:lang w:val="de-CH"/>
              </w:rPr>
              <w:t>13.12.2016</w:t>
            </w:r>
          </w:p>
        </w:tc>
        <w:tc>
          <w:tcPr>
            <w:tcW w:w="709" w:type="dxa"/>
            <w:tcBorders>
              <w:top w:val="single" w:sz="4" w:space="0" w:color="auto"/>
              <w:bottom w:val="single" w:sz="4" w:space="0" w:color="auto"/>
            </w:tcBorders>
          </w:tcPr>
          <w:p w:rsidR="00450D2D" w:rsidRPr="00EF6879" w:rsidRDefault="00CD32AF" w:rsidP="00CD7D56">
            <w:pPr>
              <w:pStyle w:val="TextCDB"/>
              <w:rPr>
                <w:i/>
                <w:lang w:val="de-CH"/>
              </w:rPr>
            </w:pPr>
            <w:r>
              <w:rPr>
                <w:i/>
                <w:lang w:val="de-CH"/>
              </w:rPr>
              <w:t>50</w:t>
            </w:r>
          </w:p>
        </w:tc>
      </w:tr>
      <w:tr w:rsidR="00450D2D" w:rsidRPr="00EF6879" w:rsidTr="006406E0">
        <w:trPr>
          <w:trHeight w:val="396"/>
        </w:trPr>
        <w:tc>
          <w:tcPr>
            <w:tcW w:w="3539" w:type="dxa"/>
            <w:tcBorders>
              <w:top w:val="single" w:sz="4" w:space="0" w:color="auto"/>
              <w:bottom w:val="single" w:sz="4" w:space="0" w:color="auto"/>
            </w:tcBorders>
            <w:shd w:val="clear" w:color="auto" w:fill="auto"/>
          </w:tcPr>
          <w:p w:rsidR="00450D2D" w:rsidRDefault="00357E86" w:rsidP="00CD7D56">
            <w:pPr>
              <w:pStyle w:val="TextCDB"/>
              <w:rPr>
                <w:lang w:val="de-CH"/>
              </w:rPr>
            </w:pPr>
            <w:r>
              <w:rPr>
                <w:lang w:val="de-CH"/>
              </w:rPr>
              <w:t>Einführung</w:t>
            </w:r>
          </w:p>
        </w:tc>
        <w:tc>
          <w:tcPr>
            <w:tcW w:w="1559" w:type="dxa"/>
            <w:tcBorders>
              <w:top w:val="single" w:sz="4" w:space="0" w:color="auto"/>
              <w:bottom w:val="single" w:sz="4" w:space="0" w:color="auto"/>
            </w:tcBorders>
            <w:shd w:val="clear" w:color="auto" w:fill="auto"/>
          </w:tcPr>
          <w:p w:rsidR="00450D2D" w:rsidRPr="00EF6879" w:rsidRDefault="00357E86" w:rsidP="00CD7D56">
            <w:pPr>
              <w:pStyle w:val="TextCDB"/>
              <w:rPr>
                <w:i/>
                <w:lang w:val="de-CH"/>
              </w:rPr>
            </w:pPr>
            <w:r>
              <w:rPr>
                <w:i/>
                <w:lang w:val="de-CH"/>
              </w:rPr>
              <w:t>20.12.2016</w:t>
            </w:r>
          </w:p>
        </w:tc>
        <w:tc>
          <w:tcPr>
            <w:tcW w:w="709" w:type="dxa"/>
            <w:tcBorders>
              <w:top w:val="single" w:sz="4" w:space="0" w:color="auto"/>
              <w:bottom w:val="single" w:sz="4" w:space="0" w:color="auto"/>
            </w:tcBorders>
          </w:tcPr>
          <w:p w:rsidR="00450D2D" w:rsidRPr="00EF6879" w:rsidRDefault="00C71073" w:rsidP="00CD7D56">
            <w:pPr>
              <w:pStyle w:val="TextCDB"/>
              <w:rPr>
                <w:i/>
                <w:lang w:val="de-CH"/>
              </w:rPr>
            </w:pPr>
            <w:r>
              <w:rPr>
                <w:i/>
                <w:lang w:val="de-CH"/>
              </w:rPr>
              <w:t>51</w:t>
            </w:r>
          </w:p>
        </w:tc>
      </w:tr>
      <w:tr w:rsidR="00450D2D" w:rsidRPr="00EF6879" w:rsidTr="006406E0">
        <w:trPr>
          <w:trHeight w:val="396"/>
        </w:trPr>
        <w:tc>
          <w:tcPr>
            <w:tcW w:w="3539" w:type="dxa"/>
            <w:tcBorders>
              <w:top w:val="single" w:sz="4" w:space="0" w:color="auto"/>
              <w:bottom w:val="single" w:sz="4" w:space="0" w:color="auto"/>
            </w:tcBorders>
            <w:shd w:val="clear" w:color="auto" w:fill="auto"/>
          </w:tcPr>
          <w:p w:rsidR="00450D2D" w:rsidRDefault="00C0392D" w:rsidP="00CD7D56">
            <w:pPr>
              <w:pStyle w:val="TextCDB"/>
              <w:rPr>
                <w:lang w:val="de-CH"/>
              </w:rPr>
            </w:pPr>
            <w:r>
              <w:rPr>
                <w:lang w:val="de-CH"/>
              </w:rPr>
              <w:t>Abnahme</w:t>
            </w:r>
          </w:p>
        </w:tc>
        <w:tc>
          <w:tcPr>
            <w:tcW w:w="1559" w:type="dxa"/>
            <w:tcBorders>
              <w:top w:val="single" w:sz="4" w:space="0" w:color="auto"/>
              <w:bottom w:val="single" w:sz="4" w:space="0" w:color="auto"/>
            </w:tcBorders>
            <w:shd w:val="clear" w:color="auto" w:fill="auto"/>
          </w:tcPr>
          <w:p w:rsidR="00450D2D" w:rsidRPr="00EF6879" w:rsidRDefault="00C0392D" w:rsidP="00CD7D56">
            <w:pPr>
              <w:pStyle w:val="TextCDB"/>
              <w:rPr>
                <w:i/>
                <w:lang w:val="de-CH"/>
              </w:rPr>
            </w:pPr>
            <w:r>
              <w:rPr>
                <w:i/>
                <w:lang w:val="de-CH"/>
              </w:rPr>
              <w:t>20.12.2016</w:t>
            </w:r>
          </w:p>
        </w:tc>
        <w:tc>
          <w:tcPr>
            <w:tcW w:w="709" w:type="dxa"/>
            <w:tcBorders>
              <w:top w:val="single" w:sz="4" w:space="0" w:color="auto"/>
              <w:bottom w:val="single" w:sz="4" w:space="0" w:color="auto"/>
            </w:tcBorders>
          </w:tcPr>
          <w:p w:rsidR="00450D2D" w:rsidRPr="00EF6879" w:rsidRDefault="00C0392D" w:rsidP="00CD7D56">
            <w:pPr>
              <w:pStyle w:val="TextCDB"/>
              <w:rPr>
                <w:i/>
                <w:lang w:val="de-CH"/>
              </w:rPr>
            </w:pPr>
            <w:r>
              <w:rPr>
                <w:i/>
                <w:lang w:val="de-CH"/>
              </w:rPr>
              <w:t>51</w:t>
            </w:r>
          </w:p>
        </w:tc>
      </w:tr>
      <w:tr w:rsidR="00450D2D" w:rsidRPr="00EF6879" w:rsidTr="006406E0">
        <w:trPr>
          <w:trHeight w:val="396"/>
        </w:trPr>
        <w:tc>
          <w:tcPr>
            <w:tcW w:w="3539" w:type="dxa"/>
            <w:tcBorders>
              <w:top w:val="single" w:sz="4" w:space="0" w:color="auto"/>
              <w:bottom w:val="single" w:sz="4" w:space="0" w:color="auto"/>
            </w:tcBorders>
            <w:shd w:val="clear" w:color="auto" w:fill="auto"/>
          </w:tcPr>
          <w:p w:rsidR="00450D2D" w:rsidRDefault="00CF1BB4" w:rsidP="00CD7D56">
            <w:pPr>
              <w:pStyle w:val="TextCDB"/>
              <w:rPr>
                <w:lang w:val="de-CH"/>
              </w:rPr>
            </w:pPr>
            <w:r>
              <w:rPr>
                <w:lang w:val="de-CH"/>
              </w:rPr>
              <w:t>Schlussbericht</w:t>
            </w:r>
          </w:p>
        </w:tc>
        <w:tc>
          <w:tcPr>
            <w:tcW w:w="1559" w:type="dxa"/>
            <w:tcBorders>
              <w:top w:val="single" w:sz="4" w:space="0" w:color="auto"/>
              <w:bottom w:val="single" w:sz="4" w:space="0" w:color="auto"/>
            </w:tcBorders>
            <w:shd w:val="clear" w:color="auto" w:fill="auto"/>
          </w:tcPr>
          <w:p w:rsidR="00450D2D" w:rsidRPr="00EF6879" w:rsidRDefault="00CF1BB4" w:rsidP="00CD7D56">
            <w:pPr>
              <w:pStyle w:val="TextCDB"/>
              <w:rPr>
                <w:i/>
                <w:lang w:val="de-CH"/>
              </w:rPr>
            </w:pPr>
            <w:r>
              <w:rPr>
                <w:i/>
                <w:lang w:val="de-CH"/>
              </w:rPr>
              <w:t>10.01.2017</w:t>
            </w:r>
          </w:p>
        </w:tc>
        <w:tc>
          <w:tcPr>
            <w:tcW w:w="709" w:type="dxa"/>
            <w:tcBorders>
              <w:top w:val="single" w:sz="4" w:space="0" w:color="auto"/>
              <w:bottom w:val="single" w:sz="4" w:space="0" w:color="auto"/>
            </w:tcBorders>
          </w:tcPr>
          <w:p w:rsidR="00450D2D" w:rsidRPr="00EF6879" w:rsidRDefault="00C0392D" w:rsidP="00CD7D56">
            <w:pPr>
              <w:pStyle w:val="TextCDB"/>
              <w:rPr>
                <w:i/>
                <w:lang w:val="de-CH"/>
              </w:rPr>
            </w:pPr>
            <w:r>
              <w:rPr>
                <w:i/>
                <w:lang w:val="de-CH"/>
              </w:rPr>
              <w:t>02</w:t>
            </w:r>
          </w:p>
        </w:tc>
      </w:tr>
      <w:tr w:rsidR="00C0392D" w:rsidRPr="00EF6879" w:rsidTr="006406E0">
        <w:trPr>
          <w:trHeight w:val="396"/>
        </w:trPr>
        <w:tc>
          <w:tcPr>
            <w:tcW w:w="3539" w:type="dxa"/>
            <w:tcBorders>
              <w:top w:val="single" w:sz="4" w:space="0" w:color="auto"/>
              <w:bottom w:val="single" w:sz="4" w:space="0" w:color="auto"/>
            </w:tcBorders>
            <w:shd w:val="clear" w:color="auto" w:fill="auto"/>
          </w:tcPr>
          <w:p w:rsidR="00C0392D" w:rsidRDefault="00ED77A4" w:rsidP="00CD7D56">
            <w:pPr>
              <w:pStyle w:val="TextCDB"/>
              <w:rPr>
                <w:lang w:val="de-CH"/>
              </w:rPr>
            </w:pPr>
            <w:r>
              <w:rPr>
                <w:lang w:val="de-CH"/>
              </w:rPr>
              <w:t>Projektabschluss</w:t>
            </w:r>
          </w:p>
        </w:tc>
        <w:tc>
          <w:tcPr>
            <w:tcW w:w="1559" w:type="dxa"/>
            <w:tcBorders>
              <w:top w:val="single" w:sz="4" w:space="0" w:color="auto"/>
              <w:bottom w:val="single" w:sz="4" w:space="0" w:color="auto"/>
            </w:tcBorders>
            <w:shd w:val="clear" w:color="auto" w:fill="auto"/>
          </w:tcPr>
          <w:p w:rsidR="00C0392D" w:rsidRPr="00EF6879" w:rsidRDefault="00ED77A4" w:rsidP="00CD7D56">
            <w:pPr>
              <w:pStyle w:val="TextCDB"/>
              <w:rPr>
                <w:i/>
                <w:lang w:val="de-CH"/>
              </w:rPr>
            </w:pPr>
            <w:r>
              <w:rPr>
                <w:i/>
                <w:lang w:val="de-CH"/>
              </w:rPr>
              <w:t>17.01.2017</w:t>
            </w:r>
          </w:p>
        </w:tc>
        <w:tc>
          <w:tcPr>
            <w:tcW w:w="709" w:type="dxa"/>
            <w:tcBorders>
              <w:top w:val="single" w:sz="4" w:space="0" w:color="auto"/>
              <w:bottom w:val="single" w:sz="4" w:space="0" w:color="auto"/>
            </w:tcBorders>
          </w:tcPr>
          <w:p w:rsidR="00C0392D" w:rsidRDefault="00ED77A4" w:rsidP="00CD7D56">
            <w:pPr>
              <w:pStyle w:val="TextCDB"/>
              <w:rPr>
                <w:i/>
                <w:lang w:val="de-CH"/>
              </w:rPr>
            </w:pPr>
            <w:r>
              <w:rPr>
                <w:i/>
                <w:lang w:val="de-CH"/>
              </w:rPr>
              <w:t>03</w:t>
            </w:r>
          </w:p>
        </w:tc>
      </w:tr>
      <w:tr w:rsidR="00ED77A4" w:rsidRPr="00EF6879" w:rsidTr="006406E0">
        <w:trPr>
          <w:trHeight w:val="396"/>
        </w:trPr>
        <w:tc>
          <w:tcPr>
            <w:tcW w:w="3539" w:type="dxa"/>
            <w:tcBorders>
              <w:top w:val="single" w:sz="4" w:space="0" w:color="auto"/>
              <w:bottom w:val="single" w:sz="4" w:space="0" w:color="auto"/>
            </w:tcBorders>
            <w:shd w:val="clear" w:color="auto" w:fill="auto"/>
          </w:tcPr>
          <w:p w:rsidR="00ED77A4" w:rsidRDefault="00ED77A4" w:rsidP="00CD7D56">
            <w:pPr>
              <w:pStyle w:val="TextCDB"/>
              <w:rPr>
                <w:lang w:val="de-CH"/>
              </w:rPr>
            </w:pPr>
            <w:r>
              <w:rPr>
                <w:lang w:val="de-CH"/>
              </w:rPr>
              <w:t>Demonstration/Präsentation</w:t>
            </w:r>
          </w:p>
        </w:tc>
        <w:tc>
          <w:tcPr>
            <w:tcW w:w="1559" w:type="dxa"/>
            <w:tcBorders>
              <w:top w:val="single" w:sz="4" w:space="0" w:color="auto"/>
              <w:bottom w:val="single" w:sz="4" w:space="0" w:color="auto"/>
            </w:tcBorders>
            <w:shd w:val="clear" w:color="auto" w:fill="auto"/>
          </w:tcPr>
          <w:p w:rsidR="00ED77A4" w:rsidRDefault="00ED77A4" w:rsidP="00CD7D56">
            <w:pPr>
              <w:pStyle w:val="TextCDB"/>
              <w:rPr>
                <w:i/>
                <w:lang w:val="de-CH"/>
              </w:rPr>
            </w:pPr>
            <w:r>
              <w:rPr>
                <w:i/>
                <w:lang w:val="de-CH"/>
              </w:rPr>
              <w:t>17.01.2017</w:t>
            </w:r>
          </w:p>
        </w:tc>
        <w:tc>
          <w:tcPr>
            <w:tcW w:w="709" w:type="dxa"/>
            <w:tcBorders>
              <w:top w:val="single" w:sz="4" w:space="0" w:color="auto"/>
              <w:bottom w:val="single" w:sz="4" w:space="0" w:color="auto"/>
            </w:tcBorders>
          </w:tcPr>
          <w:p w:rsidR="00ED77A4" w:rsidRDefault="00ED77A4" w:rsidP="00CD7D56">
            <w:pPr>
              <w:pStyle w:val="TextCDB"/>
              <w:rPr>
                <w:i/>
                <w:lang w:val="de-CH"/>
              </w:rPr>
            </w:pPr>
            <w:r>
              <w:rPr>
                <w:i/>
                <w:lang w:val="de-CH"/>
              </w:rPr>
              <w:t>03</w:t>
            </w:r>
          </w:p>
        </w:tc>
      </w:tr>
    </w:tbl>
    <w:p w:rsidR="00B63DF2" w:rsidRDefault="00B63DF2" w:rsidP="00B75FD5">
      <w:pPr>
        <w:pStyle w:val="TextCDB"/>
        <w:rPr>
          <w:color w:val="0070C0"/>
          <w:lang w:val="de-CH" w:eastAsia="de-CH"/>
        </w:rPr>
      </w:pPr>
    </w:p>
    <w:p w:rsidR="00B63DF2" w:rsidRDefault="00B63DF2" w:rsidP="00B75FD5">
      <w:pPr>
        <w:pStyle w:val="TextCDB"/>
        <w:rPr>
          <w:color w:val="0070C0"/>
          <w:lang w:val="de-CH" w:eastAsia="de-CH"/>
        </w:rPr>
      </w:pPr>
    </w:p>
    <w:p w:rsidR="00B63DF2" w:rsidRDefault="00B63DF2" w:rsidP="00B75FD5">
      <w:pPr>
        <w:pStyle w:val="TextCDB"/>
        <w:rPr>
          <w:color w:val="0070C0"/>
          <w:lang w:val="de-CH" w:eastAsia="de-CH"/>
        </w:rPr>
      </w:pPr>
    </w:p>
    <w:p w:rsidR="00B63DF2" w:rsidRDefault="00B63DF2" w:rsidP="00B75FD5">
      <w:pPr>
        <w:pStyle w:val="TextCDB"/>
        <w:rPr>
          <w:color w:val="0070C0"/>
          <w:lang w:val="de-CH" w:eastAsia="de-CH"/>
        </w:rPr>
      </w:pPr>
    </w:p>
    <w:p w:rsidR="00B63DF2" w:rsidRDefault="00B63DF2" w:rsidP="00B75FD5">
      <w:pPr>
        <w:pStyle w:val="TextCDB"/>
        <w:rPr>
          <w:color w:val="0070C0"/>
          <w:lang w:val="de-CH" w:eastAsia="de-CH"/>
        </w:rPr>
      </w:pPr>
    </w:p>
    <w:p w:rsidR="00B63DF2" w:rsidRDefault="00B63DF2" w:rsidP="00B75FD5">
      <w:pPr>
        <w:pStyle w:val="TextCDB"/>
        <w:rPr>
          <w:color w:val="0070C0"/>
          <w:lang w:val="de-CH" w:eastAsia="de-CH"/>
        </w:rPr>
      </w:pPr>
    </w:p>
    <w:p w:rsidR="00B63DF2" w:rsidRDefault="00B63DF2" w:rsidP="00B75FD5">
      <w:pPr>
        <w:pStyle w:val="TextCDB"/>
        <w:rPr>
          <w:color w:val="0070C0"/>
          <w:lang w:val="de-CH" w:eastAsia="de-CH"/>
        </w:rPr>
      </w:pPr>
    </w:p>
    <w:p w:rsidR="00B63DF2" w:rsidRDefault="00B63DF2" w:rsidP="00B75FD5">
      <w:pPr>
        <w:pStyle w:val="TextCDB"/>
        <w:rPr>
          <w:color w:val="0070C0"/>
          <w:lang w:val="de-CH" w:eastAsia="de-CH"/>
        </w:rPr>
      </w:pPr>
    </w:p>
    <w:p w:rsidR="00B63DF2" w:rsidRPr="00547468" w:rsidRDefault="00B63DF2" w:rsidP="00B75FD5">
      <w:pPr>
        <w:pStyle w:val="TextCDB"/>
        <w:rPr>
          <w:color w:val="0070C0"/>
          <w:lang w:val="de-CH"/>
        </w:rPr>
      </w:pPr>
    </w:p>
    <w:p w:rsidR="004B2292" w:rsidRDefault="00393D67" w:rsidP="004B2292">
      <w:pPr>
        <w:pStyle w:val="berschrift1"/>
      </w:pPr>
      <w:r w:rsidRPr="00393D67">
        <w:t>Organisation</w:t>
      </w:r>
    </w:p>
    <w:p w:rsidR="008609C4" w:rsidRPr="00547468" w:rsidRDefault="002C5F9C" w:rsidP="004B2292">
      <w:pPr>
        <w:pStyle w:val="TextCDB"/>
        <w:rPr>
          <w:color w:val="0070C0"/>
          <w:lang w:val="de-CH" w:eastAsia="de-CH"/>
        </w:rPr>
      </w:pPr>
      <w:r>
        <w:rPr>
          <w:noProof/>
          <w:color w:val="0070C0"/>
          <w:lang w:val="de-CH" w:eastAsia="de-CH"/>
        </w:rPr>
        <mc:AlternateContent>
          <mc:Choice Requires="wps">
            <w:drawing>
              <wp:anchor distT="0" distB="0" distL="114300" distR="114300" simplePos="0" relativeHeight="251660288" behindDoc="0" locked="0" layoutInCell="1" allowOverlap="1">
                <wp:simplePos x="0" y="0"/>
                <wp:positionH relativeFrom="column">
                  <wp:posOffset>1530410</wp:posOffset>
                </wp:positionH>
                <wp:positionV relativeFrom="paragraph">
                  <wp:posOffset>2353634</wp:posOffset>
                </wp:positionV>
                <wp:extent cx="1052423" cy="250166"/>
                <wp:effectExtent l="0" t="0" r="0" b="0"/>
                <wp:wrapNone/>
                <wp:docPr id="24" name="Textfeld 24"/>
                <wp:cNvGraphicFramePr/>
                <a:graphic xmlns:a="http://schemas.openxmlformats.org/drawingml/2006/main">
                  <a:graphicData uri="http://schemas.microsoft.com/office/word/2010/wordprocessingShape">
                    <wps:wsp>
                      <wps:cNvSpPr txBox="1"/>
                      <wps:spPr>
                        <a:xfrm>
                          <a:off x="0" y="0"/>
                          <a:ext cx="1052423" cy="250166"/>
                        </a:xfrm>
                        <a:prstGeom prst="rect">
                          <a:avLst/>
                        </a:prstGeom>
                        <a:noFill/>
                        <a:ln w="6350">
                          <a:noFill/>
                        </a:ln>
                      </wps:spPr>
                      <wps:txbx>
                        <w:txbxContent>
                          <w:p w:rsidR="002C5F9C" w:rsidRDefault="002C5F9C">
                            <w:proofErr w:type="spellStart"/>
                            <w:r>
                              <w:t>Mirio</w:t>
                            </w:r>
                            <w:proofErr w:type="spellEnd"/>
                            <w:r>
                              <w:t xml:space="preserve"> </w:t>
                            </w:r>
                            <w:proofErr w:type="spellStart"/>
                            <w:r>
                              <w:t>Eggmann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feld 24" o:spid="_x0000_s1026" type="#_x0000_t202" style="position:absolute;margin-left:120.5pt;margin-top:185.35pt;width:82.85pt;height:19.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" filled="f" stroked="f" strokeweight=".5pt">
                <v:textbox>
                  <w:txbxContent>
                    <w:p w:rsidR="002C5F9C" w:rsidRDefault="002C5F9C">
                      <w:proofErr w:type="spellStart"/>
                      <w:r>
                        <w:t>Mirio</w:t>
                      </w:r>
                      <w:proofErr w:type="spellEnd"/>
                      <w:r>
                        <w:t xml:space="preserve"> </w:t>
                      </w:r>
                      <w:proofErr w:type="spellStart"/>
                      <w:r>
                        <w:t>Eggmann</w:t>
                      </w:r>
                      <w:proofErr w:type="spellEnd"/>
                    </w:p>
                  </w:txbxContent>
                </v:textbox>
              </v:shape>
            </w:pict>
          </mc:Fallback>
        </mc:AlternateContent>
      </w:r>
      <w:r>
        <w:rPr>
          <w:noProof/>
          <w:color w:val="0070C0"/>
          <w:lang w:val="de-CH" w:eastAsia="de-CH"/>
        </w:rPr>
        <mc:AlternateContent>
          <mc:Choice Requires="wps">
            <w:drawing>
              <wp:anchor distT="0" distB="0" distL="114300" distR="114300" simplePos="0" relativeHeight="251659264" behindDoc="0" locked="0" layoutInCell="1" allowOverlap="1">
                <wp:simplePos x="0" y="0"/>
                <wp:positionH relativeFrom="column">
                  <wp:posOffset>1574536</wp:posOffset>
                </wp:positionH>
                <wp:positionV relativeFrom="paragraph">
                  <wp:posOffset>2439922</wp:posOffset>
                </wp:positionV>
                <wp:extent cx="931653" cy="163901"/>
                <wp:effectExtent l="0" t="0" r="1905" b="7620"/>
                <wp:wrapNone/>
                <wp:docPr id="23" name="Rechteck 23"/>
                <wp:cNvGraphicFramePr/>
                <a:graphic xmlns:a="http://schemas.openxmlformats.org/drawingml/2006/main">
                  <a:graphicData uri="http://schemas.microsoft.com/office/word/2010/wordprocessingShape">
                    <wps:wsp>
                      <wps:cNvSpPr/>
                      <wps:spPr>
                        <a:xfrm>
                          <a:off x="0" y="0"/>
                          <a:ext cx="931653" cy="16390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5F9C" w:rsidRDefault="002C5F9C" w:rsidP="002C5F9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23" o:spid="_x0000_s1027" style="position:absolute;margin-left:124pt;margin-top:192.1pt;width:73.35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" fillcolor="white [3212]" stroked="f" strokeweight="2pt">
                <v:textbox>
                  <w:txbxContent>
                    <w:p w:rsidR="002C5F9C" w:rsidRDefault="002C5F9C" w:rsidP="002C5F9C"/>
                  </w:txbxContent>
                </v:textbox>
              </v:rect>
            </w:pict>
          </mc:Fallback>
        </mc:AlternateContent>
      </w:r>
      <w:r w:rsidR="005C72DB">
        <w:rPr>
          <w:noProof/>
          <w:color w:val="0070C0"/>
          <w:lang w:val="de-CH" w:eastAsia="de-CH"/>
        </w:rPr>
        <mc:AlternateContent>
          <mc:Choice Requires="wpg">
            <w:drawing>
              <wp:inline distT="0" distB="0" distL="0" distR="0">
                <wp:extent cx="6473143" cy="4755228"/>
                <wp:effectExtent l="0" t="0" r="0" b="7620"/>
                <wp:docPr id="22" name="Gruppieren 22"/>
                <wp:cNvGraphicFramePr/>
                <a:graphic xmlns:a="http://schemas.openxmlformats.org/drawingml/2006/main">
                  <a:graphicData uri="http://schemas.microsoft.com/office/word/2010/wordprocessingGroup">
                    <wpg:wgp>
                      <wpg:cNvGrpSpPr/>
                      <wpg:grpSpPr>
                        <a:xfrm>
                          <a:off x="0" y="0"/>
                          <a:ext cx="6473143" cy="4755228"/>
                          <a:chOff x="0" y="0"/>
                          <a:chExt cx="6473143" cy="4755228"/>
                        </a:xfrm>
                      </wpg:grpSpPr>
                      <wps:wsp>
                        <wps:cNvPr id="2071" name="Textfeld 51"/>
                        <wps:cNvSpPr txBox="1">
                          <a:spLocks noChangeArrowheads="1"/>
                        </wps:cNvSpPr>
                        <wps:spPr bwMode="auto">
                          <a:xfrm>
                            <a:off x="0" y="3416061"/>
                            <a:ext cx="6230679" cy="1297172"/>
                          </a:xfrm>
                          <a:prstGeom prst="rect">
                            <a:avLst/>
                          </a:prstGeom>
                          <a:solidFill>
                            <a:srgbClr val="FFD995">
                              <a:alpha val="30000"/>
                            </a:srgbClr>
                          </a:solidFill>
                          <a:ln w="9525">
                            <a:noFill/>
                            <a:miter lim="800000"/>
                            <a:headEnd/>
                            <a:tailEnd/>
                          </a:ln>
                        </wps:spPr>
                        <wps:txbx>
                          <w:txbxContent>
                            <w:p w:rsidR="005C72DB" w:rsidRDefault="005C72DB" w:rsidP="005C72DB">
                              <w:pPr>
                                <w:textAlignment w:val="baseline"/>
                              </w:pPr>
                              <w:r>
                                <w:rPr>
                                  <w:rFonts w:eastAsia="MS Mincho"/>
                                  <w:color w:val="000000"/>
                                  <w:kern w:val="24"/>
                                  <w:sz w:val="28"/>
                                  <w:szCs w:val="28"/>
                                  <w:lang w:val="de-DE"/>
                                </w:rPr>
                                <w:t>Ausführung</w:t>
                              </w:r>
                            </w:p>
                          </w:txbxContent>
                        </wps:txbx>
                        <wps:bodyPr vert="vert" wrap="square" lIns="91440" tIns="45720" rIns="91440" bIns="45720" numCol="1" anchor="b" anchorCtr="0" compatLnSpc="1">
                          <a:prstTxWarp prst="textNoShape">
                            <a:avLst/>
                          </a:prstTxWarp>
                        </wps:bodyPr>
                      </wps:wsp>
                      <wps:wsp>
                        <wps:cNvPr id="2070" name="Textfeld 48"/>
                        <wps:cNvSpPr txBox="1">
                          <a:spLocks noChangeArrowheads="1"/>
                        </wps:cNvSpPr>
                        <wps:spPr bwMode="auto">
                          <a:xfrm>
                            <a:off x="0" y="0"/>
                            <a:ext cx="6230679" cy="1435396"/>
                          </a:xfrm>
                          <a:prstGeom prst="rect">
                            <a:avLst/>
                          </a:prstGeom>
                          <a:solidFill>
                            <a:srgbClr val="FFC75F">
                              <a:alpha val="67058"/>
                            </a:srgbClr>
                          </a:solidFill>
                          <a:ln w="9525">
                            <a:noFill/>
                            <a:miter lim="800000"/>
                            <a:headEnd/>
                            <a:tailEnd/>
                          </a:ln>
                        </wps:spPr>
                        <wps:txbx>
                          <w:txbxContent>
                            <w:p w:rsidR="005C72DB" w:rsidRDefault="005C72DB" w:rsidP="005C72DB">
                              <w:pPr>
                                <w:textAlignment w:val="baseline"/>
                              </w:pPr>
                              <w:r>
                                <w:rPr>
                                  <w:rFonts w:eastAsia="MS Mincho"/>
                                  <w:color w:val="000000"/>
                                  <w:kern w:val="24"/>
                                  <w:sz w:val="28"/>
                                  <w:szCs w:val="28"/>
                                  <w:lang w:val="de-DE"/>
                                </w:rPr>
                                <w:t>Steuerung</w:t>
                              </w:r>
                            </w:p>
                          </w:txbxContent>
                        </wps:txbx>
                        <wps:bodyPr vert="vert" wrap="square" lIns="91440" tIns="45720" rIns="91440" bIns="45720" numCol="1" anchor="b" anchorCtr="0" compatLnSpc="1">
                          <a:prstTxWarp prst="textNoShape">
                            <a:avLst/>
                          </a:prstTxWarp>
                        </wps:bodyPr>
                      </wps:wsp>
                      <wps:wsp>
                        <wps:cNvPr id="2069" name="Textfeld 49"/>
                        <wps:cNvSpPr txBox="1">
                          <a:spLocks noChangeArrowheads="1"/>
                        </wps:cNvSpPr>
                        <wps:spPr bwMode="auto">
                          <a:xfrm>
                            <a:off x="0" y="1500996"/>
                            <a:ext cx="6230679" cy="1839433"/>
                          </a:xfrm>
                          <a:prstGeom prst="rect">
                            <a:avLst/>
                          </a:prstGeom>
                          <a:solidFill>
                            <a:srgbClr val="FFD995">
                              <a:alpha val="58038"/>
                            </a:srgbClr>
                          </a:solidFill>
                          <a:ln w="9525">
                            <a:noFill/>
                            <a:miter lim="800000"/>
                            <a:headEnd/>
                            <a:tailEnd/>
                          </a:ln>
                        </wps:spPr>
                        <wps:txbx>
                          <w:txbxContent>
                            <w:p w:rsidR="005C72DB" w:rsidRDefault="005C72DB" w:rsidP="005C72DB">
                              <w:pPr>
                                <w:textAlignment w:val="baseline"/>
                              </w:pPr>
                              <w:r>
                                <w:rPr>
                                  <w:rFonts w:eastAsia="MS Mincho"/>
                                  <w:color w:val="000000"/>
                                  <w:kern w:val="24"/>
                                  <w:sz w:val="28"/>
                                  <w:szCs w:val="28"/>
                                  <w:lang w:val="de-DE"/>
                                </w:rPr>
                                <w:t>Führung</w:t>
                              </w:r>
                            </w:p>
                          </w:txbxContent>
                        </wps:txbx>
                        <wps:bodyPr vert="vert" wrap="square" lIns="91440" tIns="45720" rIns="91440" bIns="45720" numCol="1" anchor="b" anchorCtr="0" compatLnSpc="1">
                          <a:prstTxWarp prst="textNoShape">
                            <a:avLst/>
                          </a:prstTxWarp>
                        </wps:bodyPr>
                      </wps:wsp>
                      <wpg:grpSp>
                        <wpg:cNvPr id="21" name="Gruppieren 21"/>
                        <wpg:cNvGrpSpPr/>
                        <wpg:grpSpPr>
                          <a:xfrm>
                            <a:off x="500333" y="258793"/>
                            <a:ext cx="5972810" cy="4496435"/>
                            <a:chOff x="0" y="0"/>
                            <a:chExt cx="5972810" cy="4496435"/>
                          </a:xfrm>
                        </wpg:grpSpPr>
                        <wpg:graphicFrame>
                          <wpg:cNvPr id="3" name="Diagramm 3"/>
                          <wpg:cNvFrPr/>
                          <wpg:xfrm>
                            <a:off x="0" y="0"/>
                            <a:ext cx="5972810" cy="4496435"/>
                          </wpg:xfrm>
                          <a:graphic>
                            <a:graphicData uri="http://schemas.openxmlformats.org/drawingml/2006/diagram">
                              <dgm:relIds xmlns:dgm="http://schemas.openxmlformats.org/drawingml/2006/diagram" xmlns:r="http://schemas.openxmlformats.org/officeDocument/2006/relationships" r:dm="rId9" r:lo="rId10" r:qs="rId11" r:cs="rId12"/>
                            </a:graphicData>
                          </a:graphic>
                        </wpg:graphicFrame>
                        <wps:wsp>
                          <wps:cNvPr id="4" name="Textfeld 2"/>
                          <wps:cNvSpPr txBox="1">
                            <a:spLocks noChangeArrowheads="1"/>
                          </wps:cNvSpPr>
                          <wps:spPr bwMode="auto">
                            <a:xfrm>
                              <a:off x="3372928" y="1811547"/>
                              <a:ext cx="2009140" cy="612775"/>
                            </a:xfrm>
                            <a:prstGeom prst="rect">
                              <a:avLst/>
                            </a:prstGeom>
                            <a:solidFill>
                              <a:schemeClr val="bg1"/>
                            </a:solidFill>
                            <a:ln w="9525">
                              <a:solidFill>
                                <a:schemeClr val="tx1"/>
                              </a:solidFill>
                              <a:miter lim="800000"/>
                              <a:headEnd/>
                              <a:tailEnd/>
                            </a:ln>
                          </wps:spPr>
                          <wps:txbx>
                            <w:txbxContent>
                              <w:p w:rsidR="005C72DB" w:rsidRDefault="005C72DB" w:rsidP="005C72DB">
                                <w:pPr>
                                  <w:jc w:val="center"/>
                                  <w:rPr>
                                    <w:b/>
                                  </w:rPr>
                                </w:pPr>
                                <w:r>
                                  <w:rPr>
                                    <w:b/>
                                  </w:rPr>
                                  <w:t>Teilprojektleiter</w:t>
                                </w:r>
                              </w:p>
                              <w:p w:rsidR="005C72DB" w:rsidRPr="003031E4" w:rsidRDefault="00994252" w:rsidP="005C72DB">
                                <w:pPr>
                                  <w:jc w:val="center"/>
                                </w:pPr>
                                <w:r>
                                  <w:t>Dario Menzel</w:t>
                                </w:r>
                              </w:p>
                            </w:txbxContent>
                          </wps:txbx>
                          <wps:bodyPr rot="0" vert="horz" wrap="square" lIns="91440" tIns="45720" rIns="91440" bIns="45720" anchor="ctr" anchorCtr="0">
                            <a:noAutofit/>
                          </wps:bodyPr>
                        </wps:wsp>
                        <wps:wsp>
                          <wps:cNvPr id="6" name="Gerader Verbinder 6"/>
                          <wps:cNvCnPr/>
                          <wps:spPr>
                            <a:xfrm flipH="1">
                              <a:off x="1526875" y="2829464"/>
                              <a:ext cx="2976113" cy="17253"/>
                            </a:xfrm>
                            <a:prstGeom prst="line">
                              <a:avLst/>
                            </a:prstGeom>
                          </wps:spPr>
                          <wps:style>
                            <a:lnRef idx="2">
                              <a:schemeClr val="dk1"/>
                            </a:lnRef>
                            <a:fillRef idx="0">
                              <a:schemeClr val="dk1"/>
                            </a:fillRef>
                            <a:effectRef idx="1">
                              <a:schemeClr val="dk1"/>
                            </a:effectRef>
                            <a:fontRef idx="minor">
                              <a:schemeClr val="tx1"/>
                            </a:fontRef>
                          </wps:style>
                          <wps:bodyPr/>
                        </wps:wsp>
                        <wps:wsp>
                          <wps:cNvPr id="17" name="Gerader Verbinder 17"/>
                          <wps:cNvCnPr/>
                          <wps:spPr>
                            <a:xfrm flipH="1" flipV="1">
                              <a:off x="4485735" y="2441275"/>
                              <a:ext cx="0" cy="370468"/>
                            </a:xfrm>
                            <a:prstGeom prst="line">
                              <a:avLst/>
                            </a:prstGeom>
                          </wps:spPr>
                          <wps:style>
                            <a:lnRef idx="2">
                              <a:schemeClr val="dk1"/>
                            </a:lnRef>
                            <a:fillRef idx="0">
                              <a:schemeClr val="dk1"/>
                            </a:fillRef>
                            <a:effectRef idx="1">
                              <a:schemeClr val="dk1"/>
                            </a:effectRef>
                            <a:fontRef idx="minor">
                              <a:schemeClr val="tx1"/>
                            </a:fontRef>
                          </wps:style>
                          <wps:bodyPr/>
                        </wps:wsp>
                      </wpg:grpSp>
                    </wpg:wgp>
                  </a:graphicData>
                </a:graphic>
              </wp:inline>
            </w:drawing>
          </mc:Choice>
          <mc:Fallback>
            <w:pict>
              <v:group id="Gruppieren 22" o:spid="_x0000_s1028" style="width:509.7pt;height:374.45pt;mso-position-horizontal-relative:char;mso-position-vertical-relative:line" coordsize="64731,47552"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">
                <v:shape id="Textfeld 51" o:spid="_x0000_s1029" type="#_x0000_t202" style="position:absolute;top:34160;width:62306;height:129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" fillcolor="#ffd995" stroked="f">
                  <v:fill opacity="19789f"/>
                  <v:textbox style="layout-flow:vertical">
                    <w:txbxContent>
                      <w:p w:rsidR="005C72DB" w:rsidRDefault="005C72DB" w:rsidP="005C72DB">
                        <w:pPr>
                          <w:textAlignment w:val="baseline"/>
                        </w:pPr>
                        <w:r>
                          <w:rPr>
                            <w:rFonts w:eastAsia="MS Mincho"/>
                            <w:color w:val="000000"/>
                            <w:kern w:val="24"/>
                            <w:sz w:val="28"/>
                            <w:szCs w:val="28"/>
                            <w:lang w:val="de-DE"/>
                          </w:rPr>
                          <w:t>Ausführung</w:t>
                        </w:r>
                      </w:p>
                    </w:txbxContent>
                  </v:textbox>
                </v:shape>
                <v:shape id="Textfeld 48" o:spid="_x0000_s1030" type="#_x0000_t202" style="position:absolute;width:62306;height:1435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" fillcolor="#ffc75f" stroked="f">
                  <v:fill opacity="43947f"/>
                  <v:textbox style="layout-flow:vertical">
                    <w:txbxContent>
                      <w:p w:rsidR="005C72DB" w:rsidRDefault="005C72DB" w:rsidP="005C72DB">
                        <w:pPr>
                          <w:textAlignment w:val="baseline"/>
                        </w:pPr>
                        <w:r>
                          <w:rPr>
                            <w:rFonts w:eastAsia="MS Mincho"/>
                            <w:color w:val="000000"/>
                            <w:kern w:val="24"/>
                            <w:sz w:val="28"/>
                            <w:szCs w:val="28"/>
                            <w:lang w:val="de-DE"/>
                          </w:rPr>
                          <w:t>Steuerung</w:t>
                        </w:r>
                      </w:p>
                    </w:txbxContent>
                  </v:textbox>
                </v:shape>
                <v:shape id="Textfeld 49" o:spid="_x0000_s1031" type="#_x0000_t202" style="position:absolute;top:15009;width:62306;height:1839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" fillcolor="#ffd995" stroked="f">
                  <v:fill opacity="38036f"/>
                  <v:textbox style="layout-flow:vertical">
                    <w:txbxContent>
                      <w:p w:rsidR="005C72DB" w:rsidRDefault="005C72DB" w:rsidP="005C72DB">
                        <w:pPr>
                          <w:textAlignment w:val="baseline"/>
                        </w:pPr>
                        <w:r>
                          <w:rPr>
                            <w:rFonts w:eastAsia="MS Mincho"/>
                            <w:color w:val="000000"/>
                            <w:kern w:val="24"/>
                            <w:sz w:val="28"/>
                            <w:szCs w:val="28"/>
                            <w:lang w:val="de-DE"/>
                          </w:rPr>
                          <w:t>Führung</w:t>
                        </w:r>
                      </w:p>
                    </w:txbxContent>
                  </v:textbox>
                </v:shape>
                <v:group id="Gruppieren 21" o:spid="_x0000_s1032" style="position:absolute;left:5003;top:2587;width:59728;height:44965" coordsize="59728,4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m 3" o:spid="_x0000_s1033" type="#_x0000_t75" style="position:absolute;left:1946;top:-271;width:51694;height:448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">
                    <v:imagedata r:id="rId14" o:title=""/>
                    <o:lock v:ext="edit" aspectratio="f"/>
                  </v:shape>
                  <v:shape id="Textfeld 2" o:spid="_x0000_s1034" type="#_x0000_t202" style="position:absolute;left:33729;top:18115;width:20091;height:6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" fillcolor="white [3212]" strokecolor="black [3213]">
                    <v:textbox>
                      <w:txbxContent>
                        <w:p w:rsidR="005C72DB" w:rsidRDefault="005C72DB" w:rsidP="005C72DB">
                          <w:pPr>
                            <w:jc w:val="center"/>
                            <w:rPr>
                              <w:b/>
                            </w:rPr>
                          </w:pPr>
                          <w:r>
                            <w:rPr>
                              <w:b/>
                            </w:rPr>
                            <w:t>Teilprojektleiter</w:t>
                          </w:r>
                        </w:p>
                        <w:p w:rsidR="005C72DB" w:rsidRPr="003031E4" w:rsidRDefault="00994252" w:rsidP="005C72DB">
                          <w:pPr>
                            <w:jc w:val="center"/>
                          </w:pPr>
                          <w:r>
                            <w:t>Dario Menzel</w:t>
                          </w:r>
                        </w:p>
                      </w:txbxContent>
                    </v:textbox>
                  </v:shape>
                  <v:line id="Gerader Verbinder 6" o:spid="_x0000_s1035" style="position:absolute;flip:x;visibility:visible;mso-wrap-style:square" from="15268,28294" to="45029,28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" strokecolor="black [3200]" strokeweight="2pt">
                    <v:shadow on="t" color="black" opacity="24903f" origin=",.5" offset="0,.55556mm"/>
                  </v:line>
                  <v:line id="Gerader Verbinder 17" o:spid="_x0000_s1036" style="position:absolute;flip:x y;visibility:visible;mso-wrap-style:square" from="44857,24412" to="44857,28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" strokecolor="black [3200]" strokeweight="2pt">
                    <v:shadow on="t" color="black" opacity="24903f" origin=",.5" offset="0,.55556mm"/>
                  </v:line>
                </v:group>
                <w10:anchorlock/>
              </v:group>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2126"/>
        <w:gridCol w:w="1082"/>
        <w:gridCol w:w="2270"/>
      </w:tblGrid>
      <w:tr w:rsidR="004B2292" w:rsidRPr="004B2292" w:rsidTr="00CD7D56">
        <w:trPr>
          <w:trHeight w:val="377"/>
          <w:tblHeader/>
        </w:trPr>
        <w:tc>
          <w:tcPr>
            <w:tcW w:w="3794" w:type="dxa"/>
            <w:tcBorders>
              <w:top w:val="single" w:sz="4" w:space="0" w:color="auto"/>
              <w:left w:val="single" w:sz="4" w:space="0" w:color="auto"/>
              <w:bottom w:val="single" w:sz="4" w:space="0" w:color="auto"/>
              <w:right w:val="single" w:sz="4" w:space="0" w:color="auto"/>
            </w:tcBorders>
            <w:shd w:val="clear" w:color="auto" w:fill="D9D9D9"/>
          </w:tcPr>
          <w:p w:rsidR="004B2292" w:rsidRPr="004C5CF8" w:rsidRDefault="004B2292" w:rsidP="00CD7D56">
            <w:pPr>
              <w:pStyle w:val="TextCDB"/>
              <w:rPr>
                <w:lang w:val="de-CH"/>
              </w:rPr>
            </w:pPr>
            <w:r w:rsidRPr="004C5CF8">
              <w:rPr>
                <w:lang w:val="de-CH"/>
              </w:rPr>
              <w:t>Rolle in der Projektorganisation</w:t>
            </w:r>
          </w:p>
        </w:tc>
        <w:tc>
          <w:tcPr>
            <w:tcW w:w="2126" w:type="dxa"/>
            <w:tcBorders>
              <w:top w:val="single" w:sz="4" w:space="0" w:color="auto"/>
              <w:left w:val="single" w:sz="4" w:space="0" w:color="auto"/>
              <w:bottom w:val="single" w:sz="4" w:space="0" w:color="auto"/>
              <w:right w:val="single" w:sz="4" w:space="0" w:color="auto"/>
            </w:tcBorders>
            <w:shd w:val="clear" w:color="auto" w:fill="D9D9D9"/>
          </w:tcPr>
          <w:p w:rsidR="004B2292" w:rsidRPr="004C5CF8" w:rsidRDefault="004B2292" w:rsidP="00CD7D56">
            <w:pPr>
              <w:pStyle w:val="TextCDB"/>
              <w:rPr>
                <w:lang w:val="de-CH"/>
              </w:rPr>
            </w:pPr>
            <w:r w:rsidRPr="004C5CF8">
              <w:rPr>
                <w:lang w:val="de-CH"/>
              </w:rPr>
              <w:t>Name</w:t>
            </w:r>
          </w:p>
        </w:tc>
        <w:tc>
          <w:tcPr>
            <w:tcW w:w="1082" w:type="dxa"/>
            <w:tcBorders>
              <w:top w:val="single" w:sz="4" w:space="0" w:color="auto"/>
              <w:left w:val="single" w:sz="4" w:space="0" w:color="auto"/>
              <w:bottom w:val="single" w:sz="4" w:space="0" w:color="auto"/>
              <w:right w:val="single" w:sz="4" w:space="0" w:color="auto"/>
            </w:tcBorders>
            <w:shd w:val="clear" w:color="auto" w:fill="D9D9D9"/>
          </w:tcPr>
          <w:p w:rsidR="004B2292" w:rsidRPr="004C5CF8" w:rsidRDefault="004B2292" w:rsidP="00CD7D56">
            <w:pPr>
              <w:pStyle w:val="TextCDB"/>
              <w:rPr>
                <w:lang w:val="de-CH"/>
              </w:rPr>
            </w:pPr>
            <w:r w:rsidRPr="004C5CF8">
              <w:rPr>
                <w:lang w:val="de-CH"/>
              </w:rPr>
              <w:t>Kürzel</w:t>
            </w:r>
          </w:p>
        </w:tc>
        <w:tc>
          <w:tcPr>
            <w:tcW w:w="2270" w:type="dxa"/>
            <w:tcBorders>
              <w:top w:val="single" w:sz="4" w:space="0" w:color="auto"/>
              <w:left w:val="single" w:sz="4" w:space="0" w:color="auto"/>
              <w:bottom w:val="single" w:sz="4" w:space="0" w:color="auto"/>
              <w:right w:val="single" w:sz="4" w:space="0" w:color="auto"/>
            </w:tcBorders>
            <w:shd w:val="clear" w:color="auto" w:fill="D9D9D9"/>
          </w:tcPr>
          <w:p w:rsidR="004B2292" w:rsidRPr="004C5CF8" w:rsidRDefault="004B2292" w:rsidP="00CD7D56">
            <w:pPr>
              <w:pStyle w:val="TextCDB"/>
              <w:rPr>
                <w:lang w:val="de-CH"/>
              </w:rPr>
            </w:pPr>
            <w:r w:rsidRPr="004C5CF8">
              <w:rPr>
                <w:lang w:val="de-CH"/>
              </w:rPr>
              <w:t>Funktion/Vertretene Organisationseinheit</w:t>
            </w:r>
          </w:p>
        </w:tc>
      </w:tr>
      <w:tr w:rsidR="004B2292" w:rsidRPr="004B2292" w:rsidTr="00CD7D56">
        <w:trPr>
          <w:trHeight w:val="393"/>
        </w:trPr>
        <w:tc>
          <w:tcPr>
            <w:tcW w:w="3794" w:type="dxa"/>
            <w:tcBorders>
              <w:top w:val="single" w:sz="4" w:space="0" w:color="auto"/>
            </w:tcBorders>
            <w:shd w:val="clear" w:color="auto" w:fill="auto"/>
          </w:tcPr>
          <w:p w:rsidR="004B2292" w:rsidRPr="004C5CF8" w:rsidRDefault="004B2292" w:rsidP="00CD7D56">
            <w:pPr>
              <w:pStyle w:val="TextCDB"/>
              <w:rPr>
                <w:i/>
                <w:lang w:val="de-CH"/>
              </w:rPr>
            </w:pPr>
            <w:r w:rsidRPr="004C5CF8">
              <w:rPr>
                <w:i/>
                <w:lang w:val="de-CH"/>
              </w:rPr>
              <w:t>Auftraggeber</w:t>
            </w:r>
          </w:p>
        </w:tc>
        <w:tc>
          <w:tcPr>
            <w:tcW w:w="2126" w:type="dxa"/>
            <w:tcBorders>
              <w:top w:val="single" w:sz="4" w:space="0" w:color="auto"/>
            </w:tcBorders>
            <w:shd w:val="clear" w:color="auto" w:fill="auto"/>
          </w:tcPr>
          <w:p w:rsidR="004B2292" w:rsidRPr="004C5CF8" w:rsidRDefault="004C5CF8" w:rsidP="00CD7D56">
            <w:pPr>
              <w:pStyle w:val="TextCDB"/>
              <w:rPr>
                <w:i/>
                <w:lang w:val="de-CH"/>
              </w:rPr>
            </w:pPr>
            <w:r>
              <w:rPr>
                <w:i/>
                <w:lang w:val="de-CH"/>
              </w:rPr>
              <w:t>Beat Walter</w:t>
            </w:r>
          </w:p>
        </w:tc>
        <w:tc>
          <w:tcPr>
            <w:tcW w:w="1082" w:type="dxa"/>
            <w:tcBorders>
              <w:top w:val="single" w:sz="4" w:space="0" w:color="auto"/>
            </w:tcBorders>
            <w:shd w:val="clear" w:color="auto" w:fill="auto"/>
          </w:tcPr>
          <w:p w:rsidR="004B2292" w:rsidRPr="004C5CF8" w:rsidRDefault="00157BD8" w:rsidP="0035175C">
            <w:pPr>
              <w:pStyle w:val="TextCDB"/>
              <w:rPr>
                <w:i/>
                <w:lang w:val="de-CH"/>
              </w:rPr>
            </w:pPr>
            <w:proofErr w:type="spellStart"/>
            <w:r>
              <w:rPr>
                <w:i/>
                <w:lang w:val="de-CH"/>
              </w:rPr>
              <w:t>b</w:t>
            </w:r>
            <w:r w:rsidR="00AC5C95">
              <w:rPr>
                <w:i/>
                <w:lang w:val="de-CH"/>
              </w:rPr>
              <w:t>e</w:t>
            </w:r>
            <w:r w:rsidR="0035175C">
              <w:rPr>
                <w:i/>
                <w:lang w:val="de-CH"/>
              </w:rPr>
              <w:t>w</w:t>
            </w:r>
            <w:proofErr w:type="spellEnd"/>
          </w:p>
        </w:tc>
        <w:tc>
          <w:tcPr>
            <w:tcW w:w="2270" w:type="dxa"/>
            <w:tcBorders>
              <w:top w:val="single" w:sz="4" w:space="0" w:color="auto"/>
            </w:tcBorders>
            <w:shd w:val="clear" w:color="auto" w:fill="auto"/>
          </w:tcPr>
          <w:p w:rsidR="004B2292" w:rsidRPr="004C5CF8" w:rsidRDefault="00FD79A2" w:rsidP="00CD7D56">
            <w:pPr>
              <w:pStyle w:val="TextCDB"/>
              <w:rPr>
                <w:i/>
                <w:lang w:val="de-CH"/>
              </w:rPr>
            </w:pPr>
            <w:r>
              <w:rPr>
                <w:i/>
                <w:lang w:val="de-CH"/>
              </w:rPr>
              <w:t>Lehrer</w:t>
            </w:r>
          </w:p>
        </w:tc>
      </w:tr>
      <w:tr w:rsidR="00F85A08" w:rsidRPr="004B2292" w:rsidTr="00FF3D9F">
        <w:trPr>
          <w:trHeight w:val="377"/>
        </w:trPr>
        <w:tc>
          <w:tcPr>
            <w:tcW w:w="3794" w:type="dxa"/>
            <w:shd w:val="clear" w:color="auto" w:fill="auto"/>
          </w:tcPr>
          <w:p w:rsidR="00F85A08" w:rsidRPr="004C5CF8" w:rsidRDefault="00F85A08" w:rsidP="00F85A08">
            <w:pPr>
              <w:pStyle w:val="TextCDB"/>
              <w:rPr>
                <w:i/>
                <w:lang w:val="de-CH"/>
              </w:rPr>
            </w:pPr>
            <w:r w:rsidRPr="004C5CF8">
              <w:rPr>
                <w:i/>
                <w:lang w:val="de-CH"/>
              </w:rPr>
              <w:t>Projektausschuss</w:t>
            </w:r>
          </w:p>
        </w:tc>
        <w:tc>
          <w:tcPr>
            <w:tcW w:w="5478" w:type="dxa"/>
            <w:gridSpan w:val="3"/>
            <w:shd w:val="clear" w:color="auto" w:fill="auto"/>
            <w:vAlign w:val="center"/>
          </w:tcPr>
          <w:p w:rsidR="00F85A08" w:rsidRPr="004C5CF8" w:rsidRDefault="00F85A08" w:rsidP="00F85A08">
            <w:pPr>
              <w:pStyle w:val="TextCDB"/>
              <w:jc w:val="center"/>
              <w:rPr>
                <w:lang w:val="de-CH"/>
              </w:rPr>
            </w:pPr>
            <w:r>
              <w:rPr>
                <w:lang w:val="de-CH"/>
              </w:rPr>
              <w:t>Nicht Vorhanden</w:t>
            </w:r>
          </w:p>
        </w:tc>
      </w:tr>
      <w:tr w:rsidR="004B2292" w:rsidRPr="004B2292" w:rsidTr="00CD7D56">
        <w:trPr>
          <w:trHeight w:val="377"/>
        </w:trPr>
        <w:tc>
          <w:tcPr>
            <w:tcW w:w="3794" w:type="dxa"/>
            <w:shd w:val="clear" w:color="auto" w:fill="auto"/>
          </w:tcPr>
          <w:p w:rsidR="004B2292" w:rsidRPr="004C5CF8" w:rsidRDefault="004B2292" w:rsidP="00CD7D56">
            <w:pPr>
              <w:pStyle w:val="TextCDB"/>
              <w:rPr>
                <w:i/>
                <w:lang w:val="de-CH"/>
              </w:rPr>
            </w:pPr>
            <w:r w:rsidRPr="004C5CF8">
              <w:rPr>
                <w:i/>
                <w:lang w:val="de-CH"/>
              </w:rPr>
              <w:t>Projektleiter</w:t>
            </w:r>
          </w:p>
        </w:tc>
        <w:tc>
          <w:tcPr>
            <w:tcW w:w="2126" w:type="dxa"/>
            <w:shd w:val="clear" w:color="auto" w:fill="auto"/>
          </w:tcPr>
          <w:p w:rsidR="004B2292" w:rsidRPr="004C5CF8" w:rsidRDefault="005E3B64" w:rsidP="00CD7D56">
            <w:pPr>
              <w:pStyle w:val="TextCDB"/>
              <w:rPr>
                <w:lang w:val="de-CH"/>
              </w:rPr>
            </w:pPr>
            <w:proofErr w:type="spellStart"/>
            <w:r>
              <w:rPr>
                <w:lang w:val="de-CH"/>
              </w:rPr>
              <w:t>Mirio</w:t>
            </w:r>
            <w:proofErr w:type="spellEnd"/>
            <w:r>
              <w:rPr>
                <w:lang w:val="de-CH"/>
              </w:rPr>
              <w:t xml:space="preserve"> </w:t>
            </w:r>
            <w:proofErr w:type="spellStart"/>
            <w:r>
              <w:rPr>
                <w:lang w:val="de-CH"/>
              </w:rPr>
              <w:t>Eggmann</w:t>
            </w:r>
            <w:proofErr w:type="spellEnd"/>
          </w:p>
        </w:tc>
        <w:tc>
          <w:tcPr>
            <w:tcW w:w="1082" w:type="dxa"/>
            <w:shd w:val="clear" w:color="auto" w:fill="auto"/>
          </w:tcPr>
          <w:p w:rsidR="004B2292" w:rsidRPr="004C5CF8" w:rsidRDefault="005E3B64" w:rsidP="0035175C">
            <w:pPr>
              <w:pStyle w:val="TextCDB"/>
              <w:rPr>
                <w:lang w:val="de-CH"/>
              </w:rPr>
            </w:pPr>
            <w:proofErr w:type="spellStart"/>
            <w:r>
              <w:rPr>
                <w:lang w:val="de-CH"/>
              </w:rPr>
              <w:t>m</w:t>
            </w:r>
            <w:r w:rsidR="0035175C">
              <w:rPr>
                <w:lang w:val="de-CH"/>
              </w:rPr>
              <w:t>e</w:t>
            </w:r>
            <w:proofErr w:type="spellEnd"/>
          </w:p>
        </w:tc>
        <w:tc>
          <w:tcPr>
            <w:tcW w:w="2270" w:type="dxa"/>
            <w:shd w:val="clear" w:color="auto" w:fill="auto"/>
          </w:tcPr>
          <w:p w:rsidR="004B2292" w:rsidRPr="004C5CF8" w:rsidRDefault="004926A7" w:rsidP="00CD7D56">
            <w:pPr>
              <w:pStyle w:val="TextCDB"/>
              <w:rPr>
                <w:lang w:val="de-CH"/>
              </w:rPr>
            </w:pPr>
            <w:r>
              <w:rPr>
                <w:lang w:val="de-CH"/>
              </w:rPr>
              <w:t>Schüler</w:t>
            </w:r>
          </w:p>
        </w:tc>
      </w:tr>
      <w:tr w:rsidR="00A24718" w:rsidRPr="004B2292" w:rsidTr="00F10084">
        <w:trPr>
          <w:trHeight w:val="377"/>
        </w:trPr>
        <w:tc>
          <w:tcPr>
            <w:tcW w:w="3794" w:type="dxa"/>
            <w:shd w:val="clear" w:color="auto" w:fill="auto"/>
          </w:tcPr>
          <w:p w:rsidR="00A24718" w:rsidRPr="004C5CF8" w:rsidRDefault="00A24718" w:rsidP="00CD7D56">
            <w:pPr>
              <w:pStyle w:val="TextCDB"/>
              <w:rPr>
                <w:i/>
                <w:lang w:val="de-CH"/>
              </w:rPr>
            </w:pPr>
            <w:r w:rsidRPr="004C5CF8">
              <w:rPr>
                <w:i/>
                <w:lang w:val="de-CH"/>
              </w:rPr>
              <w:t>ISDS-Verantwortlicher</w:t>
            </w:r>
          </w:p>
        </w:tc>
        <w:tc>
          <w:tcPr>
            <w:tcW w:w="5478" w:type="dxa"/>
            <w:gridSpan w:val="3"/>
            <w:shd w:val="clear" w:color="auto" w:fill="auto"/>
            <w:vAlign w:val="center"/>
          </w:tcPr>
          <w:p w:rsidR="00A24718" w:rsidRPr="004C5CF8" w:rsidRDefault="00A24718" w:rsidP="00A24718">
            <w:pPr>
              <w:pStyle w:val="TextCDB"/>
              <w:jc w:val="center"/>
              <w:rPr>
                <w:lang w:val="de-CH"/>
              </w:rPr>
            </w:pPr>
            <w:r>
              <w:rPr>
                <w:lang w:val="de-CH"/>
              </w:rPr>
              <w:t>Nicht Vorhanden</w:t>
            </w:r>
          </w:p>
        </w:tc>
      </w:tr>
      <w:tr w:rsidR="00A24718" w:rsidRPr="004B2292" w:rsidTr="00A24718">
        <w:trPr>
          <w:trHeight w:val="377"/>
        </w:trPr>
        <w:tc>
          <w:tcPr>
            <w:tcW w:w="3794" w:type="dxa"/>
            <w:shd w:val="clear" w:color="auto" w:fill="auto"/>
          </w:tcPr>
          <w:p w:rsidR="00A24718" w:rsidRPr="004C5CF8" w:rsidRDefault="00A24718" w:rsidP="00CD7D56">
            <w:pPr>
              <w:pStyle w:val="TextCDB"/>
              <w:rPr>
                <w:i/>
                <w:lang w:val="de-CH"/>
              </w:rPr>
            </w:pPr>
            <w:r w:rsidRPr="004C5CF8">
              <w:rPr>
                <w:i/>
                <w:lang w:val="de-CH"/>
              </w:rPr>
              <w:t>Fachspezialist Anwendervertreter</w:t>
            </w:r>
          </w:p>
        </w:tc>
        <w:tc>
          <w:tcPr>
            <w:tcW w:w="5478" w:type="dxa"/>
            <w:gridSpan w:val="3"/>
            <w:shd w:val="clear" w:color="auto" w:fill="auto"/>
            <w:vAlign w:val="center"/>
          </w:tcPr>
          <w:p w:rsidR="00A24718" w:rsidRPr="004C5CF8" w:rsidRDefault="00A24718" w:rsidP="00A24718">
            <w:pPr>
              <w:pStyle w:val="TextCDB"/>
              <w:jc w:val="center"/>
              <w:rPr>
                <w:lang w:val="de-CH"/>
              </w:rPr>
            </w:pPr>
            <w:r>
              <w:rPr>
                <w:lang w:val="de-CH"/>
              </w:rPr>
              <w:t>Nicht Vorhanden</w:t>
            </w:r>
          </w:p>
        </w:tc>
      </w:tr>
      <w:tr w:rsidR="005424F1" w:rsidRPr="004B2292" w:rsidTr="00D773B2">
        <w:trPr>
          <w:trHeight w:val="377"/>
        </w:trPr>
        <w:tc>
          <w:tcPr>
            <w:tcW w:w="3794" w:type="dxa"/>
            <w:shd w:val="clear" w:color="auto" w:fill="auto"/>
          </w:tcPr>
          <w:p w:rsidR="005424F1" w:rsidRPr="004C5CF8" w:rsidRDefault="005424F1" w:rsidP="00CD7D56">
            <w:pPr>
              <w:pStyle w:val="TextCDB"/>
              <w:rPr>
                <w:i/>
                <w:lang w:val="de-CH"/>
              </w:rPr>
            </w:pPr>
            <w:r w:rsidRPr="004C5CF8">
              <w:rPr>
                <w:i/>
                <w:lang w:val="de-CH"/>
              </w:rPr>
              <w:lastRenderedPageBreak/>
              <w:t>Fachspezialist Geschäftsprozess</w:t>
            </w:r>
            <w:r w:rsidRPr="004C5CF8">
              <w:rPr>
                <w:i/>
                <w:lang w:val="de-CH"/>
              </w:rPr>
              <w:softHyphen/>
              <w:t>verantwortlicher</w:t>
            </w:r>
          </w:p>
        </w:tc>
        <w:tc>
          <w:tcPr>
            <w:tcW w:w="5478" w:type="dxa"/>
            <w:gridSpan w:val="3"/>
            <w:shd w:val="clear" w:color="auto" w:fill="auto"/>
            <w:vAlign w:val="center"/>
          </w:tcPr>
          <w:p w:rsidR="005424F1" w:rsidRPr="004C5CF8" w:rsidRDefault="005424F1" w:rsidP="005424F1">
            <w:pPr>
              <w:pStyle w:val="TextCDB"/>
              <w:jc w:val="center"/>
              <w:rPr>
                <w:lang w:val="de-CH"/>
              </w:rPr>
            </w:pPr>
            <w:r>
              <w:rPr>
                <w:lang w:val="de-CH"/>
              </w:rPr>
              <w:t>Nicht Vorhanden</w:t>
            </w:r>
          </w:p>
        </w:tc>
      </w:tr>
    </w:tbl>
    <w:p w:rsidR="00F956FF" w:rsidRDefault="00F956FF" w:rsidP="00F956FF">
      <w:pPr>
        <w:pStyle w:val="Textkrper"/>
      </w:pPr>
    </w:p>
    <w:p w:rsidR="000154B4" w:rsidRDefault="000154B4" w:rsidP="00F956FF">
      <w:pPr>
        <w:pStyle w:val="Textkrper"/>
      </w:pPr>
    </w:p>
    <w:p w:rsidR="000154B4" w:rsidRDefault="000154B4" w:rsidP="00F956FF">
      <w:pPr>
        <w:pStyle w:val="Textkrper"/>
      </w:pPr>
    </w:p>
    <w:p w:rsidR="000154B4" w:rsidRDefault="000154B4" w:rsidP="00F956FF">
      <w:pPr>
        <w:pStyle w:val="Textkrper"/>
      </w:pPr>
    </w:p>
    <w:p w:rsidR="00C863A1" w:rsidRDefault="00C863A1" w:rsidP="00F956FF">
      <w:pPr>
        <w:pStyle w:val="Textkrper"/>
      </w:pPr>
    </w:p>
    <w:p w:rsidR="00C863A1" w:rsidRDefault="00C863A1" w:rsidP="00F956FF">
      <w:pPr>
        <w:pStyle w:val="Textkrper"/>
      </w:pPr>
    </w:p>
    <w:p w:rsidR="000154B4" w:rsidRDefault="000154B4" w:rsidP="00F956FF">
      <w:pPr>
        <w:pStyle w:val="Textkrper"/>
      </w:pPr>
    </w:p>
    <w:p w:rsidR="00487DE4" w:rsidRDefault="00F956FF" w:rsidP="000154B4">
      <w:pPr>
        <w:pStyle w:val="berschrift1"/>
      </w:pPr>
      <w:bookmarkStart w:id="9" w:name="_Toc409789288"/>
      <w:r w:rsidRPr="00320A07">
        <w:t>Kommunikatio</w:t>
      </w:r>
      <w:r w:rsidR="00C223DB" w:rsidRPr="00320A07">
        <w:t>n</w:t>
      </w:r>
      <w:bookmarkEnd w:id="9"/>
    </w:p>
    <w:p w:rsidR="000154B4" w:rsidRPr="000154B4" w:rsidRDefault="000154B4" w:rsidP="000154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843"/>
        <w:gridCol w:w="1559"/>
        <w:gridCol w:w="1985"/>
        <w:gridCol w:w="963"/>
        <w:gridCol w:w="1276"/>
      </w:tblGrid>
      <w:tr w:rsidR="002347FB" w:rsidRPr="008637ED" w:rsidTr="00F324B6">
        <w:trPr>
          <w:trHeight w:val="501"/>
          <w:tblHeader/>
        </w:trPr>
        <w:tc>
          <w:tcPr>
            <w:tcW w:w="1838" w:type="dxa"/>
            <w:tcBorders>
              <w:top w:val="single" w:sz="4" w:space="0" w:color="auto"/>
              <w:left w:val="single" w:sz="4" w:space="0" w:color="auto"/>
              <w:bottom w:val="single" w:sz="4" w:space="0" w:color="auto"/>
              <w:right w:val="single" w:sz="4" w:space="0" w:color="auto"/>
            </w:tcBorders>
            <w:shd w:val="clear" w:color="auto" w:fill="D9D9D9"/>
          </w:tcPr>
          <w:p w:rsidR="002347FB" w:rsidRPr="008637ED" w:rsidRDefault="002347FB" w:rsidP="009B4E6A">
            <w:pPr>
              <w:suppressAutoHyphens w:val="0"/>
              <w:spacing w:after="120" w:line="264" w:lineRule="auto"/>
              <w:rPr>
                <w:rFonts w:eastAsia="Times New Roman"/>
                <w:sz w:val="22"/>
                <w:szCs w:val="22"/>
                <w:lang w:eastAsia="de-DE"/>
              </w:rPr>
            </w:pPr>
            <w:r w:rsidRPr="008637ED">
              <w:rPr>
                <w:rFonts w:eastAsia="Times New Roman"/>
                <w:sz w:val="22"/>
                <w:szCs w:val="22"/>
                <w:lang w:eastAsia="de-DE"/>
              </w:rPr>
              <w:t>Adressat der Information</w:t>
            </w:r>
          </w:p>
        </w:tc>
        <w:tc>
          <w:tcPr>
            <w:tcW w:w="1843" w:type="dxa"/>
            <w:tcBorders>
              <w:top w:val="single" w:sz="4" w:space="0" w:color="auto"/>
              <w:left w:val="single" w:sz="4" w:space="0" w:color="auto"/>
              <w:bottom w:val="single" w:sz="4" w:space="0" w:color="auto"/>
              <w:right w:val="single" w:sz="4" w:space="0" w:color="auto"/>
            </w:tcBorders>
            <w:shd w:val="clear" w:color="auto" w:fill="D9D9D9"/>
          </w:tcPr>
          <w:p w:rsidR="002347FB" w:rsidRPr="008637ED" w:rsidRDefault="002347FB" w:rsidP="009B4E6A">
            <w:pPr>
              <w:suppressAutoHyphens w:val="0"/>
              <w:spacing w:after="120" w:line="264" w:lineRule="auto"/>
              <w:rPr>
                <w:rFonts w:eastAsia="Times New Roman"/>
                <w:sz w:val="22"/>
                <w:szCs w:val="22"/>
                <w:lang w:eastAsia="de-DE"/>
              </w:rPr>
            </w:pPr>
            <w:r w:rsidRPr="008637ED">
              <w:rPr>
                <w:rFonts w:eastAsia="Times New Roman"/>
                <w:sz w:val="22"/>
                <w:szCs w:val="22"/>
                <w:lang w:eastAsia="de-DE"/>
              </w:rPr>
              <w:t>Verantwort</w:t>
            </w:r>
            <w:r w:rsidRPr="008637ED">
              <w:rPr>
                <w:rFonts w:eastAsia="Times New Roman"/>
                <w:sz w:val="22"/>
                <w:szCs w:val="22"/>
                <w:lang w:eastAsia="de-DE"/>
              </w:rPr>
              <w:softHyphen/>
              <w:t>lich für die Kommunikation</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2347FB" w:rsidRPr="008637ED" w:rsidRDefault="002347FB" w:rsidP="009B4E6A">
            <w:pPr>
              <w:suppressAutoHyphens w:val="0"/>
              <w:spacing w:after="120" w:line="264" w:lineRule="auto"/>
              <w:rPr>
                <w:rFonts w:eastAsia="Times New Roman"/>
                <w:sz w:val="22"/>
                <w:szCs w:val="22"/>
                <w:lang w:eastAsia="de-DE"/>
              </w:rPr>
            </w:pPr>
            <w:r w:rsidRPr="008637ED">
              <w:rPr>
                <w:rFonts w:eastAsia="Times New Roman"/>
                <w:sz w:val="22"/>
                <w:szCs w:val="22"/>
                <w:lang w:eastAsia="de-DE"/>
              </w:rPr>
              <w:t>Inhalt</w:t>
            </w:r>
          </w:p>
        </w:tc>
        <w:tc>
          <w:tcPr>
            <w:tcW w:w="1985" w:type="dxa"/>
            <w:tcBorders>
              <w:top w:val="single" w:sz="4" w:space="0" w:color="auto"/>
              <w:left w:val="single" w:sz="4" w:space="0" w:color="auto"/>
              <w:bottom w:val="single" w:sz="4" w:space="0" w:color="auto"/>
              <w:right w:val="single" w:sz="4" w:space="0" w:color="auto"/>
            </w:tcBorders>
            <w:shd w:val="clear" w:color="auto" w:fill="D9D9D9"/>
          </w:tcPr>
          <w:p w:rsidR="002347FB" w:rsidRPr="008637ED" w:rsidRDefault="002347FB" w:rsidP="009B4E6A">
            <w:pPr>
              <w:suppressAutoHyphens w:val="0"/>
              <w:spacing w:after="120" w:line="264" w:lineRule="auto"/>
              <w:rPr>
                <w:rFonts w:eastAsia="Times New Roman"/>
                <w:sz w:val="22"/>
                <w:szCs w:val="22"/>
                <w:lang w:eastAsia="de-DE"/>
              </w:rPr>
            </w:pPr>
            <w:r w:rsidRPr="008637ED">
              <w:rPr>
                <w:rFonts w:eastAsia="Times New Roman"/>
                <w:sz w:val="22"/>
                <w:szCs w:val="22"/>
                <w:lang w:eastAsia="de-DE"/>
              </w:rPr>
              <w:t xml:space="preserve">Ziel </w:t>
            </w:r>
          </w:p>
        </w:tc>
        <w:tc>
          <w:tcPr>
            <w:tcW w:w="963" w:type="dxa"/>
            <w:tcBorders>
              <w:top w:val="single" w:sz="4" w:space="0" w:color="auto"/>
              <w:left w:val="single" w:sz="4" w:space="0" w:color="auto"/>
              <w:bottom w:val="single" w:sz="4" w:space="0" w:color="auto"/>
              <w:right w:val="single" w:sz="4" w:space="0" w:color="auto"/>
            </w:tcBorders>
            <w:shd w:val="clear" w:color="auto" w:fill="D9D9D9"/>
          </w:tcPr>
          <w:p w:rsidR="002347FB" w:rsidRPr="008637ED" w:rsidRDefault="002347FB" w:rsidP="009B4E6A">
            <w:pPr>
              <w:suppressAutoHyphens w:val="0"/>
              <w:spacing w:after="120" w:line="264" w:lineRule="auto"/>
              <w:rPr>
                <w:rFonts w:eastAsia="Times New Roman"/>
                <w:sz w:val="22"/>
                <w:szCs w:val="22"/>
                <w:lang w:eastAsia="de-DE"/>
              </w:rPr>
            </w:pPr>
            <w:r w:rsidRPr="008637ED">
              <w:rPr>
                <w:rFonts w:eastAsia="Times New Roman"/>
                <w:sz w:val="22"/>
                <w:szCs w:val="22"/>
                <w:lang w:eastAsia="de-DE"/>
              </w:rPr>
              <w:t>Mittel / Medium</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2347FB" w:rsidRPr="008637ED" w:rsidRDefault="002347FB" w:rsidP="009B4E6A">
            <w:pPr>
              <w:suppressAutoHyphens w:val="0"/>
              <w:spacing w:after="120" w:line="264" w:lineRule="auto"/>
              <w:rPr>
                <w:rFonts w:eastAsia="Times New Roman"/>
                <w:sz w:val="22"/>
                <w:szCs w:val="22"/>
                <w:lang w:eastAsia="de-DE"/>
              </w:rPr>
            </w:pPr>
            <w:r w:rsidRPr="008637ED">
              <w:rPr>
                <w:rFonts w:eastAsia="Times New Roman"/>
                <w:sz w:val="22"/>
                <w:szCs w:val="22"/>
                <w:lang w:eastAsia="de-DE"/>
              </w:rPr>
              <w:t>Termin</w:t>
            </w:r>
          </w:p>
        </w:tc>
      </w:tr>
      <w:tr w:rsidR="002347FB" w:rsidRPr="007810B3" w:rsidTr="00F324B6">
        <w:trPr>
          <w:trHeight w:val="523"/>
        </w:trPr>
        <w:tc>
          <w:tcPr>
            <w:tcW w:w="1838" w:type="dxa"/>
            <w:tcBorders>
              <w:top w:val="single" w:sz="4" w:space="0" w:color="auto"/>
              <w:bottom w:val="single" w:sz="4" w:space="0" w:color="auto"/>
            </w:tcBorders>
            <w:shd w:val="clear" w:color="auto" w:fill="auto"/>
          </w:tcPr>
          <w:p w:rsidR="002347FB" w:rsidRPr="004300D7" w:rsidRDefault="002347FB" w:rsidP="009B4E6A">
            <w:pPr>
              <w:suppressAutoHyphens w:val="0"/>
              <w:spacing w:after="120" w:line="264" w:lineRule="auto"/>
              <w:rPr>
                <w:rFonts w:eastAsia="Times New Roman"/>
                <w:color w:val="B2A1C7" w:themeColor="accent4" w:themeTint="99"/>
                <w:sz w:val="22"/>
                <w:szCs w:val="22"/>
                <w:lang w:eastAsia="de-DE"/>
              </w:rPr>
            </w:pPr>
            <w:r w:rsidRPr="004300D7">
              <w:rPr>
                <w:rFonts w:eastAsia="Times New Roman"/>
                <w:sz w:val="22"/>
                <w:szCs w:val="22"/>
                <w:lang w:eastAsia="de-DE"/>
              </w:rPr>
              <w:t>Auftraggeber</w:t>
            </w:r>
          </w:p>
        </w:tc>
        <w:tc>
          <w:tcPr>
            <w:tcW w:w="1843" w:type="dxa"/>
            <w:tcBorders>
              <w:top w:val="single" w:sz="4" w:space="0" w:color="auto"/>
              <w:bottom w:val="single" w:sz="4" w:space="0" w:color="auto"/>
            </w:tcBorders>
            <w:shd w:val="clear" w:color="auto" w:fill="auto"/>
          </w:tcPr>
          <w:p w:rsidR="002347FB" w:rsidRPr="004300D7" w:rsidRDefault="002347FB" w:rsidP="009B4E6A">
            <w:pPr>
              <w:suppressAutoHyphens w:val="0"/>
              <w:spacing w:after="120" w:line="264" w:lineRule="auto"/>
              <w:rPr>
                <w:rFonts w:eastAsia="Times New Roman"/>
                <w:color w:val="B2A1C7" w:themeColor="accent4" w:themeTint="99"/>
                <w:sz w:val="22"/>
                <w:szCs w:val="22"/>
                <w:lang w:eastAsia="de-DE"/>
              </w:rPr>
            </w:pPr>
            <w:r w:rsidRPr="004300D7">
              <w:rPr>
                <w:rFonts w:eastAsia="Times New Roman"/>
                <w:sz w:val="22"/>
                <w:szCs w:val="22"/>
                <w:lang w:eastAsia="de-DE"/>
              </w:rPr>
              <w:t>Projektleiter/Teilprojekt-leiter</w:t>
            </w:r>
          </w:p>
        </w:tc>
        <w:tc>
          <w:tcPr>
            <w:tcW w:w="1559" w:type="dxa"/>
            <w:tcBorders>
              <w:top w:val="single" w:sz="4" w:space="0" w:color="auto"/>
              <w:bottom w:val="single" w:sz="4" w:space="0" w:color="auto"/>
            </w:tcBorders>
            <w:shd w:val="clear" w:color="auto" w:fill="auto"/>
          </w:tcPr>
          <w:p w:rsidR="002347FB" w:rsidRPr="004300D7" w:rsidRDefault="002347FB" w:rsidP="009B4E6A">
            <w:pPr>
              <w:suppressAutoHyphens w:val="0"/>
              <w:spacing w:after="120" w:line="264" w:lineRule="auto"/>
              <w:rPr>
                <w:rFonts w:eastAsia="Times New Roman"/>
                <w:color w:val="B2A1C7" w:themeColor="accent4" w:themeTint="99"/>
                <w:sz w:val="22"/>
                <w:szCs w:val="22"/>
                <w:lang w:eastAsia="de-DE"/>
              </w:rPr>
            </w:pPr>
            <w:r w:rsidRPr="004300D7">
              <w:rPr>
                <w:rFonts w:eastAsia="Times New Roman"/>
                <w:sz w:val="22"/>
                <w:szCs w:val="22"/>
                <w:lang w:eastAsia="de-DE"/>
              </w:rPr>
              <w:t>Statusbericht</w:t>
            </w:r>
          </w:p>
        </w:tc>
        <w:tc>
          <w:tcPr>
            <w:tcW w:w="1985" w:type="dxa"/>
            <w:tcBorders>
              <w:top w:val="single" w:sz="4" w:space="0" w:color="auto"/>
              <w:bottom w:val="single" w:sz="4" w:space="0" w:color="auto"/>
            </w:tcBorders>
            <w:shd w:val="clear" w:color="auto" w:fill="auto"/>
          </w:tcPr>
          <w:p w:rsidR="002347FB" w:rsidRPr="004300D7" w:rsidRDefault="002347FB" w:rsidP="009B4E6A">
            <w:pPr>
              <w:suppressAutoHyphens w:val="0"/>
              <w:spacing w:after="120" w:line="264" w:lineRule="auto"/>
              <w:rPr>
                <w:rFonts w:eastAsia="Times New Roman"/>
                <w:color w:val="B2A1C7" w:themeColor="accent4" w:themeTint="99"/>
                <w:sz w:val="22"/>
                <w:szCs w:val="22"/>
                <w:lang w:eastAsia="de-DE"/>
              </w:rPr>
            </w:pPr>
            <w:r w:rsidRPr="004300D7">
              <w:rPr>
                <w:rFonts w:eastAsia="Times New Roman"/>
                <w:sz w:val="22"/>
                <w:szCs w:val="22"/>
                <w:lang w:eastAsia="de-DE"/>
              </w:rPr>
              <w:t>Statusbericht und zur frühzeitigen Entdeckung möglicher Probleme</w:t>
            </w:r>
          </w:p>
        </w:tc>
        <w:tc>
          <w:tcPr>
            <w:tcW w:w="963" w:type="dxa"/>
            <w:tcBorders>
              <w:top w:val="single" w:sz="4" w:space="0" w:color="auto"/>
              <w:bottom w:val="single" w:sz="4" w:space="0" w:color="auto"/>
            </w:tcBorders>
          </w:tcPr>
          <w:p w:rsidR="002347FB" w:rsidRPr="004300D7" w:rsidRDefault="002347FB" w:rsidP="009B4E6A">
            <w:pPr>
              <w:suppressAutoHyphens w:val="0"/>
              <w:spacing w:after="120" w:line="264" w:lineRule="auto"/>
              <w:rPr>
                <w:rFonts w:eastAsia="Times New Roman"/>
                <w:sz w:val="22"/>
                <w:szCs w:val="22"/>
                <w:lang w:eastAsia="de-DE"/>
              </w:rPr>
            </w:pPr>
            <w:r w:rsidRPr="004300D7">
              <w:rPr>
                <w:rFonts w:eastAsia="Times New Roman"/>
                <w:sz w:val="22"/>
                <w:szCs w:val="22"/>
                <w:lang w:eastAsia="de-DE"/>
              </w:rPr>
              <w:t>E-Mail</w:t>
            </w:r>
          </w:p>
        </w:tc>
        <w:tc>
          <w:tcPr>
            <w:tcW w:w="1276" w:type="dxa"/>
            <w:tcBorders>
              <w:top w:val="single" w:sz="4" w:space="0" w:color="auto"/>
              <w:bottom w:val="single" w:sz="4" w:space="0" w:color="auto"/>
            </w:tcBorders>
          </w:tcPr>
          <w:p w:rsidR="002347FB" w:rsidRPr="004300D7" w:rsidRDefault="002347FB" w:rsidP="009B4E6A">
            <w:pPr>
              <w:suppressAutoHyphens w:val="0"/>
              <w:spacing w:after="120" w:line="264" w:lineRule="auto"/>
              <w:rPr>
                <w:rFonts w:eastAsia="Times New Roman"/>
                <w:color w:val="B2A1C7" w:themeColor="accent4" w:themeTint="99"/>
                <w:sz w:val="22"/>
                <w:szCs w:val="22"/>
                <w:lang w:eastAsia="de-DE"/>
              </w:rPr>
            </w:pPr>
            <w:r w:rsidRPr="004300D7">
              <w:rPr>
                <w:rFonts w:eastAsia="Times New Roman"/>
                <w:sz w:val="22"/>
                <w:szCs w:val="22"/>
                <w:lang w:eastAsia="de-DE"/>
              </w:rPr>
              <w:t>Wöchentlich am Dienstag</w:t>
            </w:r>
          </w:p>
        </w:tc>
      </w:tr>
      <w:tr w:rsidR="002347FB" w:rsidRPr="008637ED" w:rsidTr="00F324B6">
        <w:trPr>
          <w:trHeight w:val="523"/>
        </w:trPr>
        <w:tc>
          <w:tcPr>
            <w:tcW w:w="1838" w:type="dxa"/>
            <w:tcBorders>
              <w:top w:val="single" w:sz="4" w:space="0" w:color="auto"/>
              <w:bottom w:val="single" w:sz="4" w:space="0" w:color="auto"/>
            </w:tcBorders>
            <w:shd w:val="clear" w:color="auto" w:fill="auto"/>
          </w:tcPr>
          <w:p w:rsidR="002347FB" w:rsidRPr="004300D7" w:rsidRDefault="002347FB" w:rsidP="009B4E6A">
            <w:pPr>
              <w:suppressAutoHyphens w:val="0"/>
              <w:spacing w:after="120" w:line="264" w:lineRule="auto"/>
              <w:rPr>
                <w:rFonts w:eastAsia="Times New Roman"/>
                <w:color w:val="0070C0"/>
                <w:sz w:val="22"/>
                <w:szCs w:val="22"/>
                <w:lang w:eastAsia="de-DE"/>
              </w:rPr>
            </w:pPr>
            <w:r w:rsidRPr="004300D7">
              <w:rPr>
                <w:rFonts w:eastAsia="Times New Roman"/>
                <w:sz w:val="22"/>
                <w:szCs w:val="22"/>
                <w:lang w:eastAsia="de-DE"/>
              </w:rPr>
              <w:t>Teilprojektleiter</w:t>
            </w:r>
          </w:p>
        </w:tc>
        <w:tc>
          <w:tcPr>
            <w:tcW w:w="1843" w:type="dxa"/>
            <w:tcBorders>
              <w:top w:val="single" w:sz="4" w:space="0" w:color="auto"/>
              <w:bottom w:val="single" w:sz="4" w:space="0" w:color="auto"/>
            </w:tcBorders>
            <w:shd w:val="clear" w:color="auto" w:fill="auto"/>
          </w:tcPr>
          <w:p w:rsidR="002347FB" w:rsidRPr="004300D7" w:rsidRDefault="002347FB" w:rsidP="009B4E6A">
            <w:pPr>
              <w:suppressAutoHyphens w:val="0"/>
              <w:spacing w:after="120" w:line="264" w:lineRule="auto"/>
              <w:rPr>
                <w:rFonts w:eastAsia="Times New Roman"/>
                <w:sz w:val="22"/>
                <w:szCs w:val="22"/>
                <w:lang w:eastAsia="de-DE"/>
              </w:rPr>
            </w:pPr>
            <w:r w:rsidRPr="004300D7">
              <w:rPr>
                <w:rFonts w:eastAsia="Times New Roman"/>
                <w:sz w:val="22"/>
                <w:szCs w:val="22"/>
                <w:lang w:eastAsia="de-DE"/>
              </w:rPr>
              <w:t>Projektleiter</w:t>
            </w:r>
          </w:p>
        </w:tc>
        <w:tc>
          <w:tcPr>
            <w:tcW w:w="1559" w:type="dxa"/>
            <w:tcBorders>
              <w:top w:val="single" w:sz="4" w:space="0" w:color="auto"/>
              <w:bottom w:val="single" w:sz="4" w:space="0" w:color="auto"/>
            </w:tcBorders>
            <w:shd w:val="clear" w:color="auto" w:fill="auto"/>
          </w:tcPr>
          <w:p w:rsidR="002347FB" w:rsidRPr="004300D7" w:rsidRDefault="002347FB" w:rsidP="009B4E6A">
            <w:pPr>
              <w:suppressAutoHyphens w:val="0"/>
              <w:spacing w:after="120" w:line="264" w:lineRule="auto"/>
              <w:rPr>
                <w:rFonts w:eastAsia="Times New Roman"/>
                <w:sz w:val="22"/>
                <w:szCs w:val="22"/>
                <w:lang w:eastAsia="de-DE"/>
              </w:rPr>
            </w:pPr>
            <w:r w:rsidRPr="004300D7">
              <w:rPr>
                <w:rFonts w:eastAsia="Times New Roman"/>
                <w:sz w:val="22"/>
                <w:szCs w:val="22"/>
                <w:lang w:eastAsia="de-DE"/>
              </w:rPr>
              <w:t>Organisatorisches</w:t>
            </w:r>
          </w:p>
        </w:tc>
        <w:tc>
          <w:tcPr>
            <w:tcW w:w="1985" w:type="dxa"/>
            <w:tcBorders>
              <w:top w:val="single" w:sz="4" w:space="0" w:color="auto"/>
              <w:bottom w:val="single" w:sz="4" w:space="0" w:color="auto"/>
            </w:tcBorders>
            <w:shd w:val="clear" w:color="auto" w:fill="auto"/>
          </w:tcPr>
          <w:p w:rsidR="002347FB" w:rsidRPr="004300D7" w:rsidRDefault="002347FB" w:rsidP="009B4E6A">
            <w:pPr>
              <w:suppressAutoHyphens w:val="0"/>
              <w:spacing w:after="120" w:line="264" w:lineRule="auto"/>
              <w:rPr>
                <w:rFonts w:eastAsia="Times New Roman"/>
                <w:sz w:val="22"/>
                <w:szCs w:val="22"/>
                <w:lang w:eastAsia="de-DE"/>
              </w:rPr>
            </w:pPr>
            <w:r w:rsidRPr="004300D7">
              <w:rPr>
                <w:rFonts w:eastAsia="Times New Roman"/>
                <w:sz w:val="22"/>
                <w:szCs w:val="22"/>
                <w:lang w:eastAsia="de-DE"/>
              </w:rPr>
              <w:t>Die Organisation und die Aufträge regeln</w:t>
            </w:r>
          </w:p>
        </w:tc>
        <w:tc>
          <w:tcPr>
            <w:tcW w:w="963" w:type="dxa"/>
            <w:tcBorders>
              <w:top w:val="single" w:sz="4" w:space="0" w:color="auto"/>
              <w:bottom w:val="single" w:sz="4" w:space="0" w:color="auto"/>
            </w:tcBorders>
          </w:tcPr>
          <w:p w:rsidR="002347FB" w:rsidRPr="004300D7" w:rsidRDefault="002347FB" w:rsidP="009B4E6A">
            <w:pPr>
              <w:suppressAutoHyphens w:val="0"/>
              <w:spacing w:after="120" w:line="264" w:lineRule="auto"/>
              <w:rPr>
                <w:rFonts w:eastAsia="Times New Roman"/>
                <w:sz w:val="22"/>
                <w:szCs w:val="22"/>
                <w:lang w:eastAsia="de-DE"/>
              </w:rPr>
            </w:pPr>
            <w:r w:rsidRPr="004300D7">
              <w:rPr>
                <w:rFonts w:eastAsia="Times New Roman"/>
                <w:sz w:val="22"/>
                <w:szCs w:val="22"/>
                <w:lang w:eastAsia="de-DE"/>
              </w:rPr>
              <w:t>Sprachlich</w:t>
            </w:r>
          </w:p>
        </w:tc>
        <w:tc>
          <w:tcPr>
            <w:tcW w:w="1276" w:type="dxa"/>
            <w:tcBorders>
              <w:top w:val="single" w:sz="4" w:space="0" w:color="auto"/>
              <w:bottom w:val="single" w:sz="4" w:space="0" w:color="auto"/>
            </w:tcBorders>
          </w:tcPr>
          <w:p w:rsidR="002347FB" w:rsidRPr="004300D7" w:rsidRDefault="002347FB" w:rsidP="009B4E6A">
            <w:pPr>
              <w:suppressAutoHyphens w:val="0"/>
              <w:spacing w:after="120" w:line="264" w:lineRule="auto"/>
              <w:rPr>
                <w:rFonts w:eastAsia="Times New Roman"/>
                <w:sz w:val="22"/>
                <w:szCs w:val="22"/>
                <w:lang w:eastAsia="de-DE"/>
              </w:rPr>
            </w:pPr>
            <w:r w:rsidRPr="004300D7">
              <w:rPr>
                <w:rFonts w:eastAsia="Times New Roman"/>
                <w:sz w:val="22"/>
                <w:szCs w:val="22"/>
                <w:lang w:eastAsia="de-DE"/>
              </w:rPr>
              <w:t>Wöchentlich am Dienstag</w:t>
            </w:r>
          </w:p>
        </w:tc>
      </w:tr>
    </w:tbl>
    <w:p w:rsidR="00C223DB" w:rsidRDefault="00C223DB" w:rsidP="00C223DB"/>
    <w:p w:rsidR="00110992" w:rsidRDefault="00110992">
      <w:pPr>
        <w:suppressAutoHyphens w:val="0"/>
        <w:sectPr w:rsidR="00110992" w:rsidSect="00810BEE">
          <w:headerReference w:type="default" r:id="rId15"/>
          <w:footerReference w:type="default" r:id="rId16"/>
          <w:headerReference w:type="first" r:id="rId17"/>
          <w:footerReference w:type="first" r:id="rId18"/>
          <w:footnotePr>
            <w:pos w:val="beneathText"/>
          </w:footnotePr>
          <w:type w:val="continuous"/>
          <w:pgSz w:w="11905" w:h="16837"/>
          <w:pgMar w:top="1134" w:right="1134" w:bottom="1134" w:left="1134" w:header="851" w:footer="603" w:gutter="0"/>
          <w:cols w:space="720"/>
          <w:docGrid w:linePitch="360"/>
        </w:sectPr>
      </w:pPr>
    </w:p>
    <w:p w:rsidR="00F956FF" w:rsidRDefault="00F956FF" w:rsidP="00320A07">
      <w:pPr>
        <w:pStyle w:val="berschrift1"/>
      </w:pPr>
      <w:bookmarkStart w:id="10" w:name="_Toc409789289"/>
      <w:r w:rsidRPr="00320A07">
        <w:lastRenderedPageBreak/>
        <w:t>Risiken</w:t>
      </w:r>
      <w:bookmarkEnd w:id="10"/>
    </w:p>
    <w:p w:rsidR="0085003E" w:rsidRPr="0085003E" w:rsidRDefault="0085003E" w:rsidP="0085003E"/>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9"/>
        <w:gridCol w:w="3944"/>
        <w:gridCol w:w="3543"/>
        <w:gridCol w:w="593"/>
        <w:gridCol w:w="593"/>
        <w:gridCol w:w="631"/>
        <w:gridCol w:w="4846"/>
      </w:tblGrid>
      <w:tr w:rsidR="00110992" w:rsidRPr="0080180D" w:rsidTr="009B4E6A">
        <w:trPr>
          <w:trHeight w:val="507"/>
          <w:tblHeader/>
        </w:trPr>
        <w:tc>
          <w:tcPr>
            <w:tcW w:w="55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10992" w:rsidRPr="00717776" w:rsidRDefault="00110992" w:rsidP="009B4E6A">
            <w:pPr>
              <w:pStyle w:val="TextCDB"/>
              <w:rPr>
                <w:b/>
                <w:lang w:val="de-CH"/>
              </w:rPr>
            </w:pPr>
            <w:r w:rsidRPr="00717776">
              <w:rPr>
                <w:b/>
                <w:lang w:val="de-CH"/>
              </w:rPr>
              <w:t>Nr</w:t>
            </w:r>
            <w:r>
              <w:rPr>
                <w:b/>
                <w:lang w:val="de-CH"/>
              </w:rPr>
              <w:t>.</w:t>
            </w:r>
          </w:p>
        </w:tc>
        <w:tc>
          <w:tcPr>
            <w:tcW w:w="394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10992" w:rsidRPr="00717776" w:rsidRDefault="00110992" w:rsidP="009B4E6A">
            <w:pPr>
              <w:pStyle w:val="TextCDB"/>
              <w:rPr>
                <w:b/>
                <w:lang w:val="de-CH"/>
              </w:rPr>
            </w:pPr>
            <w:r w:rsidRPr="00717776">
              <w:rPr>
                <w:b/>
                <w:lang w:val="de-CH"/>
              </w:rPr>
              <w:t>Beschreibung</w:t>
            </w:r>
            <w:r>
              <w:rPr>
                <w:b/>
                <w:lang w:val="de-CH"/>
              </w:rPr>
              <w:t xml:space="preserve"> des Risikos</w:t>
            </w:r>
          </w:p>
        </w:tc>
        <w:tc>
          <w:tcPr>
            <w:tcW w:w="354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10992" w:rsidRPr="00717776" w:rsidRDefault="00110992" w:rsidP="009B4E6A">
            <w:pPr>
              <w:pStyle w:val="TextCDB"/>
              <w:rPr>
                <w:b/>
                <w:lang w:val="de-CH"/>
              </w:rPr>
            </w:pPr>
            <w:r w:rsidRPr="00717776">
              <w:rPr>
                <w:b/>
                <w:lang w:val="de-CH"/>
              </w:rPr>
              <w:t>Auswirkungen</w:t>
            </w:r>
          </w:p>
        </w:tc>
        <w:tc>
          <w:tcPr>
            <w:tcW w:w="59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10992" w:rsidRPr="00717776" w:rsidRDefault="00110992" w:rsidP="009B4E6A">
            <w:pPr>
              <w:pStyle w:val="TextCDB"/>
              <w:rPr>
                <w:b/>
                <w:lang w:val="de-CH"/>
              </w:rPr>
            </w:pPr>
            <w:r w:rsidRPr="00717776">
              <w:rPr>
                <w:b/>
                <w:lang w:val="de-CH"/>
              </w:rPr>
              <w:t>A</w:t>
            </w:r>
          </w:p>
        </w:tc>
        <w:tc>
          <w:tcPr>
            <w:tcW w:w="59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10992" w:rsidRPr="00717776" w:rsidRDefault="00110992" w:rsidP="009B4E6A">
            <w:pPr>
              <w:pStyle w:val="TextCDB"/>
              <w:rPr>
                <w:b/>
                <w:lang w:val="de-CH"/>
              </w:rPr>
            </w:pPr>
            <w:r w:rsidRPr="00717776">
              <w:rPr>
                <w:b/>
                <w:lang w:val="de-CH"/>
              </w:rPr>
              <w:t>EW</w:t>
            </w:r>
          </w:p>
        </w:tc>
        <w:tc>
          <w:tcPr>
            <w:tcW w:w="63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10992" w:rsidRPr="00717776" w:rsidRDefault="00110992" w:rsidP="009B4E6A">
            <w:pPr>
              <w:pStyle w:val="TextCDB"/>
              <w:rPr>
                <w:b/>
                <w:lang w:val="de-CH"/>
              </w:rPr>
            </w:pPr>
            <w:r w:rsidRPr="00717776">
              <w:rPr>
                <w:b/>
                <w:lang w:val="de-CH"/>
              </w:rPr>
              <w:t>RZ</w:t>
            </w:r>
          </w:p>
        </w:tc>
        <w:tc>
          <w:tcPr>
            <w:tcW w:w="484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10992" w:rsidRPr="00717776" w:rsidRDefault="00110992" w:rsidP="009B4E6A">
            <w:pPr>
              <w:pStyle w:val="TextCDB"/>
              <w:rPr>
                <w:b/>
                <w:lang w:val="de-CH"/>
              </w:rPr>
            </w:pPr>
            <w:r w:rsidRPr="00717776">
              <w:rPr>
                <w:b/>
                <w:lang w:val="de-CH"/>
              </w:rPr>
              <w:t>Massnahme</w:t>
            </w:r>
          </w:p>
        </w:tc>
      </w:tr>
      <w:tr w:rsidR="00110992" w:rsidRPr="0080180D" w:rsidTr="009B4E6A">
        <w:trPr>
          <w:trHeight w:val="528"/>
        </w:trPr>
        <w:tc>
          <w:tcPr>
            <w:tcW w:w="559" w:type="dxa"/>
            <w:tcBorders>
              <w:top w:val="single" w:sz="4" w:space="0" w:color="auto"/>
              <w:bottom w:val="single" w:sz="4" w:space="0" w:color="auto"/>
            </w:tcBorders>
            <w:shd w:val="clear" w:color="auto" w:fill="auto"/>
          </w:tcPr>
          <w:p w:rsidR="00110992" w:rsidRPr="0080180D" w:rsidRDefault="00110992" w:rsidP="009B4E6A">
            <w:pPr>
              <w:pStyle w:val="TextCDB"/>
              <w:rPr>
                <w:lang w:val="de-CH"/>
              </w:rPr>
            </w:pPr>
            <w:r w:rsidRPr="0080180D">
              <w:rPr>
                <w:lang w:val="de-CH"/>
              </w:rPr>
              <w:t>1</w:t>
            </w:r>
          </w:p>
        </w:tc>
        <w:tc>
          <w:tcPr>
            <w:tcW w:w="3944" w:type="dxa"/>
            <w:tcBorders>
              <w:top w:val="single" w:sz="4" w:space="0" w:color="auto"/>
              <w:bottom w:val="single" w:sz="4" w:space="0" w:color="auto"/>
            </w:tcBorders>
          </w:tcPr>
          <w:p w:rsidR="00110992" w:rsidRPr="00951C11" w:rsidRDefault="00110992" w:rsidP="009B4E6A">
            <w:pPr>
              <w:pStyle w:val="Default"/>
              <w:rPr>
                <w:sz w:val="22"/>
                <w:szCs w:val="22"/>
              </w:rPr>
            </w:pPr>
            <w:r>
              <w:rPr>
                <w:sz w:val="22"/>
                <w:szCs w:val="22"/>
              </w:rPr>
              <w:t xml:space="preserve">Ein oder mehrere Mitarbeiter fallen aus. </w:t>
            </w:r>
          </w:p>
        </w:tc>
        <w:tc>
          <w:tcPr>
            <w:tcW w:w="3543" w:type="dxa"/>
            <w:tcBorders>
              <w:top w:val="single" w:sz="4" w:space="0" w:color="auto"/>
              <w:bottom w:val="single" w:sz="4" w:space="0" w:color="auto"/>
            </w:tcBorders>
          </w:tcPr>
          <w:p w:rsidR="00110992" w:rsidRPr="0080180D" w:rsidRDefault="00110992" w:rsidP="009B4E6A">
            <w:pPr>
              <w:pStyle w:val="TextCDB"/>
              <w:rPr>
                <w:lang w:val="de-CH"/>
              </w:rPr>
            </w:pPr>
            <w:r>
              <w:rPr>
                <w:rFonts w:cs="Arial"/>
                <w:lang w:val="de-DE"/>
              </w:rPr>
              <w:t>Gesetzter Termin für die Fertigstellung wird nicht eingehalten</w:t>
            </w:r>
          </w:p>
        </w:tc>
        <w:tc>
          <w:tcPr>
            <w:tcW w:w="593" w:type="dxa"/>
            <w:tcBorders>
              <w:top w:val="single" w:sz="4" w:space="0" w:color="auto"/>
              <w:bottom w:val="single" w:sz="4" w:space="0" w:color="auto"/>
            </w:tcBorders>
            <w:shd w:val="clear" w:color="auto" w:fill="auto"/>
          </w:tcPr>
          <w:p w:rsidR="00110992" w:rsidRPr="0080180D" w:rsidRDefault="00110992" w:rsidP="009B4E6A">
            <w:pPr>
              <w:pStyle w:val="TextCDB"/>
              <w:rPr>
                <w:lang w:val="de-CH"/>
              </w:rPr>
            </w:pPr>
            <w:r w:rsidRPr="0080180D">
              <w:rPr>
                <w:lang w:val="de-CH"/>
              </w:rPr>
              <w:t>3</w:t>
            </w:r>
          </w:p>
        </w:tc>
        <w:tc>
          <w:tcPr>
            <w:tcW w:w="593" w:type="dxa"/>
            <w:tcBorders>
              <w:top w:val="single" w:sz="4" w:space="0" w:color="auto"/>
              <w:bottom w:val="single" w:sz="4" w:space="0" w:color="auto"/>
            </w:tcBorders>
          </w:tcPr>
          <w:p w:rsidR="00110992" w:rsidRPr="0080180D" w:rsidRDefault="00110992" w:rsidP="009B4E6A">
            <w:pPr>
              <w:pStyle w:val="TextCDB"/>
              <w:rPr>
                <w:lang w:val="de-CH"/>
              </w:rPr>
            </w:pPr>
            <w:r>
              <w:rPr>
                <w:lang w:val="de-CH"/>
              </w:rPr>
              <w:t>1</w:t>
            </w:r>
          </w:p>
        </w:tc>
        <w:tc>
          <w:tcPr>
            <w:tcW w:w="631" w:type="dxa"/>
            <w:tcBorders>
              <w:top w:val="single" w:sz="4" w:space="0" w:color="auto"/>
              <w:bottom w:val="single" w:sz="4" w:space="0" w:color="auto"/>
            </w:tcBorders>
            <w:shd w:val="clear" w:color="auto" w:fill="92D050"/>
          </w:tcPr>
          <w:p w:rsidR="00110992" w:rsidRPr="0080180D" w:rsidRDefault="00110992" w:rsidP="009B4E6A">
            <w:pPr>
              <w:pStyle w:val="TextCDB"/>
              <w:rPr>
                <w:lang w:val="de-CH"/>
              </w:rPr>
            </w:pPr>
            <w:r>
              <w:rPr>
                <w:lang w:val="de-CH"/>
              </w:rPr>
              <w:t>3</w:t>
            </w:r>
          </w:p>
        </w:tc>
        <w:tc>
          <w:tcPr>
            <w:tcW w:w="4846" w:type="dxa"/>
            <w:tcBorders>
              <w:top w:val="single" w:sz="4" w:space="0" w:color="auto"/>
              <w:bottom w:val="single" w:sz="4" w:space="0" w:color="auto"/>
            </w:tcBorders>
          </w:tcPr>
          <w:p w:rsidR="00110992" w:rsidRDefault="00110992" w:rsidP="009B4E6A">
            <w:pPr>
              <w:rPr>
                <w:rFonts w:cs="Arial"/>
                <w:lang w:val="de-DE"/>
              </w:rPr>
            </w:pPr>
            <w:r>
              <w:rPr>
                <w:rFonts w:cs="Arial"/>
                <w:lang w:val="de-DE"/>
              </w:rPr>
              <w:t xml:space="preserve">Planung und Kontrolle der Aktivitäten der einzelnen </w:t>
            </w:r>
            <w:proofErr w:type="spellStart"/>
            <w:r>
              <w:rPr>
                <w:rFonts w:cs="Arial"/>
                <w:lang w:val="de-DE"/>
              </w:rPr>
              <w:t>MitarbeiterInnen</w:t>
            </w:r>
            <w:proofErr w:type="spellEnd"/>
            <w:r>
              <w:rPr>
                <w:rFonts w:cs="Arial"/>
                <w:lang w:val="de-DE"/>
              </w:rPr>
              <w:t xml:space="preserve"> in kleinen Schritten (wochenweise)</w:t>
            </w:r>
          </w:p>
          <w:p w:rsidR="00110992" w:rsidRDefault="00110992" w:rsidP="009B4E6A">
            <w:pPr>
              <w:rPr>
                <w:rFonts w:cs="Arial"/>
                <w:lang w:val="de-DE"/>
              </w:rPr>
            </w:pPr>
          </w:p>
          <w:p w:rsidR="00110992" w:rsidRPr="0080180D" w:rsidRDefault="00110992" w:rsidP="009B4E6A">
            <w:pPr>
              <w:pStyle w:val="AufzhlungPunkt"/>
              <w:numPr>
                <w:ilvl w:val="0"/>
                <w:numId w:val="0"/>
              </w:numPr>
            </w:pPr>
            <w:proofErr w:type="spellStart"/>
            <w:r>
              <w:rPr>
                <w:rFonts w:cs="Arial"/>
                <w:lang w:val="de-DE"/>
              </w:rPr>
              <w:t>Regelmässige</w:t>
            </w:r>
            <w:proofErr w:type="spellEnd"/>
            <w:r>
              <w:rPr>
                <w:rFonts w:cs="Arial"/>
                <w:lang w:val="de-DE"/>
              </w:rPr>
              <w:t xml:space="preserve"> Prüfung der Verfügbarkeit vorab, in Abstimmung mit der Planung (s.o.)</w:t>
            </w:r>
          </w:p>
        </w:tc>
      </w:tr>
      <w:tr w:rsidR="00110992" w:rsidRPr="0080180D" w:rsidTr="009B4E6A">
        <w:trPr>
          <w:trHeight w:val="528"/>
        </w:trPr>
        <w:tc>
          <w:tcPr>
            <w:tcW w:w="559" w:type="dxa"/>
            <w:tcBorders>
              <w:top w:val="single" w:sz="4" w:space="0" w:color="auto"/>
              <w:bottom w:val="single" w:sz="4" w:space="0" w:color="auto"/>
            </w:tcBorders>
            <w:shd w:val="clear" w:color="auto" w:fill="auto"/>
          </w:tcPr>
          <w:p w:rsidR="00110992" w:rsidRPr="0080180D" w:rsidRDefault="00110992" w:rsidP="009B4E6A">
            <w:pPr>
              <w:pStyle w:val="TextCDB"/>
              <w:rPr>
                <w:lang w:val="de-CH"/>
              </w:rPr>
            </w:pPr>
            <w:r w:rsidRPr="0080180D">
              <w:rPr>
                <w:lang w:val="de-CH"/>
              </w:rPr>
              <w:t>2</w:t>
            </w:r>
          </w:p>
        </w:tc>
        <w:tc>
          <w:tcPr>
            <w:tcW w:w="3944" w:type="dxa"/>
            <w:tcBorders>
              <w:top w:val="single" w:sz="4" w:space="0" w:color="auto"/>
              <w:bottom w:val="single" w:sz="4" w:space="0" w:color="auto"/>
            </w:tcBorders>
          </w:tcPr>
          <w:p w:rsidR="00110992" w:rsidRPr="0080180D" w:rsidRDefault="00110992" w:rsidP="009B4E6A">
            <w:pPr>
              <w:pStyle w:val="TextCDB"/>
              <w:rPr>
                <w:lang w:val="de-CH"/>
              </w:rPr>
            </w:pPr>
            <w:r w:rsidRPr="004741FF">
              <w:rPr>
                <w:lang w:val="de-CH"/>
              </w:rPr>
              <w:t>Das Projekt ist viel komplexer als geplant</w:t>
            </w:r>
            <w:r>
              <w:rPr>
                <w:lang w:val="de-CH"/>
              </w:rPr>
              <w:t>.</w:t>
            </w:r>
          </w:p>
        </w:tc>
        <w:tc>
          <w:tcPr>
            <w:tcW w:w="3543" w:type="dxa"/>
            <w:tcBorders>
              <w:top w:val="single" w:sz="4" w:space="0" w:color="auto"/>
              <w:bottom w:val="single" w:sz="4" w:space="0" w:color="auto"/>
            </w:tcBorders>
          </w:tcPr>
          <w:p w:rsidR="00110992" w:rsidRPr="0080180D" w:rsidRDefault="00110992" w:rsidP="009B4E6A">
            <w:pPr>
              <w:pStyle w:val="TextCDB"/>
              <w:rPr>
                <w:lang w:val="de-CH"/>
              </w:rPr>
            </w:pPr>
            <w:r>
              <w:rPr>
                <w:lang w:val="de-CH"/>
              </w:rPr>
              <w:t xml:space="preserve">Die Zeit zur Realisierung wird zu </w:t>
            </w:r>
            <w:r w:rsidRPr="004C0F3A">
              <w:rPr>
                <w:lang w:val="de-CH"/>
              </w:rPr>
              <w:t>knapp</w:t>
            </w:r>
            <w:r>
              <w:rPr>
                <w:lang w:val="de-CH"/>
              </w:rPr>
              <w:t>.</w:t>
            </w:r>
          </w:p>
        </w:tc>
        <w:tc>
          <w:tcPr>
            <w:tcW w:w="593" w:type="dxa"/>
            <w:tcBorders>
              <w:top w:val="single" w:sz="4" w:space="0" w:color="auto"/>
              <w:bottom w:val="single" w:sz="4" w:space="0" w:color="auto"/>
            </w:tcBorders>
            <w:shd w:val="clear" w:color="auto" w:fill="auto"/>
          </w:tcPr>
          <w:p w:rsidR="00110992" w:rsidRPr="0080180D" w:rsidRDefault="00110992" w:rsidP="009B4E6A">
            <w:pPr>
              <w:pStyle w:val="TextCDB"/>
              <w:rPr>
                <w:lang w:val="de-CH"/>
              </w:rPr>
            </w:pPr>
            <w:r>
              <w:rPr>
                <w:lang w:val="de-CH"/>
              </w:rPr>
              <w:t>3</w:t>
            </w:r>
          </w:p>
        </w:tc>
        <w:tc>
          <w:tcPr>
            <w:tcW w:w="593" w:type="dxa"/>
            <w:tcBorders>
              <w:top w:val="single" w:sz="4" w:space="0" w:color="auto"/>
              <w:bottom w:val="single" w:sz="4" w:space="0" w:color="auto"/>
            </w:tcBorders>
          </w:tcPr>
          <w:p w:rsidR="00110992" w:rsidRPr="0080180D" w:rsidRDefault="00110992" w:rsidP="009B4E6A">
            <w:pPr>
              <w:pStyle w:val="TextCDB"/>
              <w:rPr>
                <w:lang w:val="de-CH"/>
              </w:rPr>
            </w:pPr>
            <w:r w:rsidRPr="0080180D">
              <w:rPr>
                <w:lang w:val="de-CH"/>
              </w:rPr>
              <w:t>2</w:t>
            </w:r>
          </w:p>
        </w:tc>
        <w:tc>
          <w:tcPr>
            <w:tcW w:w="631" w:type="dxa"/>
            <w:tcBorders>
              <w:top w:val="single" w:sz="4" w:space="0" w:color="auto"/>
              <w:bottom w:val="single" w:sz="4" w:space="0" w:color="auto"/>
            </w:tcBorders>
            <w:shd w:val="clear" w:color="auto" w:fill="FFFF00"/>
          </w:tcPr>
          <w:p w:rsidR="00110992" w:rsidRPr="0080180D" w:rsidRDefault="00110992" w:rsidP="009B4E6A">
            <w:pPr>
              <w:pStyle w:val="TextCDB"/>
              <w:rPr>
                <w:lang w:val="de-CH"/>
              </w:rPr>
            </w:pPr>
            <w:r>
              <w:rPr>
                <w:lang w:val="de-CH"/>
              </w:rPr>
              <w:t>6</w:t>
            </w:r>
          </w:p>
        </w:tc>
        <w:tc>
          <w:tcPr>
            <w:tcW w:w="4846" w:type="dxa"/>
            <w:tcBorders>
              <w:top w:val="single" w:sz="4" w:space="0" w:color="auto"/>
              <w:bottom w:val="single" w:sz="4" w:space="0" w:color="auto"/>
            </w:tcBorders>
          </w:tcPr>
          <w:p w:rsidR="00110992" w:rsidRPr="0080180D" w:rsidRDefault="00110992" w:rsidP="009B4E6A">
            <w:pPr>
              <w:pStyle w:val="AufzhlungPunkt"/>
              <w:numPr>
                <w:ilvl w:val="0"/>
                <w:numId w:val="0"/>
              </w:numPr>
            </w:pPr>
            <w:r>
              <w:t>Abklärung bei der Planung. Mehrere Varianten in Betracht ziehen.</w:t>
            </w:r>
          </w:p>
        </w:tc>
      </w:tr>
      <w:tr w:rsidR="00110992" w:rsidRPr="0080180D" w:rsidTr="009B4E6A">
        <w:trPr>
          <w:trHeight w:val="528"/>
        </w:trPr>
        <w:tc>
          <w:tcPr>
            <w:tcW w:w="559" w:type="dxa"/>
            <w:tcBorders>
              <w:top w:val="single" w:sz="4" w:space="0" w:color="auto"/>
              <w:bottom w:val="single" w:sz="4" w:space="0" w:color="auto"/>
            </w:tcBorders>
            <w:shd w:val="clear" w:color="auto" w:fill="auto"/>
          </w:tcPr>
          <w:p w:rsidR="00110992" w:rsidRPr="0080180D" w:rsidRDefault="00110992" w:rsidP="009B4E6A">
            <w:pPr>
              <w:pStyle w:val="TextCDB"/>
              <w:rPr>
                <w:lang w:val="de-CH"/>
              </w:rPr>
            </w:pPr>
            <w:r>
              <w:rPr>
                <w:lang w:val="de-CH"/>
              </w:rPr>
              <w:t>3</w:t>
            </w:r>
          </w:p>
        </w:tc>
        <w:tc>
          <w:tcPr>
            <w:tcW w:w="3944" w:type="dxa"/>
            <w:tcBorders>
              <w:top w:val="single" w:sz="4" w:space="0" w:color="auto"/>
              <w:bottom w:val="single" w:sz="4" w:space="0" w:color="auto"/>
            </w:tcBorders>
          </w:tcPr>
          <w:p w:rsidR="00110992" w:rsidRPr="0080180D" w:rsidRDefault="00110992" w:rsidP="009B4E6A">
            <w:pPr>
              <w:pStyle w:val="TextCDB"/>
              <w:rPr>
                <w:lang w:val="de-CH"/>
              </w:rPr>
            </w:pPr>
            <w:r>
              <w:rPr>
                <w:lang w:val="de-CH"/>
              </w:rPr>
              <w:t>Die Projektdaten gehen verloren.</w:t>
            </w:r>
          </w:p>
        </w:tc>
        <w:tc>
          <w:tcPr>
            <w:tcW w:w="3543" w:type="dxa"/>
            <w:tcBorders>
              <w:top w:val="single" w:sz="4" w:space="0" w:color="auto"/>
              <w:bottom w:val="single" w:sz="4" w:space="0" w:color="auto"/>
            </w:tcBorders>
          </w:tcPr>
          <w:p w:rsidR="00110992" w:rsidRPr="0080180D" w:rsidRDefault="00110992" w:rsidP="009B4E6A">
            <w:pPr>
              <w:pStyle w:val="TextCDB"/>
              <w:rPr>
                <w:lang w:val="de-CH"/>
              </w:rPr>
            </w:pPr>
            <w:r>
              <w:rPr>
                <w:lang w:val="de-CH"/>
              </w:rPr>
              <w:t>Das Projekt ist unter Umständen nicht brauchbar.</w:t>
            </w:r>
          </w:p>
        </w:tc>
        <w:tc>
          <w:tcPr>
            <w:tcW w:w="593" w:type="dxa"/>
            <w:tcBorders>
              <w:top w:val="single" w:sz="4" w:space="0" w:color="auto"/>
              <w:bottom w:val="single" w:sz="4" w:space="0" w:color="auto"/>
            </w:tcBorders>
            <w:shd w:val="clear" w:color="auto" w:fill="auto"/>
          </w:tcPr>
          <w:p w:rsidR="00110992" w:rsidRPr="0080180D" w:rsidRDefault="00110992" w:rsidP="009B4E6A">
            <w:pPr>
              <w:pStyle w:val="TextCDB"/>
              <w:rPr>
                <w:lang w:val="de-CH"/>
              </w:rPr>
            </w:pPr>
            <w:r>
              <w:rPr>
                <w:lang w:val="de-CH"/>
              </w:rPr>
              <w:t>3</w:t>
            </w:r>
          </w:p>
        </w:tc>
        <w:tc>
          <w:tcPr>
            <w:tcW w:w="593" w:type="dxa"/>
            <w:tcBorders>
              <w:top w:val="single" w:sz="4" w:space="0" w:color="auto"/>
              <w:bottom w:val="single" w:sz="4" w:space="0" w:color="auto"/>
            </w:tcBorders>
          </w:tcPr>
          <w:p w:rsidR="00110992" w:rsidRPr="0080180D" w:rsidRDefault="00110992" w:rsidP="009B4E6A">
            <w:pPr>
              <w:pStyle w:val="TextCDB"/>
              <w:rPr>
                <w:lang w:val="de-CH"/>
              </w:rPr>
            </w:pPr>
            <w:r>
              <w:rPr>
                <w:lang w:val="de-CH"/>
              </w:rPr>
              <w:t>1</w:t>
            </w:r>
          </w:p>
        </w:tc>
        <w:tc>
          <w:tcPr>
            <w:tcW w:w="631" w:type="dxa"/>
            <w:tcBorders>
              <w:top w:val="single" w:sz="4" w:space="0" w:color="auto"/>
              <w:bottom w:val="single" w:sz="4" w:space="0" w:color="auto"/>
            </w:tcBorders>
            <w:shd w:val="clear" w:color="auto" w:fill="92D050"/>
          </w:tcPr>
          <w:p w:rsidR="00110992" w:rsidRPr="0080180D" w:rsidRDefault="00110992" w:rsidP="009B4E6A">
            <w:pPr>
              <w:pStyle w:val="TextCDB"/>
              <w:rPr>
                <w:lang w:val="de-CH"/>
              </w:rPr>
            </w:pPr>
            <w:r>
              <w:rPr>
                <w:lang w:val="de-CH"/>
              </w:rPr>
              <w:t>3</w:t>
            </w:r>
          </w:p>
        </w:tc>
        <w:tc>
          <w:tcPr>
            <w:tcW w:w="4846" w:type="dxa"/>
            <w:tcBorders>
              <w:top w:val="single" w:sz="4" w:space="0" w:color="auto"/>
              <w:bottom w:val="single" w:sz="4" w:space="0" w:color="auto"/>
            </w:tcBorders>
          </w:tcPr>
          <w:p w:rsidR="00110992" w:rsidRPr="0080180D" w:rsidRDefault="00110992" w:rsidP="009B4E6A">
            <w:pPr>
              <w:pStyle w:val="AufzhlungPunkt"/>
              <w:numPr>
                <w:ilvl w:val="0"/>
                <w:numId w:val="0"/>
              </w:numPr>
            </w:pPr>
            <w:proofErr w:type="spellStart"/>
            <w:r>
              <w:t>Versionierungskontrolle</w:t>
            </w:r>
            <w:proofErr w:type="spellEnd"/>
            <w:r>
              <w:t xml:space="preserve"> (</w:t>
            </w:r>
            <w:proofErr w:type="spellStart"/>
            <w:r>
              <w:t>GitHub</w:t>
            </w:r>
            <w:proofErr w:type="spellEnd"/>
            <w:r>
              <w:t>).</w:t>
            </w:r>
            <w:r>
              <w:br/>
              <w:t>(Backup = lokal)</w:t>
            </w:r>
          </w:p>
        </w:tc>
      </w:tr>
      <w:tr w:rsidR="00110992" w:rsidRPr="0080180D" w:rsidTr="009B4E6A">
        <w:trPr>
          <w:trHeight w:val="528"/>
        </w:trPr>
        <w:tc>
          <w:tcPr>
            <w:tcW w:w="559" w:type="dxa"/>
            <w:tcBorders>
              <w:top w:val="single" w:sz="4" w:space="0" w:color="auto"/>
              <w:bottom w:val="single" w:sz="4" w:space="0" w:color="auto"/>
            </w:tcBorders>
            <w:shd w:val="clear" w:color="auto" w:fill="auto"/>
          </w:tcPr>
          <w:p w:rsidR="00110992" w:rsidRDefault="00110992" w:rsidP="009B4E6A">
            <w:pPr>
              <w:pStyle w:val="TextCDB"/>
              <w:rPr>
                <w:lang w:val="de-CH"/>
              </w:rPr>
            </w:pPr>
            <w:r>
              <w:rPr>
                <w:lang w:val="de-CH"/>
              </w:rPr>
              <w:t>4</w:t>
            </w:r>
          </w:p>
        </w:tc>
        <w:tc>
          <w:tcPr>
            <w:tcW w:w="3944" w:type="dxa"/>
            <w:tcBorders>
              <w:top w:val="single" w:sz="4" w:space="0" w:color="auto"/>
              <w:bottom w:val="single" w:sz="4" w:space="0" w:color="auto"/>
            </w:tcBorders>
          </w:tcPr>
          <w:p w:rsidR="00110992" w:rsidRDefault="00110992" w:rsidP="009B4E6A">
            <w:pPr>
              <w:pStyle w:val="TextCDB"/>
              <w:rPr>
                <w:lang w:val="de-CH"/>
              </w:rPr>
            </w:pPr>
            <w:r>
              <w:rPr>
                <w:lang w:val="de-CH"/>
              </w:rPr>
              <w:t>Hosting-Probleme treten auf.</w:t>
            </w:r>
          </w:p>
        </w:tc>
        <w:tc>
          <w:tcPr>
            <w:tcW w:w="3543" w:type="dxa"/>
            <w:tcBorders>
              <w:top w:val="single" w:sz="4" w:space="0" w:color="auto"/>
              <w:bottom w:val="single" w:sz="4" w:space="0" w:color="auto"/>
            </w:tcBorders>
          </w:tcPr>
          <w:p w:rsidR="00110992" w:rsidRDefault="00110992" w:rsidP="009B4E6A">
            <w:pPr>
              <w:pStyle w:val="TextCDB"/>
              <w:rPr>
                <w:lang w:val="de-CH"/>
              </w:rPr>
            </w:pPr>
            <w:r>
              <w:rPr>
                <w:lang w:val="de-CH"/>
              </w:rPr>
              <w:t>Das Produkt ist nicht aufrufbar.</w:t>
            </w:r>
          </w:p>
        </w:tc>
        <w:tc>
          <w:tcPr>
            <w:tcW w:w="593" w:type="dxa"/>
            <w:tcBorders>
              <w:top w:val="single" w:sz="4" w:space="0" w:color="auto"/>
              <w:bottom w:val="single" w:sz="4" w:space="0" w:color="auto"/>
            </w:tcBorders>
            <w:shd w:val="clear" w:color="auto" w:fill="auto"/>
          </w:tcPr>
          <w:p w:rsidR="00110992" w:rsidRDefault="00110992" w:rsidP="009B4E6A">
            <w:pPr>
              <w:pStyle w:val="TextCDB"/>
              <w:rPr>
                <w:lang w:val="de-CH"/>
              </w:rPr>
            </w:pPr>
            <w:r>
              <w:rPr>
                <w:lang w:val="de-CH"/>
              </w:rPr>
              <w:t>3</w:t>
            </w:r>
          </w:p>
        </w:tc>
        <w:tc>
          <w:tcPr>
            <w:tcW w:w="593" w:type="dxa"/>
            <w:tcBorders>
              <w:top w:val="single" w:sz="4" w:space="0" w:color="auto"/>
              <w:bottom w:val="single" w:sz="4" w:space="0" w:color="auto"/>
            </w:tcBorders>
          </w:tcPr>
          <w:p w:rsidR="00110992" w:rsidRDefault="00110992" w:rsidP="009B4E6A">
            <w:pPr>
              <w:pStyle w:val="TextCDB"/>
              <w:rPr>
                <w:lang w:val="de-CH"/>
              </w:rPr>
            </w:pPr>
            <w:r>
              <w:rPr>
                <w:lang w:val="de-CH"/>
              </w:rPr>
              <w:t>1</w:t>
            </w:r>
          </w:p>
        </w:tc>
        <w:tc>
          <w:tcPr>
            <w:tcW w:w="631" w:type="dxa"/>
            <w:tcBorders>
              <w:top w:val="single" w:sz="4" w:space="0" w:color="auto"/>
              <w:bottom w:val="single" w:sz="4" w:space="0" w:color="auto"/>
            </w:tcBorders>
            <w:shd w:val="clear" w:color="auto" w:fill="92D050"/>
          </w:tcPr>
          <w:p w:rsidR="00110992" w:rsidRDefault="00110992" w:rsidP="009B4E6A">
            <w:pPr>
              <w:pStyle w:val="TextCDB"/>
              <w:rPr>
                <w:lang w:val="de-CH"/>
              </w:rPr>
            </w:pPr>
            <w:r>
              <w:rPr>
                <w:lang w:val="de-CH"/>
              </w:rPr>
              <w:t>3</w:t>
            </w:r>
          </w:p>
        </w:tc>
        <w:tc>
          <w:tcPr>
            <w:tcW w:w="4846" w:type="dxa"/>
            <w:tcBorders>
              <w:top w:val="single" w:sz="4" w:space="0" w:color="auto"/>
              <w:bottom w:val="single" w:sz="4" w:space="0" w:color="auto"/>
            </w:tcBorders>
          </w:tcPr>
          <w:p w:rsidR="00110992" w:rsidRDefault="00110992" w:rsidP="009B4E6A">
            <w:pPr>
              <w:pStyle w:val="AufzhlungPunkt"/>
              <w:numPr>
                <w:ilvl w:val="0"/>
                <w:numId w:val="0"/>
              </w:numPr>
            </w:pPr>
            <w:r>
              <w:t>Einen verlässlichen Anbieter auswählen.</w:t>
            </w:r>
          </w:p>
        </w:tc>
      </w:tr>
    </w:tbl>
    <w:p w:rsidR="00110992" w:rsidRPr="00BA1B70" w:rsidRDefault="00110992" w:rsidP="00110992">
      <w:pPr>
        <w:pStyle w:val="TextCDB"/>
        <w:rPr>
          <w:i/>
          <w:sz w:val="18"/>
          <w:szCs w:val="18"/>
          <w:lang w:val="de-CH"/>
        </w:rPr>
      </w:pPr>
      <w:r w:rsidRPr="00BA1B70">
        <w:rPr>
          <w:i/>
          <w:sz w:val="18"/>
          <w:szCs w:val="18"/>
          <w:lang w:val="de-CH"/>
        </w:rPr>
        <w:t xml:space="preserve">A: </w:t>
      </w:r>
      <w:proofErr w:type="gramStart"/>
      <w:r w:rsidRPr="00BA1B70">
        <w:rPr>
          <w:i/>
          <w:sz w:val="18"/>
          <w:szCs w:val="18"/>
          <w:lang w:val="de-CH"/>
        </w:rPr>
        <w:t>Auswirkungsgrad,  EW</w:t>
      </w:r>
      <w:proofErr w:type="gramEnd"/>
      <w:r w:rsidRPr="00BA1B70">
        <w:rPr>
          <w:i/>
          <w:sz w:val="18"/>
          <w:szCs w:val="18"/>
          <w:lang w:val="de-CH"/>
        </w:rPr>
        <w:t xml:space="preserve">: </w:t>
      </w:r>
      <w:proofErr w:type="spellStart"/>
      <w:r w:rsidRPr="00BA1B70">
        <w:rPr>
          <w:i/>
          <w:sz w:val="18"/>
          <w:szCs w:val="18"/>
          <w:lang w:val="de-CH"/>
        </w:rPr>
        <w:t>Eintretenswahrscheinlichkeit</w:t>
      </w:r>
      <w:proofErr w:type="spellEnd"/>
      <w:r w:rsidRPr="00BA1B70">
        <w:rPr>
          <w:i/>
          <w:sz w:val="18"/>
          <w:szCs w:val="18"/>
          <w:lang w:val="de-CH"/>
        </w:rPr>
        <w:t>,  RZ: Risikozahl</w:t>
      </w:r>
    </w:p>
    <w:p w:rsidR="00110992" w:rsidRDefault="00110992" w:rsidP="00110992">
      <w:pPr>
        <w:pStyle w:val="TextCDB"/>
        <w:rPr>
          <w:b/>
          <w:lang w:val="de-CH"/>
        </w:rPr>
      </w:pPr>
    </w:p>
    <w:p w:rsidR="00110992" w:rsidRDefault="00110992" w:rsidP="00110992">
      <w:pPr>
        <w:pStyle w:val="TextCDB"/>
        <w:rPr>
          <w:b/>
          <w:lang w:val="de-CH"/>
        </w:rPr>
      </w:pPr>
      <w:r>
        <w:rPr>
          <w:b/>
          <w:lang w:val="de-CH"/>
        </w:rPr>
        <w:t>Bewertungsskalen</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985"/>
        <w:gridCol w:w="2126"/>
        <w:gridCol w:w="3118"/>
        <w:gridCol w:w="284"/>
        <w:gridCol w:w="1417"/>
        <w:gridCol w:w="4395"/>
      </w:tblGrid>
      <w:tr w:rsidR="00110992" w:rsidRPr="0080180D" w:rsidTr="009B4E6A">
        <w:trPr>
          <w:trHeight w:val="353"/>
          <w:tblHeader/>
        </w:trPr>
        <w:tc>
          <w:tcPr>
            <w:tcW w:w="8613"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10992" w:rsidRPr="009C05B7" w:rsidRDefault="00110992" w:rsidP="009B4E6A">
            <w:pPr>
              <w:pStyle w:val="TextCDB"/>
              <w:spacing w:after="0" w:line="240" w:lineRule="auto"/>
              <w:jc w:val="center"/>
              <w:rPr>
                <w:b/>
                <w:lang w:val="de-CH"/>
              </w:rPr>
            </w:pPr>
            <w:r w:rsidRPr="0080180D">
              <w:rPr>
                <w:b/>
                <w:lang w:val="de-CH"/>
              </w:rPr>
              <w:t>Auswirkungsgra</w:t>
            </w:r>
            <w:r>
              <w:rPr>
                <w:b/>
                <w:lang w:val="de-CH"/>
              </w:rPr>
              <w:t>d</w:t>
            </w:r>
          </w:p>
        </w:tc>
        <w:tc>
          <w:tcPr>
            <w:tcW w:w="284" w:type="dxa"/>
            <w:tcBorders>
              <w:top w:val="nil"/>
              <w:bottom w:val="nil"/>
            </w:tcBorders>
            <w:shd w:val="clear" w:color="auto" w:fill="auto"/>
          </w:tcPr>
          <w:p w:rsidR="00110992" w:rsidRPr="009C05B7" w:rsidRDefault="00110992" w:rsidP="009B4E6A">
            <w:pPr>
              <w:pStyle w:val="TextCDB"/>
              <w:spacing w:after="0" w:line="240" w:lineRule="auto"/>
              <w:jc w:val="center"/>
              <w:rPr>
                <w:b/>
                <w:lang w:val="de-CH"/>
              </w:rPr>
            </w:pPr>
          </w:p>
        </w:tc>
        <w:tc>
          <w:tcPr>
            <w:tcW w:w="5812" w:type="dxa"/>
            <w:gridSpan w:val="2"/>
            <w:shd w:val="clear" w:color="auto" w:fill="DBE5F1" w:themeFill="accent1" w:themeFillTint="33"/>
          </w:tcPr>
          <w:p w:rsidR="00110992" w:rsidRPr="009C05B7" w:rsidRDefault="00110992" w:rsidP="009B4E6A">
            <w:pPr>
              <w:pStyle w:val="TextCDB"/>
              <w:spacing w:after="0" w:line="240" w:lineRule="auto"/>
              <w:jc w:val="center"/>
              <w:rPr>
                <w:b/>
                <w:lang w:val="de-CH"/>
              </w:rPr>
            </w:pPr>
            <w:proofErr w:type="spellStart"/>
            <w:r>
              <w:rPr>
                <w:b/>
                <w:lang w:val="de-CH"/>
              </w:rPr>
              <w:t>Eintretenswahrscheinlichkeit</w:t>
            </w:r>
            <w:proofErr w:type="spellEnd"/>
          </w:p>
        </w:tc>
      </w:tr>
      <w:tr w:rsidR="00110992" w:rsidRPr="005F26E0" w:rsidTr="009B4E6A">
        <w:trPr>
          <w:trHeight w:val="525"/>
          <w:tblHeader/>
        </w:trPr>
        <w:tc>
          <w:tcPr>
            <w:tcW w:w="138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10992" w:rsidRPr="005F26E0" w:rsidRDefault="00110992" w:rsidP="009B4E6A">
            <w:pPr>
              <w:pStyle w:val="TextCDB"/>
              <w:spacing w:after="0"/>
              <w:rPr>
                <w:b/>
                <w:lang w:val="de-CH"/>
              </w:rPr>
            </w:pPr>
            <w:r w:rsidRPr="005F26E0">
              <w:rPr>
                <w:b/>
                <w:lang w:val="de-CH"/>
              </w:rPr>
              <w:t>Bewertung</w:t>
            </w:r>
          </w:p>
        </w:tc>
        <w:tc>
          <w:tcPr>
            <w:tcW w:w="198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10992" w:rsidRPr="005F26E0" w:rsidRDefault="00110992" w:rsidP="009B4E6A">
            <w:pPr>
              <w:pStyle w:val="TextCDB"/>
              <w:spacing w:after="0"/>
              <w:rPr>
                <w:b/>
                <w:lang w:val="de-CH"/>
              </w:rPr>
            </w:pPr>
            <w:r w:rsidRPr="005F26E0">
              <w:rPr>
                <w:b/>
                <w:lang w:val="de-CH"/>
              </w:rPr>
              <w:t xml:space="preserve">Auswirkung auf </w:t>
            </w:r>
            <w:r w:rsidRPr="005F26E0">
              <w:rPr>
                <w:b/>
                <w:lang w:val="de-CH"/>
              </w:rPr>
              <w:br/>
              <w:t>Projektergebnis</w:t>
            </w:r>
          </w:p>
        </w:tc>
        <w:tc>
          <w:tcPr>
            <w:tcW w:w="212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10992" w:rsidRPr="005F26E0" w:rsidRDefault="00110992" w:rsidP="009B4E6A">
            <w:pPr>
              <w:pStyle w:val="TextCDB"/>
              <w:spacing w:after="0"/>
              <w:rPr>
                <w:b/>
                <w:lang w:val="de-CH"/>
              </w:rPr>
            </w:pPr>
            <w:r w:rsidRPr="005F26E0">
              <w:rPr>
                <w:b/>
                <w:lang w:val="de-CH"/>
              </w:rPr>
              <w:t xml:space="preserve">Auswirkung auf </w:t>
            </w:r>
            <w:r w:rsidRPr="005F26E0">
              <w:rPr>
                <w:b/>
                <w:lang w:val="de-CH"/>
              </w:rPr>
              <w:br/>
              <w:t>Termin</w:t>
            </w:r>
          </w:p>
        </w:tc>
        <w:tc>
          <w:tcPr>
            <w:tcW w:w="311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10992" w:rsidRPr="005F26E0" w:rsidRDefault="00110992" w:rsidP="009B4E6A">
            <w:pPr>
              <w:pStyle w:val="TextCDB"/>
              <w:spacing w:after="0"/>
              <w:rPr>
                <w:b/>
                <w:lang w:val="de-CH"/>
              </w:rPr>
            </w:pPr>
            <w:r w:rsidRPr="005F26E0">
              <w:rPr>
                <w:b/>
                <w:lang w:val="de-CH"/>
              </w:rPr>
              <w:t xml:space="preserve">Auswirkung auf </w:t>
            </w:r>
            <w:r w:rsidRPr="005F26E0">
              <w:rPr>
                <w:b/>
                <w:lang w:val="de-CH"/>
              </w:rPr>
              <w:br/>
              <w:t>Kosten</w:t>
            </w:r>
          </w:p>
        </w:tc>
        <w:tc>
          <w:tcPr>
            <w:tcW w:w="284" w:type="dxa"/>
            <w:tcBorders>
              <w:top w:val="nil"/>
              <w:left w:val="single" w:sz="4" w:space="0" w:color="auto"/>
              <w:bottom w:val="nil"/>
              <w:right w:val="single" w:sz="4" w:space="0" w:color="auto"/>
            </w:tcBorders>
            <w:shd w:val="clear" w:color="auto" w:fill="auto"/>
          </w:tcPr>
          <w:p w:rsidR="00110992" w:rsidRPr="005F26E0" w:rsidRDefault="00110992" w:rsidP="009B4E6A">
            <w:pPr>
              <w:pStyle w:val="TextCDB"/>
              <w:spacing w:after="0"/>
              <w:rPr>
                <w:b/>
                <w:lang w:val="de-CH"/>
              </w:rPr>
            </w:pPr>
          </w:p>
        </w:tc>
        <w:tc>
          <w:tcPr>
            <w:tcW w:w="141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10992" w:rsidRPr="005F26E0" w:rsidRDefault="00110992" w:rsidP="009B4E6A">
            <w:pPr>
              <w:pStyle w:val="TextCDB"/>
              <w:spacing w:after="0"/>
              <w:rPr>
                <w:b/>
                <w:lang w:val="de-CH"/>
              </w:rPr>
            </w:pPr>
            <w:r w:rsidRPr="005F26E0">
              <w:rPr>
                <w:b/>
                <w:lang w:val="de-CH"/>
              </w:rPr>
              <w:t>Bewertung</w:t>
            </w:r>
          </w:p>
        </w:tc>
        <w:tc>
          <w:tcPr>
            <w:tcW w:w="439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10992" w:rsidRPr="005F26E0" w:rsidRDefault="00110992" w:rsidP="009B4E6A">
            <w:pPr>
              <w:pStyle w:val="TextCDB"/>
              <w:spacing w:after="0"/>
              <w:rPr>
                <w:b/>
                <w:lang w:val="de-CH"/>
              </w:rPr>
            </w:pPr>
            <w:r w:rsidRPr="005F26E0">
              <w:rPr>
                <w:b/>
                <w:lang w:val="de-CH"/>
              </w:rPr>
              <w:t>Beschreibung</w:t>
            </w:r>
          </w:p>
        </w:tc>
      </w:tr>
      <w:tr w:rsidR="00110992" w:rsidRPr="0080180D" w:rsidTr="009B4E6A">
        <w:trPr>
          <w:trHeight w:val="547"/>
        </w:trPr>
        <w:tc>
          <w:tcPr>
            <w:tcW w:w="1384" w:type="dxa"/>
            <w:tcBorders>
              <w:top w:val="single" w:sz="4" w:space="0" w:color="auto"/>
              <w:bottom w:val="single" w:sz="4" w:space="0" w:color="auto"/>
            </w:tcBorders>
          </w:tcPr>
          <w:p w:rsidR="00110992" w:rsidRPr="002F7CF9" w:rsidRDefault="00110992" w:rsidP="009B4E6A">
            <w:pPr>
              <w:pStyle w:val="TextCDB"/>
              <w:spacing w:after="0"/>
              <w:rPr>
                <w:sz w:val="20"/>
                <w:szCs w:val="20"/>
                <w:lang w:val="de-CH"/>
              </w:rPr>
            </w:pPr>
            <w:r w:rsidRPr="002F7CF9">
              <w:rPr>
                <w:sz w:val="20"/>
                <w:szCs w:val="20"/>
                <w:lang w:val="de-CH"/>
              </w:rPr>
              <w:t>1 = niedrig</w:t>
            </w:r>
          </w:p>
        </w:tc>
        <w:tc>
          <w:tcPr>
            <w:tcW w:w="1985" w:type="dxa"/>
            <w:tcBorders>
              <w:top w:val="single" w:sz="4" w:space="0" w:color="auto"/>
              <w:bottom w:val="single" w:sz="4" w:space="0" w:color="auto"/>
            </w:tcBorders>
          </w:tcPr>
          <w:p w:rsidR="00110992" w:rsidRPr="002F7CF9" w:rsidRDefault="00110992" w:rsidP="009B4E6A">
            <w:pPr>
              <w:pStyle w:val="TextCDB"/>
              <w:spacing w:after="0"/>
              <w:rPr>
                <w:i/>
                <w:sz w:val="20"/>
                <w:szCs w:val="20"/>
                <w:lang w:val="de-CH"/>
              </w:rPr>
            </w:pPr>
            <w:r w:rsidRPr="002F7CF9">
              <w:rPr>
                <w:i/>
                <w:sz w:val="20"/>
                <w:szCs w:val="20"/>
                <w:lang w:val="de-CH"/>
              </w:rPr>
              <w:t>Geringfügige Mängel</w:t>
            </w:r>
          </w:p>
        </w:tc>
        <w:tc>
          <w:tcPr>
            <w:tcW w:w="2126" w:type="dxa"/>
            <w:tcBorders>
              <w:top w:val="single" w:sz="4" w:space="0" w:color="auto"/>
              <w:bottom w:val="single" w:sz="4" w:space="0" w:color="auto"/>
            </w:tcBorders>
          </w:tcPr>
          <w:p w:rsidR="00110992" w:rsidRPr="002F7CF9" w:rsidRDefault="00110992" w:rsidP="009B4E6A">
            <w:pPr>
              <w:pStyle w:val="TextCDB"/>
              <w:spacing w:after="0"/>
              <w:rPr>
                <w:i/>
                <w:sz w:val="20"/>
                <w:szCs w:val="20"/>
                <w:lang w:val="de-CH"/>
              </w:rPr>
            </w:pPr>
            <w:r w:rsidRPr="002F7CF9">
              <w:rPr>
                <w:i/>
                <w:sz w:val="20"/>
                <w:szCs w:val="20"/>
                <w:lang w:val="de-CH"/>
              </w:rPr>
              <w:t xml:space="preserve">bis 1 Woche, </w:t>
            </w:r>
            <w:r w:rsidRPr="002F7CF9">
              <w:rPr>
                <w:i/>
                <w:sz w:val="20"/>
                <w:szCs w:val="20"/>
                <w:lang w:val="de-CH"/>
              </w:rPr>
              <w:br/>
              <w:t>bzw. geringfügig</w:t>
            </w:r>
          </w:p>
        </w:tc>
        <w:tc>
          <w:tcPr>
            <w:tcW w:w="3118" w:type="dxa"/>
            <w:tcBorders>
              <w:top w:val="single" w:sz="4" w:space="0" w:color="auto"/>
              <w:bottom w:val="single" w:sz="4" w:space="0" w:color="auto"/>
            </w:tcBorders>
          </w:tcPr>
          <w:p w:rsidR="00110992" w:rsidRPr="002F7CF9" w:rsidRDefault="00110992" w:rsidP="009B4E6A">
            <w:pPr>
              <w:pStyle w:val="TextCDB"/>
              <w:spacing w:after="0"/>
              <w:rPr>
                <w:i/>
                <w:sz w:val="20"/>
                <w:szCs w:val="20"/>
                <w:lang w:val="de-CH"/>
              </w:rPr>
            </w:pPr>
            <w:r w:rsidRPr="002F7CF9">
              <w:rPr>
                <w:i/>
                <w:sz w:val="20"/>
                <w:szCs w:val="20"/>
                <w:lang w:val="de-CH"/>
              </w:rPr>
              <w:t>keine</w:t>
            </w:r>
          </w:p>
        </w:tc>
        <w:tc>
          <w:tcPr>
            <w:tcW w:w="284" w:type="dxa"/>
            <w:tcBorders>
              <w:top w:val="nil"/>
              <w:bottom w:val="nil"/>
            </w:tcBorders>
            <w:shd w:val="clear" w:color="auto" w:fill="auto"/>
          </w:tcPr>
          <w:p w:rsidR="00110992" w:rsidRPr="002F7CF9" w:rsidRDefault="00110992" w:rsidP="009B4E6A">
            <w:pPr>
              <w:pStyle w:val="TextCDB"/>
              <w:spacing w:after="0"/>
              <w:rPr>
                <w:i/>
                <w:sz w:val="20"/>
                <w:szCs w:val="20"/>
                <w:lang w:val="de-CH"/>
              </w:rPr>
            </w:pPr>
          </w:p>
        </w:tc>
        <w:tc>
          <w:tcPr>
            <w:tcW w:w="1417" w:type="dxa"/>
            <w:tcBorders>
              <w:top w:val="single" w:sz="4" w:space="0" w:color="auto"/>
              <w:bottom w:val="single" w:sz="4" w:space="0" w:color="auto"/>
            </w:tcBorders>
            <w:shd w:val="clear" w:color="auto" w:fill="auto"/>
          </w:tcPr>
          <w:p w:rsidR="00110992" w:rsidRPr="002F7CF9" w:rsidRDefault="00110992" w:rsidP="009B4E6A">
            <w:pPr>
              <w:pStyle w:val="TextCDB"/>
              <w:spacing w:after="0"/>
              <w:rPr>
                <w:sz w:val="20"/>
                <w:szCs w:val="20"/>
                <w:lang w:val="de-CH"/>
              </w:rPr>
            </w:pPr>
            <w:r w:rsidRPr="002F7CF9">
              <w:rPr>
                <w:sz w:val="20"/>
                <w:szCs w:val="20"/>
                <w:lang w:val="de-CH"/>
              </w:rPr>
              <w:t>1 = niedrig</w:t>
            </w:r>
          </w:p>
        </w:tc>
        <w:tc>
          <w:tcPr>
            <w:tcW w:w="4395" w:type="dxa"/>
            <w:tcBorders>
              <w:top w:val="single" w:sz="4" w:space="0" w:color="auto"/>
              <w:bottom w:val="single" w:sz="4" w:space="0" w:color="auto"/>
            </w:tcBorders>
            <w:shd w:val="clear" w:color="auto" w:fill="auto"/>
          </w:tcPr>
          <w:p w:rsidR="00110992" w:rsidRPr="002F7CF9" w:rsidRDefault="00110992" w:rsidP="009B4E6A">
            <w:pPr>
              <w:pStyle w:val="TextCDB"/>
              <w:spacing w:after="0"/>
              <w:rPr>
                <w:i/>
                <w:sz w:val="20"/>
                <w:szCs w:val="20"/>
                <w:lang w:val="de-CH"/>
              </w:rPr>
            </w:pPr>
            <w:r w:rsidRPr="002F7CF9">
              <w:rPr>
                <w:i/>
                <w:sz w:val="20"/>
                <w:szCs w:val="20"/>
                <w:lang w:val="de-CH"/>
              </w:rPr>
              <w:t>unwahrscheinlich, bzw. unter 20%</w:t>
            </w:r>
          </w:p>
        </w:tc>
      </w:tr>
      <w:tr w:rsidR="00110992" w:rsidRPr="0080180D" w:rsidTr="009B4E6A">
        <w:trPr>
          <w:trHeight w:val="547"/>
        </w:trPr>
        <w:tc>
          <w:tcPr>
            <w:tcW w:w="1384" w:type="dxa"/>
            <w:tcBorders>
              <w:top w:val="single" w:sz="4" w:space="0" w:color="auto"/>
              <w:bottom w:val="single" w:sz="4" w:space="0" w:color="auto"/>
            </w:tcBorders>
          </w:tcPr>
          <w:p w:rsidR="00110992" w:rsidRPr="002F7CF9" w:rsidRDefault="00110992" w:rsidP="009B4E6A">
            <w:pPr>
              <w:pStyle w:val="TextCDB"/>
              <w:spacing w:after="0"/>
              <w:rPr>
                <w:sz w:val="20"/>
                <w:szCs w:val="20"/>
                <w:lang w:val="de-CH"/>
              </w:rPr>
            </w:pPr>
            <w:r w:rsidRPr="002F7CF9">
              <w:rPr>
                <w:sz w:val="20"/>
                <w:szCs w:val="20"/>
                <w:lang w:val="de-CH"/>
              </w:rPr>
              <w:t>2 = mittel</w:t>
            </w:r>
          </w:p>
        </w:tc>
        <w:tc>
          <w:tcPr>
            <w:tcW w:w="1985" w:type="dxa"/>
            <w:tcBorders>
              <w:top w:val="single" w:sz="4" w:space="0" w:color="auto"/>
              <w:bottom w:val="single" w:sz="4" w:space="0" w:color="auto"/>
            </w:tcBorders>
          </w:tcPr>
          <w:p w:rsidR="00110992" w:rsidRPr="002F7CF9" w:rsidRDefault="00110992" w:rsidP="009B4E6A">
            <w:pPr>
              <w:pStyle w:val="TextCDB"/>
              <w:spacing w:after="0"/>
              <w:rPr>
                <w:i/>
                <w:sz w:val="20"/>
                <w:szCs w:val="20"/>
                <w:lang w:val="de-CH"/>
              </w:rPr>
            </w:pPr>
            <w:r w:rsidRPr="002F7CF9">
              <w:rPr>
                <w:i/>
                <w:sz w:val="20"/>
                <w:szCs w:val="20"/>
                <w:lang w:val="de-CH"/>
              </w:rPr>
              <w:t>Wesentliche Mängel</w:t>
            </w:r>
          </w:p>
        </w:tc>
        <w:tc>
          <w:tcPr>
            <w:tcW w:w="2126" w:type="dxa"/>
            <w:tcBorders>
              <w:top w:val="single" w:sz="4" w:space="0" w:color="auto"/>
              <w:bottom w:val="single" w:sz="4" w:space="0" w:color="auto"/>
            </w:tcBorders>
          </w:tcPr>
          <w:p w:rsidR="00110992" w:rsidRPr="002F7CF9" w:rsidRDefault="00110992" w:rsidP="009B4E6A">
            <w:pPr>
              <w:pStyle w:val="TextCDB"/>
              <w:spacing w:after="0"/>
              <w:rPr>
                <w:i/>
                <w:sz w:val="20"/>
                <w:szCs w:val="20"/>
                <w:lang w:val="de-CH"/>
              </w:rPr>
            </w:pPr>
            <w:r w:rsidRPr="002F7CF9">
              <w:rPr>
                <w:i/>
                <w:sz w:val="20"/>
                <w:szCs w:val="20"/>
                <w:lang w:val="de-CH"/>
              </w:rPr>
              <w:t xml:space="preserve">1-3 Wochen </w:t>
            </w:r>
            <w:r w:rsidRPr="002F7CF9">
              <w:rPr>
                <w:i/>
                <w:sz w:val="20"/>
                <w:szCs w:val="20"/>
                <w:lang w:val="de-CH"/>
              </w:rPr>
              <w:br/>
              <w:t>bzw. wesentlich</w:t>
            </w:r>
          </w:p>
        </w:tc>
        <w:tc>
          <w:tcPr>
            <w:tcW w:w="3118" w:type="dxa"/>
            <w:tcBorders>
              <w:top w:val="single" w:sz="4" w:space="0" w:color="auto"/>
              <w:bottom w:val="single" w:sz="4" w:space="0" w:color="auto"/>
            </w:tcBorders>
          </w:tcPr>
          <w:p w:rsidR="00110992" w:rsidRPr="002F7CF9" w:rsidRDefault="00110992" w:rsidP="009B4E6A">
            <w:pPr>
              <w:pStyle w:val="TextCDB"/>
              <w:spacing w:after="0"/>
              <w:rPr>
                <w:i/>
                <w:sz w:val="20"/>
                <w:szCs w:val="20"/>
                <w:lang w:val="de-CH"/>
              </w:rPr>
            </w:pPr>
            <w:r w:rsidRPr="002F7CF9">
              <w:rPr>
                <w:i/>
                <w:sz w:val="20"/>
                <w:szCs w:val="20"/>
                <w:lang w:val="de-CH"/>
              </w:rPr>
              <w:t>5-20% bzw. wesentlich</w:t>
            </w:r>
          </w:p>
        </w:tc>
        <w:tc>
          <w:tcPr>
            <w:tcW w:w="284" w:type="dxa"/>
            <w:tcBorders>
              <w:top w:val="nil"/>
              <w:bottom w:val="nil"/>
            </w:tcBorders>
            <w:shd w:val="clear" w:color="auto" w:fill="auto"/>
          </w:tcPr>
          <w:p w:rsidR="00110992" w:rsidRPr="002F7CF9" w:rsidRDefault="00110992" w:rsidP="009B4E6A">
            <w:pPr>
              <w:pStyle w:val="TextCDB"/>
              <w:spacing w:after="0"/>
              <w:rPr>
                <w:i/>
                <w:sz w:val="20"/>
                <w:szCs w:val="20"/>
                <w:lang w:val="de-CH"/>
              </w:rPr>
            </w:pPr>
          </w:p>
        </w:tc>
        <w:tc>
          <w:tcPr>
            <w:tcW w:w="1417" w:type="dxa"/>
            <w:tcBorders>
              <w:top w:val="single" w:sz="4" w:space="0" w:color="auto"/>
              <w:bottom w:val="single" w:sz="4" w:space="0" w:color="auto"/>
            </w:tcBorders>
            <w:shd w:val="clear" w:color="auto" w:fill="auto"/>
          </w:tcPr>
          <w:p w:rsidR="00110992" w:rsidRPr="002F7CF9" w:rsidRDefault="00110992" w:rsidP="009B4E6A">
            <w:pPr>
              <w:pStyle w:val="TextCDB"/>
              <w:spacing w:after="0"/>
              <w:rPr>
                <w:sz w:val="20"/>
                <w:szCs w:val="20"/>
                <w:lang w:val="de-CH"/>
              </w:rPr>
            </w:pPr>
            <w:r w:rsidRPr="002F7CF9">
              <w:rPr>
                <w:sz w:val="20"/>
                <w:szCs w:val="20"/>
                <w:lang w:val="de-CH"/>
              </w:rPr>
              <w:t>2 = mittel</w:t>
            </w:r>
          </w:p>
        </w:tc>
        <w:tc>
          <w:tcPr>
            <w:tcW w:w="4395" w:type="dxa"/>
            <w:tcBorders>
              <w:top w:val="single" w:sz="4" w:space="0" w:color="auto"/>
              <w:bottom w:val="single" w:sz="4" w:space="0" w:color="auto"/>
            </w:tcBorders>
            <w:shd w:val="clear" w:color="auto" w:fill="auto"/>
          </w:tcPr>
          <w:p w:rsidR="00110992" w:rsidRPr="002F7CF9" w:rsidRDefault="00110992" w:rsidP="009B4E6A">
            <w:pPr>
              <w:pStyle w:val="TextCDB"/>
              <w:spacing w:after="0"/>
              <w:rPr>
                <w:i/>
                <w:sz w:val="20"/>
                <w:szCs w:val="20"/>
                <w:lang w:val="de-CH"/>
              </w:rPr>
            </w:pPr>
            <w:r w:rsidRPr="002F7CF9">
              <w:rPr>
                <w:i/>
                <w:sz w:val="20"/>
                <w:szCs w:val="20"/>
                <w:lang w:val="de-CH"/>
              </w:rPr>
              <w:t>mässig wahrscheinlich, bzw. 20-50%</w:t>
            </w:r>
          </w:p>
        </w:tc>
      </w:tr>
      <w:tr w:rsidR="00110992" w:rsidRPr="0080180D" w:rsidTr="009B4E6A">
        <w:trPr>
          <w:trHeight w:val="547"/>
        </w:trPr>
        <w:tc>
          <w:tcPr>
            <w:tcW w:w="1384" w:type="dxa"/>
            <w:tcBorders>
              <w:top w:val="single" w:sz="4" w:space="0" w:color="auto"/>
              <w:bottom w:val="single" w:sz="4" w:space="0" w:color="auto"/>
            </w:tcBorders>
          </w:tcPr>
          <w:p w:rsidR="00110992" w:rsidRPr="002F7CF9" w:rsidRDefault="00110992" w:rsidP="009B4E6A">
            <w:pPr>
              <w:pStyle w:val="TextCDB"/>
              <w:spacing w:after="0"/>
              <w:rPr>
                <w:sz w:val="20"/>
                <w:szCs w:val="20"/>
                <w:lang w:val="de-CH"/>
              </w:rPr>
            </w:pPr>
            <w:r w:rsidRPr="002F7CF9">
              <w:rPr>
                <w:sz w:val="20"/>
                <w:szCs w:val="20"/>
                <w:lang w:val="de-CH"/>
              </w:rPr>
              <w:t>3 = hoch</w:t>
            </w:r>
          </w:p>
        </w:tc>
        <w:tc>
          <w:tcPr>
            <w:tcW w:w="1985" w:type="dxa"/>
            <w:tcBorders>
              <w:top w:val="single" w:sz="4" w:space="0" w:color="auto"/>
              <w:bottom w:val="single" w:sz="4" w:space="0" w:color="auto"/>
            </w:tcBorders>
          </w:tcPr>
          <w:p w:rsidR="00110992" w:rsidRPr="002F7CF9" w:rsidRDefault="00110992" w:rsidP="009B4E6A">
            <w:pPr>
              <w:pStyle w:val="TextCDB"/>
              <w:spacing w:after="0"/>
              <w:rPr>
                <w:i/>
                <w:sz w:val="20"/>
                <w:szCs w:val="20"/>
                <w:lang w:val="de-CH"/>
              </w:rPr>
            </w:pPr>
            <w:r w:rsidRPr="002F7CF9">
              <w:rPr>
                <w:i/>
                <w:sz w:val="20"/>
                <w:szCs w:val="20"/>
                <w:lang w:val="de-CH"/>
              </w:rPr>
              <w:t>Gravierende Mängel</w:t>
            </w:r>
          </w:p>
        </w:tc>
        <w:tc>
          <w:tcPr>
            <w:tcW w:w="2126" w:type="dxa"/>
            <w:tcBorders>
              <w:top w:val="single" w:sz="4" w:space="0" w:color="auto"/>
              <w:bottom w:val="single" w:sz="4" w:space="0" w:color="auto"/>
            </w:tcBorders>
          </w:tcPr>
          <w:p w:rsidR="00110992" w:rsidRPr="002F7CF9" w:rsidRDefault="00110992" w:rsidP="009B4E6A">
            <w:pPr>
              <w:pStyle w:val="TextCDB"/>
              <w:spacing w:after="0"/>
              <w:rPr>
                <w:i/>
                <w:sz w:val="20"/>
                <w:szCs w:val="20"/>
                <w:lang w:val="de-CH"/>
              </w:rPr>
            </w:pPr>
            <w:r w:rsidRPr="002F7CF9">
              <w:rPr>
                <w:i/>
                <w:sz w:val="20"/>
                <w:szCs w:val="20"/>
                <w:lang w:val="de-CH"/>
              </w:rPr>
              <w:t xml:space="preserve">über 3 Wochen </w:t>
            </w:r>
            <w:r w:rsidRPr="002F7CF9">
              <w:rPr>
                <w:i/>
                <w:sz w:val="20"/>
                <w:szCs w:val="20"/>
                <w:lang w:val="de-CH"/>
              </w:rPr>
              <w:br/>
              <w:t>bzw. gravierend</w:t>
            </w:r>
          </w:p>
        </w:tc>
        <w:tc>
          <w:tcPr>
            <w:tcW w:w="3118" w:type="dxa"/>
            <w:tcBorders>
              <w:top w:val="single" w:sz="4" w:space="0" w:color="auto"/>
              <w:bottom w:val="single" w:sz="4" w:space="0" w:color="auto"/>
            </w:tcBorders>
          </w:tcPr>
          <w:p w:rsidR="00110992" w:rsidRPr="002F7CF9" w:rsidRDefault="00110992" w:rsidP="009B4E6A">
            <w:pPr>
              <w:pStyle w:val="TextCDB"/>
              <w:spacing w:after="0"/>
              <w:rPr>
                <w:i/>
                <w:sz w:val="20"/>
                <w:szCs w:val="20"/>
                <w:lang w:val="de-CH"/>
              </w:rPr>
            </w:pPr>
            <w:r w:rsidRPr="002F7CF9">
              <w:rPr>
                <w:i/>
                <w:sz w:val="20"/>
                <w:szCs w:val="20"/>
                <w:lang w:val="de-CH"/>
              </w:rPr>
              <w:t>über 20% bzw. gravierend</w:t>
            </w:r>
          </w:p>
        </w:tc>
        <w:tc>
          <w:tcPr>
            <w:tcW w:w="284" w:type="dxa"/>
            <w:tcBorders>
              <w:top w:val="nil"/>
              <w:bottom w:val="nil"/>
            </w:tcBorders>
            <w:shd w:val="clear" w:color="auto" w:fill="auto"/>
          </w:tcPr>
          <w:p w:rsidR="00110992" w:rsidRPr="002F7CF9" w:rsidRDefault="00110992" w:rsidP="009B4E6A">
            <w:pPr>
              <w:pStyle w:val="TextCDB"/>
              <w:spacing w:after="0"/>
              <w:rPr>
                <w:i/>
                <w:sz w:val="20"/>
                <w:szCs w:val="20"/>
                <w:lang w:val="de-CH"/>
              </w:rPr>
            </w:pPr>
          </w:p>
        </w:tc>
        <w:tc>
          <w:tcPr>
            <w:tcW w:w="1417" w:type="dxa"/>
            <w:tcBorders>
              <w:top w:val="single" w:sz="4" w:space="0" w:color="auto"/>
              <w:bottom w:val="single" w:sz="4" w:space="0" w:color="auto"/>
            </w:tcBorders>
            <w:shd w:val="clear" w:color="auto" w:fill="auto"/>
          </w:tcPr>
          <w:p w:rsidR="00110992" w:rsidRPr="002F7CF9" w:rsidRDefault="00110992" w:rsidP="009B4E6A">
            <w:pPr>
              <w:pStyle w:val="TextCDB"/>
              <w:spacing w:after="0"/>
              <w:rPr>
                <w:sz w:val="20"/>
                <w:szCs w:val="20"/>
                <w:lang w:val="de-CH"/>
              </w:rPr>
            </w:pPr>
            <w:r w:rsidRPr="002F7CF9">
              <w:rPr>
                <w:sz w:val="20"/>
                <w:szCs w:val="20"/>
                <w:lang w:val="de-CH"/>
              </w:rPr>
              <w:t>3 = hoch</w:t>
            </w:r>
          </w:p>
        </w:tc>
        <w:tc>
          <w:tcPr>
            <w:tcW w:w="4395" w:type="dxa"/>
            <w:tcBorders>
              <w:top w:val="single" w:sz="4" w:space="0" w:color="auto"/>
              <w:bottom w:val="single" w:sz="4" w:space="0" w:color="auto"/>
            </w:tcBorders>
            <w:shd w:val="clear" w:color="auto" w:fill="auto"/>
          </w:tcPr>
          <w:p w:rsidR="00110992" w:rsidRPr="002F7CF9" w:rsidRDefault="00110992" w:rsidP="009B4E6A">
            <w:pPr>
              <w:pStyle w:val="TextCDB"/>
              <w:spacing w:after="0"/>
              <w:rPr>
                <w:i/>
                <w:sz w:val="20"/>
                <w:szCs w:val="20"/>
                <w:lang w:val="de-CH"/>
              </w:rPr>
            </w:pPr>
            <w:r w:rsidRPr="002F7CF9">
              <w:rPr>
                <w:i/>
                <w:sz w:val="20"/>
                <w:szCs w:val="20"/>
                <w:lang w:val="de-CH"/>
              </w:rPr>
              <w:t>hoch wahrscheinlich, bzw. über 50%</w:t>
            </w:r>
          </w:p>
        </w:tc>
      </w:tr>
    </w:tbl>
    <w:p w:rsidR="00110992" w:rsidRDefault="00110992">
      <w:pPr>
        <w:suppressAutoHyphens w:val="0"/>
        <w:rPr>
          <w:color w:val="5F497A"/>
        </w:rPr>
        <w:sectPr w:rsidR="00110992" w:rsidSect="00110992">
          <w:footnotePr>
            <w:pos w:val="beneathText"/>
          </w:footnotePr>
          <w:pgSz w:w="16837" w:h="11905" w:orient="landscape"/>
          <w:pgMar w:top="1134" w:right="1134" w:bottom="1134" w:left="1134" w:header="851" w:footer="603" w:gutter="0"/>
          <w:cols w:space="720"/>
          <w:docGrid w:linePitch="360"/>
        </w:sectPr>
      </w:pPr>
    </w:p>
    <w:p w:rsidR="00320A07" w:rsidRPr="00320A07" w:rsidRDefault="007A471B" w:rsidP="008011DF">
      <w:pPr>
        <w:pStyle w:val="berschrift1"/>
      </w:pPr>
      <w:r w:rsidRPr="00991471">
        <w:lastRenderedPageBreak/>
        <w:t>Projekt</w:t>
      </w:r>
      <w:r w:rsidR="008637ED" w:rsidRPr="00991471">
        <w:t>antrag</w:t>
      </w:r>
    </w:p>
    <w:p w:rsidR="000E46AB" w:rsidRDefault="008637ED" w:rsidP="000E46AB">
      <w:pPr>
        <w:pStyle w:val="TextCDB"/>
        <w:rPr>
          <w:lang w:val="de-CH"/>
        </w:rPr>
      </w:pPr>
      <w:r>
        <w:rPr>
          <w:lang w:val="de-CH"/>
        </w:rPr>
        <w:t xml:space="preserve">Das Projektteam empfiehlt dem Auftraggeber die </w:t>
      </w:r>
      <w:r w:rsidR="004B2292">
        <w:rPr>
          <w:lang w:val="de-CH"/>
        </w:rPr>
        <w:t>Konzeptphase</w:t>
      </w:r>
      <w:r>
        <w:rPr>
          <w:lang w:val="de-CH"/>
        </w:rPr>
        <w:t xml:space="preserve"> gemäss der Planung in diesem Dokument freizugeben.</w:t>
      </w:r>
    </w:p>
    <w:p w:rsidR="00991471" w:rsidRPr="000E46AB" w:rsidRDefault="000E46AB" w:rsidP="000E46AB">
      <w:pPr>
        <w:pStyle w:val="TextCDB"/>
        <w:rPr>
          <w:lang w:val="de-CH"/>
        </w:rPr>
      </w:pP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p>
    <w:p w:rsidR="00991471" w:rsidRDefault="00991471" w:rsidP="00991471">
      <w:pPr>
        <w:pStyle w:val="berschrift1"/>
      </w:pPr>
      <w:r w:rsidRPr="00991471">
        <w:t xml:space="preserve">Anhang – </w:t>
      </w:r>
      <w:r>
        <w:t xml:space="preserve">Anforderungen / </w:t>
      </w:r>
      <w:r w:rsidRPr="00991471">
        <w:t>User Storys</w:t>
      </w:r>
    </w:p>
    <w:p w:rsidR="00991471" w:rsidRPr="00991471" w:rsidRDefault="00991471" w:rsidP="00991471"/>
    <w:tbl>
      <w:tblPr>
        <w:tblStyle w:val="Gitternetztabelle5dunkelAkzent6"/>
        <w:tblW w:w="0" w:type="auto"/>
        <w:tblLook w:val="04A0" w:firstRow="1" w:lastRow="0" w:firstColumn="1" w:lastColumn="0" w:noHBand="0" w:noVBand="1"/>
      </w:tblPr>
      <w:tblGrid>
        <w:gridCol w:w="2246"/>
        <w:gridCol w:w="7381"/>
      </w:tblGrid>
      <w:tr w:rsidR="009F7961" w:rsidTr="009B4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2"/>
          </w:tcPr>
          <w:p w:rsidR="009F7961" w:rsidRPr="005D081D" w:rsidRDefault="009F7961" w:rsidP="009B4E6A">
            <w:pPr>
              <w:pStyle w:val="TextCDB"/>
              <w:jc w:val="center"/>
              <w:rPr>
                <w:color w:val="auto"/>
                <w:lang w:val="de-CH"/>
              </w:rPr>
            </w:pPr>
            <w:r>
              <w:rPr>
                <w:color w:val="auto"/>
                <w:lang w:val="de-CH"/>
              </w:rPr>
              <w:t>Registrieren</w:t>
            </w:r>
          </w:p>
        </w:tc>
      </w:tr>
      <w:tr w:rsidR="009F7961" w:rsidTr="009B4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F7961" w:rsidRPr="005D081D" w:rsidRDefault="009F7961" w:rsidP="009B4E6A">
            <w:pPr>
              <w:pStyle w:val="TextCDB"/>
              <w:jc w:val="center"/>
              <w:rPr>
                <w:color w:val="auto"/>
                <w:lang w:val="de-CH"/>
              </w:rPr>
            </w:pPr>
            <w:r w:rsidRPr="005D081D">
              <w:rPr>
                <w:color w:val="auto"/>
                <w:lang w:val="de-CH"/>
              </w:rPr>
              <w:t>Story</w:t>
            </w:r>
          </w:p>
        </w:tc>
        <w:tc>
          <w:tcPr>
            <w:tcW w:w="8072" w:type="dxa"/>
          </w:tcPr>
          <w:p w:rsidR="009F7961" w:rsidRPr="005D081D" w:rsidRDefault="009F7961" w:rsidP="009B4E6A">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Ich als Benutzer kann einen neuen Account erstellen</w:t>
            </w:r>
          </w:p>
        </w:tc>
      </w:tr>
      <w:tr w:rsidR="009F7961" w:rsidTr="009B4E6A">
        <w:tc>
          <w:tcPr>
            <w:cnfStyle w:val="001000000000" w:firstRow="0" w:lastRow="0" w:firstColumn="1" w:lastColumn="0" w:oddVBand="0" w:evenVBand="0" w:oddHBand="0" w:evenHBand="0" w:firstRowFirstColumn="0" w:firstRowLastColumn="0" w:lastRowFirstColumn="0" w:lastRowLastColumn="0"/>
            <w:tcW w:w="1555" w:type="dxa"/>
          </w:tcPr>
          <w:p w:rsidR="009F7961" w:rsidRPr="005D081D" w:rsidRDefault="009F7961" w:rsidP="009B4E6A">
            <w:pPr>
              <w:pStyle w:val="TextCDB"/>
              <w:jc w:val="center"/>
              <w:rPr>
                <w:color w:val="auto"/>
                <w:lang w:val="de-CH"/>
              </w:rPr>
            </w:pPr>
            <w:r w:rsidRPr="005D081D">
              <w:rPr>
                <w:color w:val="auto"/>
                <w:lang w:val="de-CH"/>
              </w:rPr>
              <w:t>Akzeptanzkriterium</w:t>
            </w:r>
          </w:p>
        </w:tc>
        <w:tc>
          <w:tcPr>
            <w:tcW w:w="8072" w:type="dxa"/>
          </w:tcPr>
          <w:p w:rsidR="009F7961" w:rsidRDefault="009F7961" w:rsidP="009B4E6A">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Ich habe die Möglichkeit neue Accounts zu erstellen</w:t>
            </w:r>
          </w:p>
          <w:p w:rsidR="009F7961" w:rsidRPr="005D081D" w:rsidRDefault="009F7961" w:rsidP="009B4E6A">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Ich kann meine Rolle auswählen(z.B. Schüler / Lehrer / Berufsbilder)</w:t>
            </w:r>
          </w:p>
        </w:tc>
      </w:tr>
    </w:tbl>
    <w:p w:rsidR="009F7961" w:rsidRDefault="009F7961" w:rsidP="009F7961">
      <w:pPr>
        <w:pStyle w:val="TextCDB"/>
        <w:rPr>
          <w:color w:val="5F497A"/>
          <w:lang w:val="de-CH"/>
        </w:rPr>
      </w:pPr>
    </w:p>
    <w:tbl>
      <w:tblPr>
        <w:tblStyle w:val="Gitternetztabelle5dunkelAkzent6"/>
        <w:tblW w:w="0" w:type="auto"/>
        <w:tblLook w:val="04A0" w:firstRow="1" w:lastRow="0" w:firstColumn="1" w:lastColumn="0" w:noHBand="0" w:noVBand="1"/>
      </w:tblPr>
      <w:tblGrid>
        <w:gridCol w:w="2246"/>
        <w:gridCol w:w="7381"/>
      </w:tblGrid>
      <w:tr w:rsidR="009F7961" w:rsidTr="009B4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2"/>
          </w:tcPr>
          <w:p w:rsidR="009F7961" w:rsidRPr="005D081D" w:rsidRDefault="009F7961" w:rsidP="009B4E6A">
            <w:pPr>
              <w:pStyle w:val="TextCDB"/>
              <w:jc w:val="center"/>
              <w:rPr>
                <w:color w:val="auto"/>
                <w:lang w:val="de-CH"/>
              </w:rPr>
            </w:pPr>
            <w:r>
              <w:rPr>
                <w:color w:val="auto"/>
                <w:lang w:val="de-CH"/>
              </w:rPr>
              <w:t>Anmelden</w:t>
            </w:r>
          </w:p>
        </w:tc>
      </w:tr>
      <w:tr w:rsidR="009F7961" w:rsidTr="009B4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F7961" w:rsidRPr="005D081D" w:rsidRDefault="009F7961" w:rsidP="009B4E6A">
            <w:pPr>
              <w:pStyle w:val="TextCDB"/>
              <w:jc w:val="center"/>
              <w:rPr>
                <w:color w:val="auto"/>
                <w:lang w:val="de-CH"/>
              </w:rPr>
            </w:pPr>
            <w:r w:rsidRPr="005D081D">
              <w:rPr>
                <w:color w:val="auto"/>
                <w:lang w:val="de-CH"/>
              </w:rPr>
              <w:t>Story</w:t>
            </w:r>
          </w:p>
        </w:tc>
        <w:tc>
          <w:tcPr>
            <w:tcW w:w="8072" w:type="dxa"/>
          </w:tcPr>
          <w:p w:rsidR="009F7961" w:rsidRPr="005D081D" w:rsidRDefault="009F7961" w:rsidP="009B4E6A">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Ich als Benutzer kann mich mit meinem Account anmelden</w:t>
            </w:r>
          </w:p>
        </w:tc>
      </w:tr>
      <w:tr w:rsidR="009F7961" w:rsidTr="009B4E6A">
        <w:tc>
          <w:tcPr>
            <w:cnfStyle w:val="001000000000" w:firstRow="0" w:lastRow="0" w:firstColumn="1" w:lastColumn="0" w:oddVBand="0" w:evenVBand="0" w:oddHBand="0" w:evenHBand="0" w:firstRowFirstColumn="0" w:firstRowLastColumn="0" w:lastRowFirstColumn="0" w:lastRowLastColumn="0"/>
            <w:tcW w:w="1555" w:type="dxa"/>
          </w:tcPr>
          <w:p w:rsidR="009F7961" w:rsidRPr="005D081D" w:rsidRDefault="009F7961" w:rsidP="009B4E6A">
            <w:pPr>
              <w:pStyle w:val="TextCDB"/>
              <w:jc w:val="center"/>
              <w:rPr>
                <w:color w:val="auto"/>
                <w:lang w:val="de-CH"/>
              </w:rPr>
            </w:pPr>
            <w:r w:rsidRPr="005D081D">
              <w:rPr>
                <w:color w:val="auto"/>
                <w:lang w:val="de-CH"/>
              </w:rPr>
              <w:t>Akzeptanzkriterium</w:t>
            </w:r>
          </w:p>
        </w:tc>
        <w:tc>
          <w:tcPr>
            <w:tcW w:w="8072" w:type="dxa"/>
          </w:tcPr>
          <w:p w:rsidR="009F7961" w:rsidRDefault="009F7961" w:rsidP="009B4E6A">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Ich kann mich mit meinen Anmeldeinformationen mit einem bestehenden Account anmelden</w:t>
            </w:r>
          </w:p>
          <w:p w:rsidR="009F7961" w:rsidRDefault="009F7961" w:rsidP="009B4E6A">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Wenn die Anmeldung erfolgt, komme ich in einen Benutzerbereich</w:t>
            </w:r>
          </w:p>
          <w:p w:rsidR="009F7961" w:rsidRPr="005D081D" w:rsidRDefault="009F7961" w:rsidP="009B4E6A">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Wenn die Anmeldung nicht erfolgt, werde ich entsprechen Informiert.</w:t>
            </w:r>
          </w:p>
        </w:tc>
      </w:tr>
    </w:tbl>
    <w:p w:rsidR="009F7961" w:rsidRDefault="009F7961" w:rsidP="009F7961">
      <w:pPr>
        <w:pStyle w:val="TextCDB"/>
        <w:rPr>
          <w:color w:val="5F497A"/>
          <w:lang w:val="de-CH"/>
        </w:rPr>
      </w:pPr>
    </w:p>
    <w:p w:rsidR="009F7961" w:rsidRDefault="009F7961" w:rsidP="009F7961">
      <w:pPr>
        <w:pStyle w:val="TextCDB"/>
        <w:rPr>
          <w:b/>
          <w:lang w:val="de-CH"/>
        </w:rPr>
      </w:pPr>
      <w:r w:rsidRPr="00C9154F">
        <w:rPr>
          <w:b/>
          <w:lang w:val="de-CH"/>
        </w:rPr>
        <w:t>Angemeldete Funktionen</w:t>
      </w:r>
      <w:r>
        <w:rPr>
          <w:b/>
          <w:lang w:val="de-CH"/>
        </w:rPr>
        <w:t>:</w:t>
      </w:r>
    </w:p>
    <w:tbl>
      <w:tblPr>
        <w:tblStyle w:val="Gitternetztabelle5dunkelAkzent6"/>
        <w:tblW w:w="0" w:type="auto"/>
        <w:tblLook w:val="04A0" w:firstRow="1" w:lastRow="0" w:firstColumn="1" w:lastColumn="0" w:noHBand="0" w:noVBand="1"/>
      </w:tblPr>
      <w:tblGrid>
        <w:gridCol w:w="2246"/>
        <w:gridCol w:w="7381"/>
      </w:tblGrid>
      <w:tr w:rsidR="009F7961" w:rsidTr="009B4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2"/>
          </w:tcPr>
          <w:p w:rsidR="009F7961" w:rsidRPr="005D081D" w:rsidRDefault="009F7961" w:rsidP="009B4E6A">
            <w:pPr>
              <w:pStyle w:val="TextCDB"/>
              <w:jc w:val="center"/>
              <w:rPr>
                <w:color w:val="auto"/>
                <w:lang w:val="de-CH"/>
              </w:rPr>
            </w:pPr>
            <w:r>
              <w:rPr>
                <w:color w:val="auto"/>
                <w:lang w:val="de-CH"/>
              </w:rPr>
              <w:t>Beruf hinzufügen</w:t>
            </w:r>
          </w:p>
        </w:tc>
      </w:tr>
      <w:tr w:rsidR="009F7961" w:rsidTr="009B4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F7961" w:rsidRPr="005D081D" w:rsidRDefault="009F7961" w:rsidP="009B4E6A">
            <w:pPr>
              <w:pStyle w:val="TextCDB"/>
              <w:jc w:val="center"/>
              <w:rPr>
                <w:color w:val="auto"/>
                <w:lang w:val="de-CH"/>
              </w:rPr>
            </w:pPr>
            <w:r w:rsidRPr="005D081D">
              <w:rPr>
                <w:color w:val="auto"/>
                <w:lang w:val="de-CH"/>
              </w:rPr>
              <w:t>Story</w:t>
            </w:r>
          </w:p>
        </w:tc>
        <w:tc>
          <w:tcPr>
            <w:tcW w:w="8072" w:type="dxa"/>
          </w:tcPr>
          <w:p w:rsidR="009F7961" w:rsidRPr="005D081D" w:rsidRDefault="009F7961" w:rsidP="009B4E6A">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Ich als Benutzer kann meinem Account einen Beruf hinzufügen</w:t>
            </w:r>
          </w:p>
        </w:tc>
      </w:tr>
      <w:tr w:rsidR="009F7961" w:rsidTr="009B4E6A">
        <w:tc>
          <w:tcPr>
            <w:cnfStyle w:val="001000000000" w:firstRow="0" w:lastRow="0" w:firstColumn="1" w:lastColumn="0" w:oddVBand="0" w:evenVBand="0" w:oddHBand="0" w:evenHBand="0" w:firstRowFirstColumn="0" w:firstRowLastColumn="0" w:lastRowFirstColumn="0" w:lastRowLastColumn="0"/>
            <w:tcW w:w="1555" w:type="dxa"/>
          </w:tcPr>
          <w:p w:rsidR="009F7961" w:rsidRPr="005D081D" w:rsidRDefault="009F7961" w:rsidP="009B4E6A">
            <w:pPr>
              <w:pStyle w:val="TextCDB"/>
              <w:jc w:val="center"/>
              <w:rPr>
                <w:color w:val="auto"/>
                <w:lang w:val="de-CH"/>
              </w:rPr>
            </w:pPr>
            <w:r w:rsidRPr="005D081D">
              <w:rPr>
                <w:color w:val="auto"/>
                <w:lang w:val="de-CH"/>
              </w:rPr>
              <w:t>Akzeptanzkriterium</w:t>
            </w:r>
          </w:p>
        </w:tc>
        <w:tc>
          <w:tcPr>
            <w:tcW w:w="8072" w:type="dxa"/>
          </w:tcPr>
          <w:p w:rsidR="009F7961" w:rsidRPr="005D081D" w:rsidRDefault="009F7961" w:rsidP="009B4E6A">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Ich habe die Möglichkeit einen Beruf aus vorhandenen hinzufügen. Dieser zeigt nur noch die Berufsbezogene Fächer.</w:t>
            </w:r>
          </w:p>
        </w:tc>
      </w:tr>
    </w:tbl>
    <w:p w:rsidR="009F7961" w:rsidRDefault="009F7961" w:rsidP="009F7961">
      <w:pPr>
        <w:pStyle w:val="TextCDB"/>
        <w:rPr>
          <w:b/>
          <w:lang w:val="de-CH"/>
        </w:rPr>
      </w:pPr>
    </w:p>
    <w:tbl>
      <w:tblPr>
        <w:tblStyle w:val="Gitternetztabelle5dunkelAkzent6"/>
        <w:tblW w:w="0" w:type="auto"/>
        <w:tblLook w:val="04A0" w:firstRow="1" w:lastRow="0" w:firstColumn="1" w:lastColumn="0" w:noHBand="0" w:noVBand="1"/>
      </w:tblPr>
      <w:tblGrid>
        <w:gridCol w:w="2246"/>
        <w:gridCol w:w="7381"/>
      </w:tblGrid>
      <w:tr w:rsidR="009F7961" w:rsidTr="009B4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2"/>
          </w:tcPr>
          <w:p w:rsidR="009F7961" w:rsidRPr="005D081D" w:rsidRDefault="009F7961" w:rsidP="009B4E6A">
            <w:pPr>
              <w:pStyle w:val="TextCDB"/>
              <w:jc w:val="center"/>
              <w:rPr>
                <w:color w:val="auto"/>
                <w:lang w:val="de-CH"/>
              </w:rPr>
            </w:pPr>
            <w:r>
              <w:rPr>
                <w:color w:val="auto"/>
                <w:lang w:val="de-CH"/>
              </w:rPr>
              <w:t>Fach erstellen</w:t>
            </w:r>
          </w:p>
        </w:tc>
      </w:tr>
      <w:tr w:rsidR="009F7961" w:rsidTr="009B4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F7961" w:rsidRPr="005D081D" w:rsidRDefault="009F7961" w:rsidP="009B4E6A">
            <w:pPr>
              <w:pStyle w:val="TextCDB"/>
              <w:jc w:val="center"/>
              <w:rPr>
                <w:color w:val="auto"/>
                <w:lang w:val="de-CH"/>
              </w:rPr>
            </w:pPr>
            <w:r w:rsidRPr="005D081D">
              <w:rPr>
                <w:color w:val="auto"/>
                <w:lang w:val="de-CH"/>
              </w:rPr>
              <w:t>Story</w:t>
            </w:r>
          </w:p>
        </w:tc>
        <w:tc>
          <w:tcPr>
            <w:tcW w:w="8072" w:type="dxa"/>
          </w:tcPr>
          <w:p w:rsidR="009F7961" w:rsidRPr="005D081D" w:rsidRDefault="009F7961" w:rsidP="009B4E6A">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Ich als Benutzer kann ein Fach hinzufügen</w:t>
            </w:r>
          </w:p>
        </w:tc>
      </w:tr>
      <w:tr w:rsidR="009F7961" w:rsidTr="009B4E6A">
        <w:tc>
          <w:tcPr>
            <w:cnfStyle w:val="001000000000" w:firstRow="0" w:lastRow="0" w:firstColumn="1" w:lastColumn="0" w:oddVBand="0" w:evenVBand="0" w:oddHBand="0" w:evenHBand="0" w:firstRowFirstColumn="0" w:firstRowLastColumn="0" w:lastRowFirstColumn="0" w:lastRowLastColumn="0"/>
            <w:tcW w:w="1555" w:type="dxa"/>
          </w:tcPr>
          <w:p w:rsidR="009F7961" w:rsidRPr="005D081D" w:rsidRDefault="009F7961" w:rsidP="009B4E6A">
            <w:pPr>
              <w:pStyle w:val="TextCDB"/>
              <w:jc w:val="center"/>
              <w:rPr>
                <w:color w:val="auto"/>
                <w:lang w:val="de-CH"/>
              </w:rPr>
            </w:pPr>
            <w:r w:rsidRPr="005D081D">
              <w:rPr>
                <w:color w:val="auto"/>
                <w:lang w:val="de-CH"/>
              </w:rPr>
              <w:t>Akzeptanzkriterium</w:t>
            </w:r>
          </w:p>
        </w:tc>
        <w:tc>
          <w:tcPr>
            <w:tcW w:w="8072" w:type="dxa"/>
          </w:tcPr>
          <w:p w:rsidR="009F7961" w:rsidRPr="005D081D" w:rsidRDefault="009F7961" w:rsidP="009B4E6A">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Ich kann neue Fächer erstellen.</w:t>
            </w:r>
          </w:p>
        </w:tc>
      </w:tr>
    </w:tbl>
    <w:p w:rsidR="009F7961" w:rsidRDefault="009F7961" w:rsidP="009F7961">
      <w:pPr>
        <w:pStyle w:val="TextCDB"/>
        <w:rPr>
          <w:color w:val="5F497A"/>
          <w:lang w:val="de-CH"/>
        </w:rPr>
      </w:pPr>
    </w:p>
    <w:tbl>
      <w:tblPr>
        <w:tblStyle w:val="Gitternetztabelle5dunkelAkzent6"/>
        <w:tblW w:w="0" w:type="auto"/>
        <w:tblLook w:val="04A0" w:firstRow="1" w:lastRow="0" w:firstColumn="1" w:lastColumn="0" w:noHBand="0" w:noVBand="1"/>
      </w:tblPr>
      <w:tblGrid>
        <w:gridCol w:w="2246"/>
        <w:gridCol w:w="7381"/>
      </w:tblGrid>
      <w:tr w:rsidR="009F7961" w:rsidTr="009B4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2"/>
          </w:tcPr>
          <w:p w:rsidR="009F7961" w:rsidRPr="005D081D" w:rsidRDefault="009F7961" w:rsidP="009B4E6A">
            <w:pPr>
              <w:pStyle w:val="TextCDB"/>
              <w:jc w:val="center"/>
              <w:rPr>
                <w:color w:val="auto"/>
                <w:lang w:val="de-CH"/>
              </w:rPr>
            </w:pPr>
            <w:r>
              <w:rPr>
                <w:color w:val="auto"/>
                <w:lang w:val="de-CH"/>
              </w:rPr>
              <w:t>Note erfassen</w:t>
            </w:r>
          </w:p>
        </w:tc>
      </w:tr>
      <w:tr w:rsidR="009F7961" w:rsidTr="009B4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F7961" w:rsidRPr="005D081D" w:rsidRDefault="009F7961" w:rsidP="009B4E6A">
            <w:pPr>
              <w:pStyle w:val="TextCDB"/>
              <w:jc w:val="center"/>
              <w:rPr>
                <w:color w:val="auto"/>
                <w:lang w:val="de-CH"/>
              </w:rPr>
            </w:pPr>
            <w:r w:rsidRPr="005D081D">
              <w:rPr>
                <w:color w:val="auto"/>
                <w:lang w:val="de-CH"/>
              </w:rPr>
              <w:t>Story</w:t>
            </w:r>
          </w:p>
        </w:tc>
        <w:tc>
          <w:tcPr>
            <w:tcW w:w="8072" w:type="dxa"/>
          </w:tcPr>
          <w:p w:rsidR="009F7961" w:rsidRPr="005D081D" w:rsidRDefault="009F7961" w:rsidP="009B4E6A">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Ich als Benutzer kann Noten erfassen</w:t>
            </w:r>
          </w:p>
        </w:tc>
      </w:tr>
      <w:tr w:rsidR="009F7961" w:rsidTr="009B4E6A">
        <w:tc>
          <w:tcPr>
            <w:cnfStyle w:val="001000000000" w:firstRow="0" w:lastRow="0" w:firstColumn="1" w:lastColumn="0" w:oddVBand="0" w:evenVBand="0" w:oddHBand="0" w:evenHBand="0" w:firstRowFirstColumn="0" w:firstRowLastColumn="0" w:lastRowFirstColumn="0" w:lastRowLastColumn="0"/>
            <w:tcW w:w="1555" w:type="dxa"/>
          </w:tcPr>
          <w:p w:rsidR="009F7961" w:rsidRPr="005D081D" w:rsidRDefault="009F7961" w:rsidP="009B4E6A">
            <w:pPr>
              <w:pStyle w:val="TextCDB"/>
              <w:jc w:val="center"/>
              <w:rPr>
                <w:color w:val="auto"/>
                <w:lang w:val="de-CH"/>
              </w:rPr>
            </w:pPr>
            <w:r w:rsidRPr="005D081D">
              <w:rPr>
                <w:color w:val="auto"/>
                <w:lang w:val="de-CH"/>
              </w:rPr>
              <w:t>Akzeptanzkriterium</w:t>
            </w:r>
          </w:p>
        </w:tc>
        <w:tc>
          <w:tcPr>
            <w:tcW w:w="8072" w:type="dxa"/>
          </w:tcPr>
          <w:p w:rsidR="009F7961" w:rsidRDefault="009F7961" w:rsidP="009B4E6A">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Ich habe die Möglichkeit Noten hinzuzufügen.</w:t>
            </w:r>
          </w:p>
          <w:p w:rsidR="009F7961" w:rsidRDefault="009F7961" w:rsidP="009B4E6A">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Dabei muss ich ein Fach auswählen.</w:t>
            </w:r>
          </w:p>
          <w:p w:rsidR="009F7961" w:rsidRPr="005D081D" w:rsidRDefault="009F7961" w:rsidP="009B4E6A">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Ich kann die Gewichtung verändern.</w:t>
            </w:r>
          </w:p>
        </w:tc>
      </w:tr>
    </w:tbl>
    <w:p w:rsidR="004E2EFA" w:rsidRDefault="004E2EFA" w:rsidP="00991471">
      <w:pPr>
        <w:pStyle w:val="TextCDB"/>
        <w:rPr>
          <w:color w:val="5F497A"/>
          <w:lang w:val="de-CH"/>
        </w:rPr>
      </w:pPr>
    </w:p>
    <w:p w:rsidR="00B07659" w:rsidRDefault="00B07659" w:rsidP="00991471">
      <w:pPr>
        <w:pStyle w:val="TextCDB"/>
        <w:rPr>
          <w:color w:val="5F497A"/>
          <w:lang w:val="de-CH"/>
        </w:rPr>
      </w:pPr>
    </w:p>
    <w:p w:rsidR="00B07659" w:rsidRDefault="00B07659" w:rsidP="00991471">
      <w:pPr>
        <w:pStyle w:val="TextCDB"/>
        <w:rPr>
          <w:color w:val="5F497A"/>
          <w:lang w:val="de-CH"/>
        </w:rPr>
      </w:pPr>
    </w:p>
    <w:p w:rsidR="00B07659" w:rsidRDefault="00B07659" w:rsidP="00991471">
      <w:pPr>
        <w:pStyle w:val="TextCDB"/>
        <w:rPr>
          <w:color w:val="5F497A"/>
          <w:lang w:val="de-CH"/>
        </w:rPr>
      </w:pPr>
    </w:p>
    <w:p w:rsidR="00AA3887" w:rsidRPr="00AA3887" w:rsidRDefault="00AA3887" w:rsidP="00AA3887">
      <w:pPr>
        <w:pStyle w:val="berschrift1"/>
      </w:pPr>
      <w:r w:rsidRPr="00991471">
        <w:lastRenderedPageBreak/>
        <w:t xml:space="preserve">Anhang – </w:t>
      </w:r>
      <w:r>
        <w:t>Projekt Office</w:t>
      </w:r>
    </w:p>
    <w:p w:rsidR="00B07659" w:rsidRPr="00F65D53" w:rsidRDefault="00B07659" w:rsidP="00B07659">
      <w:pPr>
        <w:pStyle w:val="TextCDB"/>
        <w:rPr>
          <w:b/>
          <w:lang w:val="de-CH"/>
        </w:rPr>
      </w:pPr>
      <w:r w:rsidRPr="00F65D53">
        <w:rPr>
          <w:b/>
          <w:lang w:val="de-CH"/>
        </w:rPr>
        <w:t>Ablage</w:t>
      </w:r>
    </w:p>
    <w:p w:rsidR="00B07659" w:rsidRPr="00833235" w:rsidRDefault="00B07659" w:rsidP="00B07659">
      <w:pPr>
        <w:pStyle w:val="TextCDB"/>
        <w:numPr>
          <w:ilvl w:val="0"/>
          <w:numId w:val="22"/>
        </w:numPr>
        <w:rPr>
          <w:lang w:val="de-CH"/>
        </w:rPr>
      </w:pPr>
      <w:proofErr w:type="spellStart"/>
      <w:r w:rsidRPr="00833235">
        <w:rPr>
          <w:lang w:val="de-CH"/>
        </w:rPr>
        <w:t>GitHub</w:t>
      </w:r>
      <w:proofErr w:type="spellEnd"/>
    </w:p>
    <w:p w:rsidR="00B07659" w:rsidRDefault="00B07659" w:rsidP="00B07659">
      <w:pPr>
        <w:pStyle w:val="TextCDB"/>
        <w:numPr>
          <w:ilvl w:val="0"/>
          <w:numId w:val="22"/>
        </w:numPr>
        <w:rPr>
          <w:lang w:val="de-CH"/>
        </w:rPr>
      </w:pPr>
      <w:r w:rsidRPr="00833235">
        <w:rPr>
          <w:lang w:val="de-CH"/>
        </w:rPr>
        <w:t>FTP</w:t>
      </w:r>
    </w:p>
    <w:p w:rsidR="00B07659" w:rsidRPr="00833235" w:rsidRDefault="00B07659" w:rsidP="00B07659">
      <w:pPr>
        <w:pStyle w:val="TextCDB"/>
        <w:numPr>
          <w:ilvl w:val="0"/>
          <w:numId w:val="22"/>
        </w:numPr>
        <w:rPr>
          <w:lang w:val="de-CH"/>
        </w:rPr>
      </w:pPr>
      <w:proofErr w:type="spellStart"/>
      <w:r>
        <w:rPr>
          <w:lang w:val="de-CH"/>
        </w:rPr>
        <w:t>OwnCloud</w:t>
      </w:r>
      <w:proofErr w:type="spellEnd"/>
    </w:p>
    <w:p w:rsidR="00B07659" w:rsidRPr="00BE6BFC" w:rsidRDefault="00B07659" w:rsidP="00B07659">
      <w:pPr>
        <w:pStyle w:val="TextCDB"/>
        <w:rPr>
          <w:b/>
          <w:lang w:val="de-CH"/>
        </w:rPr>
      </w:pPr>
      <w:r w:rsidRPr="00F65D53">
        <w:rPr>
          <w:b/>
          <w:lang w:val="de-CH"/>
        </w:rPr>
        <w:t>Kommunikationsmittel</w:t>
      </w:r>
    </w:p>
    <w:p w:rsidR="00B07659" w:rsidRPr="00833235" w:rsidRDefault="00B07659" w:rsidP="00B07659">
      <w:pPr>
        <w:pStyle w:val="TextCDB"/>
        <w:numPr>
          <w:ilvl w:val="0"/>
          <w:numId w:val="23"/>
        </w:numPr>
        <w:rPr>
          <w:lang w:val="de-CH"/>
        </w:rPr>
      </w:pPr>
      <w:r w:rsidRPr="00833235">
        <w:rPr>
          <w:lang w:val="de-CH"/>
        </w:rPr>
        <w:t>E-Mail</w:t>
      </w:r>
    </w:p>
    <w:p w:rsidR="00B07659" w:rsidRDefault="00B07659" w:rsidP="00B07659">
      <w:pPr>
        <w:pStyle w:val="TextCDB"/>
        <w:numPr>
          <w:ilvl w:val="0"/>
          <w:numId w:val="23"/>
        </w:numPr>
        <w:rPr>
          <w:lang w:val="de-CH"/>
        </w:rPr>
      </w:pPr>
      <w:proofErr w:type="spellStart"/>
      <w:r w:rsidRPr="00833235">
        <w:rPr>
          <w:lang w:val="de-CH"/>
        </w:rPr>
        <w:t>Slack</w:t>
      </w:r>
      <w:proofErr w:type="spellEnd"/>
    </w:p>
    <w:p w:rsidR="00B07659" w:rsidRDefault="00B07659" w:rsidP="00B07659">
      <w:pPr>
        <w:pStyle w:val="TextCDB"/>
        <w:numPr>
          <w:ilvl w:val="0"/>
          <w:numId w:val="23"/>
        </w:numPr>
        <w:rPr>
          <w:lang w:val="de-CH"/>
        </w:rPr>
      </w:pPr>
      <w:r>
        <w:rPr>
          <w:lang w:val="de-CH"/>
        </w:rPr>
        <w:t>Skype</w:t>
      </w:r>
    </w:p>
    <w:p w:rsidR="00B07659" w:rsidRDefault="00B07659" w:rsidP="00B07659">
      <w:pPr>
        <w:pStyle w:val="TextCDB"/>
        <w:numPr>
          <w:ilvl w:val="0"/>
          <w:numId w:val="23"/>
        </w:numPr>
        <w:rPr>
          <w:lang w:val="de-CH"/>
        </w:rPr>
      </w:pPr>
      <w:r>
        <w:rPr>
          <w:lang w:val="de-CH"/>
        </w:rPr>
        <w:t xml:space="preserve">Team </w:t>
      </w:r>
      <w:proofErr w:type="spellStart"/>
      <w:r>
        <w:rPr>
          <w:lang w:val="de-CH"/>
        </w:rPr>
        <w:t>Speak</w:t>
      </w:r>
      <w:proofErr w:type="spellEnd"/>
      <w:r>
        <w:rPr>
          <w:lang w:val="de-CH"/>
        </w:rPr>
        <w:t xml:space="preserve"> 3</w:t>
      </w:r>
    </w:p>
    <w:p w:rsidR="00B07659" w:rsidRDefault="00B07659" w:rsidP="00B07659">
      <w:pPr>
        <w:pStyle w:val="TextCDB"/>
        <w:numPr>
          <w:ilvl w:val="0"/>
          <w:numId w:val="23"/>
        </w:numPr>
        <w:rPr>
          <w:lang w:val="de-CH"/>
        </w:rPr>
      </w:pPr>
      <w:proofErr w:type="spellStart"/>
      <w:r>
        <w:rPr>
          <w:lang w:val="de-CH"/>
        </w:rPr>
        <w:t>Discord</w:t>
      </w:r>
      <w:proofErr w:type="spellEnd"/>
    </w:p>
    <w:p w:rsidR="00B07659" w:rsidRPr="00F65D53" w:rsidRDefault="00B07659" w:rsidP="00B07659">
      <w:pPr>
        <w:pStyle w:val="TextCDB"/>
        <w:rPr>
          <w:b/>
          <w:lang w:val="de-CH"/>
        </w:rPr>
      </w:pPr>
      <w:r w:rsidRPr="00F65D53">
        <w:rPr>
          <w:b/>
          <w:lang w:val="de-CH"/>
        </w:rPr>
        <w:t>Organisation</w:t>
      </w:r>
    </w:p>
    <w:p w:rsidR="00B07659" w:rsidRDefault="00B07659" w:rsidP="00B07659">
      <w:pPr>
        <w:pStyle w:val="TextCDB"/>
        <w:numPr>
          <w:ilvl w:val="0"/>
          <w:numId w:val="27"/>
        </w:numPr>
        <w:rPr>
          <w:lang w:val="de-CH"/>
        </w:rPr>
      </w:pPr>
      <w:proofErr w:type="spellStart"/>
      <w:r>
        <w:rPr>
          <w:lang w:val="de-CH"/>
        </w:rPr>
        <w:t>Trello</w:t>
      </w:r>
      <w:proofErr w:type="spellEnd"/>
    </w:p>
    <w:p w:rsidR="00B07659" w:rsidRPr="00F65D53" w:rsidRDefault="00B07659" w:rsidP="00B07659">
      <w:pPr>
        <w:pStyle w:val="TextCDB"/>
        <w:rPr>
          <w:b/>
          <w:lang w:val="de-CH"/>
        </w:rPr>
      </w:pPr>
      <w:r w:rsidRPr="00F65D53">
        <w:rPr>
          <w:b/>
          <w:lang w:val="de-CH"/>
        </w:rPr>
        <w:t>Bildverarbeitung</w:t>
      </w:r>
    </w:p>
    <w:p w:rsidR="00B07659" w:rsidRDefault="00B07659" w:rsidP="00B07659">
      <w:pPr>
        <w:pStyle w:val="TextCDB"/>
        <w:numPr>
          <w:ilvl w:val="0"/>
          <w:numId w:val="24"/>
        </w:numPr>
        <w:rPr>
          <w:lang w:val="de-CH"/>
        </w:rPr>
      </w:pPr>
      <w:r>
        <w:rPr>
          <w:lang w:val="de-CH"/>
        </w:rPr>
        <w:t>Photoshop</w:t>
      </w:r>
    </w:p>
    <w:p w:rsidR="00B07659" w:rsidRPr="00F65D53" w:rsidRDefault="00B07659" w:rsidP="00B07659">
      <w:pPr>
        <w:pStyle w:val="TextCDB"/>
        <w:rPr>
          <w:b/>
          <w:lang w:val="de-CH"/>
        </w:rPr>
      </w:pPr>
      <w:r w:rsidRPr="00F65D53">
        <w:rPr>
          <w:b/>
          <w:lang w:val="de-CH"/>
        </w:rPr>
        <w:t>Dokumentbearbeitung</w:t>
      </w:r>
    </w:p>
    <w:p w:rsidR="00B07659" w:rsidRDefault="00B07659" w:rsidP="00B07659">
      <w:pPr>
        <w:pStyle w:val="TextCDB"/>
        <w:numPr>
          <w:ilvl w:val="0"/>
          <w:numId w:val="24"/>
        </w:numPr>
        <w:rPr>
          <w:lang w:val="de-CH"/>
        </w:rPr>
      </w:pPr>
      <w:r>
        <w:rPr>
          <w:lang w:val="de-CH"/>
        </w:rPr>
        <w:t>Word</w:t>
      </w:r>
    </w:p>
    <w:p w:rsidR="00B07659" w:rsidRDefault="00B07659" w:rsidP="00B07659">
      <w:pPr>
        <w:pStyle w:val="TextCDB"/>
        <w:numPr>
          <w:ilvl w:val="0"/>
          <w:numId w:val="24"/>
        </w:numPr>
        <w:rPr>
          <w:lang w:val="de-CH"/>
        </w:rPr>
      </w:pPr>
      <w:r>
        <w:rPr>
          <w:lang w:val="de-CH"/>
        </w:rPr>
        <w:t>Power Point</w:t>
      </w:r>
    </w:p>
    <w:p w:rsidR="00B07659" w:rsidRDefault="00B07659" w:rsidP="00B07659">
      <w:pPr>
        <w:pStyle w:val="TextCDB"/>
        <w:numPr>
          <w:ilvl w:val="0"/>
          <w:numId w:val="24"/>
        </w:numPr>
        <w:rPr>
          <w:lang w:val="de-CH"/>
        </w:rPr>
      </w:pPr>
      <w:r>
        <w:rPr>
          <w:lang w:val="de-CH"/>
        </w:rPr>
        <w:t>Visio</w:t>
      </w:r>
    </w:p>
    <w:p w:rsidR="00B07659" w:rsidRDefault="00B07659" w:rsidP="00B07659">
      <w:pPr>
        <w:pStyle w:val="TextCDB"/>
        <w:numPr>
          <w:ilvl w:val="0"/>
          <w:numId w:val="24"/>
        </w:numPr>
        <w:rPr>
          <w:lang w:val="de-CH"/>
        </w:rPr>
      </w:pPr>
      <w:r>
        <w:rPr>
          <w:lang w:val="de-CH"/>
        </w:rPr>
        <w:t>Excel</w:t>
      </w:r>
    </w:p>
    <w:p w:rsidR="00B07659" w:rsidRPr="00F65D53" w:rsidRDefault="00B07659" w:rsidP="00B07659">
      <w:pPr>
        <w:pStyle w:val="TextCDB"/>
        <w:rPr>
          <w:b/>
          <w:lang w:val="de-CH"/>
        </w:rPr>
      </w:pPr>
      <w:r w:rsidRPr="00F65D53">
        <w:rPr>
          <w:b/>
          <w:lang w:val="de-CH"/>
        </w:rPr>
        <w:t>Modeling</w:t>
      </w:r>
    </w:p>
    <w:p w:rsidR="00B07659" w:rsidRDefault="00B07659" w:rsidP="00B07659">
      <w:pPr>
        <w:pStyle w:val="TextCDB"/>
        <w:numPr>
          <w:ilvl w:val="0"/>
          <w:numId w:val="25"/>
        </w:numPr>
        <w:rPr>
          <w:lang w:val="de-CH"/>
        </w:rPr>
      </w:pPr>
      <w:proofErr w:type="spellStart"/>
      <w:r>
        <w:rPr>
          <w:lang w:val="de-CH"/>
        </w:rPr>
        <w:t>Modelio</w:t>
      </w:r>
      <w:proofErr w:type="spellEnd"/>
    </w:p>
    <w:p w:rsidR="00B07659" w:rsidRDefault="00B07659" w:rsidP="00B07659">
      <w:pPr>
        <w:pStyle w:val="TextCDB"/>
        <w:numPr>
          <w:ilvl w:val="0"/>
          <w:numId w:val="25"/>
        </w:numPr>
        <w:rPr>
          <w:lang w:val="de-CH"/>
        </w:rPr>
      </w:pPr>
      <w:r>
        <w:rPr>
          <w:lang w:val="de-CH"/>
        </w:rPr>
        <w:t xml:space="preserve">Enterprise </w:t>
      </w:r>
      <w:proofErr w:type="spellStart"/>
      <w:r>
        <w:rPr>
          <w:lang w:val="de-CH"/>
        </w:rPr>
        <w:t>Architect</w:t>
      </w:r>
      <w:proofErr w:type="spellEnd"/>
    </w:p>
    <w:p w:rsidR="00B07659" w:rsidRDefault="00B07659" w:rsidP="00B07659">
      <w:pPr>
        <w:pStyle w:val="TextCDB"/>
        <w:numPr>
          <w:ilvl w:val="0"/>
          <w:numId w:val="25"/>
        </w:numPr>
        <w:rPr>
          <w:lang w:val="de-CH"/>
        </w:rPr>
      </w:pPr>
      <w:r>
        <w:rPr>
          <w:lang w:val="de-CH"/>
        </w:rPr>
        <w:t xml:space="preserve">MySQL </w:t>
      </w:r>
      <w:proofErr w:type="spellStart"/>
      <w:r>
        <w:rPr>
          <w:lang w:val="de-CH"/>
        </w:rPr>
        <w:t>Workbench</w:t>
      </w:r>
      <w:proofErr w:type="spellEnd"/>
    </w:p>
    <w:p w:rsidR="00B07659" w:rsidRPr="00F65D53" w:rsidRDefault="00B07659" w:rsidP="00B07659">
      <w:pPr>
        <w:pStyle w:val="TextCDB"/>
        <w:rPr>
          <w:b/>
          <w:lang w:val="de-CH"/>
        </w:rPr>
      </w:pPr>
      <w:r w:rsidRPr="00F65D53">
        <w:rPr>
          <w:b/>
          <w:lang w:val="de-CH"/>
        </w:rPr>
        <w:t>IDE</w:t>
      </w:r>
    </w:p>
    <w:p w:rsidR="00B07659" w:rsidRDefault="00B07659" w:rsidP="00B07659">
      <w:pPr>
        <w:pStyle w:val="TextCDB"/>
        <w:numPr>
          <w:ilvl w:val="0"/>
          <w:numId w:val="25"/>
        </w:numPr>
        <w:rPr>
          <w:lang w:val="de-CH"/>
        </w:rPr>
      </w:pPr>
      <w:proofErr w:type="spellStart"/>
      <w:r>
        <w:rPr>
          <w:lang w:val="de-CH"/>
        </w:rPr>
        <w:t>Eclipse</w:t>
      </w:r>
      <w:proofErr w:type="spellEnd"/>
    </w:p>
    <w:p w:rsidR="00B07659" w:rsidRDefault="00B07659" w:rsidP="00B07659">
      <w:pPr>
        <w:pStyle w:val="TextCDB"/>
        <w:numPr>
          <w:ilvl w:val="0"/>
          <w:numId w:val="25"/>
        </w:numPr>
        <w:rPr>
          <w:lang w:val="de-CH"/>
        </w:rPr>
      </w:pPr>
      <w:proofErr w:type="spellStart"/>
      <w:r>
        <w:rPr>
          <w:lang w:val="de-CH"/>
        </w:rPr>
        <w:t>IntelliJ</w:t>
      </w:r>
      <w:proofErr w:type="spellEnd"/>
      <w:r>
        <w:rPr>
          <w:lang w:val="de-CH"/>
        </w:rPr>
        <w:t xml:space="preserve"> IDEA</w:t>
      </w:r>
    </w:p>
    <w:p w:rsidR="00B07659" w:rsidRPr="00F65D53" w:rsidRDefault="00B07659" w:rsidP="00B07659">
      <w:pPr>
        <w:pStyle w:val="TextCDB"/>
        <w:rPr>
          <w:b/>
          <w:lang w:val="de-CH"/>
        </w:rPr>
      </w:pPr>
      <w:r w:rsidRPr="00F65D53">
        <w:rPr>
          <w:b/>
          <w:lang w:val="de-CH"/>
        </w:rPr>
        <w:t>Texteditor</w:t>
      </w:r>
    </w:p>
    <w:p w:rsidR="00B07659" w:rsidRDefault="00B07659" w:rsidP="00B07659">
      <w:pPr>
        <w:pStyle w:val="TextCDB"/>
        <w:numPr>
          <w:ilvl w:val="0"/>
          <w:numId w:val="28"/>
        </w:numPr>
        <w:rPr>
          <w:lang w:val="de-CH"/>
        </w:rPr>
      </w:pPr>
      <w:r>
        <w:rPr>
          <w:lang w:val="de-CH"/>
        </w:rPr>
        <w:t>Sublime Text</w:t>
      </w:r>
    </w:p>
    <w:p w:rsidR="00B07659" w:rsidRPr="00F65D53" w:rsidRDefault="00B07659" w:rsidP="00B07659">
      <w:pPr>
        <w:pStyle w:val="TextCDB"/>
        <w:rPr>
          <w:b/>
          <w:lang w:val="de-CH"/>
        </w:rPr>
      </w:pPr>
      <w:r>
        <w:rPr>
          <w:b/>
          <w:lang w:val="de-CH"/>
        </w:rPr>
        <w:t>Webserver</w:t>
      </w:r>
    </w:p>
    <w:p w:rsidR="00B07659" w:rsidRDefault="00B07659" w:rsidP="00B07659">
      <w:pPr>
        <w:pStyle w:val="TextCDB"/>
        <w:numPr>
          <w:ilvl w:val="0"/>
          <w:numId w:val="26"/>
        </w:numPr>
        <w:rPr>
          <w:lang w:val="de-CH"/>
        </w:rPr>
      </w:pPr>
      <w:proofErr w:type="spellStart"/>
      <w:r>
        <w:rPr>
          <w:lang w:val="de-CH"/>
        </w:rPr>
        <w:t>DigitalOcean</w:t>
      </w:r>
      <w:proofErr w:type="spellEnd"/>
    </w:p>
    <w:p w:rsidR="00B07659" w:rsidRPr="00F65D53" w:rsidRDefault="00B07659" w:rsidP="00B07659">
      <w:pPr>
        <w:pStyle w:val="TextCDB"/>
        <w:rPr>
          <w:b/>
          <w:lang w:val="de-CH"/>
        </w:rPr>
      </w:pPr>
      <w:r w:rsidRPr="00F65D53">
        <w:rPr>
          <w:b/>
          <w:lang w:val="de-CH"/>
        </w:rPr>
        <w:t>DNS</w:t>
      </w:r>
    </w:p>
    <w:p w:rsidR="00B07659" w:rsidRDefault="00B07659" w:rsidP="00B07659">
      <w:pPr>
        <w:pStyle w:val="TextCDB"/>
        <w:numPr>
          <w:ilvl w:val="0"/>
          <w:numId w:val="26"/>
        </w:numPr>
        <w:rPr>
          <w:lang w:val="de-CH"/>
        </w:rPr>
      </w:pPr>
      <w:proofErr w:type="spellStart"/>
      <w:r>
        <w:rPr>
          <w:lang w:val="de-CH"/>
        </w:rPr>
        <w:t>CloudFlare</w:t>
      </w:r>
      <w:proofErr w:type="spellEnd"/>
    </w:p>
    <w:p w:rsidR="00B07659" w:rsidRPr="00F65D53" w:rsidRDefault="00B07659" w:rsidP="00B07659">
      <w:pPr>
        <w:pStyle w:val="TextCDB"/>
        <w:rPr>
          <w:b/>
          <w:lang w:val="de-CH"/>
        </w:rPr>
      </w:pPr>
      <w:r w:rsidRPr="00F65D53">
        <w:rPr>
          <w:b/>
          <w:lang w:val="de-CH"/>
        </w:rPr>
        <w:t xml:space="preserve">Domain </w:t>
      </w:r>
      <w:proofErr w:type="spellStart"/>
      <w:r w:rsidRPr="00F65D53">
        <w:rPr>
          <w:b/>
          <w:lang w:val="de-CH"/>
        </w:rPr>
        <w:t>Registrar</w:t>
      </w:r>
      <w:proofErr w:type="spellEnd"/>
    </w:p>
    <w:p w:rsidR="00A57BC2" w:rsidRPr="00B07659" w:rsidRDefault="00B07659" w:rsidP="00AA3887">
      <w:pPr>
        <w:pStyle w:val="TextCDB"/>
        <w:numPr>
          <w:ilvl w:val="0"/>
          <w:numId w:val="26"/>
        </w:numPr>
        <w:rPr>
          <w:lang w:val="de-CH"/>
        </w:rPr>
      </w:pPr>
      <w:proofErr w:type="spellStart"/>
      <w:r>
        <w:rPr>
          <w:lang w:val="de-CH"/>
        </w:rPr>
        <w:t>Namecheap</w:t>
      </w:r>
      <w:proofErr w:type="spellEnd"/>
    </w:p>
    <w:sectPr w:rsidR="00A57BC2" w:rsidRPr="00B07659" w:rsidSect="00110992">
      <w:footnotePr>
        <w:pos w:val="beneathText"/>
      </w:footnotePr>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323" w:rsidRDefault="00C65323">
      <w:r>
        <w:separator/>
      </w:r>
    </w:p>
  </w:endnote>
  <w:endnote w:type="continuationSeparator" w:id="0">
    <w:p w:rsidR="00C65323" w:rsidRDefault="00C65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0"/>
    <w:family w:val="auto"/>
    <w:pitch w:val="variable"/>
    <w:sig w:usb0="00000003" w:usb1="10008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charset w:val="00"/>
    <w:family w:val="swiss"/>
    <w:pitch w:val="variable"/>
  </w:font>
  <w:font w:name="Roboto Light">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D67" w:rsidRDefault="00393D67">
    <w:pPr>
      <w:pStyle w:val="Fuzeile"/>
      <w:rPr>
        <w:sz w:val="2"/>
        <w:szCs w:val="2"/>
      </w:rPr>
    </w:pPr>
  </w:p>
  <w:tbl>
    <w:tblPr>
      <w:tblW w:w="0" w:type="auto"/>
      <w:tblBorders>
        <w:top w:val="single" w:sz="4" w:space="0" w:color="000000"/>
      </w:tblBorders>
      <w:tblLook w:val="01E0" w:firstRow="1" w:lastRow="1" w:firstColumn="1" w:lastColumn="1" w:noHBand="0" w:noVBand="0"/>
    </w:tblPr>
    <w:tblGrid>
      <w:gridCol w:w="3201"/>
      <w:gridCol w:w="3227"/>
      <w:gridCol w:w="3209"/>
    </w:tblGrid>
    <w:tr w:rsidR="00393D67" w:rsidTr="005A36ED">
      <w:tc>
        <w:tcPr>
          <w:tcW w:w="3259" w:type="dxa"/>
          <w:shd w:val="clear" w:color="auto" w:fill="auto"/>
        </w:tcPr>
        <w:p w:rsidR="00393D67" w:rsidRPr="005A36ED" w:rsidRDefault="00393D67">
          <w:pPr>
            <w:pStyle w:val="Fuzeile"/>
            <w:rPr>
              <w:sz w:val="20"/>
              <w:szCs w:val="20"/>
            </w:rPr>
          </w:pPr>
        </w:p>
      </w:tc>
      <w:tc>
        <w:tcPr>
          <w:tcW w:w="3259" w:type="dxa"/>
          <w:shd w:val="clear" w:color="auto" w:fill="auto"/>
        </w:tcPr>
        <w:p w:rsidR="00393D67" w:rsidRPr="005A36ED" w:rsidRDefault="00393D67" w:rsidP="00CD0A9E">
          <w:pPr>
            <w:pStyle w:val="Fuzeile"/>
            <w:jc w:val="center"/>
            <w:rPr>
              <w:sz w:val="20"/>
              <w:szCs w:val="20"/>
            </w:rPr>
          </w:pPr>
          <w:r w:rsidRPr="005A36ED">
            <w:rPr>
              <w:sz w:val="20"/>
              <w:szCs w:val="20"/>
            </w:rPr>
            <w:t xml:space="preserve">Speicherdatum: </w:t>
          </w:r>
          <w:r w:rsidR="00CD0A9E">
            <w:rPr>
              <w:sz w:val="20"/>
              <w:szCs w:val="20"/>
            </w:rPr>
            <w:t>13.09.2016</w:t>
          </w:r>
        </w:p>
      </w:tc>
      <w:tc>
        <w:tcPr>
          <w:tcW w:w="3259" w:type="dxa"/>
          <w:shd w:val="clear" w:color="auto" w:fill="auto"/>
        </w:tcPr>
        <w:p w:rsidR="00393D67" w:rsidRPr="005A36ED" w:rsidRDefault="00393D67"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917282">
            <w:rPr>
              <w:noProof/>
              <w:sz w:val="20"/>
              <w:szCs w:val="20"/>
            </w:rPr>
            <w:t>9</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917282">
            <w:rPr>
              <w:noProof/>
              <w:sz w:val="20"/>
              <w:szCs w:val="20"/>
            </w:rPr>
            <w:t>13</w:t>
          </w:r>
          <w:r w:rsidRPr="005A36ED">
            <w:rPr>
              <w:sz w:val="20"/>
              <w:szCs w:val="20"/>
            </w:rPr>
            <w:fldChar w:fldCharType="end"/>
          </w:r>
          <w:r w:rsidRPr="005A36ED">
            <w:rPr>
              <w:sz w:val="20"/>
              <w:szCs w:val="20"/>
            </w:rPr>
            <w:t xml:space="preserve"> </w:t>
          </w:r>
        </w:p>
      </w:tc>
    </w:tr>
  </w:tbl>
  <w:p w:rsidR="00393D67" w:rsidRPr="00810BEE" w:rsidRDefault="00393D67">
    <w:pPr>
      <w:pStyle w:val="Fuzeile"/>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1E0" w:firstRow="1" w:lastRow="1" w:firstColumn="1" w:lastColumn="1" w:noHBand="0" w:noVBand="0"/>
    </w:tblPr>
    <w:tblGrid>
      <w:gridCol w:w="3259"/>
      <w:gridCol w:w="3259"/>
      <w:gridCol w:w="3259"/>
    </w:tblGrid>
    <w:tr w:rsidR="00393D67" w:rsidRPr="005A36ED" w:rsidTr="005A36ED">
      <w:tc>
        <w:tcPr>
          <w:tcW w:w="3259" w:type="dxa"/>
          <w:shd w:val="clear" w:color="auto" w:fill="auto"/>
        </w:tcPr>
        <w:p w:rsidR="00393D67" w:rsidRPr="009073B5" w:rsidRDefault="00393D67">
          <w:pPr>
            <w:pStyle w:val="Fuzeile"/>
          </w:pPr>
        </w:p>
      </w:tc>
      <w:tc>
        <w:tcPr>
          <w:tcW w:w="3259" w:type="dxa"/>
          <w:shd w:val="clear" w:color="auto" w:fill="auto"/>
        </w:tcPr>
        <w:p w:rsidR="00393D67" w:rsidRPr="009073B5" w:rsidRDefault="00393D67" w:rsidP="005A36ED">
          <w:pPr>
            <w:pStyle w:val="Fuzeile"/>
            <w:jc w:val="center"/>
          </w:pPr>
          <w:r w:rsidRPr="009073B5">
            <w:t>Speicherdatum</w:t>
          </w:r>
          <w:r>
            <w:t>: ##.##.##</w:t>
          </w:r>
        </w:p>
      </w:tc>
      <w:tc>
        <w:tcPr>
          <w:tcW w:w="3259" w:type="dxa"/>
          <w:shd w:val="clear" w:color="auto" w:fill="auto"/>
        </w:tcPr>
        <w:p w:rsidR="00393D67" w:rsidRPr="009073B5" w:rsidRDefault="00393D67"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sidR="006F540F">
              <w:rPr>
                <w:noProof/>
              </w:rPr>
              <w:t>13</w:t>
            </w:r>
          </w:fldSimple>
        </w:p>
      </w:tc>
    </w:tr>
  </w:tbl>
  <w:p w:rsidR="00393D67" w:rsidRDefault="00393D67">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323" w:rsidRDefault="00C65323">
      <w:r>
        <w:separator/>
      </w:r>
    </w:p>
  </w:footnote>
  <w:footnote w:type="continuationSeparator" w:id="0">
    <w:p w:rsidR="00C65323" w:rsidRDefault="00C653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tblBorders>
      <w:tblLook w:val="01E0" w:firstRow="1" w:lastRow="1" w:firstColumn="1" w:lastColumn="1" w:noHBand="0" w:noVBand="0"/>
    </w:tblPr>
    <w:tblGrid>
      <w:gridCol w:w="4844"/>
      <w:gridCol w:w="4793"/>
    </w:tblGrid>
    <w:tr w:rsidR="00393D67" w:rsidTr="005A36ED">
      <w:tc>
        <w:tcPr>
          <w:tcW w:w="4888" w:type="dxa"/>
          <w:shd w:val="clear" w:color="auto" w:fill="auto"/>
        </w:tcPr>
        <w:p w:rsidR="00393D67" w:rsidRDefault="00393D67">
          <w:pPr>
            <w:pStyle w:val="Kopfzeile"/>
          </w:pPr>
          <w:r>
            <w:rPr>
              <w:noProof/>
              <w:lang w:eastAsia="de-CH"/>
            </w:rPr>
            <w:drawing>
              <wp:inline distT="0" distB="0" distL="0" distR="0">
                <wp:extent cx="1885950" cy="266700"/>
                <wp:effectExtent l="0" t="0" r="0" b="0"/>
                <wp:docPr id="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393D67" w:rsidRPr="000E34FC" w:rsidRDefault="000E34FC" w:rsidP="005A36ED">
          <w:pPr>
            <w:pStyle w:val="Kopfzeile"/>
            <w:jc w:val="right"/>
            <w:rPr>
              <w:color w:val="4F81BD" w:themeColor="accent1"/>
            </w:rPr>
          </w:pPr>
          <w:proofErr w:type="spellStart"/>
          <w:r w:rsidRPr="000E34FC">
            <w:rPr>
              <w:color w:val="4F81BD" w:themeColor="accent1"/>
            </w:rPr>
            <w:t>Gradus</w:t>
          </w:r>
          <w:proofErr w:type="spellEnd"/>
        </w:p>
        <w:p w:rsidR="00393D67" w:rsidRDefault="00393D67" w:rsidP="00191FFD">
          <w:pPr>
            <w:pStyle w:val="Kopfzeile"/>
            <w:jc w:val="right"/>
          </w:pPr>
          <w:r>
            <w:t>Projekt</w:t>
          </w:r>
          <w:r w:rsidR="00191FFD">
            <w:t>auftrag</w:t>
          </w:r>
        </w:p>
      </w:tc>
    </w:tr>
  </w:tbl>
  <w:p w:rsidR="00393D67" w:rsidRPr="009073B5" w:rsidRDefault="00393D6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1E0" w:firstRow="1" w:lastRow="1" w:firstColumn="1" w:lastColumn="1" w:noHBand="0" w:noVBand="0"/>
    </w:tblPr>
    <w:tblGrid>
      <w:gridCol w:w="4888"/>
      <w:gridCol w:w="4889"/>
    </w:tblGrid>
    <w:tr w:rsidR="00393D67" w:rsidTr="005A36ED">
      <w:tc>
        <w:tcPr>
          <w:tcW w:w="4888" w:type="dxa"/>
          <w:shd w:val="clear" w:color="auto" w:fill="auto"/>
        </w:tcPr>
        <w:p w:rsidR="00393D67" w:rsidRDefault="00393D67" w:rsidP="00D6420D">
          <w:pPr>
            <w:pStyle w:val="Kopfzeile"/>
          </w:pPr>
          <w:r>
            <w:rPr>
              <w:noProof/>
              <w:lang w:eastAsia="de-CH"/>
            </w:rPr>
            <w:drawing>
              <wp:inline distT="0" distB="0" distL="0" distR="0">
                <wp:extent cx="1885950" cy="266700"/>
                <wp:effectExtent l="0" t="0" r="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393D67" w:rsidRDefault="00393D67" w:rsidP="005A36ED">
          <w:pPr>
            <w:pStyle w:val="Kopfzeile"/>
            <w:jc w:val="right"/>
          </w:pPr>
          <w:r>
            <w:t>&lt;Projektname&gt;</w:t>
          </w:r>
        </w:p>
        <w:p w:rsidR="00393D67" w:rsidRDefault="00393D67" w:rsidP="005A36ED">
          <w:pPr>
            <w:pStyle w:val="Kopfzeile"/>
            <w:jc w:val="right"/>
          </w:pPr>
          <w:r>
            <w:t>&lt;Dokumententitel&gt;</w:t>
          </w:r>
        </w:p>
      </w:tc>
    </w:tr>
  </w:tbl>
  <w:p w:rsidR="00393D67" w:rsidRDefault="00393D6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35D4559"/>
    <w:multiLevelType w:val="hybridMultilevel"/>
    <w:tmpl w:val="3BC2F9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0FF02DD6"/>
    <w:multiLevelType w:val="hybridMultilevel"/>
    <w:tmpl w:val="7132F822"/>
    <w:lvl w:ilvl="0" w:tplc="08070001">
      <w:start w:val="1"/>
      <w:numFmt w:val="bullet"/>
      <w:lvlText w:val=""/>
      <w:lvlJc w:val="left"/>
      <w:pPr>
        <w:ind w:left="720" w:hanging="360"/>
      </w:pPr>
      <w:rPr>
        <w:rFonts w:ascii="Symbol" w:hAnsi="Symbol" w:hint="default"/>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BAA507B"/>
    <w:multiLevelType w:val="hybridMultilevel"/>
    <w:tmpl w:val="93E401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4D62EF0"/>
    <w:multiLevelType w:val="multilevel"/>
    <w:tmpl w:val="66A8BD7C"/>
    <w:lvl w:ilvl="0">
      <w:start w:val="1"/>
      <w:numFmt w:val="decimal"/>
      <w:lvlText w:val="%1"/>
      <w:lvlJc w:val="left"/>
      <w:pPr>
        <w:tabs>
          <w:tab w:val="num" w:pos="1134"/>
        </w:tabs>
        <w:ind w:left="851" w:hanging="851"/>
      </w:pPr>
      <w:rPr>
        <w:rFonts w:ascii="Arial" w:hAnsi="Arial" w:hint="default"/>
        <w:b/>
        <w:i w:val="0"/>
        <w:sz w:val="32"/>
        <w:szCs w:val="32"/>
      </w:rPr>
    </w:lvl>
    <w:lvl w:ilvl="1">
      <w:start w:val="1"/>
      <w:numFmt w:val="decimal"/>
      <w:lvlText w:val="%1.%2"/>
      <w:lvlJc w:val="left"/>
      <w:pPr>
        <w:tabs>
          <w:tab w:val="num" w:pos="1134"/>
        </w:tabs>
        <w:ind w:left="851" w:hanging="851"/>
      </w:pPr>
      <w:rPr>
        <w:rFonts w:ascii="Arial" w:hAnsi="Arial" w:hint="default"/>
        <w:b/>
        <w:i w:val="0"/>
        <w:sz w:val="28"/>
        <w:szCs w:val="28"/>
      </w:rPr>
    </w:lvl>
    <w:lvl w:ilvl="2">
      <w:start w:val="1"/>
      <w:numFmt w:val="decimal"/>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lvlText w:val="%1.%2.%3.%4.%5"/>
      <w:lvlJc w:val="left"/>
      <w:pPr>
        <w:tabs>
          <w:tab w:val="num" w:pos="1134"/>
        </w:tabs>
        <w:ind w:left="1134" w:hanging="1134"/>
      </w:pPr>
      <w:rPr>
        <w:rFonts w:ascii="Arial" w:hAnsi="Arial" w:hint="default"/>
        <w:b/>
        <w:i w:val="0"/>
        <w:sz w:val="22"/>
        <w:szCs w:val="22"/>
      </w:rPr>
    </w:lvl>
    <w:lvl w:ilvl="5">
      <w:start w:val="1"/>
      <w:numFmt w:val="decimal"/>
      <w:lvlText w:val="%1.%2.%3.%4.%5.%6"/>
      <w:lvlJc w:val="left"/>
      <w:pPr>
        <w:tabs>
          <w:tab w:val="num" w:pos="1134"/>
        </w:tabs>
        <w:ind w:left="1134" w:hanging="1134"/>
      </w:pPr>
      <w:rPr>
        <w:rFonts w:ascii="Arial" w:hAnsi="Arial" w:hint="default"/>
        <w:b w:val="0"/>
        <w:i w:val="0"/>
        <w:sz w:val="22"/>
        <w:szCs w:val="22"/>
      </w:rPr>
    </w:lvl>
    <w:lvl w:ilvl="6">
      <w:start w:val="1"/>
      <w:numFmt w:val="decimal"/>
      <w:lvlText w:val="%1.%2.%3.%4.%5.%6.%7"/>
      <w:lvlJc w:val="left"/>
      <w:pPr>
        <w:tabs>
          <w:tab w:val="num" w:pos="1701"/>
        </w:tabs>
        <w:ind w:left="1701" w:hanging="1701"/>
      </w:pPr>
      <w:rPr>
        <w:rFonts w:ascii="Arial" w:hAnsi="Arial" w:hint="default"/>
        <w:b w:val="0"/>
        <w:i w:val="0"/>
        <w:sz w:val="22"/>
        <w:szCs w:val="22"/>
      </w:rPr>
    </w:lvl>
    <w:lvl w:ilvl="7">
      <w:start w:val="1"/>
      <w:numFmt w:val="decimal"/>
      <w:lvlText w:val="%1.%2.%3.%4.%5.%6.%7.%8"/>
      <w:lvlJc w:val="left"/>
      <w:pPr>
        <w:tabs>
          <w:tab w:val="num" w:pos="1701"/>
        </w:tabs>
        <w:ind w:left="1701" w:hanging="1701"/>
      </w:pPr>
      <w:rPr>
        <w:rFonts w:ascii="Arial" w:hAnsi="Arial" w:hint="default"/>
        <w:b w:val="0"/>
        <w:i w:val="0"/>
        <w:sz w:val="22"/>
        <w:szCs w:val="22"/>
      </w:rPr>
    </w:lvl>
    <w:lvl w:ilvl="8">
      <w:start w:val="1"/>
      <w:numFmt w:val="decimal"/>
      <w:lvlText w:val="%1.%2.%3.%4.%5.%6.%7.%8.%9"/>
      <w:lvlJc w:val="left"/>
      <w:pPr>
        <w:tabs>
          <w:tab w:val="num" w:pos="1701"/>
        </w:tabs>
        <w:ind w:left="1701" w:hanging="1701"/>
      </w:pPr>
      <w:rPr>
        <w:rFonts w:ascii="Arial" w:hAnsi="Arial" w:hint="default"/>
        <w:b w:val="0"/>
        <w:i w:val="0"/>
        <w:sz w:val="22"/>
        <w:szCs w:val="22"/>
      </w:rPr>
    </w:lvl>
  </w:abstractNum>
  <w:abstractNum w:abstractNumId="12" w15:restartNumberingAfterBreak="0">
    <w:nsid w:val="5E121DA1"/>
    <w:multiLevelType w:val="hybridMultilevel"/>
    <w:tmpl w:val="ACAE1D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2506497"/>
    <w:multiLevelType w:val="hybridMultilevel"/>
    <w:tmpl w:val="682496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84153F3"/>
    <w:multiLevelType w:val="hybridMultilevel"/>
    <w:tmpl w:val="A6020C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EFA3849"/>
    <w:multiLevelType w:val="hybridMultilevel"/>
    <w:tmpl w:val="1D942CEE"/>
    <w:lvl w:ilvl="0" w:tplc="79FC237E">
      <w:start w:val="19"/>
      <w:numFmt w:val="bullet"/>
      <w:lvlText w:val="-"/>
      <w:lvlJc w:val="left"/>
      <w:pPr>
        <w:ind w:left="720" w:hanging="360"/>
      </w:pPr>
      <w:rPr>
        <w:rFonts w:ascii="Arial" w:eastAsia="PMingLiU" w:hAnsi="Arial" w:cs="Arial" w:hint="default"/>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F432C3E"/>
    <w:multiLevelType w:val="hybridMultilevel"/>
    <w:tmpl w:val="194A6B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8"/>
  </w:num>
  <w:num w:numId="19">
    <w:abstractNumId w:val="16"/>
  </w:num>
  <w:num w:numId="20">
    <w:abstractNumId w:val="11"/>
  </w:num>
  <w:num w:numId="21">
    <w:abstractNumId w:val="13"/>
  </w:num>
  <w:num w:numId="22">
    <w:abstractNumId w:val="15"/>
  </w:num>
  <w:num w:numId="23">
    <w:abstractNumId w:val="12"/>
  </w:num>
  <w:num w:numId="24">
    <w:abstractNumId w:val="17"/>
  </w:num>
  <w:num w:numId="25">
    <w:abstractNumId w:val="10"/>
  </w:num>
  <w:num w:numId="26">
    <w:abstractNumId w:val="8"/>
  </w:num>
  <w:num w:numId="27">
    <w:abstractNumId w:val="14"/>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967"/>
    <w:rsid w:val="00004FF5"/>
    <w:rsid w:val="000154B4"/>
    <w:rsid w:val="00040238"/>
    <w:rsid w:val="00055CFE"/>
    <w:rsid w:val="00066B51"/>
    <w:rsid w:val="000A62B9"/>
    <w:rsid w:val="000C5ED3"/>
    <w:rsid w:val="000C66BB"/>
    <w:rsid w:val="000E34FC"/>
    <w:rsid w:val="000E46AB"/>
    <w:rsid w:val="000E528D"/>
    <w:rsid w:val="00110992"/>
    <w:rsid w:val="00142F41"/>
    <w:rsid w:val="001501D4"/>
    <w:rsid w:val="00157BD8"/>
    <w:rsid w:val="0016716A"/>
    <w:rsid w:val="00173065"/>
    <w:rsid w:val="00191FFD"/>
    <w:rsid w:val="001A5767"/>
    <w:rsid w:val="001B6766"/>
    <w:rsid w:val="001C4E14"/>
    <w:rsid w:val="002167EB"/>
    <w:rsid w:val="002259D2"/>
    <w:rsid w:val="002347FB"/>
    <w:rsid w:val="002560B7"/>
    <w:rsid w:val="00257E57"/>
    <w:rsid w:val="00265C8E"/>
    <w:rsid w:val="0027452C"/>
    <w:rsid w:val="00276036"/>
    <w:rsid w:val="00277CC8"/>
    <w:rsid w:val="00297B16"/>
    <w:rsid w:val="002C3B7E"/>
    <w:rsid w:val="002C5F9C"/>
    <w:rsid w:val="002D7054"/>
    <w:rsid w:val="00320A07"/>
    <w:rsid w:val="00322E48"/>
    <w:rsid w:val="003311CE"/>
    <w:rsid w:val="0035175C"/>
    <w:rsid w:val="00352DD1"/>
    <w:rsid w:val="0035669B"/>
    <w:rsid w:val="00357E86"/>
    <w:rsid w:val="00393D67"/>
    <w:rsid w:val="003A3249"/>
    <w:rsid w:val="003C26B5"/>
    <w:rsid w:val="00414F8F"/>
    <w:rsid w:val="0041567B"/>
    <w:rsid w:val="00450D2D"/>
    <w:rsid w:val="0046413C"/>
    <w:rsid w:val="00487DE4"/>
    <w:rsid w:val="004908B2"/>
    <w:rsid w:val="004926A7"/>
    <w:rsid w:val="004A2668"/>
    <w:rsid w:val="004A2A4D"/>
    <w:rsid w:val="004A6693"/>
    <w:rsid w:val="004B2292"/>
    <w:rsid w:val="004B77CA"/>
    <w:rsid w:val="004C309B"/>
    <w:rsid w:val="004C5CF8"/>
    <w:rsid w:val="004E03E9"/>
    <w:rsid w:val="004E2EFA"/>
    <w:rsid w:val="004E6E68"/>
    <w:rsid w:val="004F6CEE"/>
    <w:rsid w:val="00514CE8"/>
    <w:rsid w:val="005152DD"/>
    <w:rsid w:val="005156B0"/>
    <w:rsid w:val="005424F1"/>
    <w:rsid w:val="00547468"/>
    <w:rsid w:val="00547D7C"/>
    <w:rsid w:val="00582C16"/>
    <w:rsid w:val="005A36ED"/>
    <w:rsid w:val="005B1C8D"/>
    <w:rsid w:val="005C72DB"/>
    <w:rsid w:val="005E3B64"/>
    <w:rsid w:val="006074AF"/>
    <w:rsid w:val="006406E0"/>
    <w:rsid w:val="006519D2"/>
    <w:rsid w:val="006773B1"/>
    <w:rsid w:val="006B4437"/>
    <w:rsid w:val="006E5967"/>
    <w:rsid w:val="006F540F"/>
    <w:rsid w:val="006F6CC9"/>
    <w:rsid w:val="00700AB6"/>
    <w:rsid w:val="007263F0"/>
    <w:rsid w:val="00757390"/>
    <w:rsid w:val="00772975"/>
    <w:rsid w:val="007A471B"/>
    <w:rsid w:val="007E4D09"/>
    <w:rsid w:val="007F69A8"/>
    <w:rsid w:val="00810BEE"/>
    <w:rsid w:val="008136A0"/>
    <w:rsid w:val="00833CAF"/>
    <w:rsid w:val="00846049"/>
    <w:rsid w:val="0085003E"/>
    <w:rsid w:val="008520ED"/>
    <w:rsid w:val="00854F1A"/>
    <w:rsid w:val="008609C4"/>
    <w:rsid w:val="008637ED"/>
    <w:rsid w:val="00883DF4"/>
    <w:rsid w:val="0088737C"/>
    <w:rsid w:val="00890C61"/>
    <w:rsid w:val="00894E7A"/>
    <w:rsid w:val="008F1D9E"/>
    <w:rsid w:val="009073B5"/>
    <w:rsid w:val="00917282"/>
    <w:rsid w:val="00950A21"/>
    <w:rsid w:val="00955890"/>
    <w:rsid w:val="00966DFD"/>
    <w:rsid w:val="00970E77"/>
    <w:rsid w:val="00977BCC"/>
    <w:rsid w:val="00991471"/>
    <w:rsid w:val="00994252"/>
    <w:rsid w:val="009A1F3C"/>
    <w:rsid w:val="009E41F2"/>
    <w:rsid w:val="009F4FAC"/>
    <w:rsid w:val="009F7961"/>
    <w:rsid w:val="00A23C09"/>
    <w:rsid w:val="00A24718"/>
    <w:rsid w:val="00A25AFF"/>
    <w:rsid w:val="00A33095"/>
    <w:rsid w:val="00A449DC"/>
    <w:rsid w:val="00A5124C"/>
    <w:rsid w:val="00A52879"/>
    <w:rsid w:val="00A57BC2"/>
    <w:rsid w:val="00A61219"/>
    <w:rsid w:val="00A72D65"/>
    <w:rsid w:val="00AA1E1A"/>
    <w:rsid w:val="00AA3887"/>
    <w:rsid w:val="00AB5DDB"/>
    <w:rsid w:val="00AC4BAC"/>
    <w:rsid w:val="00AC4CC2"/>
    <w:rsid w:val="00AC5C95"/>
    <w:rsid w:val="00AD3541"/>
    <w:rsid w:val="00AE4D12"/>
    <w:rsid w:val="00B000B7"/>
    <w:rsid w:val="00B07659"/>
    <w:rsid w:val="00B25F38"/>
    <w:rsid w:val="00B30237"/>
    <w:rsid w:val="00B3572C"/>
    <w:rsid w:val="00B3707B"/>
    <w:rsid w:val="00B56990"/>
    <w:rsid w:val="00B63DF2"/>
    <w:rsid w:val="00B75FD5"/>
    <w:rsid w:val="00BB52B8"/>
    <w:rsid w:val="00C0392D"/>
    <w:rsid w:val="00C223DB"/>
    <w:rsid w:val="00C569AB"/>
    <w:rsid w:val="00C65323"/>
    <w:rsid w:val="00C71073"/>
    <w:rsid w:val="00C863A1"/>
    <w:rsid w:val="00C95D32"/>
    <w:rsid w:val="00CD0A9E"/>
    <w:rsid w:val="00CD16D0"/>
    <w:rsid w:val="00CD32AF"/>
    <w:rsid w:val="00CD7D0C"/>
    <w:rsid w:val="00CE2B9D"/>
    <w:rsid w:val="00CE526F"/>
    <w:rsid w:val="00CF1BB4"/>
    <w:rsid w:val="00D17794"/>
    <w:rsid w:val="00D441AD"/>
    <w:rsid w:val="00D46CE6"/>
    <w:rsid w:val="00D6420D"/>
    <w:rsid w:val="00DA2713"/>
    <w:rsid w:val="00DB3DB3"/>
    <w:rsid w:val="00DC1B80"/>
    <w:rsid w:val="00DD5017"/>
    <w:rsid w:val="00DF3AE0"/>
    <w:rsid w:val="00DF62C8"/>
    <w:rsid w:val="00E41028"/>
    <w:rsid w:val="00E44771"/>
    <w:rsid w:val="00ED1192"/>
    <w:rsid w:val="00ED5D15"/>
    <w:rsid w:val="00ED77A4"/>
    <w:rsid w:val="00F0071E"/>
    <w:rsid w:val="00F02FF8"/>
    <w:rsid w:val="00F13890"/>
    <w:rsid w:val="00F2406B"/>
    <w:rsid w:val="00F24D0D"/>
    <w:rsid w:val="00F324B6"/>
    <w:rsid w:val="00F424D2"/>
    <w:rsid w:val="00F625A7"/>
    <w:rsid w:val="00F66AF3"/>
    <w:rsid w:val="00F6760E"/>
    <w:rsid w:val="00F85A08"/>
    <w:rsid w:val="00F8787E"/>
    <w:rsid w:val="00F956FF"/>
    <w:rsid w:val="00F97EF1"/>
    <w:rsid w:val="00FC567A"/>
    <w:rsid w:val="00FD79A2"/>
    <w:rsid w:val="00FF31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35651"/>
  <w15:docId w15:val="{A9502B1B-ADCE-47CC-BFF7-D4AF1050C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pPr>
      <w:keepNext/>
      <w:numPr>
        <w:ilvl w:val="1"/>
        <w:numId w:val="1"/>
      </w:numPr>
      <w:outlineLvl w:val="1"/>
    </w:pPr>
    <w:rPr>
      <w:rFonts w:cs="Arial"/>
      <w:b/>
      <w:bCs/>
      <w:iCs/>
      <w:kern w:val="1"/>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semiHidden/>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customStyle="1" w:styleId="FormatvorlageTextCDBKursivRechts">
    <w:name w:val="Formatvorlage Text_CDB + Kursiv Rechts"/>
    <w:basedOn w:val="TextCDB"/>
    <w:rsid w:val="005156B0"/>
    <w:pPr>
      <w:jc w:val="right"/>
    </w:pPr>
    <w:rPr>
      <w:i/>
      <w:iCs/>
      <w:color w:val="000000"/>
      <w:szCs w:val="20"/>
    </w:rPr>
  </w:style>
  <w:style w:type="paragraph" w:styleId="Listenabsatz">
    <w:name w:val="List Paragraph"/>
    <w:basedOn w:val="Standard"/>
    <w:uiPriority w:val="34"/>
    <w:qFormat/>
    <w:rsid w:val="00757390"/>
    <w:pPr>
      <w:ind w:left="720"/>
      <w:contextualSpacing/>
    </w:pPr>
    <w:rPr>
      <w:rFonts w:ascii="Roboto Light" w:hAnsi="Roboto Light"/>
      <w:sz w:val="22"/>
    </w:rPr>
  </w:style>
  <w:style w:type="paragraph" w:customStyle="1" w:styleId="Default">
    <w:name w:val="Default"/>
    <w:rsid w:val="00AA1E1A"/>
    <w:pPr>
      <w:autoSpaceDE w:val="0"/>
      <w:autoSpaceDN w:val="0"/>
      <w:adjustRightInd w:val="0"/>
    </w:pPr>
    <w:rPr>
      <w:rFonts w:ascii="Arial" w:hAnsi="Arial" w:cs="Arial"/>
      <w:color w:val="000000"/>
      <w:sz w:val="24"/>
      <w:szCs w:val="24"/>
    </w:rPr>
  </w:style>
  <w:style w:type="paragraph" w:customStyle="1" w:styleId="AufzhlungPunkt">
    <w:name w:val="Aufzählung Punkt"/>
    <w:basedOn w:val="Standard"/>
    <w:next w:val="Standard"/>
    <w:link w:val="AufzhlungPunktZchn"/>
    <w:qFormat/>
    <w:rsid w:val="00110992"/>
    <w:pPr>
      <w:numPr>
        <w:numId w:val="21"/>
      </w:numPr>
      <w:suppressAutoHyphens w:val="0"/>
      <w:spacing w:line="288" w:lineRule="auto"/>
    </w:pPr>
    <w:rPr>
      <w:rFonts w:eastAsia="Times New Roman"/>
      <w:sz w:val="22"/>
      <w:lang w:eastAsia="de-DE"/>
    </w:rPr>
  </w:style>
  <w:style w:type="character" w:customStyle="1" w:styleId="AufzhlungPunktZchn">
    <w:name w:val="Aufzählung Punkt Zchn"/>
    <w:basedOn w:val="Absatz-Standardschriftart"/>
    <w:link w:val="AufzhlungPunkt"/>
    <w:rsid w:val="00110992"/>
    <w:rPr>
      <w:rFonts w:ascii="Arial" w:hAnsi="Arial"/>
      <w:sz w:val="22"/>
      <w:lang w:eastAsia="de-DE"/>
    </w:rPr>
  </w:style>
  <w:style w:type="paragraph" w:styleId="Beschriftung">
    <w:name w:val="caption"/>
    <w:basedOn w:val="Standard"/>
    <w:next w:val="Standard"/>
    <w:unhideWhenUsed/>
    <w:qFormat/>
    <w:rsid w:val="005152DD"/>
    <w:pPr>
      <w:spacing w:after="200"/>
    </w:pPr>
    <w:rPr>
      <w:rFonts w:ascii="Roboto Light" w:hAnsi="Roboto Light"/>
      <w:i/>
      <w:iCs/>
      <w:color w:val="1F497D" w:themeColor="text2"/>
      <w:sz w:val="18"/>
      <w:szCs w:val="18"/>
    </w:rPr>
  </w:style>
  <w:style w:type="paragraph" w:customStyle="1" w:styleId="textcdb0">
    <w:name w:val="textcdb"/>
    <w:basedOn w:val="Standard"/>
    <w:rsid w:val="005152DD"/>
    <w:pPr>
      <w:suppressAutoHyphens w:val="0"/>
      <w:spacing w:before="100" w:beforeAutospacing="1" w:after="100" w:afterAutospacing="1"/>
    </w:pPr>
    <w:rPr>
      <w:rFonts w:ascii="Times New Roman" w:eastAsia="Times New Roman" w:hAnsi="Times New Roman"/>
      <w:sz w:val="24"/>
      <w:szCs w:val="24"/>
      <w:lang w:val="en-US" w:eastAsia="en-US"/>
    </w:rPr>
  </w:style>
  <w:style w:type="table" w:styleId="Gitternetztabelle5dunkelAkzent6">
    <w:name w:val="Grid Table 5 Dark Accent 6"/>
    <w:basedOn w:val="NormaleTabelle"/>
    <w:uiPriority w:val="50"/>
    <w:rsid w:val="009F79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Abbildungsverzeichnis">
    <w:name w:val="table of figures"/>
    <w:basedOn w:val="Standard"/>
    <w:next w:val="Standard"/>
    <w:uiPriority w:val="99"/>
    <w:unhideWhenUsed/>
    <w:rsid w:val="006F5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com" TargetMode="External"/><Relationship Id="rId13" Type="http://schemas.microsoft.com/office/2007/relationships/diagramDrawing" Target="diagrams/drawing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E55F70-ABEE-474F-912B-DD0F141A52CF}" type="doc">
      <dgm:prSet loTypeId="urn:microsoft.com/office/officeart/2005/8/layout/orgChart1" loCatId="hierarchy" qsTypeId="urn:microsoft.com/office/officeart/2005/8/quickstyle/3d3" qsCatId="3D" csTypeId="urn:microsoft.com/office/officeart/2005/8/colors/accent0_1" csCatId="mainScheme" phldr="1"/>
      <dgm:spPr/>
      <dgm:t>
        <a:bodyPr/>
        <a:lstStyle/>
        <a:p>
          <a:endParaRPr lang="de-CH"/>
        </a:p>
      </dgm:t>
    </dgm:pt>
    <dgm:pt modelId="{F6BCE11B-5027-4F28-BDD1-F1ACA95B95A3}">
      <dgm:prSet phldrT="[Text]"/>
      <dgm:spPr/>
      <dgm:t>
        <a:bodyPr/>
        <a:lstStyle/>
        <a:p>
          <a:r>
            <a:rPr kumimoji="0" lang="de-DE" b="1" i="0" u="none" strike="noStrike" cap="none" normalizeH="0" baseline="0" dirty="0" smtClean="0">
              <a:ln>
                <a:noFill/>
              </a:ln>
              <a:solidFill>
                <a:srgbClr val="000000"/>
              </a:solidFill>
              <a:effectLst/>
              <a:latin typeface="Verdana" panose="020B0604030504040204" pitchFamily="34" charset="0"/>
              <a:ea typeface="Verdana" panose="020B0604030504040204" pitchFamily="34" charset="0"/>
              <a:cs typeface="Verdana" panose="020B0604030504040204" pitchFamily="34" charset="0"/>
            </a:rPr>
            <a:t>Auftraggeber</a:t>
          </a:r>
          <a:endParaRPr kumimoji="0" lang="de-DE"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endParaRPr>
        </a:p>
        <a:p>
          <a:r>
            <a:rPr lang="de-DE" dirty="0" smtClean="0">
              <a:solidFill>
                <a:srgbClr val="000000"/>
              </a:solidFill>
              <a:latin typeface="Verdana" panose="020B0604030504040204" pitchFamily="34" charset="0"/>
              <a:ea typeface="Verdana" panose="020B0604030504040204" pitchFamily="34" charset="0"/>
              <a:cs typeface="Verdana" panose="020B0604030504040204" pitchFamily="34" charset="0"/>
            </a:rPr>
            <a:t>Beat Walter</a:t>
          </a:r>
          <a:endParaRPr lang="de-CH" dirty="0"/>
        </a:p>
      </dgm:t>
    </dgm:pt>
    <dgm:pt modelId="{58A077D3-1EE2-4EA5-BD66-19A054E33DB8}" type="parTrans" cxnId="{16B46DF3-BAA7-456D-8D06-AECBB3581652}">
      <dgm:prSet/>
      <dgm:spPr/>
      <dgm:t>
        <a:bodyPr/>
        <a:lstStyle/>
        <a:p>
          <a:endParaRPr lang="de-CH"/>
        </a:p>
      </dgm:t>
    </dgm:pt>
    <dgm:pt modelId="{6B385700-060D-46F9-A65B-9269A16FA38D}" type="sibTrans" cxnId="{16B46DF3-BAA7-456D-8D06-AECBB3581652}">
      <dgm:prSet/>
      <dgm:spPr/>
      <dgm:t>
        <a:bodyPr/>
        <a:lstStyle/>
        <a:p>
          <a:endParaRPr lang="de-CH"/>
        </a:p>
      </dgm:t>
    </dgm:pt>
    <dgm:pt modelId="{9E5684A8-9189-4056-8CE1-5B8C9000F378}">
      <dgm:prSet phldrT="[Text]"/>
      <dgm:spPr/>
      <dgm:t>
        <a:bodyPr/>
        <a:lstStyle/>
        <a:p>
          <a:r>
            <a:rPr kumimoji="0" lang="de-DE" b="1" i="0" u="none" strike="noStrike" cap="none" normalizeH="0" baseline="0" dirty="0" smtClean="0">
              <a:ln>
                <a:noFill/>
              </a:ln>
              <a:solidFill>
                <a:srgbClr val="000000"/>
              </a:solidFill>
              <a:effectLst/>
              <a:latin typeface="Verdana" panose="020B0604030504040204" pitchFamily="34" charset="0"/>
              <a:ea typeface="Verdana" panose="020B0604030504040204" pitchFamily="34" charset="0"/>
              <a:cs typeface="Verdana" panose="020B0604030504040204" pitchFamily="34" charset="0"/>
            </a:rPr>
            <a:t>Projektleiter</a:t>
          </a:r>
          <a:endParaRPr kumimoji="0" lang="de-DE"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endParaRPr>
        </a:p>
        <a:p>
          <a:pPr rtl="0"/>
          <a:r>
            <a:rPr kumimoji="0" lang="de-DE" b="0" i="0" u="none" strike="noStrike" cap="none" normalizeH="0" baseline="0" dirty="0" smtClean="0">
              <a:ln>
                <a:noFill/>
              </a:ln>
              <a:solidFill>
                <a:srgbClr val="000000"/>
              </a:solidFill>
              <a:effectLst/>
              <a:latin typeface="Verdana" panose="020B0604030504040204" pitchFamily="34" charset="0"/>
              <a:ea typeface="Verdana" panose="020B0604030504040204" pitchFamily="34" charset="0"/>
              <a:cs typeface="Verdana" panose="020B0604030504040204" pitchFamily="34" charset="0"/>
            </a:rPr>
            <a:t>Dario Menzel</a:t>
          </a:r>
          <a:endParaRPr lang="de-CH" dirty="0"/>
        </a:p>
      </dgm:t>
    </dgm:pt>
    <dgm:pt modelId="{422710A9-7C26-4F12-9B8B-E881C9F9CB4A}" type="parTrans" cxnId="{EC4B4A7E-9EF2-4CAF-AA1C-B221028FA936}">
      <dgm:prSet/>
      <dgm:spPr/>
      <dgm:t>
        <a:bodyPr/>
        <a:lstStyle/>
        <a:p>
          <a:endParaRPr lang="de-CH"/>
        </a:p>
      </dgm:t>
    </dgm:pt>
    <dgm:pt modelId="{5EAACE86-2660-48F9-A3A1-0C7DA88C51E3}" type="sibTrans" cxnId="{EC4B4A7E-9EF2-4CAF-AA1C-B221028FA936}">
      <dgm:prSet/>
      <dgm:spPr/>
      <dgm:t>
        <a:bodyPr/>
        <a:lstStyle/>
        <a:p>
          <a:endParaRPr lang="de-CH"/>
        </a:p>
      </dgm:t>
    </dgm:pt>
    <dgm:pt modelId="{47233233-5892-464E-868B-C9A2D28F1B98}">
      <dgm:prSet/>
      <dgm:spPr/>
      <dgm:t>
        <a:bodyPr/>
        <a:lstStyle/>
        <a:p>
          <a:r>
            <a:rPr lang="de-DE" b="0" dirty="0" smtClean="0">
              <a:solidFill>
                <a:srgbClr val="000000"/>
              </a:solidFill>
              <a:latin typeface="Verdana" panose="020B0604030504040204" pitchFamily="34" charset="0"/>
              <a:ea typeface="Verdana" panose="020B0604030504040204" pitchFamily="34" charset="0"/>
              <a:cs typeface="Verdana" panose="020B0604030504040204" pitchFamily="34" charset="0"/>
            </a:rPr>
            <a:t>Manuel Bieri</a:t>
          </a:r>
        </a:p>
      </dgm:t>
    </dgm:pt>
    <dgm:pt modelId="{8299E0C6-BC2D-4171-84C4-E0888403BDF1}" type="parTrans" cxnId="{59AF4110-277D-4F08-8738-CF3D9AC1D481}">
      <dgm:prSet/>
      <dgm:spPr/>
      <dgm:t>
        <a:bodyPr/>
        <a:lstStyle/>
        <a:p>
          <a:endParaRPr lang="de-CH"/>
        </a:p>
      </dgm:t>
    </dgm:pt>
    <dgm:pt modelId="{22D180C3-607E-4961-86AC-FFBC787DD554}" type="sibTrans" cxnId="{59AF4110-277D-4F08-8738-CF3D9AC1D481}">
      <dgm:prSet/>
      <dgm:spPr/>
      <dgm:t>
        <a:bodyPr/>
        <a:lstStyle/>
        <a:p>
          <a:endParaRPr lang="de-CH"/>
        </a:p>
      </dgm:t>
    </dgm:pt>
    <dgm:pt modelId="{9775FB60-FDCC-4B64-B8CA-22B2C920D57D}">
      <dgm:prSet/>
      <dgm:spPr/>
      <dgm:t>
        <a:bodyPr/>
        <a:lstStyle/>
        <a:p>
          <a:r>
            <a:rPr lang="de-DE" b="0" dirty="0" smtClean="0">
              <a:solidFill>
                <a:srgbClr val="000000"/>
              </a:solidFill>
              <a:latin typeface="Verdana" panose="020B0604030504040204" pitchFamily="34" charset="0"/>
              <a:ea typeface="Verdana" panose="020B0604030504040204" pitchFamily="34" charset="0"/>
              <a:cs typeface="Verdana" panose="020B0604030504040204" pitchFamily="34" charset="0"/>
            </a:rPr>
            <a:t>Dario Menzel</a:t>
          </a:r>
          <a:endParaRPr lang="de-CH" b="0" dirty="0"/>
        </a:p>
      </dgm:t>
    </dgm:pt>
    <dgm:pt modelId="{3BC2FE05-F2BD-40E1-A4D6-2BD340EC51ED}" type="parTrans" cxnId="{B91CE360-AC63-45C4-9420-A0B23B64AC1A}">
      <dgm:prSet/>
      <dgm:spPr/>
      <dgm:t>
        <a:bodyPr/>
        <a:lstStyle/>
        <a:p>
          <a:endParaRPr lang="de-DE"/>
        </a:p>
      </dgm:t>
    </dgm:pt>
    <dgm:pt modelId="{3270B270-0C02-48CA-B77F-2B4AB7F7A5B8}" type="sibTrans" cxnId="{B91CE360-AC63-45C4-9420-A0B23B64AC1A}">
      <dgm:prSet/>
      <dgm:spPr/>
      <dgm:t>
        <a:bodyPr/>
        <a:lstStyle/>
        <a:p>
          <a:endParaRPr lang="de-DE"/>
        </a:p>
      </dgm:t>
    </dgm:pt>
    <dgm:pt modelId="{F5DCF10E-276A-44E1-B412-3E1A4F72B6EC}">
      <dgm:prSet/>
      <dgm:spPr/>
      <dgm:t>
        <a:bodyPr/>
        <a:lstStyle/>
        <a:p>
          <a:r>
            <a:rPr lang="de-DE" b="0" dirty="0" smtClean="0">
              <a:solidFill>
                <a:srgbClr val="000000"/>
              </a:solidFill>
              <a:latin typeface="Verdana" panose="020B0604030504040204" pitchFamily="34" charset="0"/>
              <a:ea typeface="Verdana" panose="020B0604030504040204" pitchFamily="34" charset="0"/>
              <a:cs typeface="Verdana" panose="020B0604030504040204" pitchFamily="34" charset="0"/>
            </a:rPr>
            <a:t>Mirio Eggmann</a:t>
          </a:r>
        </a:p>
      </dgm:t>
    </dgm:pt>
    <dgm:pt modelId="{47AEB402-15CD-432E-AE81-3D840B5DD743}" type="sibTrans" cxnId="{5E9902CA-7B2B-4B48-BC27-26FAACE79934}">
      <dgm:prSet/>
      <dgm:spPr/>
      <dgm:t>
        <a:bodyPr/>
        <a:lstStyle/>
        <a:p>
          <a:endParaRPr lang="de-DE"/>
        </a:p>
      </dgm:t>
    </dgm:pt>
    <dgm:pt modelId="{19B01B35-C608-431D-AD08-D5C6DA8D07B1}" type="parTrans" cxnId="{5E9902CA-7B2B-4B48-BC27-26FAACE79934}">
      <dgm:prSet/>
      <dgm:spPr/>
      <dgm:t>
        <a:bodyPr/>
        <a:lstStyle/>
        <a:p>
          <a:endParaRPr lang="de-DE"/>
        </a:p>
      </dgm:t>
    </dgm:pt>
    <dgm:pt modelId="{054F6B00-3076-4EEB-96DD-EAC48648F689}">
      <dgm:prSet/>
      <dgm:spPr/>
      <dgm:t>
        <a:bodyPr/>
        <a:lstStyle/>
        <a:p>
          <a:r>
            <a:rPr lang="de-DE" b="0" dirty="0" smtClean="0">
              <a:solidFill>
                <a:srgbClr val="000000"/>
              </a:solidFill>
              <a:latin typeface="Verdana" panose="020B0604030504040204" pitchFamily="34" charset="0"/>
              <a:ea typeface="Verdana" panose="020B0604030504040204" pitchFamily="34" charset="0"/>
              <a:cs typeface="Verdana" panose="020B0604030504040204" pitchFamily="34" charset="0"/>
            </a:rPr>
            <a:t>Nicolas Brechbühler</a:t>
          </a:r>
        </a:p>
      </dgm:t>
    </dgm:pt>
    <dgm:pt modelId="{4409E24C-230D-4E54-92B0-9BB3344B63B9}" type="sibTrans" cxnId="{877FADF6-6960-4F4A-A35F-0A35CF189779}">
      <dgm:prSet/>
      <dgm:spPr/>
      <dgm:t>
        <a:bodyPr/>
        <a:lstStyle/>
        <a:p>
          <a:endParaRPr lang="de-DE"/>
        </a:p>
      </dgm:t>
    </dgm:pt>
    <dgm:pt modelId="{AD5EB7B8-BB22-4994-BFB3-DC6A548C7A58}" type="parTrans" cxnId="{877FADF6-6960-4F4A-A35F-0A35CF189779}">
      <dgm:prSet/>
      <dgm:spPr/>
      <dgm:t>
        <a:bodyPr/>
        <a:lstStyle/>
        <a:p>
          <a:endParaRPr lang="de-DE"/>
        </a:p>
      </dgm:t>
    </dgm:pt>
    <dgm:pt modelId="{DEF9D735-B685-41C2-ACDF-5FC68216D3A5}" type="pres">
      <dgm:prSet presAssocID="{6DE55F70-ABEE-474F-912B-DD0F141A52CF}" presName="hierChild1" presStyleCnt="0">
        <dgm:presLayoutVars>
          <dgm:orgChart val="1"/>
          <dgm:chPref val="1"/>
          <dgm:dir/>
          <dgm:animOne val="branch"/>
          <dgm:animLvl val="lvl"/>
          <dgm:resizeHandles/>
        </dgm:presLayoutVars>
      </dgm:prSet>
      <dgm:spPr/>
      <dgm:t>
        <a:bodyPr/>
        <a:lstStyle/>
        <a:p>
          <a:endParaRPr lang="de-CH"/>
        </a:p>
      </dgm:t>
    </dgm:pt>
    <dgm:pt modelId="{56231E5E-71D0-4042-96E2-23E71E2E64B7}" type="pres">
      <dgm:prSet presAssocID="{F6BCE11B-5027-4F28-BDD1-F1ACA95B95A3}" presName="hierRoot1" presStyleCnt="0">
        <dgm:presLayoutVars>
          <dgm:hierBranch val="init"/>
        </dgm:presLayoutVars>
      </dgm:prSet>
      <dgm:spPr/>
    </dgm:pt>
    <dgm:pt modelId="{6EE125AD-F9A5-463C-914E-1F69B2895BF0}" type="pres">
      <dgm:prSet presAssocID="{F6BCE11B-5027-4F28-BDD1-F1ACA95B95A3}" presName="rootComposite1" presStyleCnt="0"/>
      <dgm:spPr/>
    </dgm:pt>
    <dgm:pt modelId="{F07FFC52-764F-428A-9817-6132E8BE09E7}" type="pres">
      <dgm:prSet presAssocID="{F6BCE11B-5027-4F28-BDD1-F1ACA95B95A3}" presName="rootText1" presStyleLbl="node0" presStyleIdx="0" presStyleCnt="1" custScaleX="119599" custScaleY="79222" custLinFactY="-51956" custLinFactNeighborX="-16474" custLinFactNeighborY="-100000">
        <dgm:presLayoutVars>
          <dgm:chPref val="3"/>
        </dgm:presLayoutVars>
      </dgm:prSet>
      <dgm:spPr/>
      <dgm:t>
        <a:bodyPr/>
        <a:lstStyle/>
        <a:p>
          <a:endParaRPr lang="de-CH"/>
        </a:p>
      </dgm:t>
    </dgm:pt>
    <dgm:pt modelId="{17263B14-0E47-4FA1-9AF6-B35CCC495869}" type="pres">
      <dgm:prSet presAssocID="{F6BCE11B-5027-4F28-BDD1-F1ACA95B95A3}" presName="rootConnector1" presStyleLbl="node1" presStyleIdx="0" presStyleCnt="0"/>
      <dgm:spPr/>
      <dgm:t>
        <a:bodyPr/>
        <a:lstStyle/>
        <a:p>
          <a:endParaRPr lang="de-CH"/>
        </a:p>
      </dgm:t>
    </dgm:pt>
    <dgm:pt modelId="{593F44AF-EC94-4D20-948C-99211F1F5D5D}" type="pres">
      <dgm:prSet presAssocID="{F6BCE11B-5027-4F28-BDD1-F1ACA95B95A3}" presName="hierChild2" presStyleCnt="0"/>
      <dgm:spPr/>
    </dgm:pt>
    <dgm:pt modelId="{AEF8CF83-50D3-4610-9235-CEEF16A7F93A}" type="pres">
      <dgm:prSet presAssocID="{422710A9-7C26-4F12-9B8B-E881C9F9CB4A}" presName="Name37" presStyleLbl="parChTrans1D2" presStyleIdx="0" presStyleCnt="1"/>
      <dgm:spPr/>
      <dgm:t>
        <a:bodyPr/>
        <a:lstStyle/>
        <a:p>
          <a:endParaRPr lang="de-CH"/>
        </a:p>
      </dgm:t>
    </dgm:pt>
    <dgm:pt modelId="{5BF37DA6-EFA2-4334-A2D9-3E3FB3179037}" type="pres">
      <dgm:prSet presAssocID="{9E5684A8-9189-4056-8CE1-5B8C9000F378}" presName="hierRoot2" presStyleCnt="0">
        <dgm:presLayoutVars>
          <dgm:hierBranch/>
        </dgm:presLayoutVars>
      </dgm:prSet>
      <dgm:spPr/>
    </dgm:pt>
    <dgm:pt modelId="{A94E7E64-6AC9-4013-B4E8-2125A5CC6211}" type="pres">
      <dgm:prSet presAssocID="{9E5684A8-9189-4056-8CE1-5B8C9000F378}" presName="rootComposite" presStyleCnt="0"/>
      <dgm:spPr/>
    </dgm:pt>
    <dgm:pt modelId="{58B5321D-027C-4779-BBCF-8A6BD18DF7F6}" type="pres">
      <dgm:prSet presAssocID="{9E5684A8-9189-4056-8CE1-5B8C9000F378}" presName="rootText" presStyleLbl="node2" presStyleIdx="0" presStyleCnt="1" custScaleX="93085" custScaleY="59808" custLinFactNeighborX="-62539" custLinFactNeighborY="-34510">
        <dgm:presLayoutVars>
          <dgm:chPref val="3"/>
        </dgm:presLayoutVars>
      </dgm:prSet>
      <dgm:spPr/>
      <dgm:t>
        <a:bodyPr/>
        <a:lstStyle/>
        <a:p>
          <a:endParaRPr lang="de-CH"/>
        </a:p>
      </dgm:t>
    </dgm:pt>
    <dgm:pt modelId="{4DD285CD-14E3-419F-8DF6-A69E7E34F534}" type="pres">
      <dgm:prSet presAssocID="{9E5684A8-9189-4056-8CE1-5B8C9000F378}" presName="rootConnector" presStyleLbl="node2" presStyleIdx="0" presStyleCnt="1"/>
      <dgm:spPr/>
      <dgm:t>
        <a:bodyPr/>
        <a:lstStyle/>
        <a:p>
          <a:endParaRPr lang="de-CH"/>
        </a:p>
      </dgm:t>
    </dgm:pt>
    <dgm:pt modelId="{353FEF4A-B385-490A-83C7-2A4C4C4507ED}" type="pres">
      <dgm:prSet presAssocID="{9E5684A8-9189-4056-8CE1-5B8C9000F378}" presName="hierChild4" presStyleCnt="0"/>
      <dgm:spPr/>
    </dgm:pt>
    <dgm:pt modelId="{260EFCC1-FB1B-423E-8152-80AC76D17E9D}" type="pres">
      <dgm:prSet presAssocID="{8299E0C6-BC2D-4171-84C4-E0888403BDF1}" presName="Name35" presStyleLbl="parChTrans1D3" presStyleIdx="0" presStyleCnt="4"/>
      <dgm:spPr/>
      <dgm:t>
        <a:bodyPr/>
        <a:lstStyle/>
        <a:p>
          <a:endParaRPr lang="de-CH"/>
        </a:p>
      </dgm:t>
    </dgm:pt>
    <dgm:pt modelId="{100CC786-06CE-43A5-89F7-8D6746C9FFC4}" type="pres">
      <dgm:prSet presAssocID="{47233233-5892-464E-868B-C9A2D28F1B98}" presName="hierRoot2" presStyleCnt="0">
        <dgm:presLayoutVars>
          <dgm:hierBranch val="init"/>
        </dgm:presLayoutVars>
      </dgm:prSet>
      <dgm:spPr/>
    </dgm:pt>
    <dgm:pt modelId="{F7375D16-5FDC-4053-87D5-CB8B591F6F1C}" type="pres">
      <dgm:prSet presAssocID="{47233233-5892-464E-868B-C9A2D28F1B98}" presName="rootComposite" presStyleCnt="0"/>
      <dgm:spPr/>
    </dgm:pt>
    <dgm:pt modelId="{6A0A8F1B-4EA9-45A6-A3E2-FBAF5C9573FD}" type="pres">
      <dgm:prSet presAssocID="{47233233-5892-464E-868B-C9A2D28F1B98}" presName="rootText" presStyleLbl="node3" presStyleIdx="0" presStyleCnt="4" custScaleX="47935" custScaleY="22177" custLinFactNeighborX="10099" custLinFactNeighborY="27291">
        <dgm:presLayoutVars>
          <dgm:chPref val="3"/>
        </dgm:presLayoutVars>
      </dgm:prSet>
      <dgm:spPr/>
      <dgm:t>
        <a:bodyPr/>
        <a:lstStyle/>
        <a:p>
          <a:endParaRPr lang="de-CH"/>
        </a:p>
      </dgm:t>
    </dgm:pt>
    <dgm:pt modelId="{A170A897-2923-4540-ABAA-D6311E9A728C}" type="pres">
      <dgm:prSet presAssocID="{47233233-5892-464E-868B-C9A2D28F1B98}" presName="rootConnector" presStyleLbl="node3" presStyleIdx="0" presStyleCnt="4"/>
      <dgm:spPr/>
      <dgm:t>
        <a:bodyPr/>
        <a:lstStyle/>
        <a:p>
          <a:endParaRPr lang="de-CH"/>
        </a:p>
      </dgm:t>
    </dgm:pt>
    <dgm:pt modelId="{BD8E29B1-CCC9-42AB-9CB9-10E3C30DD285}" type="pres">
      <dgm:prSet presAssocID="{47233233-5892-464E-868B-C9A2D28F1B98}" presName="hierChild4" presStyleCnt="0"/>
      <dgm:spPr/>
    </dgm:pt>
    <dgm:pt modelId="{B46CE75C-7D6F-45AB-9714-EC51A54425BA}" type="pres">
      <dgm:prSet presAssocID="{47233233-5892-464E-868B-C9A2D28F1B98}" presName="hierChild5" presStyleCnt="0"/>
      <dgm:spPr/>
    </dgm:pt>
    <dgm:pt modelId="{40BD5C37-A805-4201-A362-3939CAEF2D99}" type="pres">
      <dgm:prSet presAssocID="{AD5EB7B8-BB22-4994-BFB3-DC6A548C7A58}" presName="Name35" presStyleLbl="parChTrans1D3" presStyleIdx="1" presStyleCnt="4"/>
      <dgm:spPr/>
      <dgm:t>
        <a:bodyPr/>
        <a:lstStyle/>
        <a:p>
          <a:endParaRPr lang="de-DE"/>
        </a:p>
      </dgm:t>
    </dgm:pt>
    <dgm:pt modelId="{F1CDB49C-28C1-4119-91E8-C53EB3B16CF1}" type="pres">
      <dgm:prSet presAssocID="{054F6B00-3076-4EEB-96DD-EAC48648F689}" presName="hierRoot2" presStyleCnt="0">
        <dgm:presLayoutVars>
          <dgm:hierBranch val="init"/>
        </dgm:presLayoutVars>
      </dgm:prSet>
      <dgm:spPr/>
    </dgm:pt>
    <dgm:pt modelId="{BFDFF75E-3D97-4C40-AE5B-F82AA2C8716B}" type="pres">
      <dgm:prSet presAssocID="{054F6B00-3076-4EEB-96DD-EAC48648F689}" presName="rootComposite" presStyleCnt="0"/>
      <dgm:spPr/>
    </dgm:pt>
    <dgm:pt modelId="{E84EEE0E-7CBE-4C6C-932F-4E9F04616616}" type="pres">
      <dgm:prSet presAssocID="{054F6B00-3076-4EEB-96DD-EAC48648F689}" presName="rootText" presStyleLbl="node3" presStyleIdx="1" presStyleCnt="4" custScaleX="47935" custScaleY="22177" custLinFactNeighborX="-20598" custLinFactNeighborY="59774">
        <dgm:presLayoutVars>
          <dgm:chPref val="3"/>
        </dgm:presLayoutVars>
      </dgm:prSet>
      <dgm:spPr/>
      <dgm:t>
        <a:bodyPr/>
        <a:lstStyle/>
        <a:p>
          <a:endParaRPr lang="de-DE"/>
        </a:p>
      </dgm:t>
    </dgm:pt>
    <dgm:pt modelId="{DEB2C5A5-EEEF-4679-9DC2-69B26E50078C}" type="pres">
      <dgm:prSet presAssocID="{054F6B00-3076-4EEB-96DD-EAC48648F689}" presName="rootConnector" presStyleLbl="node3" presStyleIdx="1" presStyleCnt="4"/>
      <dgm:spPr/>
      <dgm:t>
        <a:bodyPr/>
        <a:lstStyle/>
        <a:p>
          <a:endParaRPr lang="de-DE"/>
        </a:p>
      </dgm:t>
    </dgm:pt>
    <dgm:pt modelId="{A0EEFF9F-FE1F-4293-884D-021F7F8F8F65}" type="pres">
      <dgm:prSet presAssocID="{054F6B00-3076-4EEB-96DD-EAC48648F689}" presName="hierChild4" presStyleCnt="0"/>
      <dgm:spPr/>
    </dgm:pt>
    <dgm:pt modelId="{EAF2646C-7850-43F3-8B7F-9C25C2B4BEB5}" type="pres">
      <dgm:prSet presAssocID="{054F6B00-3076-4EEB-96DD-EAC48648F689}" presName="hierChild5" presStyleCnt="0"/>
      <dgm:spPr/>
    </dgm:pt>
    <dgm:pt modelId="{DED1E3F4-CAA9-4ABD-8DA8-15A3FFB8F5EB}" type="pres">
      <dgm:prSet presAssocID="{19B01B35-C608-431D-AD08-D5C6DA8D07B1}" presName="Name35" presStyleLbl="parChTrans1D3" presStyleIdx="2" presStyleCnt="4"/>
      <dgm:spPr/>
      <dgm:t>
        <a:bodyPr/>
        <a:lstStyle/>
        <a:p>
          <a:endParaRPr lang="de-DE"/>
        </a:p>
      </dgm:t>
    </dgm:pt>
    <dgm:pt modelId="{4BC818A9-ED3F-4E8E-ACEA-BD6B02215596}" type="pres">
      <dgm:prSet presAssocID="{F5DCF10E-276A-44E1-B412-3E1A4F72B6EC}" presName="hierRoot2" presStyleCnt="0">
        <dgm:presLayoutVars>
          <dgm:hierBranch val="init"/>
        </dgm:presLayoutVars>
      </dgm:prSet>
      <dgm:spPr/>
    </dgm:pt>
    <dgm:pt modelId="{BC6EFDB8-175C-4546-BE00-209CE4AC55D1}" type="pres">
      <dgm:prSet presAssocID="{F5DCF10E-276A-44E1-B412-3E1A4F72B6EC}" presName="rootComposite" presStyleCnt="0"/>
      <dgm:spPr/>
    </dgm:pt>
    <dgm:pt modelId="{E887510E-C180-4E9E-9DDB-403E9E5FE29F}" type="pres">
      <dgm:prSet presAssocID="{F5DCF10E-276A-44E1-B412-3E1A4F72B6EC}" presName="rootText" presStyleLbl="node3" presStyleIdx="2" presStyleCnt="4" custScaleX="47935" custScaleY="22177" custLinFactNeighborX="-6413" custLinFactNeighborY="59774">
        <dgm:presLayoutVars>
          <dgm:chPref val="3"/>
        </dgm:presLayoutVars>
      </dgm:prSet>
      <dgm:spPr/>
      <dgm:t>
        <a:bodyPr/>
        <a:lstStyle/>
        <a:p>
          <a:endParaRPr lang="de-DE"/>
        </a:p>
      </dgm:t>
    </dgm:pt>
    <dgm:pt modelId="{E3825486-78B8-4B3E-8F30-F4F46FDF267A}" type="pres">
      <dgm:prSet presAssocID="{F5DCF10E-276A-44E1-B412-3E1A4F72B6EC}" presName="rootConnector" presStyleLbl="node3" presStyleIdx="2" presStyleCnt="4"/>
      <dgm:spPr/>
      <dgm:t>
        <a:bodyPr/>
        <a:lstStyle/>
        <a:p>
          <a:endParaRPr lang="de-DE"/>
        </a:p>
      </dgm:t>
    </dgm:pt>
    <dgm:pt modelId="{1B96AA26-1C61-49F6-A364-1B14F3CE3C42}" type="pres">
      <dgm:prSet presAssocID="{F5DCF10E-276A-44E1-B412-3E1A4F72B6EC}" presName="hierChild4" presStyleCnt="0"/>
      <dgm:spPr/>
    </dgm:pt>
    <dgm:pt modelId="{8C4F69FB-D22E-44F2-916B-0C775AF18512}" type="pres">
      <dgm:prSet presAssocID="{F5DCF10E-276A-44E1-B412-3E1A4F72B6EC}" presName="hierChild5" presStyleCnt="0"/>
      <dgm:spPr/>
    </dgm:pt>
    <dgm:pt modelId="{FEEE34B9-62A7-402E-AF24-D9CFA18BC407}" type="pres">
      <dgm:prSet presAssocID="{3BC2FE05-F2BD-40E1-A4D6-2BD340EC51ED}" presName="Name35" presStyleLbl="parChTrans1D3" presStyleIdx="3" presStyleCnt="4"/>
      <dgm:spPr/>
      <dgm:t>
        <a:bodyPr/>
        <a:lstStyle/>
        <a:p>
          <a:endParaRPr lang="de-DE"/>
        </a:p>
      </dgm:t>
    </dgm:pt>
    <dgm:pt modelId="{738F6D17-937F-46E2-A9F0-60286FACB0E5}" type="pres">
      <dgm:prSet presAssocID="{9775FB60-FDCC-4B64-B8CA-22B2C920D57D}" presName="hierRoot2" presStyleCnt="0">
        <dgm:presLayoutVars>
          <dgm:hierBranch val="init"/>
        </dgm:presLayoutVars>
      </dgm:prSet>
      <dgm:spPr/>
    </dgm:pt>
    <dgm:pt modelId="{D7405178-104C-495B-BBE4-AD00B5B7BA30}" type="pres">
      <dgm:prSet presAssocID="{9775FB60-FDCC-4B64-B8CA-22B2C920D57D}" presName="rootComposite" presStyleCnt="0"/>
      <dgm:spPr/>
    </dgm:pt>
    <dgm:pt modelId="{2B388827-0079-41E4-975B-BCEF70B6FA79}" type="pres">
      <dgm:prSet presAssocID="{9775FB60-FDCC-4B64-B8CA-22B2C920D57D}" presName="rootText" presStyleLbl="node3" presStyleIdx="3" presStyleCnt="4" custScaleX="47935" custScaleY="22177" custLinFactNeighborX="-28331" custLinFactNeighborY="26277">
        <dgm:presLayoutVars>
          <dgm:chPref val="3"/>
        </dgm:presLayoutVars>
      </dgm:prSet>
      <dgm:spPr/>
      <dgm:t>
        <a:bodyPr/>
        <a:lstStyle/>
        <a:p>
          <a:endParaRPr lang="de-DE"/>
        </a:p>
      </dgm:t>
    </dgm:pt>
    <dgm:pt modelId="{06005192-D21B-4E18-A513-1C7779FFA9CB}" type="pres">
      <dgm:prSet presAssocID="{9775FB60-FDCC-4B64-B8CA-22B2C920D57D}" presName="rootConnector" presStyleLbl="node3" presStyleIdx="3" presStyleCnt="4"/>
      <dgm:spPr/>
      <dgm:t>
        <a:bodyPr/>
        <a:lstStyle/>
        <a:p>
          <a:endParaRPr lang="de-DE"/>
        </a:p>
      </dgm:t>
    </dgm:pt>
    <dgm:pt modelId="{3EAB4DAF-C6E2-4AA8-8D72-03D2E5CCD078}" type="pres">
      <dgm:prSet presAssocID="{9775FB60-FDCC-4B64-B8CA-22B2C920D57D}" presName="hierChild4" presStyleCnt="0"/>
      <dgm:spPr/>
    </dgm:pt>
    <dgm:pt modelId="{7A8F3F1A-744F-4E3A-ADEB-6978AB5CABC1}" type="pres">
      <dgm:prSet presAssocID="{9775FB60-FDCC-4B64-B8CA-22B2C920D57D}" presName="hierChild5" presStyleCnt="0"/>
      <dgm:spPr/>
    </dgm:pt>
    <dgm:pt modelId="{BE3A77E7-6DE5-4083-84ED-5AD9088F8554}" type="pres">
      <dgm:prSet presAssocID="{9E5684A8-9189-4056-8CE1-5B8C9000F378}" presName="hierChild5" presStyleCnt="0"/>
      <dgm:spPr/>
    </dgm:pt>
    <dgm:pt modelId="{61CDD53C-62D3-49FF-A1E3-B220781E5EEB}" type="pres">
      <dgm:prSet presAssocID="{F6BCE11B-5027-4F28-BDD1-F1ACA95B95A3}" presName="hierChild3" presStyleCnt="0"/>
      <dgm:spPr/>
    </dgm:pt>
  </dgm:ptLst>
  <dgm:cxnLst>
    <dgm:cxn modelId="{21589633-AC80-4B01-99C6-5316D7ECA8D1}" type="presOf" srcId="{F5DCF10E-276A-44E1-B412-3E1A4F72B6EC}" destId="{E887510E-C180-4E9E-9DDB-403E9E5FE29F}" srcOrd="0" destOrd="0" presId="urn:microsoft.com/office/officeart/2005/8/layout/orgChart1"/>
    <dgm:cxn modelId="{A47328E8-CC8D-492A-9CEA-EE0D7A6FE9D4}" type="presOf" srcId="{F5DCF10E-276A-44E1-B412-3E1A4F72B6EC}" destId="{E3825486-78B8-4B3E-8F30-F4F46FDF267A}" srcOrd="1" destOrd="0" presId="urn:microsoft.com/office/officeart/2005/8/layout/orgChart1"/>
    <dgm:cxn modelId="{877FADF6-6960-4F4A-A35F-0A35CF189779}" srcId="{9E5684A8-9189-4056-8CE1-5B8C9000F378}" destId="{054F6B00-3076-4EEB-96DD-EAC48648F689}" srcOrd="1" destOrd="0" parTransId="{AD5EB7B8-BB22-4994-BFB3-DC6A548C7A58}" sibTransId="{4409E24C-230D-4E54-92B0-9BB3344B63B9}"/>
    <dgm:cxn modelId="{76C9DC38-A5DB-47BF-91A1-2991A8E6E289}" type="presOf" srcId="{9775FB60-FDCC-4B64-B8CA-22B2C920D57D}" destId="{2B388827-0079-41E4-975B-BCEF70B6FA79}" srcOrd="0" destOrd="0" presId="urn:microsoft.com/office/officeart/2005/8/layout/orgChart1"/>
    <dgm:cxn modelId="{851B35D2-7F0F-49BE-BF07-315957D38DC6}" type="presOf" srcId="{F6BCE11B-5027-4F28-BDD1-F1ACA95B95A3}" destId="{17263B14-0E47-4FA1-9AF6-B35CCC495869}" srcOrd="1" destOrd="0" presId="urn:microsoft.com/office/officeart/2005/8/layout/orgChart1"/>
    <dgm:cxn modelId="{17FED1BF-8662-4566-9562-87EBB2B77695}" type="presOf" srcId="{054F6B00-3076-4EEB-96DD-EAC48648F689}" destId="{DEB2C5A5-EEEF-4679-9DC2-69B26E50078C}" srcOrd="1" destOrd="0" presId="urn:microsoft.com/office/officeart/2005/8/layout/orgChart1"/>
    <dgm:cxn modelId="{EC4B4A7E-9EF2-4CAF-AA1C-B221028FA936}" srcId="{F6BCE11B-5027-4F28-BDD1-F1ACA95B95A3}" destId="{9E5684A8-9189-4056-8CE1-5B8C9000F378}" srcOrd="0" destOrd="0" parTransId="{422710A9-7C26-4F12-9B8B-E881C9F9CB4A}" sibTransId="{5EAACE86-2660-48F9-A3A1-0C7DA88C51E3}"/>
    <dgm:cxn modelId="{F7C79814-BAD8-4ACA-BDCC-4E3B798724BB}" type="presOf" srcId="{9E5684A8-9189-4056-8CE1-5B8C9000F378}" destId="{4DD285CD-14E3-419F-8DF6-A69E7E34F534}" srcOrd="1" destOrd="0" presId="urn:microsoft.com/office/officeart/2005/8/layout/orgChart1"/>
    <dgm:cxn modelId="{8F674750-A284-4D5D-BB51-03C6F4F4267A}" type="presOf" srcId="{9E5684A8-9189-4056-8CE1-5B8C9000F378}" destId="{58B5321D-027C-4779-BBCF-8A6BD18DF7F6}" srcOrd="0" destOrd="0" presId="urn:microsoft.com/office/officeart/2005/8/layout/orgChart1"/>
    <dgm:cxn modelId="{D2989338-5554-45A2-B017-C3769D0FBE8A}" type="presOf" srcId="{47233233-5892-464E-868B-C9A2D28F1B98}" destId="{A170A897-2923-4540-ABAA-D6311E9A728C}" srcOrd="1" destOrd="0" presId="urn:microsoft.com/office/officeart/2005/8/layout/orgChart1"/>
    <dgm:cxn modelId="{5E9902CA-7B2B-4B48-BC27-26FAACE79934}" srcId="{9E5684A8-9189-4056-8CE1-5B8C9000F378}" destId="{F5DCF10E-276A-44E1-B412-3E1A4F72B6EC}" srcOrd="2" destOrd="0" parTransId="{19B01B35-C608-431D-AD08-D5C6DA8D07B1}" sibTransId="{47AEB402-15CD-432E-AE81-3D840B5DD743}"/>
    <dgm:cxn modelId="{95500478-E444-4B4A-AEA7-945832E322A1}" type="presOf" srcId="{3BC2FE05-F2BD-40E1-A4D6-2BD340EC51ED}" destId="{FEEE34B9-62A7-402E-AF24-D9CFA18BC407}" srcOrd="0" destOrd="0" presId="urn:microsoft.com/office/officeart/2005/8/layout/orgChart1"/>
    <dgm:cxn modelId="{A76B4DDE-70F7-455F-B507-F2938E709BA9}" type="presOf" srcId="{054F6B00-3076-4EEB-96DD-EAC48648F689}" destId="{E84EEE0E-7CBE-4C6C-932F-4E9F04616616}" srcOrd="0" destOrd="0" presId="urn:microsoft.com/office/officeart/2005/8/layout/orgChart1"/>
    <dgm:cxn modelId="{E5D1C9E6-3857-4E10-87E6-575CFBFCC242}" type="presOf" srcId="{422710A9-7C26-4F12-9B8B-E881C9F9CB4A}" destId="{AEF8CF83-50D3-4610-9235-CEEF16A7F93A}" srcOrd="0" destOrd="0" presId="urn:microsoft.com/office/officeart/2005/8/layout/orgChart1"/>
    <dgm:cxn modelId="{E1341E3D-05DF-43D5-AD84-410C6CD9501D}" type="presOf" srcId="{AD5EB7B8-BB22-4994-BFB3-DC6A548C7A58}" destId="{40BD5C37-A805-4201-A362-3939CAEF2D99}" srcOrd="0" destOrd="0" presId="urn:microsoft.com/office/officeart/2005/8/layout/orgChart1"/>
    <dgm:cxn modelId="{59AF4110-277D-4F08-8738-CF3D9AC1D481}" srcId="{9E5684A8-9189-4056-8CE1-5B8C9000F378}" destId="{47233233-5892-464E-868B-C9A2D28F1B98}" srcOrd="0" destOrd="0" parTransId="{8299E0C6-BC2D-4171-84C4-E0888403BDF1}" sibTransId="{22D180C3-607E-4961-86AC-FFBC787DD554}"/>
    <dgm:cxn modelId="{04B4ADBE-A728-40DF-B04B-7B916664413A}" type="presOf" srcId="{6DE55F70-ABEE-474F-912B-DD0F141A52CF}" destId="{DEF9D735-B685-41C2-ACDF-5FC68216D3A5}" srcOrd="0" destOrd="0" presId="urn:microsoft.com/office/officeart/2005/8/layout/orgChart1"/>
    <dgm:cxn modelId="{1F8E8C3D-0C1E-4E79-92B2-A0643BF4E98D}" type="presOf" srcId="{8299E0C6-BC2D-4171-84C4-E0888403BDF1}" destId="{260EFCC1-FB1B-423E-8152-80AC76D17E9D}" srcOrd="0" destOrd="0" presId="urn:microsoft.com/office/officeart/2005/8/layout/orgChart1"/>
    <dgm:cxn modelId="{BC4413E4-76B2-4086-B633-5E52ABC23B9C}" type="presOf" srcId="{9775FB60-FDCC-4B64-B8CA-22B2C920D57D}" destId="{06005192-D21B-4E18-A513-1C7779FFA9CB}" srcOrd="1" destOrd="0" presId="urn:microsoft.com/office/officeart/2005/8/layout/orgChart1"/>
    <dgm:cxn modelId="{2FF20698-F4D7-4221-A6B2-AAB34EBC1A51}" type="presOf" srcId="{19B01B35-C608-431D-AD08-D5C6DA8D07B1}" destId="{DED1E3F4-CAA9-4ABD-8DA8-15A3FFB8F5EB}" srcOrd="0" destOrd="0" presId="urn:microsoft.com/office/officeart/2005/8/layout/orgChart1"/>
    <dgm:cxn modelId="{16B46DF3-BAA7-456D-8D06-AECBB3581652}" srcId="{6DE55F70-ABEE-474F-912B-DD0F141A52CF}" destId="{F6BCE11B-5027-4F28-BDD1-F1ACA95B95A3}" srcOrd="0" destOrd="0" parTransId="{58A077D3-1EE2-4EA5-BD66-19A054E33DB8}" sibTransId="{6B385700-060D-46F9-A65B-9269A16FA38D}"/>
    <dgm:cxn modelId="{B91CE360-AC63-45C4-9420-A0B23B64AC1A}" srcId="{9E5684A8-9189-4056-8CE1-5B8C9000F378}" destId="{9775FB60-FDCC-4B64-B8CA-22B2C920D57D}" srcOrd="3" destOrd="0" parTransId="{3BC2FE05-F2BD-40E1-A4D6-2BD340EC51ED}" sibTransId="{3270B270-0C02-48CA-B77F-2B4AB7F7A5B8}"/>
    <dgm:cxn modelId="{5975D31C-B044-4E63-9E60-B2334DAC5788}" type="presOf" srcId="{F6BCE11B-5027-4F28-BDD1-F1ACA95B95A3}" destId="{F07FFC52-764F-428A-9817-6132E8BE09E7}" srcOrd="0" destOrd="0" presId="urn:microsoft.com/office/officeart/2005/8/layout/orgChart1"/>
    <dgm:cxn modelId="{3B2BF1EB-A69A-4F70-8C63-C61BD15FEB5F}" type="presOf" srcId="{47233233-5892-464E-868B-C9A2D28F1B98}" destId="{6A0A8F1B-4EA9-45A6-A3E2-FBAF5C9573FD}" srcOrd="0" destOrd="0" presId="urn:microsoft.com/office/officeart/2005/8/layout/orgChart1"/>
    <dgm:cxn modelId="{2EDDBD28-A39C-4DA1-9A1D-BFA593DEE938}" type="presParOf" srcId="{DEF9D735-B685-41C2-ACDF-5FC68216D3A5}" destId="{56231E5E-71D0-4042-96E2-23E71E2E64B7}" srcOrd="0" destOrd="0" presId="urn:microsoft.com/office/officeart/2005/8/layout/orgChart1"/>
    <dgm:cxn modelId="{8CE760CC-B720-46DE-9135-22FB72418ED3}" type="presParOf" srcId="{56231E5E-71D0-4042-96E2-23E71E2E64B7}" destId="{6EE125AD-F9A5-463C-914E-1F69B2895BF0}" srcOrd="0" destOrd="0" presId="urn:microsoft.com/office/officeart/2005/8/layout/orgChart1"/>
    <dgm:cxn modelId="{A5D9078B-868A-44E6-99D9-1D6720FCF9B6}" type="presParOf" srcId="{6EE125AD-F9A5-463C-914E-1F69B2895BF0}" destId="{F07FFC52-764F-428A-9817-6132E8BE09E7}" srcOrd="0" destOrd="0" presId="urn:microsoft.com/office/officeart/2005/8/layout/orgChart1"/>
    <dgm:cxn modelId="{38F73930-E1B7-4674-BB49-EEFDCA746325}" type="presParOf" srcId="{6EE125AD-F9A5-463C-914E-1F69B2895BF0}" destId="{17263B14-0E47-4FA1-9AF6-B35CCC495869}" srcOrd="1" destOrd="0" presId="urn:microsoft.com/office/officeart/2005/8/layout/orgChart1"/>
    <dgm:cxn modelId="{4D9EB40E-D82E-4721-9892-AC156D7818E3}" type="presParOf" srcId="{56231E5E-71D0-4042-96E2-23E71E2E64B7}" destId="{593F44AF-EC94-4D20-948C-99211F1F5D5D}" srcOrd="1" destOrd="0" presId="urn:microsoft.com/office/officeart/2005/8/layout/orgChart1"/>
    <dgm:cxn modelId="{B7034242-68E5-443A-B5BB-0F101F3C045A}" type="presParOf" srcId="{593F44AF-EC94-4D20-948C-99211F1F5D5D}" destId="{AEF8CF83-50D3-4610-9235-CEEF16A7F93A}" srcOrd="0" destOrd="0" presId="urn:microsoft.com/office/officeart/2005/8/layout/orgChart1"/>
    <dgm:cxn modelId="{34041524-446A-47AC-AC42-8E5196F57796}" type="presParOf" srcId="{593F44AF-EC94-4D20-948C-99211F1F5D5D}" destId="{5BF37DA6-EFA2-4334-A2D9-3E3FB3179037}" srcOrd="1" destOrd="0" presId="urn:microsoft.com/office/officeart/2005/8/layout/orgChart1"/>
    <dgm:cxn modelId="{DA6FCA1A-B96C-475E-9E94-C448A2D2D82B}" type="presParOf" srcId="{5BF37DA6-EFA2-4334-A2D9-3E3FB3179037}" destId="{A94E7E64-6AC9-4013-B4E8-2125A5CC6211}" srcOrd="0" destOrd="0" presId="urn:microsoft.com/office/officeart/2005/8/layout/orgChart1"/>
    <dgm:cxn modelId="{9986485C-A8D1-4906-A067-6E73C7EAADE7}" type="presParOf" srcId="{A94E7E64-6AC9-4013-B4E8-2125A5CC6211}" destId="{58B5321D-027C-4779-BBCF-8A6BD18DF7F6}" srcOrd="0" destOrd="0" presId="urn:microsoft.com/office/officeart/2005/8/layout/orgChart1"/>
    <dgm:cxn modelId="{DA3EFCCB-955D-4ED7-8AB5-BE38800BCEE7}" type="presParOf" srcId="{A94E7E64-6AC9-4013-B4E8-2125A5CC6211}" destId="{4DD285CD-14E3-419F-8DF6-A69E7E34F534}" srcOrd="1" destOrd="0" presId="urn:microsoft.com/office/officeart/2005/8/layout/orgChart1"/>
    <dgm:cxn modelId="{671EEE71-4558-4D92-848E-9301C7D53E75}" type="presParOf" srcId="{5BF37DA6-EFA2-4334-A2D9-3E3FB3179037}" destId="{353FEF4A-B385-490A-83C7-2A4C4C4507ED}" srcOrd="1" destOrd="0" presId="urn:microsoft.com/office/officeart/2005/8/layout/orgChart1"/>
    <dgm:cxn modelId="{7CAA98AA-8B13-4AF5-8A3A-27FAE8A28DD7}" type="presParOf" srcId="{353FEF4A-B385-490A-83C7-2A4C4C4507ED}" destId="{260EFCC1-FB1B-423E-8152-80AC76D17E9D}" srcOrd="0" destOrd="0" presId="urn:microsoft.com/office/officeart/2005/8/layout/orgChart1"/>
    <dgm:cxn modelId="{860905E4-8BD3-4FA2-85D7-EE6F795FA708}" type="presParOf" srcId="{353FEF4A-B385-490A-83C7-2A4C4C4507ED}" destId="{100CC786-06CE-43A5-89F7-8D6746C9FFC4}" srcOrd="1" destOrd="0" presId="urn:microsoft.com/office/officeart/2005/8/layout/orgChart1"/>
    <dgm:cxn modelId="{54FF36B6-DC5B-4C5F-97B9-D3E349BE869E}" type="presParOf" srcId="{100CC786-06CE-43A5-89F7-8D6746C9FFC4}" destId="{F7375D16-5FDC-4053-87D5-CB8B591F6F1C}" srcOrd="0" destOrd="0" presId="urn:microsoft.com/office/officeart/2005/8/layout/orgChart1"/>
    <dgm:cxn modelId="{3C8F77B5-11FB-46C5-B5AE-589AEC58EF96}" type="presParOf" srcId="{F7375D16-5FDC-4053-87D5-CB8B591F6F1C}" destId="{6A0A8F1B-4EA9-45A6-A3E2-FBAF5C9573FD}" srcOrd="0" destOrd="0" presId="urn:microsoft.com/office/officeart/2005/8/layout/orgChart1"/>
    <dgm:cxn modelId="{0A0170B0-FC3D-46ED-9911-9AC21A5C7219}" type="presParOf" srcId="{F7375D16-5FDC-4053-87D5-CB8B591F6F1C}" destId="{A170A897-2923-4540-ABAA-D6311E9A728C}" srcOrd="1" destOrd="0" presId="urn:microsoft.com/office/officeart/2005/8/layout/orgChart1"/>
    <dgm:cxn modelId="{F6B678E9-ACB3-4DC6-82BE-D04FC311806A}" type="presParOf" srcId="{100CC786-06CE-43A5-89F7-8D6746C9FFC4}" destId="{BD8E29B1-CCC9-42AB-9CB9-10E3C30DD285}" srcOrd="1" destOrd="0" presId="urn:microsoft.com/office/officeart/2005/8/layout/orgChart1"/>
    <dgm:cxn modelId="{860B6AA6-1DDE-4309-AF1C-AC17D2860C9E}" type="presParOf" srcId="{100CC786-06CE-43A5-89F7-8D6746C9FFC4}" destId="{B46CE75C-7D6F-45AB-9714-EC51A54425BA}" srcOrd="2" destOrd="0" presId="urn:microsoft.com/office/officeart/2005/8/layout/orgChart1"/>
    <dgm:cxn modelId="{CA6F77E2-3D43-4CCF-ACDB-7C3206D98CB4}" type="presParOf" srcId="{353FEF4A-B385-490A-83C7-2A4C4C4507ED}" destId="{40BD5C37-A805-4201-A362-3939CAEF2D99}" srcOrd="2" destOrd="0" presId="urn:microsoft.com/office/officeart/2005/8/layout/orgChart1"/>
    <dgm:cxn modelId="{434A29F2-2F7D-47F3-B578-50943A958416}" type="presParOf" srcId="{353FEF4A-B385-490A-83C7-2A4C4C4507ED}" destId="{F1CDB49C-28C1-4119-91E8-C53EB3B16CF1}" srcOrd="3" destOrd="0" presId="urn:microsoft.com/office/officeart/2005/8/layout/orgChart1"/>
    <dgm:cxn modelId="{4DE41119-CA4D-4E54-BF90-07AD434CE006}" type="presParOf" srcId="{F1CDB49C-28C1-4119-91E8-C53EB3B16CF1}" destId="{BFDFF75E-3D97-4C40-AE5B-F82AA2C8716B}" srcOrd="0" destOrd="0" presId="urn:microsoft.com/office/officeart/2005/8/layout/orgChart1"/>
    <dgm:cxn modelId="{ED0D7DE3-4CE4-474D-8DE8-2221039E692C}" type="presParOf" srcId="{BFDFF75E-3D97-4C40-AE5B-F82AA2C8716B}" destId="{E84EEE0E-7CBE-4C6C-932F-4E9F04616616}" srcOrd="0" destOrd="0" presId="urn:microsoft.com/office/officeart/2005/8/layout/orgChart1"/>
    <dgm:cxn modelId="{3552FCBB-DBB5-409B-876E-8F179C5220D7}" type="presParOf" srcId="{BFDFF75E-3D97-4C40-AE5B-F82AA2C8716B}" destId="{DEB2C5A5-EEEF-4679-9DC2-69B26E50078C}" srcOrd="1" destOrd="0" presId="urn:microsoft.com/office/officeart/2005/8/layout/orgChart1"/>
    <dgm:cxn modelId="{E15C4EA8-D9A9-41C3-BD56-544E89E50C27}" type="presParOf" srcId="{F1CDB49C-28C1-4119-91E8-C53EB3B16CF1}" destId="{A0EEFF9F-FE1F-4293-884D-021F7F8F8F65}" srcOrd="1" destOrd="0" presId="urn:microsoft.com/office/officeart/2005/8/layout/orgChart1"/>
    <dgm:cxn modelId="{9F516FA0-A3CF-4077-B644-4E5C22BF7932}" type="presParOf" srcId="{F1CDB49C-28C1-4119-91E8-C53EB3B16CF1}" destId="{EAF2646C-7850-43F3-8B7F-9C25C2B4BEB5}" srcOrd="2" destOrd="0" presId="urn:microsoft.com/office/officeart/2005/8/layout/orgChart1"/>
    <dgm:cxn modelId="{E33B026A-CB75-40F5-995C-8D5DB5484410}" type="presParOf" srcId="{353FEF4A-B385-490A-83C7-2A4C4C4507ED}" destId="{DED1E3F4-CAA9-4ABD-8DA8-15A3FFB8F5EB}" srcOrd="4" destOrd="0" presId="urn:microsoft.com/office/officeart/2005/8/layout/orgChart1"/>
    <dgm:cxn modelId="{90156835-E226-4C6D-BCDC-93EF4CE90BA5}" type="presParOf" srcId="{353FEF4A-B385-490A-83C7-2A4C4C4507ED}" destId="{4BC818A9-ED3F-4E8E-ACEA-BD6B02215596}" srcOrd="5" destOrd="0" presId="urn:microsoft.com/office/officeart/2005/8/layout/orgChart1"/>
    <dgm:cxn modelId="{0DC488B0-1EF9-42F2-B901-9D1EE82295AB}" type="presParOf" srcId="{4BC818A9-ED3F-4E8E-ACEA-BD6B02215596}" destId="{BC6EFDB8-175C-4546-BE00-209CE4AC55D1}" srcOrd="0" destOrd="0" presId="urn:microsoft.com/office/officeart/2005/8/layout/orgChart1"/>
    <dgm:cxn modelId="{0EF69F0A-014B-495D-9941-B298BCC2C941}" type="presParOf" srcId="{BC6EFDB8-175C-4546-BE00-209CE4AC55D1}" destId="{E887510E-C180-4E9E-9DDB-403E9E5FE29F}" srcOrd="0" destOrd="0" presId="urn:microsoft.com/office/officeart/2005/8/layout/orgChart1"/>
    <dgm:cxn modelId="{CEF04E43-EB17-41C6-9725-519DEFE6FE7C}" type="presParOf" srcId="{BC6EFDB8-175C-4546-BE00-209CE4AC55D1}" destId="{E3825486-78B8-4B3E-8F30-F4F46FDF267A}" srcOrd="1" destOrd="0" presId="urn:microsoft.com/office/officeart/2005/8/layout/orgChart1"/>
    <dgm:cxn modelId="{36AE330A-A6B9-4A38-9054-068D9EC7431C}" type="presParOf" srcId="{4BC818A9-ED3F-4E8E-ACEA-BD6B02215596}" destId="{1B96AA26-1C61-49F6-A364-1B14F3CE3C42}" srcOrd="1" destOrd="0" presId="urn:microsoft.com/office/officeart/2005/8/layout/orgChart1"/>
    <dgm:cxn modelId="{E35A5B74-89A6-4EAE-81C0-C85F36CD960E}" type="presParOf" srcId="{4BC818A9-ED3F-4E8E-ACEA-BD6B02215596}" destId="{8C4F69FB-D22E-44F2-916B-0C775AF18512}" srcOrd="2" destOrd="0" presId="urn:microsoft.com/office/officeart/2005/8/layout/orgChart1"/>
    <dgm:cxn modelId="{3FA481B8-1B49-40CD-A779-0AF1AC2BCB6B}" type="presParOf" srcId="{353FEF4A-B385-490A-83C7-2A4C4C4507ED}" destId="{FEEE34B9-62A7-402E-AF24-D9CFA18BC407}" srcOrd="6" destOrd="0" presId="urn:microsoft.com/office/officeart/2005/8/layout/orgChart1"/>
    <dgm:cxn modelId="{E393A18C-CCB8-46BF-A36B-D1F9A2E1B49B}" type="presParOf" srcId="{353FEF4A-B385-490A-83C7-2A4C4C4507ED}" destId="{738F6D17-937F-46E2-A9F0-60286FACB0E5}" srcOrd="7" destOrd="0" presId="urn:microsoft.com/office/officeart/2005/8/layout/orgChart1"/>
    <dgm:cxn modelId="{C1B4AD6F-A2A3-4883-AE79-483762928607}" type="presParOf" srcId="{738F6D17-937F-46E2-A9F0-60286FACB0E5}" destId="{D7405178-104C-495B-BBE4-AD00B5B7BA30}" srcOrd="0" destOrd="0" presId="urn:microsoft.com/office/officeart/2005/8/layout/orgChart1"/>
    <dgm:cxn modelId="{20A8453B-7DBA-4AF5-9165-FF48A21483A3}" type="presParOf" srcId="{D7405178-104C-495B-BBE4-AD00B5B7BA30}" destId="{2B388827-0079-41E4-975B-BCEF70B6FA79}" srcOrd="0" destOrd="0" presId="urn:microsoft.com/office/officeart/2005/8/layout/orgChart1"/>
    <dgm:cxn modelId="{FA4BDAF8-9FF3-421E-97FD-C1E005DF8564}" type="presParOf" srcId="{D7405178-104C-495B-BBE4-AD00B5B7BA30}" destId="{06005192-D21B-4E18-A513-1C7779FFA9CB}" srcOrd="1" destOrd="0" presId="urn:microsoft.com/office/officeart/2005/8/layout/orgChart1"/>
    <dgm:cxn modelId="{619D0A92-02D8-4C09-B638-D73126B98785}" type="presParOf" srcId="{738F6D17-937F-46E2-A9F0-60286FACB0E5}" destId="{3EAB4DAF-C6E2-4AA8-8D72-03D2E5CCD078}" srcOrd="1" destOrd="0" presId="urn:microsoft.com/office/officeart/2005/8/layout/orgChart1"/>
    <dgm:cxn modelId="{B56A48CD-B0F8-46C8-A5CE-38D1A0AC88FF}" type="presParOf" srcId="{738F6D17-937F-46E2-A9F0-60286FACB0E5}" destId="{7A8F3F1A-744F-4E3A-ADEB-6978AB5CABC1}" srcOrd="2" destOrd="0" presId="urn:microsoft.com/office/officeart/2005/8/layout/orgChart1"/>
    <dgm:cxn modelId="{47FBA31D-7119-4E08-BCE3-4FEE039528C5}" type="presParOf" srcId="{5BF37DA6-EFA2-4334-A2D9-3E3FB3179037}" destId="{BE3A77E7-6DE5-4083-84ED-5AD9088F8554}" srcOrd="2" destOrd="0" presId="urn:microsoft.com/office/officeart/2005/8/layout/orgChart1"/>
    <dgm:cxn modelId="{FDCB96CE-CFB5-4479-9E5F-79A05591A9DF}" type="presParOf" srcId="{56231E5E-71D0-4042-96E2-23E71E2E64B7}" destId="{61CDD53C-62D3-49FF-A1E3-B220781E5EEB}"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EE34B9-62A7-402E-AF24-D9CFA18BC407}">
      <dsp:nvSpPr>
        <dsp:cNvPr id="0" name=""/>
        <dsp:cNvSpPr/>
      </dsp:nvSpPr>
      <dsp:spPr>
        <a:xfrm>
          <a:off x="1520449" y="2528526"/>
          <a:ext cx="3225680" cy="1204697"/>
        </a:xfrm>
        <a:custGeom>
          <a:avLst/>
          <a:gdLst/>
          <a:ahLst/>
          <a:cxnLst/>
          <a:rect l="0" t="0" r="0" b="0"/>
          <a:pathLst>
            <a:path>
              <a:moveTo>
                <a:pt x="0" y="0"/>
              </a:moveTo>
              <a:lnTo>
                <a:pt x="0" y="958570"/>
              </a:lnTo>
              <a:lnTo>
                <a:pt x="3225680" y="958570"/>
              </a:lnTo>
              <a:lnTo>
                <a:pt x="3225680" y="1204697"/>
              </a:lnTo>
            </a:path>
          </a:pathLst>
        </a:custGeom>
        <a:noFill/>
        <a:ln w="25400" cap="flat" cmpd="sng" algn="ctr">
          <a:solidFill>
            <a:schemeClr val="dk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ED1E3F4-CAA9-4ABD-8DA8-15A3FFB8F5EB}">
      <dsp:nvSpPr>
        <dsp:cNvPr id="0" name=""/>
        <dsp:cNvSpPr/>
      </dsp:nvSpPr>
      <dsp:spPr>
        <a:xfrm>
          <a:off x="1520449" y="2528526"/>
          <a:ext cx="2123570" cy="1597293"/>
        </a:xfrm>
        <a:custGeom>
          <a:avLst/>
          <a:gdLst/>
          <a:ahLst/>
          <a:cxnLst/>
          <a:rect l="0" t="0" r="0" b="0"/>
          <a:pathLst>
            <a:path>
              <a:moveTo>
                <a:pt x="0" y="0"/>
              </a:moveTo>
              <a:lnTo>
                <a:pt x="0" y="1351166"/>
              </a:lnTo>
              <a:lnTo>
                <a:pt x="2123570" y="1351166"/>
              </a:lnTo>
              <a:lnTo>
                <a:pt x="2123570" y="1597293"/>
              </a:lnTo>
            </a:path>
          </a:pathLst>
        </a:custGeom>
        <a:noFill/>
        <a:ln w="25400" cap="flat" cmpd="sng" algn="ctr">
          <a:solidFill>
            <a:schemeClr val="dk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40BD5C37-A805-4201-A362-3939CAEF2D99}">
      <dsp:nvSpPr>
        <dsp:cNvPr id="0" name=""/>
        <dsp:cNvSpPr/>
      </dsp:nvSpPr>
      <dsp:spPr>
        <a:xfrm>
          <a:off x="1520449" y="2528526"/>
          <a:ext cx="175183" cy="1597293"/>
        </a:xfrm>
        <a:custGeom>
          <a:avLst/>
          <a:gdLst/>
          <a:ahLst/>
          <a:cxnLst/>
          <a:rect l="0" t="0" r="0" b="0"/>
          <a:pathLst>
            <a:path>
              <a:moveTo>
                <a:pt x="0" y="0"/>
              </a:moveTo>
              <a:lnTo>
                <a:pt x="0" y="1351166"/>
              </a:lnTo>
              <a:lnTo>
                <a:pt x="175183" y="1351166"/>
              </a:lnTo>
              <a:lnTo>
                <a:pt x="175183" y="1597293"/>
              </a:lnTo>
            </a:path>
          </a:pathLst>
        </a:custGeom>
        <a:noFill/>
        <a:ln w="25400" cap="flat" cmpd="sng" algn="ctr">
          <a:solidFill>
            <a:schemeClr val="dk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260EFCC1-FB1B-423E-8152-80AC76D17E9D}">
      <dsp:nvSpPr>
        <dsp:cNvPr id="0" name=""/>
        <dsp:cNvSpPr/>
      </dsp:nvSpPr>
      <dsp:spPr>
        <a:xfrm>
          <a:off x="799309" y="2528526"/>
          <a:ext cx="721140" cy="1216581"/>
        </a:xfrm>
        <a:custGeom>
          <a:avLst/>
          <a:gdLst/>
          <a:ahLst/>
          <a:cxnLst/>
          <a:rect l="0" t="0" r="0" b="0"/>
          <a:pathLst>
            <a:path>
              <a:moveTo>
                <a:pt x="721140" y="0"/>
              </a:moveTo>
              <a:lnTo>
                <a:pt x="721140" y="970454"/>
              </a:lnTo>
              <a:lnTo>
                <a:pt x="0" y="970454"/>
              </a:lnTo>
              <a:lnTo>
                <a:pt x="0" y="1216581"/>
              </a:lnTo>
            </a:path>
          </a:pathLst>
        </a:custGeom>
        <a:noFill/>
        <a:ln w="25400" cap="flat" cmpd="sng" algn="ctr">
          <a:solidFill>
            <a:schemeClr val="dk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AEF8CF83-50D3-4610-9235-CEEF16A7F93A}">
      <dsp:nvSpPr>
        <dsp:cNvPr id="0" name=""/>
        <dsp:cNvSpPr/>
      </dsp:nvSpPr>
      <dsp:spPr>
        <a:xfrm>
          <a:off x="1520449" y="928507"/>
          <a:ext cx="1079793" cy="899049"/>
        </a:xfrm>
        <a:custGeom>
          <a:avLst/>
          <a:gdLst/>
          <a:ahLst/>
          <a:cxnLst/>
          <a:rect l="0" t="0" r="0" b="0"/>
          <a:pathLst>
            <a:path>
              <a:moveTo>
                <a:pt x="1079793" y="0"/>
              </a:moveTo>
              <a:lnTo>
                <a:pt x="1079793" y="652922"/>
              </a:lnTo>
              <a:lnTo>
                <a:pt x="0" y="652922"/>
              </a:lnTo>
              <a:lnTo>
                <a:pt x="0" y="899049"/>
              </a:lnTo>
            </a:path>
          </a:pathLst>
        </a:custGeom>
        <a:noFill/>
        <a:ln w="25400" cap="flat" cmpd="sng" algn="ctr">
          <a:solidFill>
            <a:schemeClr val="dk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07FFC52-764F-428A-9817-6132E8BE09E7}">
      <dsp:nvSpPr>
        <dsp:cNvPr id="0" name=""/>
        <dsp:cNvSpPr/>
      </dsp:nvSpPr>
      <dsp:spPr>
        <a:xfrm>
          <a:off x="1198504" y="0"/>
          <a:ext cx="2803478" cy="928507"/>
        </a:xfrm>
        <a:prstGeom prst="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0" lang="de-DE" sz="800" b="1" i="0" u="none" strike="noStrike" kern="1200" cap="none" normalizeH="0" baseline="0" dirty="0" smtClean="0">
              <a:ln>
                <a:noFill/>
              </a:ln>
              <a:solidFill>
                <a:srgbClr val="000000"/>
              </a:solidFill>
              <a:effectLst/>
              <a:latin typeface="Verdana" panose="020B0604030504040204" pitchFamily="34" charset="0"/>
              <a:ea typeface="Verdana" panose="020B0604030504040204" pitchFamily="34" charset="0"/>
              <a:cs typeface="Verdana" panose="020B0604030504040204" pitchFamily="34" charset="0"/>
            </a:rPr>
            <a:t>Auftraggeber</a:t>
          </a:r>
          <a:endParaRPr kumimoji="0" lang="de-DE" sz="8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endParaRPr>
        </a:p>
        <a:p>
          <a:pPr lvl="0" algn="ctr" defTabSz="355600">
            <a:lnSpc>
              <a:spcPct val="90000"/>
            </a:lnSpc>
            <a:spcBef>
              <a:spcPct val="0"/>
            </a:spcBef>
            <a:spcAft>
              <a:spcPct val="35000"/>
            </a:spcAft>
          </a:pPr>
          <a:r>
            <a:rPr lang="de-DE" sz="800" kern="1200" dirty="0" smtClean="0">
              <a:solidFill>
                <a:srgbClr val="000000"/>
              </a:solidFill>
              <a:latin typeface="Verdana" panose="020B0604030504040204" pitchFamily="34" charset="0"/>
              <a:ea typeface="Verdana" panose="020B0604030504040204" pitchFamily="34" charset="0"/>
              <a:cs typeface="Verdana" panose="020B0604030504040204" pitchFamily="34" charset="0"/>
            </a:rPr>
            <a:t>Beat Walter</a:t>
          </a:r>
          <a:endParaRPr lang="de-CH" sz="800" kern="1200" dirty="0"/>
        </a:p>
      </dsp:txBody>
      <dsp:txXfrm>
        <a:off x="1198504" y="0"/>
        <a:ext cx="2803478" cy="928507"/>
      </dsp:txXfrm>
    </dsp:sp>
    <dsp:sp modelId="{58B5321D-027C-4779-BBCF-8A6BD18DF7F6}">
      <dsp:nvSpPr>
        <dsp:cNvPr id="0" name=""/>
        <dsp:cNvSpPr/>
      </dsp:nvSpPr>
      <dsp:spPr>
        <a:xfrm>
          <a:off x="429463" y="1827557"/>
          <a:ext cx="2181973" cy="700969"/>
        </a:xfrm>
        <a:prstGeom prst="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0" lang="de-DE" sz="800" b="1" i="0" u="none" strike="noStrike" kern="1200" cap="none" normalizeH="0" baseline="0" dirty="0" smtClean="0">
              <a:ln>
                <a:noFill/>
              </a:ln>
              <a:solidFill>
                <a:srgbClr val="000000"/>
              </a:solidFill>
              <a:effectLst/>
              <a:latin typeface="Verdana" panose="020B0604030504040204" pitchFamily="34" charset="0"/>
              <a:ea typeface="Verdana" panose="020B0604030504040204" pitchFamily="34" charset="0"/>
              <a:cs typeface="Verdana" panose="020B0604030504040204" pitchFamily="34" charset="0"/>
            </a:rPr>
            <a:t>Projektleiter</a:t>
          </a:r>
          <a:endParaRPr kumimoji="0" lang="de-DE" sz="8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endParaRPr>
        </a:p>
        <a:p>
          <a:pPr lvl="0" algn="ctr" defTabSz="355600" rtl="0">
            <a:lnSpc>
              <a:spcPct val="90000"/>
            </a:lnSpc>
            <a:spcBef>
              <a:spcPct val="0"/>
            </a:spcBef>
            <a:spcAft>
              <a:spcPct val="35000"/>
            </a:spcAft>
          </a:pPr>
          <a:r>
            <a:rPr kumimoji="0" lang="de-DE" sz="800" b="0" i="0" u="none" strike="noStrike" kern="1200" cap="none" normalizeH="0" baseline="0" dirty="0" smtClean="0">
              <a:ln>
                <a:noFill/>
              </a:ln>
              <a:solidFill>
                <a:srgbClr val="000000"/>
              </a:solidFill>
              <a:effectLst/>
              <a:latin typeface="Verdana" panose="020B0604030504040204" pitchFamily="34" charset="0"/>
              <a:ea typeface="Verdana" panose="020B0604030504040204" pitchFamily="34" charset="0"/>
              <a:cs typeface="Verdana" panose="020B0604030504040204" pitchFamily="34" charset="0"/>
            </a:rPr>
            <a:t>Dario Menzel</a:t>
          </a:r>
          <a:endParaRPr lang="de-CH" sz="800" kern="1200" dirty="0"/>
        </a:p>
      </dsp:txBody>
      <dsp:txXfrm>
        <a:off x="429463" y="1827557"/>
        <a:ext cx="2181973" cy="700969"/>
      </dsp:txXfrm>
    </dsp:sp>
    <dsp:sp modelId="{6A0A8F1B-4EA9-45A6-A3E2-FBAF5C9573FD}">
      <dsp:nvSpPr>
        <dsp:cNvPr id="0" name=""/>
        <dsp:cNvSpPr/>
      </dsp:nvSpPr>
      <dsp:spPr>
        <a:xfrm>
          <a:off x="237496" y="3745108"/>
          <a:ext cx="1123627" cy="259921"/>
        </a:xfrm>
        <a:prstGeom prst="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DE" sz="800" b="0" kern="1200" dirty="0" smtClean="0">
              <a:solidFill>
                <a:srgbClr val="000000"/>
              </a:solidFill>
              <a:latin typeface="Verdana" panose="020B0604030504040204" pitchFamily="34" charset="0"/>
              <a:ea typeface="Verdana" panose="020B0604030504040204" pitchFamily="34" charset="0"/>
              <a:cs typeface="Verdana" panose="020B0604030504040204" pitchFamily="34" charset="0"/>
            </a:rPr>
            <a:t>Manuel Bieri</a:t>
          </a:r>
        </a:p>
      </dsp:txBody>
      <dsp:txXfrm>
        <a:off x="237496" y="3745108"/>
        <a:ext cx="1123627" cy="259921"/>
      </dsp:txXfrm>
    </dsp:sp>
    <dsp:sp modelId="{E84EEE0E-7CBE-4C6C-932F-4E9F04616616}">
      <dsp:nvSpPr>
        <dsp:cNvPr id="0" name=""/>
        <dsp:cNvSpPr/>
      </dsp:nvSpPr>
      <dsp:spPr>
        <a:xfrm>
          <a:off x="1133819" y="4125819"/>
          <a:ext cx="1123627" cy="259921"/>
        </a:xfrm>
        <a:prstGeom prst="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DE" sz="800" b="0" kern="1200" dirty="0" smtClean="0">
              <a:solidFill>
                <a:srgbClr val="000000"/>
              </a:solidFill>
              <a:latin typeface="Verdana" panose="020B0604030504040204" pitchFamily="34" charset="0"/>
              <a:ea typeface="Verdana" panose="020B0604030504040204" pitchFamily="34" charset="0"/>
              <a:cs typeface="Verdana" panose="020B0604030504040204" pitchFamily="34" charset="0"/>
            </a:rPr>
            <a:t>Nicolas Brechbühler</a:t>
          </a:r>
        </a:p>
      </dsp:txBody>
      <dsp:txXfrm>
        <a:off x="1133819" y="4125819"/>
        <a:ext cx="1123627" cy="259921"/>
      </dsp:txXfrm>
    </dsp:sp>
    <dsp:sp modelId="{E887510E-C180-4E9E-9DDB-403E9E5FE29F}">
      <dsp:nvSpPr>
        <dsp:cNvPr id="0" name=""/>
        <dsp:cNvSpPr/>
      </dsp:nvSpPr>
      <dsp:spPr>
        <a:xfrm>
          <a:off x="3082206" y="4125819"/>
          <a:ext cx="1123627" cy="259921"/>
        </a:xfrm>
        <a:prstGeom prst="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DE" sz="800" b="0" kern="1200" dirty="0" smtClean="0">
              <a:solidFill>
                <a:srgbClr val="000000"/>
              </a:solidFill>
              <a:latin typeface="Verdana" panose="020B0604030504040204" pitchFamily="34" charset="0"/>
              <a:ea typeface="Verdana" panose="020B0604030504040204" pitchFamily="34" charset="0"/>
              <a:cs typeface="Verdana" panose="020B0604030504040204" pitchFamily="34" charset="0"/>
            </a:rPr>
            <a:t>Mirio Eggmann</a:t>
          </a:r>
        </a:p>
      </dsp:txBody>
      <dsp:txXfrm>
        <a:off x="3082206" y="4125819"/>
        <a:ext cx="1123627" cy="259921"/>
      </dsp:txXfrm>
    </dsp:sp>
    <dsp:sp modelId="{2B388827-0079-41E4-975B-BCEF70B6FA79}">
      <dsp:nvSpPr>
        <dsp:cNvPr id="0" name=""/>
        <dsp:cNvSpPr/>
      </dsp:nvSpPr>
      <dsp:spPr>
        <a:xfrm>
          <a:off x="4184316" y="3733223"/>
          <a:ext cx="1123627" cy="259921"/>
        </a:xfrm>
        <a:prstGeom prst="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DE" sz="800" b="0" kern="1200" dirty="0" smtClean="0">
              <a:solidFill>
                <a:srgbClr val="000000"/>
              </a:solidFill>
              <a:latin typeface="Verdana" panose="020B0604030504040204" pitchFamily="34" charset="0"/>
              <a:ea typeface="Verdana" panose="020B0604030504040204" pitchFamily="34" charset="0"/>
              <a:cs typeface="Verdana" panose="020B0604030504040204" pitchFamily="34" charset="0"/>
            </a:rPr>
            <a:t>Dario Menzel</a:t>
          </a:r>
          <a:endParaRPr lang="de-CH" sz="800" b="0" kern="1200" dirty="0"/>
        </a:p>
      </dsp:txBody>
      <dsp:txXfrm>
        <a:off x="4184316" y="3733223"/>
        <a:ext cx="1123627" cy="25992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28FC7-3E58-4EC2-9D1A-612BF0502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1858</Words>
  <Characters>11712</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13543</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mirio.eggmann</cp:lastModifiedBy>
  <cp:revision>171</cp:revision>
  <cp:lastPrinted>2016-09-13T08:17:00Z</cp:lastPrinted>
  <dcterms:created xsi:type="dcterms:W3CDTF">2016-07-29T09:02:00Z</dcterms:created>
  <dcterms:modified xsi:type="dcterms:W3CDTF">2016-09-13T09:28:00Z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