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095" w:rsidRDefault="00A33095">
      <w:pPr>
        <w:pStyle w:val="CDBTitel"/>
      </w:pPr>
    </w:p>
    <w:p w:rsidR="001501D4" w:rsidRDefault="001501D4">
      <w:pPr>
        <w:pStyle w:val="CDBTitel"/>
      </w:pPr>
      <w:r>
        <w:t>Projekt</w:t>
      </w:r>
      <w:r w:rsidR="00F956FF">
        <w:t>initialisierungs</w:t>
      </w:r>
      <w:r>
        <w:t>a</w:t>
      </w:r>
      <w:r w:rsidR="007A471B">
        <w:t>n</w:t>
      </w:r>
      <w:r>
        <w:t>trag</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rsidTr="00CB4DAF">
        <w:tc>
          <w:tcPr>
            <w:tcW w:w="2388" w:type="dxa"/>
            <w:tcBorders>
              <w:left w:val="single" w:sz="4" w:space="0" w:color="FFFFFF"/>
              <w:bottom w:val="single" w:sz="4" w:space="0" w:color="FFFFFF"/>
            </w:tcBorders>
            <w:shd w:val="clear" w:color="auto" w:fill="E36C0A" w:themeFill="accent6" w:themeFillShade="BF"/>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A027B2">
            <w:pPr>
              <w:snapToGrid w:val="0"/>
              <w:spacing w:before="40" w:after="40"/>
            </w:pPr>
            <w:r>
              <w:t>In Prüfung</w:t>
            </w:r>
          </w:p>
        </w:tc>
      </w:tr>
      <w:tr w:rsidR="001501D4" w:rsidTr="00CB4DAF">
        <w:tc>
          <w:tcPr>
            <w:tcW w:w="2388" w:type="dxa"/>
            <w:tcBorders>
              <w:left w:val="single" w:sz="4" w:space="0" w:color="FFFFFF"/>
              <w:bottom w:val="single" w:sz="4" w:space="0" w:color="FFFFFF"/>
            </w:tcBorders>
            <w:shd w:val="clear" w:color="auto" w:fill="E36C0A" w:themeFill="accent6" w:themeFillShade="BF"/>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3B3E34">
            <w:pPr>
              <w:snapToGrid w:val="0"/>
              <w:spacing w:before="40" w:after="40"/>
              <w:rPr>
                <w:b/>
                <w:color w:val="FFFFFF"/>
              </w:rPr>
            </w:pPr>
            <w:proofErr w:type="spellStart"/>
            <w:r>
              <w:t>Gradus</w:t>
            </w:r>
            <w:proofErr w:type="spellEnd"/>
          </w:p>
        </w:tc>
      </w:tr>
      <w:tr w:rsidR="001501D4" w:rsidTr="00CB4DAF">
        <w:tc>
          <w:tcPr>
            <w:tcW w:w="2388" w:type="dxa"/>
            <w:tcBorders>
              <w:left w:val="single" w:sz="4" w:space="0" w:color="FFFFFF"/>
              <w:bottom w:val="single" w:sz="4" w:space="0" w:color="FFFFFF"/>
            </w:tcBorders>
            <w:shd w:val="clear" w:color="auto" w:fill="E36C0A" w:themeFill="accent6" w:themeFillShade="BF"/>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3B3E34">
            <w:pPr>
              <w:snapToGrid w:val="0"/>
              <w:spacing w:before="40" w:after="40"/>
              <w:rPr>
                <w:b/>
                <w:color w:val="FFFFFF"/>
              </w:rPr>
            </w:pPr>
            <w:r>
              <w:t>Dario Menzel</w:t>
            </w:r>
          </w:p>
        </w:tc>
      </w:tr>
      <w:tr w:rsidR="001501D4" w:rsidTr="00CB4DAF">
        <w:tc>
          <w:tcPr>
            <w:tcW w:w="2388" w:type="dxa"/>
            <w:tcBorders>
              <w:left w:val="single" w:sz="4" w:space="0" w:color="FFFFFF"/>
              <w:bottom w:val="single" w:sz="4" w:space="0" w:color="FFFFFF"/>
            </w:tcBorders>
            <w:shd w:val="clear" w:color="auto" w:fill="E36C0A" w:themeFill="accent6" w:themeFillShade="BF"/>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Default="003B3E34">
            <w:pPr>
              <w:snapToGrid w:val="0"/>
              <w:spacing w:before="40" w:after="40"/>
              <w:rPr>
                <w:b/>
                <w:color w:val="FFFFFF"/>
              </w:rPr>
            </w:pPr>
            <w:r>
              <w:t>Beat Walter</w:t>
            </w:r>
          </w:p>
        </w:tc>
      </w:tr>
      <w:tr w:rsidR="001501D4" w:rsidTr="00CB4DAF">
        <w:tc>
          <w:tcPr>
            <w:tcW w:w="2388" w:type="dxa"/>
            <w:tcBorders>
              <w:left w:val="single" w:sz="4" w:space="0" w:color="FFFFFF"/>
              <w:bottom w:val="single" w:sz="4" w:space="0" w:color="FFFFFF"/>
            </w:tcBorders>
            <w:shd w:val="clear" w:color="auto" w:fill="E36C0A" w:themeFill="accent6" w:themeFillShade="BF"/>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Default="005F5435" w:rsidP="005F5435">
            <w:pPr>
              <w:snapToGrid w:val="0"/>
              <w:spacing w:before="40" w:after="40"/>
              <w:rPr>
                <w:b/>
                <w:color w:val="FFFFFF"/>
              </w:rPr>
            </w:pPr>
            <w:r>
              <w:t xml:space="preserve">Manuel </w:t>
            </w:r>
            <w:proofErr w:type="spellStart"/>
            <w:r>
              <w:t>Bieri</w:t>
            </w:r>
            <w:proofErr w:type="spellEnd"/>
            <w:r>
              <w:t xml:space="preserve">, Nicolas </w:t>
            </w:r>
            <w:proofErr w:type="spellStart"/>
            <w:r>
              <w:t>Brechbühler</w:t>
            </w:r>
            <w:proofErr w:type="spellEnd"/>
            <w:r>
              <w:t xml:space="preserve">, </w:t>
            </w:r>
            <w:proofErr w:type="spellStart"/>
            <w:r>
              <w:t>Mirio</w:t>
            </w:r>
            <w:proofErr w:type="spellEnd"/>
            <w:r>
              <w:t xml:space="preserve"> </w:t>
            </w:r>
            <w:proofErr w:type="spellStart"/>
            <w:r>
              <w:t>Eggmann</w:t>
            </w:r>
            <w:proofErr w:type="spellEnd"/>
            <w:r>
              <w:t>, Dario Menzel</w:t>
            </w:r>
          </w:p>
        </w:tc>
      </w:tr>
      <w:tr w:rsidR="001501D4" w:rsidTr="00CB4DAF">
        <w:tc>
          <w:tcPr>
            <w:tcW w:w="2388" w:type="dxa"/>
            <w:tcBorders>
              <w:left w:val="single" w:sz="4" w:space="0" w:color="FFFFFF"/>
            </w:tcBorders>
            <w:shd w:val="clear" w:color="auto" w:fill="E36C0A" w:themeFill="accent6" w:themeFillShade="BF"/>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right w:val="single" w:sz="4" w:space="0" w:color="FFFFFF"/>
            </w:tcBorders>
            <w:shd w:val="clear" w:color="auto" w:fill="D9D9D9"/>
          </w:tcPr>
          <w:p w:rsidR="001501D4" w:rsidRDefault="00CE23AA" w:rsidP="005D615F">
            <w:pPr>
              <w:snapToGrid w:val="0"/>
              <w:spacing w:before="40" w:after="40"/>
            </w:pPr>
            <w:r>
              <w:t>Entwicklerteam</w:t>
            </w:r>
          </w:p>
          <w:p w:rsidR="005D615F" w:rsidRDefault="005D615F" w:rsidP="005D615F">
            <w:pPr>
              <w:pStyle w:val="Listenabsatz"/>
              <w:numPr>
                <w:ilvl w:val="0"/>
                <w:numId w:val="25"/>
              </w:numPr>
              <w:snapToGrid w:val="0"/>
              <w:spacing w:before="40" w:after="40"/>
              <w:rPr>
                <w:sz w:val="16"/>
                <w:szCs w:val="16"/>
              </w:rPr>
            </w:pPr>
            <w:r>
              <w:rPr>
                <w:sz w:val="16"/>
                <w:szCs w:val="16"/>
              </w:rPr>
              <w:t xml:space="preserve">Manuel </w:t>
            </w:r>
            <w:proofErr w:type="spellStart"/>
            <w:r>
              <w:rPr>
                <w:sz w:val="16"/>
                <w:szCs w:val="16"/>
              </w:rPr>
              <w:t>Bieri</w:t>
            </w:r>
            <w:proofErr w:type="spellEnd"/>
          </w:p>
          <w:p w:rsidR="005D615F" w:rsidRDefault="005D615F" w:rsidP="005D615F">
            <w:pPr>
              <w:pStyle w:val="Listenabsatz"/>
              <w:numPr>
                <w:ilvl w:val="0"/>
                <w:numId w:val="25"/>
              </w:numPr>
              <w:snapToGrid w:val="0"/>
              <w:spacing w:before="40" w:after="40"/>
              <w:rPr>
                <w:sz w:val="16"/>
                <w:szCs w:val="16"/>
              </w:rPr>
            </w:pPr>
            <w:r>
              <w:rPr>
                <w:sz w:val="16"/>
                <w:szCs w:val="16"/>
              </w:rPr>
              <w:t xml:space="preserve">Nicolas </w:t>
            </w:r>
            <w:proofErr w:type="spellStart"/>
            <w:r>
              <w:rPr>
                <w:sz w:val="16"/>
                <w:szCs w:val="16"/>
              </w:rPr>
              <w:t>Brechbühler</w:t>
            </w:r>
            <w:proofErr w:type="spellEnd"/>
          </w:p>
          <w:p w:rsidR="005D615F" w:rsidRDefault="005D615F" w:rsidP="005D615F">
            <w:pPr>
              <w:pStyle w:val="Listenabsatz"/>
              <w:numPr>
                <w:ilvl w:val="0"/>
                <w:numId w:val="25"/>
              </w:numPr>
              <w:snapToGrid w:val="0"/>
              <w:spacing w:before="40" w:after="40"/>
              <w:rPr>
                <w:sz w:val="16"/>
                <w:szCs w:val="16"/>
              </w:rPr>
            </w:pPr>
            <w:proofErr w:type="spellStart"/>
            <w:r>
              <w:rPr>
                <w:sz w:val="16"/>
                <w:szCs w:val="16"/>
              </w:rPr>
              <w:t>Mirio</w:t>
            </w:r>
            <w:proofErr w:type="spellEnd"/>
            <w:r>
              <w:rPr>
                <w:sz w:val="16"/>
                <w:szCs w:val="16"/>
              </w:rPr>
              <w:t xml:space="preserve"> </w:t>
            </w:r>
            <w:proofErr w:type="spellStart"/>
            <w:r>
              <w:rPr>
                <w:sz w:val="16"/>
                <w:szCs w:val="16"/>
              </w:rPr>
              <w:t>Eggmann</w:t>
            </w:r>
            <w:proofErr w:type="spellEnd"/>
          </w:p>
          <w:p w:rsidR="005D615F" w:rsidRPr="005D615F" w:rsidRDefault="005D615F" w:rsidP="005D615F">
            <w:pPr>
              <w:pStyle w:val="Listenabsatz"/>
              <w:numPr>
                <w:ilvl w:val="0"/>
                <w:numId w:val="25"/>
              </w:numPr>
              <w:snapToGrid w:val="0"/>
              <w:spacing w:before="40" w:after="40"/>
              <w:rPr>
                <w:sz w:val="16"/>
                <w:szCs w:val="16"/>
              </w:rPr>
            </w:pPr>
            <w:r>
              <w:rPr>
                <w:sz w:val="16"/>
                <w:szCs w:val="16"/>
              </w:rPr>
              <w:t>Dario Menzel</w:t>
            </w:r>
          </w:p>
        </w:tc>
      </w:tr>
      <w:tr w:rsidR="003B3E34" w:rsidTr="00CB4DAF">
        <w:tc>
          <w:tcPr>
            <w:tcW w:w="2388" w:type="dxa"/>
            <w:tcBorders>
              <w:left w:val="single" w:sz="4" w:space="0" w:color="FFFFFF"/>
              <w:bottom w:val="single" w:sz="4" w:space="0" w:color="FFFFFF"/>
            </w:tcBorders>
            <w:shd w:val="clear" w:color="auto" w:fill="E36C0A" w:themeFill="accent6" w:themeFillShade="BF"/>
            <w:vAlign w:val="center"/>
          </w:tcPr>
          <w:p w:rsidR="003B3E34" w:rsidRDefault="003B3E34">
            <w:pPr>
              <w:snapToGrid w:val="0"/>
              <w:spacing w:before="40" w:after="40"/>
              <w:jc w:val="right"/>
              <w:rPr>
                <w:b/>
                <w:color w:val="FFFFFF"/>
              </w:rPr>
            </w:pPr>
          </w:p>
        </w:tc>
        <w:tc>
          <w:tcPr>
            <w:tcW w:w="7251" w:type="dxa"/>
            <w:tcBorders>
              <w:left w:val="single" w:sz="4" w:space="0" w:color="FFFFFF"/>
              <w:bottom w:val="single" w:sz="4" w:space="0" w:color="FFFFFF"/>
              <w:right w:val="single" w:sz="4" w:space="0" w:color="FFFFFF"/>
            </w:tcBorders>
            <w:shd w:val="clear" w:color="auto" w:fill="D9D9D9"/>
          </w:tcPr>
          <w:p w:rsidR="003B3E34" w:rsidRDefault="00CE23AA">
            <w:pPr>
              <w:snapToGrid w:val="0"/>
              <w:spacing w:before="40" w:after="40"/>
            </w:pPr>
            <w:r>
              <w:t>Beat Walter</w:t>
            </w:r>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rsidTr="00CB4DAF">
        <w:tc>
          <w:tcPr>
            <w:tcW w:w="1129" w:type="dxa"/>
            <w:tcBorders>
              <w:top w:val="single" w:sz="4" w:space="0" w:color="FFFFFF"/>
              <w:left w:val="single" w:sz="4" w:space="0" w:color="FFFFFF"/>
              <w:bottom w:val="single" w:sz="4" w:space="0" w:color="FFFFFF"/>
            </w:tcBorders>
            <w:shd w:val="clear" w:color="auto" w:fill="E36C0A" w:themeFill="accent6" w:themeFillShade="BF"/>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E36C0A" w:themeFill="accent6" w:themeFillShade="BF"/>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E36C0A" w:themeFill="accent6" w:themeFillShade="BF"/>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E36C0A" w:themeFill="accent6" w:themeFillShade="BF"/>
          </w:tcPr>
          <w:p w:rsidR="001501D4" w:rsidRDefault="00EE382F">
            <w:pPr>
              <w:pStyle w:val="Tabellenberschrift"/>
              <w:snapToGrid w:val="0"/>
            </w:pPr>
            <w:r>
              <w:t>Autor</w:t>
            </w:r>
          </w:p>
        </w:tc>
      </w:tr>
      <w:tr w:rsidR="006E5967">
        <w:tc>
          <w:tcPr>
            <w:tcW w:w="1129" w:type="dxa"/>
            <w:tcBorders>
              <w:left w:val="single" w:sz="4" w:space="0" w:color="FFFFFF"/>
              <w:bottom w:val="single" w:sz="4" w:space="0" w:color="FFFFFF"/>
            </w:tcBorders>
            <w:shd w:val="clear" w:color="auto" w:fill="D9D9D9"/>
          </w:tcPr>
          <w:p w:rsidR="006E5967" w:rsidRDefault="00FF6219" w:rsidP="003B3E34">
            <w:pPr>
              <w:pStyle w:val="TabellenInhalt"/>
              <w:snapToGrid w:val="0"/>
            </w:pPr>
            <w:r>
              <w:t>0.</w:t>
            </w:r>
            <w:r w:rsidR="003B3E34">
              <w:t>3</w:t>
            </w:r>
          </w:p>
        </w:tc>
        <w:tc>
          <w:tcPr>
            <w:tcW w:w="1239" w:type="dxa"/>
            <w:tcBorders>
              <w:left w:val="single" w:sz="4" w:space="0" w:color="FFFFFF"/>
              <w:bottom w:val="single" w:sz="4" w:space="0" w:color="FFFFFF"/>
            </w:tcBorders>
            <w:shd w:val="clear" w:color="auto" w:fill="D9D9D9"/>
          </w:tcPr>
          <w:p w:rsidR="006E5967" w:rsidRDefault="00FF6219" w:rsidP="001501D4">
            <w:pPr>
              <w:pStyle w:val="TabellenInhalt"/>
              <w:snapToGrid w:val="0"/>
            </w:pPr>
            <w:r>
              <w:t>23.08.2016</w:t>
            </w:r>
          </w:p>
        </w:tc>
        <w:tc>
          <w:tcPr>
            <w:tcW w:w="3903" w:type="dxa"/>
            <w:tcBorders>
              <w:left w:val="single" w:sz="4" w:space="0" w:color="FFFFFF"/>
              <w:bottom w:val="single" w:sz="4" w:space="0" w:color="FFFFFF"/>
            </w:tcBorders>
            <w:shd w:val="clear" w:color="auto" w:fill="D9D9D9"/>
          </w:tcPr>
          <w:p w:rsidR="006E5967" w:rsidRDefault="003B3E34" w:rsidP="001501D4">
            <w:pPr>
              <w:pStyle w:val="TabellenInhalt"/>
              <w:snapToGrid w:val="0"/>
            </w:pPr>
            <w:r>
              <w:t>Deckblatt, Projektoffice</w:t>
            </w:r>
            <w:r w:rsidR="00994364">
              <w:t>, Planung</w:t>
            </w:r>
          </w:p>
        </w:tc>
        <w:tc>
          <w:tcPr>
            <w:tcW w:w="3368" w:type="dxa"/>
            <w:tcBorders>
              <w:left w:val="single" w:sz="4" w:space="0" w:color="FFFFFF"/>
              <w:bottom w:val="single" w:sz="4" w:space="0" w:color="FFFFFF"/>
              <w:right w:val="single" w:sz="4" w:space="0" w:color="FFFFFF"/>
            </w:tcBorders>
            <w:shd w:val="clear" w:color="auto" w:fill="D9D9D9"/>
          </w:tcPr>
          <w:p w:rsidR="006E5967" w:rsidRDefault="003B3E34" w:rsidP="001501D4">
            <w:pPr>
              <w:pStyle w:val="TabellenInhalt"/>
              <w:snapToGrid w:val="0"/>
            </w:pPr>
            <w:proofErr w:type="spellStart"/>
            <w:r>
              <w:t>Mirio</w:t>
            </w:r>
            <w:proofErr w:type="spellEnd"/>
            <w:r>
              <w:t xml:space="preserve"> </w:t>
            </w:r>
            <w:proofErr w:type="spellStart"/>
            <w:r>
              <w:t>Eggmann</w:t>
            </w:r>
            <w:proofErr w:type="spellEnd"/>
          </w:p>
        </w:tc>
      </w:tr>
      <w:tr w:rsidR="006E5967">
        <w:tc>
          <w:tcPr>
            <w:tcW w:w="1129" w:type="dxa"/>
            <w:tcBorders>
              <w:left w:val="single" w:sz="4" w:space="0" w:color="FFFFFF"/>
              <w:bottom w:val="single" w:sz="4" w:space="0" w:color="FFFFFF"/>
            </w:tcBorders>
            <w:shd w:val="clear" w:color="auto" w:fill="D9D9D9"/>
          </w:tcPr>
          <w:p w:rsidR="006E5967" w:rsidRDefault="003B3E34" w:rsidP="001501D4">
            <w:pPr>
              <w:pStyle w:val="TabellenInhalt"/>
              <w:snapToGrid w:val="0"/>
            </w:pPr>
            <w:r>
              <w:t>0.5</w:t>
            </w:r>
          </w:p>
        </w:tc>
        <w:tc>
          <w:tcPr>
            <w:tcW w:w="1239" w:type="dxa"/>
            <w:tcBorders>
              <w:left w:val="single" w:sz="4" w:space="0" w:color="FFFFFF"/>
              <w:bottom w:val="single" w:sz="4" w:space="0" w:color="FFFFFF"/>
            </w:tcBorders>
            <w:shd w:val="clear" w:color="auto" w:fill="D9D9D9"/>
          </w:tcPr>
          <w:p w:rsidR="006E5967" w:rsidRDefault="003B3E34" w:rsidP="001501D4">
            <w:pPr>
              <w:pStyle w:val="TabellenInhalt"/>
              <w:snapToGrid w:val="0"/>
            </w:pPr>
            <w:r>
              <w:t>23.08.2016</w:t>
            </w:r>
          </w:p>
        </w:tc>
        <w:tc>
          <w:tcPr>
            <w:tcW w:w="3903" w:type="dxa"/>
            <w:tcBorders>
              <w:left w:val="single" w:sz="4" w:space="0" w:color="FFFFFF"/>
              <w:bottom w:val="single" w:sz="4" w:space="0" w:color="FFFFFF"/>
            </w:tcBorders>
            <w:shd w:val="clear" w:color="auto" w:fill="D9D9D9"/>
          </w:tcPr>
          <w:p w:rsidR="006E5967" w:rsidRDefault="009C50D2" w:rsidP="001501D4">
            <w:pPr>
              <w:pStyle w:val="TabellenInhalt"/>
              <w:snapToGrid w:val="0"/>
            </w:pPr>
            <w:r>
              <w:t>Ausgangslage, Rahmenbedingungen</w:t>
            </w:r>
          </w:p>
        </w:tc>
        <w:tc>
          <w:tcPr>
            <w:tcW w:w="3368" w:type="dxa"/>
            <w:tcBorders>
              <w:left w:val="single" w:sz="4" w:space="0" w:color="FFFFFF"/>
              <w:bottom w:val="single" w:sz="4" w:space="0" w:color="FFFFFF"/>
              <w:right w:val="single" w:sz="4" w:space="0" w:color="FFFFFF"/>
            </w:tcBorders>
            <w:shd w:val="clear" w:color="auto" w:fill="D9D9D9"/>
          </w:tcPr>
          <w:p w:rsidR="006E5967" w:rsidRDefault="003B3E34" w:rsidP="001501D4">
            <w:pPr>
              <w:pStyle w:val="TabellenInhalt"/>
              <w:snapToGrid w:val="0"/>
            </w:pPr>
            <w:r>
              <w:t xml:space="preserve">Nicolas </w:t>
            </w:r>
            <w:proofErr w:type="spellStart"/>
            <w:r>
              <w:t>Brechbühler</w:t>
            </w:r>
            <w:proofErr w:type="spellEnd"/>
          </w:p>
        </w:tc>
      </w:tr>
      <w:tr w:rsidR="006E5967">
        <w:tc>
          <w:tcPr>
            <w:tcW w:w="1129" w:type="dxa"/>
            <w:tcBorders>
              <w:left w:val="single" w:sz="4" w:space="0" w:color="FFFFFF"/>
              <w:bottom w:val="single" w:sz="4" w:space="0" w:color="FFFFFF"/>
            </w:tcBorders>
            <w:shd w:val="clear" w:color="auto" w:fill="D9D9D9"/>
          </w:tcPr>
          <w:p w:rsidR="006E5967" w:rsidRDefault="003B3E34" w:rsidP="001501D4">
            <w:pPr>
              <w:pStyle w:val="TabellenInhalt"/>
              <w:snapToGrid w:val="0"/>
            </w:pPr>
            <w:r>
              <w:t>0.7</w:t>
            </w:r>
          </w:p>
        </w:tc>
        <w:tc>
          <w:tcPr>
            <w:tcW w:w="1239" w:type="dxa"/>
            <w:tcBorders>
              <w:left w:val="single" w:sz="4" w:space="0" w:color="FFFFFF"/>
              <w:bottom w:val="single" w:sz="4" w:space="0" w:color="FFFFFF"/>
            </w:tcBorders>
            <w:shd w:val="clear" w:color="auto" w:fill="D9D9D9"/>
          </w:tcPr>
          <w:p w:rsidR="006E5967" w:rsidRDefault="003B3E34" w:rsidP="001501D4">
            <w:pPr>
              <w:pStyle w:val="TabellenInhalt"/>
              <w:snapToGrid w:val="0"/>
            </w:pPr>
            <w:r>
              <w:t>23.08.2016</w:t>
            </w:r>
          </w:p>
        </w:tc>
        <w:tc>
          <w:tcPr>
            <w:tcW w:w="3903" w:type="dxa"/>
            <w:tcBorders>
              <w:left w:val="single" w:sz="4" w:space="0" w:color="FFFFFF"/>
              <w:bottom w:val="single" w:sz="4" w:space="0" w:color="FFFFFF"/>
            </w:tcBorders>
            <w:shd w:val="clear" w:color="auto" w:fill="D9D9D9"/>
          </w:tcPr>
          <w:p w:rsidR="006E5967" w:rsidRDefault="009C50D2" w:rsidP="001501D4">
            <w:pPr>
              <w:pStyle w:val="TabellenInhalt"/>
              <w:snapToGrid w:val="0"/>
            </w:pPr>
            <w:r>
              <w:t>Organisation, Kommunikation</w:t>
            </w:r>
          </w:p>
        </w:tc>
        <w:tc>
          <w:tcPr>
            <w:tcW w:w="3368" w:type="dxa"/>
            <w:tcBorders>
              <w:left w:val="single" w:sz="4" w:space="0" w:color="FFFFFF"/>
              <w:bottom w:val="single" w:sz="4" w:space="0" w:color="FFFFFF"/>
              <w:right w:val="single" w:sz="4" w:space="0" w:color="FFFFFF"/>
            </w:tcBorders>
            <w:shd w:val="clear" w:color="auto" w:fill="D9D9D9"/>
          </w:tcPr>
          <w:p w:rsidR="006E5967" w:rsidRDefault="003B3E34" w:rsidP="001501D4">
            <w:pPr>
              <w:pStyle w:val="TabellenInhalt"/>
              <w:snapToGrid w:val="0"/>
            </w:pPr>
            <w:r>
              <w:t>Dario Menzel</w:t>
            </w:r>
          </w:p>
        </w:tc>
      </w:tr>
      <w:tr w:rsidR="001501D4" w:rsidTr="003B3E34">
        <w:tc>
          <w:tcPr>
            <w:tcW w:w="1129" w:type="dxa"/>
            <w:tcBorders>
              <w:left w:val="single" w:sz="4" w:space="0" w:color="FFFFFF"/>
              <w:bottom w:val="single" w:sz="4" w:space="0" w:color="FFFFFF"/>
            </w:tcBorders>
            <w:shd w:val="clear" w:color="auto" w:fill="D9D9D9"/>
          </w:tcPr>
          <w:p w:rsidR="001501D4" w:rsidRDefault="003B3E34">
            <w:pPr>
              <w:pStyle w:val="TabellenInhalt"/>
              <w:snapToGrid w:val="0"/>
            </w:pPr>
            <w:r>
              <w:t>0.9</w:t>
            </w:r>
          </w:p>
        </w:tc>
        <w:tc>
          <w:tcPr>
            <w:tcW w:w="1239" w:type="dxa"/>
            <w:tcBorders>
              <w:left w:val="single" w:sz="4" w:space="0" w:color="FFFFFF"/>
              <w:bottom w:val="single" w:sz="4" w:space="0" w:color="FFFFFF"/>
            </w:tcBorders>
            <w:shd w:val="clear" w:color="auto" w:fill="D9D9D9"/>
          </w:tcPr>
          <w:p w:rsidR="001501D4" w:rsidRDefault="003B3E34">
            <w:pPr>
              <w:pStyle w:val="TabellenInhalt"/>
              <w:snapToGrid w:val="0"/>
            </w:pPr>
            <w:r>
              <w:t>23.08.2016</w:t>
            </w:r>
          </w:p>
        </w:tc>
        <w:tc>
          <w:tcPr>
            <w:tcW w:w="3903" w:type="dxa"/>
            <w:tcBorders>
              <w:left w:val="single" w:sz="4" w:space="0" w:color="FFFFFF"/>
              <w:bottom w:val="single" w:sz="4" w:space="0" w:color="FFFFFF"/>
            </w:tcBorders>
            <w:shd w:val="clear" w:color="auto" w:fill="D9D9D9"/>
          </w:tcPr>
          <w:p w:rsidR="001501D4" w:rsidRDefault="009C50D2">
            <w:pPr>
              <w:pStyle w:val="TabellenInhalt"/>
              <w:snapToGrid w:val="0"/>
            </w:pPr>
            <w:r>
              <w:t>User Storys, Risiken</w:t>
            </w:r>
          </w:p>
        </w:tc>
        <w:tc>
          <w:tcPr>
            <w:tcW w:w="3368" w:type="dxa"/>
            <w:tcBorders>
              <w:left w:val="single" w:sz="4" w:space="0" w:color="FFFFFF"/>
              <w:bottom w:val="single" w:sz="4" w:space="0" w:color="FFFFFF"/>
              <w:right w:val="single" w:sz="4" w:space="0" w:color="FFFFFF"/>
            </w:tcBorders>
            <w:shd w:val="clear" w:color="auto" w:fill="D9D9D9"/>
          </w:tcPr>
          <w:p w:rsidR="001501D4" w:rsidRDefault="003B3E34">
            <w:pPr>
              <w:pStyle w:val="TabellenInhalt"/>
              <w:snapToGrid w:val="0"/>
            </w:pPr>
            <w:r>
              <w:t xml:space="preserve">Manuel </w:t>
            </w:r>
            <w:proofErr w:type="spellStart"/>
            <w:r>
              <w:t>Bieri</w:t>
            </w:r>
            <w:proofErr w:type="spellEnd"/>
          </w:p>
        </w:tc>
      </w:tr>
      <w:tr w:rsidR="003B3E34" w:rsidTr="003B3E34">
        <w:tc>
          <w:tcPr>
            <w:tcW w:w="1129" w:type="dxa"/>
            <w:tcBorders>
              <w:top w:val="single" w:sz="4" w:space="0" w:color="FFFFFF"/>
              <w:left w:val="single" w:sz="4" w:space="0" w:color="FFFFFF"/>
              <w:bottom w:val="single" w:sz="4" w:space="0" w:color="FFFFFF"/>
            </w:tcBorders>
            <w:shd w:val="clear" w:color="auto" w:fill="D9D9D9"/>
          </w:tcPr>
          <w:p w:rsidR="003B3E34" w:rsidRDefault="003B3E34">
            <w:pPr>
              <w:pStyle w:val="TabellenInhalt"/>
              <w:snapToGrid w:val="0"/>
            </w:pPr>
            <w:r>
              <w:t>1.0</w:t>
            </w:r>
          </w:p>
        </w:tc>
        <w:tc>
          <w:tcPr>
            <w:tcW w:w="1239" w:type="dxa"/>
            <w:tcBorders>
              <w:top w:val="single" w:sz="4" w:space="0" w:color="FFFFFF"/>
              <w:left w:val="single" w:sz="4" w:space="0" w:color="FFFFFF"/>
              <w:bottom w:val="single" w:sz="4" w:space="0" w:color="FFFFFF"/>
            </w:tcBorders>
            <w:shd w:val="clear" w:color="auto" w:fill="D9D9D9"/>
          </w:tcPr>
          <w:p w:rsidR="003B3E34" w:rsidRDefault="003B3E34">
            <w:pPr>
              <w:pStyle w:val="TabellenInhalt"/>
              <w:snapToGrid w:val="0"/>
            </w:pPr>
            <w:r>
              <w:t>23.08.2016</w:t>
            </w:r>
          </w:p>
        </w:tc>
        <w:tc>
          <w:tcPr>
            <w:tcW w:w="3903" w:type="dxa"/>
            <w:tcBorders>
              <w:top w:val="single" w:sz="4" w:space="0" w:color="FFFFFF"/>
              <w:left w:val="single" w:sz="4" w:space="0" w:color="FFFFFF"/>
              <w:bottom w:val="single" w:sz="4" w:space="0" w:color="FFFFFF"/>
            </w:tcBorders>
            <w:shd w:val="clear" w:color="auto" w:fill="D9D9D9"/>
          </w:tcPr>
          <w:p w:rsidR="003B3E34" w:rsidRDefault="008B0DF8">
            <w:pPr>
              <w:pStyle w:val="TabellenInhalt"/>
              <w:snapToGrid w:val="0"/>
            </w:pPr>
            <w:r>
              <w:t>Überprüfung</w:t>
            </w:r>
          </w:p>
        </w:tc>
        <w:tc>
          <w:tcPr>
            <w:tcW w:w="3368" w:type="dxa"/>
            <w:tcBorders>
              <w:top w:val="single" w:sz="4" w:space="0" w:color="FFFFFF"/>
              <w:left w:val="single" w:sz="4" w:space="0" w:color="FFFFFF"/>
              <w:bottom w:val="single" w:sz="4" w:space="0" w:color="FFFFFF"/>
              <w:right w:val="single" w:sz="4" w:space="0" w:color="FFFFFF"/>
            </w:tcBorders>
            <w:shd w:val="clear" w:color="auto" w:fill="D9D9D9"/>
          </w:tcPr>
          <w:p w:rsidR="003B3E34" w:rsidRDefault="003B3E34">
            <w:pPr>
              <w:pStyle w:val="TabellenInhalt"/>
              <w:snapToGrid w:val="0"/>
            </w:pPr>
            <w:proofErr w:type="spellStart"/>
            <w:r>
              <w:t>Mirio</w:t>
            </w:r>
            <w:proofErr w:type="spellEnd"/>
            <w:r>
              <w:t xml:space="preserve"> </w:t>
            </w:r>
            <w:proofErr w:type="spellStart"/>
            <w:r>
              <w:t>Eggmann</w:t>
            </w:r>
            <w:proofErr w:type="spellEnd"/>
          </w:p>
        </w:tc>
      </w:tr>
    </w:tbl>
    <w:p w:rsidR="00EE382F" w:rsidRDefault="00EE382F">
      <w:pPr>
        <w:spacing w:before="200" w:after="200"/>
        <w:rPr>
          <w:b/>
        </w:rPr>
      </w:pPr>
    </w:p>
    <w:p w:rsidR="00EE382F" w:rsidRDefault="00EE382F">
      <w:pPr>
        <w:suppressAutoHyphens w:val="0"/>
        <w:rPr>
          <w:b/>
        </w:rPr>
      </w:pPr>
      <w:r>
        <w:rPr>
          <w:b/>
        </w:rPr>
        <w:br w:type="page"/>
      </w:r>
      <w:bookmarkStart w:id="0" w:name="_GoBack"/>
      <w:bookmarkEnd w:id="0"/>
    </w:p>
    <w:p w:rsidR="001501D4" w:rsidRDefault="001501D4">
      <w:pPr>
        <w:spacing w:before="200" w:after="200"/>
        <w:rPr>
          <w:b/>
        </w:rPr>
      </w:pPr>
      <w:r>
        <w:rPr>
          <w:b/>
        </w:rPr>
        <w:lastRenderedPageBreak/>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rsidTr="00CB4DAF">
        <w:tc>
          <w:tcPr>
            <w:tcW w:w="2160" w:type="dxa"/>
            <w:tcBorders>
              <w:top w:val="single" w:sz="4" w:space="0" w:color="FFFFFF"/>
              <w:left w:val="single" w:sz="4" w:space="0" w:color="FFFFFF"/>
              <w:bottom w:val="single" w:sz="4" w:space="0" w:color="FFFFFF"/>
            </w:tcBorders>
            <w:shd w:val="clear" w:color="auto" w:fill="E36C0A" w:themeFill="accent6" w:themeFillShade="BF"/>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E36C0A" w:themeFill="accent6" w:themeFillShade="BF"/>
          </w:tcPr>
          <w:p w:rsidR="001501D4" w:rsidRDefault="001501D4">
            <w:pPr>
              <w:pStyle w:val="Tabellenberschrift"/>
              <w:snapToGrid w:val="0"/>
            </w:pPr>
            <w:r>
              <w:t>Bedeutung</w:t>
            </w:r>
          </w:p>
        </w:tc>
      </w:tr>
      <w:tr w:rsidR="001501D4" w:rsidTr="004D3D51">
        <w:tc>
          <w:tcPr>
            <w:tcW w:w="2160" w:type="dxa"/>
            <w:tcBorders>
              <w:left w:val="single" w:sz="4" w:space="0" w:color="FFFFFF"/>
              <w:bottom w:val="single" w:sz="4" w:space="0" w:color="FFFFFF" w:themeColor="background1"/>
            </w:tcBorders>
            <w:shd w:val="clear" w:color="auto" w:fill="D9D9D9"/>
          </w:tcPr>
          <w:p w:rsidR="001501D4" w:rsidRPr="004D3D51" w:rsidRDefault="004D3D51">
            <w:pPr>
              <w:pStyle w:val="TabellenInhalt"/>
              <w:snapToGrid w:val="0"/>
            </w:pPr>
            <w:r w:rsidRPr="004D3D51">
              <w:t>IDE</w:t>
            </w:r>
          </w:p>
        </w:tc>
        <w:tc>
          <w:tcPr>
            <w:tcW w:w="7479" w:type="dxa"/>
            <w:tcBorders>
              <w:left w:val="single" w:sz="4" w:space="0" w:color="FFFFFF"/>
              <w:bottom w:val="single" w:sz="4" w:space="0" w:color="FFFFFF" w:themeColor="background1"/>
              <w:right w:val="single" w:sz="4" w:space="0" w:color="FFFFFF"/>
            </w:tcBorders>
            <w:shd w:val="clear" w:color="auto" w:fill="D9D9D9"/>
          </w:tcPr>
          <w:p w:rsidR="001501D4" w:rsidRPr="004D3D51" w:rsidRDefault="004D3D51">
            <w:pPr>
              <w:pStyle w:val="TabellenInhalt"/>
              <w:snapToGrid w:val="0"/>
            </w:pPr>
            <w:r w:rsidRPr="004D3D51">
              <w:t>Integrierte Entwicklungsumgebung</w:t>
            </w:r>
          </w:p>
        </w:tc>
      </w:tr>
      <w:tr w:rsidR="004D3D51" w:rsidTr="004D3D51">
        <w:tc>
          <w:tcPr>
            <w:tcW w:w="2160" w:type="dxa"/>
            <w:tcBorders>
              <w:top w:val="single" w:sz="4" w:space="0" w:color="FFFFFF" w:themeColor="background1"/>
              <w:left w:val="single" w:sz="4" w:space="0" w:color="FFFFFF"/>
              <w:bottom w:val="single" w:sz="4" w:space="0" w:color="FFFFFF" w:themeColor="background1"/>
            </w:tcBorders>
            <w:shd w:val="clear" w:color="auto" w:fill="D9D9D9"/>
          </w:tcPr>
          <w:p w:rsidR="004D3D51" w:rsidRPr="004D3D51" w:rsidRDefault="002C6B24">
            <w:pPr>
              <w:pStyle w:val="TabellenInhalt"/>
              <w:snapToGrid w:val="0"/>
            </w:pPr>
            <w:r>
              <w:t>PT</w:t>
            </w:r>
          </w:p>
        </w:tc>
        <w:tc>
          <w:tcPr>
            <w:tcW w:w="7479"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9D9D9"/>
          </w:tcPr>
          <w:p w:rsidR="004D3D51" w:rsidRPr="004D3D51" w:rsidRDefault="002C6B24">
            <w:pPr>
              <w:pStyle w:val="TabellenInhalt"/>
              <w:snapToGrid w:val="0"/>
            </w:pPr>
            <w:r>
              <w:t>Personen Tage</w:t>
            </w:r>
          </w:p>
        </w:tc>
      </w:tr>
      <w:tr w:rsidR="004D3D51" w:rsidTr="004D3D51">
        <w:tc>
          <w:tcPr>
            <w:tcW w:w="2160" w:type="dxa"/>
            <w:tcBorders>
              <w:top w:val="single" w:sz="4" w:space="0" w:color="FFFFFF" w:themeColor="background1"/>
              <w:left w:val="single" w:sz="4" w:space="0" w:color="FFFFFF"/>
              <w:bottom w:val="single" w:sz="4" w:space="0" w:color="FFFFFF" w:themeColor="background1"/>
            </w:tcBorders>
            <w:shd w:val="clear" w:color="auto" w:fill="D9D9D9"/>
          </w:tcPr>
          <w:p w:rsidR="004D3D51" w:rsidRPr="004D3D51" w:rsidRDefault="002C6B24">
            <w:pPr>
              <w:pStyle w:val="TabellenInhalt"/>
              <w:snapToGrid w:val="0"/>
            </w:pPr>
            <w:r>
              <w:t>MA</w:t>
            </w:r>
          </w:p>
        </w:tc>
        <w:tc>
          <w:tcPr>
            <w:tcW w:w="7479"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9D9D9"/>
          </w:tcPr>
          <w:p w:rsidR="004D3D51" w:rsidRPr="004D3D51" w:rsidRDefault="002C6B24">
            <w:pPr>
              <w:pStyle w:val="TabellenInhalt"/>
              <w:snapToGrid w:val="0"/>
            </w:pPr>
            <w:r>
              <w:t>Mitarbeiter</w:t>
            </w:r>
          </w:p>
        </w:tc>
      </w:tr>
      <w:tr w:rsidR="004D3D51" w:rsidTr="002C6B24">
        <w:tc>
          <w:tcPr>
            <w:tcW w:w="2160" w:type="dxa"/>
            <w:tcBorders>
              <w:top w:val="single" w:sz="4" w:space="0" w:color="FFFFFF" w:themeColor="background1"/>
              <w:left w:val="single" w:sz="4" w:space="0" w:color="FFFFFF"/>
              <w:bottom w:val="single" w:sz="4" w:space="0" w:color="FFFFFF" w:themeColor="background1"/>
            </w:tcBorders>
            <w:shd w:val="clear" w:color="auto" w:fill="D9D9D9"/>
          </w:tcPr>
          <w:p w:rsidR="004D3D51" w:rsidRPr="004D3D51" w:rsidRDefault="002C6B24">
            <w:pPr>
              <w:pStyle w:val="TabellenInhalt"/>
              <w:snapToGrid w:val="0"/>
            </w:pPr>
            <w:r>
              <w:t>CHF</w:t>
            </w:r>
          </w:p>
        </w:tc>
        <w:tc>
          <w:tcPr>
            <w:tcW w:w="7479"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9D9D9"/>
          </w:tcPr>
          <w:p w:rsidR="004D3D51" w:rsidRPr="004D3D51" w:rsidRDefault="002C6B24">
            <w:pPr>
              <w:pStyle w:val="TabellenInhalt"/>
              <w:snapToGrid w:val="0"/>
            </w:pPr>
            <w:r>
              <w:t>Schweizer Franken</w:t>
            </w:r>
          </w:p>
        </w:tc>
      </w:tr>
      <w:tr w:rsidR="002C6B24" w:rsidTr="00CA1F09">
        <w:tc>
          <w:tcPr>
            <w:tcW w:w="2160" w:type="dxa"/>
            <w:tcBorders>
              <w:top w:val="single" w:sz="4" w:space="0" w:color="FFFFFF" w:themeColor="background1"/>
              <w:left w:val="single" w:sz="4" w:space="0" w:color="FFFFFF"/>
              <w:bottom w:val="single" w:sz="4" w:space="0" w:color="FFFFFF" w:themeColor="background1"/>
            </w:tcBorders>
            <w:shd w:val="clear" w:color="auto" w:fill="D9D9D9"/>
          </w:tcPr>
          <w:p w:rsidR="002C6B24" w:rsidRDefault="002C6B24">
            <w:pPr>
              <w:pStyle w:val="TabellenInhalt"/>
              <w:snapToGrid w:val="0"/>
            </w:pPr>
            <w:r>
              <w:t>IT</w:t>
            </w:r>
          </w:p>
        </w:tc>
        <w:tc>
          <w:tcPr>
            <w:tcW w:w="7479"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9D9D9"/>
          </w:tcPr>
          <w:p w:rsidR="002C6B24" w:rsidRDefault="002C6B24">
            <w:pPr>
              <w:pStyle w:val="TabellenInhalt"/>
              <w:snapToGrid w:val="0"/>
            </w:pPr>
            <w:r>
              <w:t>Informations-Technologie</w:t>
            </w:r>
          </w:p>
        </w:tc>
      </w:tr>
      <w:tr w:rsidR="00CA1F09" w:rsidTr="004D3D51">
        <w:tc>
          <w:tcPr>
            <w:tcW w:w="2160" w:type="dxa"/>
            <w:tcBorders>
              <w:top w:val="single" w:sz="4" w:space="0" w:color="FFFFFF" w:themeColor="background1"/>
              <w:left w:val="single" w:sz="4" w:space="0" w:color="FFFFFF"/>
              <w:bottom w:val="single" w:sz="4" w:space="0" w:color="FFFFFF"/>
            </w:tcBorders>
            <w:shd w:val="clear" w:color="auto" w:fill="D9D9D9"/>
          </w:tcPr>
          <w:p w:rsidR="00CA1F09" w:rsidRDefault="00CA1F09">
            <w:pPr>
              <w:pStyle w:val="TabellenInhalt"/>
              <w:snapToGrid w:val="0"/>
            </w:pPr>
            <w:r>
              <w:t>FTP</w:t>
            </w:r>
          </w:p>
        </w:tc>
        <w:tc>
          <w:tcPr>
            <w:tcW w:w="7479" w:type="dxa"/>
            <w:tcBorders>
              <w:top w:val="single" w:sz="4" w:space="0" w:color="FFFFFF" w:themeColor="background1"/>
              <w:left w:val="single" w:sz="4" w:space="0" w:color="FFFFFF"/>
              <w:bottom w:val="single" w:sz="4" w:space="0" w:color="FFFFFF"/>
              <w:right w:val="single" w:sz="4" w:space="0" w:color="FFFFFF"/>
            </w:tcBorders>
            <w:shd w:val="clear" w:color="auto" w:fill="D9D9D9"/>
          </w:tcPr>
          <w:p w:rsidR="00CA1F09" w:rsidRDefault="00CA1F09">
            <w:pPr>
              <w:pStyle w:val="TabellenInhalt"/>
              <w:snapToGrid w:val="0"/>
            </w:pPr>
            <w:r>
              <w:t>File Transfer Protocol</w:t>
            </w: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rsidTr="00CB4DAF">
        <w:tc>
          <w:tcPr>
            <w:tcW w:w="2151" w:type="dxa"/>
            <w:tcBorders>
              <w:top w:val="single" w:sz="4" w:space="0" w:color="FFFFFF"/>
              <w:left w:val="single" w:sz="4" w:space="0" w:color="FFFFFF"/>
              <w:bottom w:val="single" w:sz="4" w:space="0" w:color="FFFFFF"/>
            </w:tcBorders>
            <w:shd w:val="clear" w:color="auto" w:fill="E36C0A" w:themeFill="accent6" w:themeFillShade="BF"/>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E36C0A" w:themeFill="accent6" w:themeFillShade="BF"/>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p w:rsidR="00DB2709"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59713777" w:history="1">
        <w:r w:rsidR="00DB2709" w:rsidRPr="009C4282">
          <w:rPr>
            <w:rStyle w:val="Hyperlink"/>
            <w:noProof/>
          </w:rPr>
          <w:t>1</w:t>
        </w:r>
        <w:r w:rsidR="00DB2709">
          <w:rPr>
            <w:rFonts w:asciiTheme="minorHAnsi" w:eastAsiaTheme="minorEastAsia" w:hAnsiTheme="minorHAnsi" w:cstheme="minorBidi"/>
            <w:noProof/>
            <w:kern w:val="0"/>
            <w:sz w:val="22"/>
            <w:szCs w:val="22"/>
            <w:lang w:eastAsia="de-CH"/>
          </w:rPr>
          <w:tab/>
        </w:r>
        <w:r w:rsidR="00DB2709" w:rsidRPr="009C4282">
          <w:rPr>
            <w:rStyle w:val="Hyperlink"/>
            <w:noProof/>
          </w:rPr>
          <w:t>Zweck des Dokuments</w:t>
        </w:r>
        <w:r w:rsidR="00DB2709">
          <w:rPr>
            <w:noProof/>
            <w:webHidden/>
          </w:rPr>
          <w:tab/>
        </w:r>
        <w:r w:rsidR="00DB2709">
          <w:rPr>
            <w:noProof/>
            <w:webHidden/>
          </w:rPr>
          <w:fldChar w:fldCharType="begin"/>
        </w:r>
        <w:r w:rsidR="00DB2709">
          <w:rPr>
            <w:noProof/>
            <w:webHidden/>
          </w:rPr>
          <w:instrText xml:space="preserve"> PAGEREF _Toc459713777 \h </w:instrText>
        </w:r>
        <w:r w:rsidR="00DB2709">
          <w:rPr>
            <w:noProof/>
            <w:webHidden/>
          </w:rPr>
        </w:r>
        <w:r w:rsidR="00DB2709">
          <w:rPr>
            <w:noProof/>
            <w:webHidden/>
          </w:rPr>
          <w:fldChar w:fldCharType="separate"/>
        </w:r>
        <w:r w:rsidR="00ED6D07">
          <w:rPr>
            <w:noProof/>
            <w:webHidden/>
          </w:rPr>
          <w:t>4</w:t>
        </w:r>
        <w:r w:rsidR="00DB2709">
          <w:rPr>
            <w:noProof/>
            <w:webHidden/>
          </w:rPr>
          <w:fldChar w:fldCharType="end"/>
        </w:r>
      </w:hyperlink>
    </w:p>
    <w:p w:rsidR="00DB2709" w:rsidRDefault="00DB2709">
      <w:pPr>
        <w:pStyle w:val="Verzeichnis1"/>
        <w:tabs>
          <w:tab w:val="right" w:leader="dot" w:pos="9627"/>
        </w:tabs>
        <w:rPr>
          <w:rFonts w:asciiTheme="minorHAnsi" w:eastAsiaTheme="minorEastAsia" w:hAnsiTheme="minorHAnsi" w:cstheme="minorBidi"/>
          <w:noProof/>
          <w:kern w:val="0"/>
          <w:sz w:val="22"/>
          <w:szCs w:val="22"/>
          <w:lang w:eastAsia="de-CH"/>
        </w:rPr>
      </w:pPr>
      <w:hyperlink w:anchor="_Toc459713778" w:history="1">
        <w:r w:rsidRPr="009C4282">
          <w:rPr>
            <w:rStyle w:val="Hyperlink"/>
            <w:noProof/>
          </w:rPr>
          <w:t>2</w:t>
        </w:r>
        <w:r>
          <w:rPr>
            <w:rFonts w:asciiTheme="minorHAnsi" w:eastAsiaTheme="minorEastAsia" w:hAnsiTheme="minorHAnsi" w:cstheme="minorBidi"/>
            <w:noProof/>
            <w:kern w:val="0"/>
            <w:sz w:val="22"/>
            <w:szCs w:val="22"/>
            <w:lang w:eastAsia="de-CH"/>
          </w:rPr>
          <w:tab/>
        </w:r>
        <w:r w:rsidRPr="009C4282">
          <w:rPr>
            <w:rStyle w:val="Hyperlink"/>
            <w:noProof/>
          </w:rPr>
          <w:t>Ausgangslage</w:t>
        </w:r>
        <w:r>
          <w:rPr>
            <w:noProof/>
            <w:webHidden/>
          </w:rPr>
          <w:tab/>
        </w:r>
        <w:r>
          <w:rPr>
            <w:noProof/>
            <w:webHidden/>
          </w:rPr>
          <w:fldChar w:fldCharType="begin"/>
        </w:r>
        <w:r>
          <w:rPr>
            <w:noProof/>
            <w:webHidden/>
          </w:rPr>
          <w:instrText xml:space="preserve"> PAGEREF _Toc459713778 \h </w:instrText>
        </w:r>
        <w:r>
          <w:rPr>
            <w:noProof/>
            <w:webHidden/>
          </w:rPr>
        </w:r>
        <w:r>
          <w:rPr>
            <w:noProof/>
            <w:webHidden/>
          </w:rPr>
          <w:fldChar w:fldCharType="separate"/>
        </w:r>
        <w:r w:rsidR="00ED6D07">
          <w:rPr>
            <w:noProof/>
            <w:webHidden/>
          </w:rPr>
          <w:t>4</w:t>
        </w:r>
        <w:r>
          <w:rPr>
            <w:noProof/>
            <w:webHidden/>
          </w:rPr>
          <w:fldChar w:fldCharType="end"/>
        </w:r>
      </w:hyperlink>
    </w:p>
    <w:p w:rsidR="00DB2709" w:rsidRDefault="00DB2709">
      <w:pPr>
        <w:pStyle w:val="Verzeichnis1"/>
        <w:tabs>
          <w:tab w:val="right" w:leader="dot" w:pos="9627"/>
        </w:tabs>
        <w:rPr>
          <w:rFonts w:asciiTheme="minorHAnsi" w:eastAsiaTheme="minorEastAsia" w:hAnsiTheme="minorHAnsi" w:cstheme="minorBidi"/>
          <w:noProof/>
          <w:kern w:val="0"/>
          <w:sz w:val="22"/>
          <w:szCs w:val="22"/>
          <w:lang w:eastAsia="de-CH"/>
        </w:rPr>
      </w:pPr>
      <w:hyperlink w:anchor="_Toc459713779" w:history="1">
        <w:r w:rsidRPr="009C4282">
          <w:rPr>
            <w:rStyle w:val="Hyperlink"/>
            <w:noProof/>
          </w:rPr>
          <w:t>3</w:t>
        </w:r>
        <w:r>
          <w:rPr>
            <w:rFonts w:asciiTheme="minorHAnsi" w:eastAsiaTheme="minorEastAsia" w:hAnsiTheme="minorHAnsi" w:cstheme="minorBidi"/>
            <w:noProof/>
            <w:kern w:val="0"/>
            <w:sz w:val="22"/>
            <w:szCs w:val="22"/>
            <w:lang w:eastAsia="de-CH"/>
          </w:rPr>
          <w:tab/>
        </w:r>
        <w:r w:rsidRPr="009C4282">
          <w:rPr>
            <w:rStyle w:val="Hyperlink"/>
            <w:noProof/>
          </w:rPr>
          <w:t>Ziele</w:t>
        </w:r>
        <w:r>
          <w:rPr>
            <w:noProof/>
            <w:webHidden/>
          </w:rPr>
          <w:tab/>
        </w:r>
        <w:r>
          <w:rPr>
            <w:noProof/>
            <w:webHidden/>
          </w:rPr>
          <w:fldChar w:fldCharType="begin"/>
        </w:r>
        <w:r>
          <w:rPr>
            <w:noProof/>
            <w:webHidden/>
          </w:rPr>
          <w:instrText xml:space="preserve"> PAGEREF _Toc459713779 \h </w:instrText>
        </w:r>
        <w:r>
          <w:rPr>
            <w:noProof/>
            <w:webHidden/>
          </w:rPr>
        </w:r>
        <w:r>
          <w:rPr>
            <w:noProof/>
            <w:webHidden/>
          </w:rPr>
          <w:fldChar w:fldCharType="separate"/>
        </w:r>
        <w:r w:rsidR="00ED6D07">
          <w:rPr>
            <w:noProof/>
            <w:webHidden/>
          </w:rPr>
          <w:t>4</w:t>
        </w:r>
        <w:r>
          <w:rPr>
            <w:noProof/>
            <w:webHidden/>
          </w:rPr>
          <w:fldChar w:fldCharType="end"/>
        </w:r>
      </w:hyperlink>
    </w:p>
    <w:p w:rsidR="00DB2709" w:rsidRDefault="00DB2709">
      <w:pPr>
        <w:pStyle w:val="Verzeichnis1"/>
        <w:tabs>
          <w:tab w:val="right" w:leader="dot" w:pos="9627"/>
        </w:tabs>
        <w:rPr>
          <w:rFonts w:asciiTheme="minorHAnsi" w:eastAsiaTheme="minorEastAsia" w:hAnsiTheme="minorHAnsi" w:cstheme="minorBidi"/>
          <w:noProof/>
          <w:kern w:val="0"/>
          <w:sz w:val="22"/>
          <w:szCs w:val="22"/>
          <w:lang w:eastAsia="de-CH"/>
        </w:rPr>
      </w:pPr>
      <w:hyperlink w:anchor="_Toc459713780" w:history="1">
        <w:r w:rsidRPr="009C4282">
          <w:rPr>
            <w:rStyle w:val="Hyperlink"/>
            <w:noProof/>
          </w:rPr>
          <w:t>4</w:t>
        </w:r>
        <w:r>
          <w:rPr>
            <w:rFonts w:asciiTheme="minorHAnsi" w:eastAsiaTheme="minorEastAsia" w:hAnsiTheme="minorHAnsi" w:cstheme="minorBidi"/>
            <w:noProof/>
            <w:kern w:val="0"/>
            <w:sz w:val="22"/>
            <w:szCs w:val="22"/>
            <w:lang w:eastAsia="de-CH"/>
          </w:rPr>
          <w:tab/>
        </w:r>
        <w:r w:rsidRPr="009C4282">
          <w:rPr>
            <w:rStyle w:val="Hyperlink"/>
            <w:noProof/>
          </w:rPr>
          <w:t>Rahmenbedingungen</w:t>
        </w:r>
        <w:r>
          <w:rPr>
            <w:noProof/>
            <w:webHidden/>
          </w:rPr>
          <w:tab/>
        </w:r>
        <w:r>
          <w:rPr>
            <w:noProof/>
            <w:webHidden/>
          </w:rPr>
          <w:fldChar w:fldCharType="begin"/>
        </w:r>
        <w:r>
          <w:rPr>
            <w:noProof/>
            <w:webHidden/>
          </w:rPr>
          <w:instrText xml:space="preserve"> PAGEREF _Toc459713780 \h </w:instrText>
        </w:r>
        <w:r>
          <w:rPr>
            <w:noProof/>
            <w:webHidden/>
          </w:rPr>
        </w:r>
        <w:r>
          <w:rPr>
            <w:noProof/>
            <w:webHidden/>
          </w:rPr>
          <w:fldChar w:fldCharType="separate"/>
        </w:r>
        <w:r w:rsidR="00ED6D07">
          <w:rPr>
            <w:noProof/>
            <w:webHidden/>
          </w:rPr>
          <w:t>4</w:t>
        </w:r>
        <w:r>
          <w:rPr>
            <w:noProof/>
            <w:webHidden/>
          </w:rPr>
          <w:fldChar w:fldCharType="end"/>
        </w:r>
      </w:hyperlink>
    </w:p>
    <w:p w:rsidR="00DB2709" w:rsidRDefault="00DB2709">
      <w:pPr>
        <w:pStyle w:val="Verzeichnis1"/>
        <w:tabs>
          <w:tab w:val="right" w:leader="dot" w:pos="9627"/>
        </w:tabs>
        <w:rPr>
          <w:rFonts w:asciiTheme="minorHAnsi" w:eastAsiaTheme="minorEastAsia" w:hAnsiTheme="minorHAnsi" w:cstheme="minorBidi"/>
          <w:noProof/>
          <w:kern w:val="0"/>
          <w:sz w:val="22"/>
          <w:szCs w:val="22"/>
          <w:lang w:eastAsia="de-CH"/>
        </w:rPr>
      </w:pPr>
      <w:hyperlink w:anchor="_Toc459713781" w:history="1">
        <w:r w:rsidRPr="009C4282">
          <w:rPr>
            <w:rStyle w:val="Hyperlink"/>
            <w:noProof/>
          </w:rPr>
          <w:t>5</w:t>
        </w:r>
        <w:r>
          <w:rPr>
            <w:rFonts w:asciiTheme="minorHAnsi" w:eastAsiaTheme="minorEastAsia" w:hAnsiTheme="minorHAnsi" w:cstheme="minorBidi"/>
            <w:noProof/>
            <w:kern w:val="0"/>
            <w:sz w:val="22"/>
            <w:szCs w:val="22"/>
            <w:lang w:eastAsia="de-CH"/>
          </w:rPr>
          <w:tab/>
        </w:r>
        <w:r w:rsidRPr="009C4282">
          <w:rPr>
            <w:rStyle w:val="Hyperlink"/>
            <w:noProof/>
          </w:rPr>
          <w:t>Ergebnisse und Termine der Initialisierung</w:t>
        </w:r>
        <w:r>
          <w:rPr>
            <w:noProof/>
            <w:webHidden/>
          </w:rPr>
          <w:tab/>
        </w:r>
        <w:r>
          <w:rPr>
            <w:noProof/>
            <w:webHidden/>
          </w:rPr>
          <w:fldChar w:fldCharType="begin"/>
        </w:r>
        <w:r>
          <w:rPr>
            <w:noProof/>
            <w:webHidden/>
          </w:rPr>
          <w:instrText xml:space="preserve"> PAGEREF _Toc459713781 \h </w:instrText>
        </w:r>
        <w:r>
          <w:rPr>
            <w:noProof/>
            <w:webHidden/>
          </w:rPr>
        </w:r>
        <w:r>
          <w:rPr>
            <w:noProof/>
            <w:webHidden/>
          </w:rPr>
          <w:fldChar w:fldCharType="separate"/>
        </w:r>
        <w:r w:rsidR="00ED6D07">
          <w:rPr>
            <w:noProof/>
            <w:webHidden/>
          </w:rPr>
          <w:t>5</w:t>
        </w:r>
        <w:r>
          <w:rPr>
            <w:noProof/>
            <w:webHidden/>
          </w:rPr>
          <w:fldChar w:fldCharType="end"/>
        </w:r>
      </w:hyperlink>
    </w:p>
    <w:p w:rsidR="00DB2709" w:rsidRDefault="00DB2709">
      <w:pPr>
        <w:pStyle w:val="Verzeichnis1"/>
        <w:tabs>
          <w:tab w:val="right" w:leader="dot" w:pos="9627"/>
        </w:tabs>
        <w:rPr>
          <w:rFonts w:asciiTheme="minorHAnsi" w:eastAsiaTheme="minorEastAsia" w:hAnsiTheme="minorHAnsi" w:cstheme="minorBidi"/>
          <w:noProof/>
          <w:kern w:val="0"/>
          <w:sz w:val="22"/>
          <w:szCs w:val="22"/>
          <w:lang w:eastAsia="de-CH"/>
        </w:rPr>
      </w:pPr>
      <w:hyperlink w:anchor="_Toc459713782" w:history="1">
        <w:r w:rsidRPr="009C4282">
          <w:rPr>
            <w:rStyle w:val="Hyperlink"/>
            <w:noProof/>
          </w:rPr>
          <w:t>6</w:t>
        </w:r>
        <w:r>
          <w:rPr>
            <w:rFonts w:asciiTheme="minorHAnsi" w:eastAsiaTheme="minorEastAsia" w:hAnsiTheme="minorHAnsi" w:cstheme="minorBidi"/>
            <w:noProof/>
            <w:kern w:val="0"/>
            <w:sz w:val="22"/>
            <w:szCs w:val="22"/>
            <w:lang w:eastAsia="de-CH"/>
          </w:rPr>
          <w:tab/>
        </w:r>
        <w:r w:rsidRPr="009C4282">
          <w:rPr>
            <w:rStyle w:val="Hyperlink"/>
            <w:noProof/>
          </w:rPr>
          <w:t>Mittelbedarf</w:t>
        </w:r>
        <w:r>
          <w:rPr>
            <w:noProof/>
            <w:webHidden/>
          </w:rPr>
          <w:tab/>
        </w:r>
        <w:r>
          <w:rPr>
            <w:noProof/>
            <w:webHidden/>
          </w:rPr>
          <w:fldChar w:fldCharType="begin"/>
        </w:r>
        <w:r>
          <w:rPr>
            <w:noProof/>
            <w:webHidden/>
          </w:rPr>
          <w:instrText xml:space="preserve"> PAGEREF _Toc459713782 \h </w:instrText>
        </w:r>
        <w:r>
          <w:rPr>
            <w:noProof/>
            <w:webHidden/>
          </w:rPr>
        </w:r>
        <w:r>
          <w:rPr>
            <w:noProof/>
            <w:webHidden/>
          </w:rPr>
          <w:fldChar w:fldCharType="separate"/>
        </w:r>
        <w:r w:rsidR="00ED6D07">
          <w:rPr>
            <w:noProof/>
            <w:webHidden/>
          </w:rPr>
          <w:t>5</w:t>
        </w:r>
        <w:r>
          <w:rPr>
            <w:noProof/>
            <w:webHidden/>
          </w:rPr>
          <w:fldChar w:fldCharType="end"/>
        </w:r>
      </w:hyperlink>
    </w:p>
    <w:p w:rsidR="00DB2709" w:rsidRDefault="00DB270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59713783" w:history="1">
        <w:r w:rsidRPr="009C4282">
          <w:rPr>
            <w:rStyle w:val="Hyperlink"/>
            <w:noProof/>
          </w:rPr>
          <w:t>6.1</w:t>
        </w:r>
        <w:r>
          <w:rPr>
            <w:rFonts w:asciiTheme="minorHAnsi" w:eastAsiaTheme="minorEastAsia" w:hAnsiTheme="minorHAnsi" w:cstheme="minorBidi"/>
            <w:noProof/>
            <w:kern w:val="0"/>
            <w:sz w:val="22"/>
            <w:szCs w:val="22"/>
            <w:lang w:eastAsia="de-CH"/>
          </w:rPr>
          <w:tab/>
        </w:r>
        <w:r w:rsidRPr="009C4282">
          <w:rPr>
            <w:rStyle w:val="Hyperlink"/>
            <w:noProof/>
          </w:rPr>
          <w:t>Sachmittel</w:t>
        </w:r>
        <w:r>
          <w:rPr>
            <w:noProof/>
            <w:webHidden/>
          </w:rPr>
          <w:tab/>
        </w:r>
        <w:r>
          <w:rPr>
            <w:noProof/>
            <w:webHidden/>
          </w:rPr>
          <w:fldChar w:fldCharType="begin"/>
        </w:r>
        <w:r>
          <w:rPr>
            <w:noProof/>
            <w:webHidden/>
          </w:rPr>
          <w:instrText xml:space="preserve"> PAGEREF _Toc459713783 \h </w:instrText>
        </w:r>
        <w:r>
          <w:rPr>
            <w:noProof/>
            <w:webHidden/>
          </w:rPr>
        </w:r>
        <w:r>
          <w:rPr>
            <w:noProof/>
            <w:webHidden/>
          </w:rPr>
          <w:fldChar w:fldCharType="separate"/>
        </w:r>
        <w:r w:rsidR="00ED6D07">
          <w:rPr>
            <w:noProof/>
            <w:webHidden/>
          </w:rPr>
          <w:t>5</w:t>
        </w:r>
        <w:r>
          <w:rPr>
            <w:noProof/>
            <w:webHidden/>
          </w:rPr>
          <w:fldChar w:fldCharType="end"/>
        </w:r>
      </w:hyperlink>
    </w:p>
    <w:p w:rsidR="00DB2709" w:rsidRDefault="00DB270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59713784" w:history="1">
        <w:r w:rsidRPr="009C4282">
          <w:rPr>
            <w:rStyle w:val="Hyperlink"/>
            <w:noProof/>
          </w:rPr>
          <w:t>6.2</w:t>
        </w:r>
        <w:r>
          <w:rPr>
            <w:rFonts w:asciiTheme="minorHAnsi" w:eastAsiaTheme="minorEastAsia" w:hAnsiTheme="minorHAnsi" w:cstheme="minorBidi"/>
            <w:noProof/>
            <w:kern w:val="0"/>
            <w:sz w:val="22"/>
            <w:szCs w:val="22"/>
            <w:lang w:eastAsia="de-CH"/>
          </w:rPr>
          <w:tab/>
        </w:r>
        <w:r w:rsidRPr="009C4282">
          <w:rPr>
            <w:rStyle w:val="Hyperlink"/>
            <w:noProof/>
          </w:rPr>
          <w:t>Personal</w:t>
        </w:r>
        <w:r>
          <w:rPr>
            <w:noProof/>
            <w:webHidden/>
          </w:rPr>
          <w:tab/>
        </w:r>
        <w:r>
          <w:rPr>
            <w:noProof/>
            <w:webHidden/>
          </w:rPr>
          <w:fldChar w:fldCharType="begin"/>
        </w:r>
        <w:r>
          <w:rPr>
            <w:noProof/>
            <w:webHidden/>
          </w:rPr>
          <w:instrText xml:space="preserve"> PAGEREF _Toc459713784 \h </w:instrText>
        </w:r>
        <w:r>
          <w:rPr>
            <w:noProof/>
            <w:webHidden/>
          </w:rPr>
        </w:r>
        <w:r>
          <w:rPr>
            <w:noProof/>
            <w:webHidden/>
          </w:rPr>
          <w:fldChar w:fldCharType="separate"/>
        </w:r>
        <w:r w:rsidR="00ED6D07">
          <w:rPr>
            <w:noProof/>
            <w:webHidden/>
          </w:rPr>
          <w:t>5</w:t>
        </w:r>
        <w:r>
          <w:rPr>
            <w:noProof/>
            <w:webHidden/>
          </w:rPr>
          <w:fldChar w:fldCharType="end"/>
        </w:r>
      </w:hyperlink>
    </w:p>
    <w:p w:rsidR="00DB2709" w:rsidRDefault="00DB2709">
      <w:pPr>
        <w:pStyle w:val="Verzeichnis1"/>
        <w:tabs>
          <w:tab w:val="right" w:leader="dot" w:pos="9627"/>
        </w:tabs>
        <w:rPr>
          <w:rFonts w:asciiTheme="minorHAnsi" w:eastAsiaTheme="minorEastAsia" w:hAnsiTheme="minorHAnsi" w:cstheme="minorBidi"/>
          <w:noProof/>
          <w:kern w:val="0"/>
          <w:sz w:val="22"/>
          <w:szCs w:val="22"/>
          <w:lang w:eastAsia="de-CH"/>
        </w:rPr>
      </w:pPr>
      <w:hyperlink w:anchor="_Toc459713785" w:history="1">
        <w:r w:rsidRPr="009C4282">
          <w:rPr>
            <w:rStyle w:val="Hyperlink"/>
            <w:noProof/>
          </w:rPr>
          <w:t>7</w:t>
        </w:r>
        <w:r>
          <w:rPr>
            <w:rFonts w:asciiTheme="minorHAnsi" w:eastAsiaTheme="minorEastAsia" w:hAnsiTheme="minorHAnsi" w:cstheme="minorBidi"/>
            <w:noProof/>
            <w:kern w:val="0"/>
            <w:sz w:val="22"/>
            <w:szCs w:val="22"/>
            <w:lang w:eastAsia="de-CH"/>
          </w:rPr>
          <w:tab/>
        </w:r>
        <w:r w:rsidRPr="009C4282">
          <w:rPr>
            <w:rStyle w:val="Hyperlink"/>
            <w:noProof/>
          </w:rPr>
          <w:t>Kosten</w:t>
        </w:r>
        <w:r>
          <w:rPr>
            <w:noProof/>
            <w:webHidden/>
          </w:rPr>
          <w:tab/>
        </w:r>
        <w:r>
          <w:rPr>
            <w:noProof/>
            <w:webHidden/>
          </w:rPr>
          <w:fldChar w:fldCharType="begin"/>
        </w:r>
        <w:r>
          <w:rPr>
            <w:noProof/>
            <w:webHidden/>
          </w:rPr>
          <w:instrText xml:space="preserve"> PAGEREF _Toc459713785 \h </w:instrText>
        </w:r>
        <w:r>
          <w:rPr>
            <w:noProof/>
            <w:webHidden/>
          </w:rPr>
        </w:r>
        <w:r>
          <w:rPr>
            <w:noProof/>
            <w:webHidden/>
          </w:rPr>
          <w:fldChar w:fldCharType="separate"/>
        </w:r>
        <w:r w:rsidR="00ED6D07">
          <w:rPr>
            <w:noProof/>
            <w:webHidden/>
          </w:rPr>
          <w:t>6</w:t>
        </w:r>
        <w:r>
          <w:rPr>
            <w:noProof/>
            <w:webHidden/>
          </w:rPr>
          <w:fldChar w:fldCharType="end"/>
        </w:r>
      </w:hyperlink>
    </w:p>
    <w:p w:rsidR="00DB2709" w:rsidRDefault="00DB2709">
      <w:pPr>
        <w:pStyle w:val="Verzeichnis1"/>
        <w:tabs>
          <w:tab w:val="right" w:leader="dot" w:pos="9627"/>
        </w:tabs>
        <w:rPr>
          <w:rFonts w:asciiTheme="minorHAnsi" w:eastAsiaTheme="minorEastAsia" w:hAnsiTheme="minorHAnsi" w:cstheme="minorBidi"/>
          <w:noProof/>
          <w:kern w:val="0"/>
          <w:sz w:val="22"/>
          <w:szCs w:val="22"/>
          <w:lang w:eastAsia="de-CH"/>
        </w:rPr>
      </w:pPr>
      <w:hyperlink w:anchor="_Toc459713786" w:history="1">
        <w:r w:rsidRPr="009C4282">
          <w:rPr>
            <w:rStyle w:val="Hyperlink"/>
            <w:noProof/>
          </w:rPr>
          <w:t>8</w:t>
        </w:r>
        <w:r>
          <w:rPr>
            <w:rFonts w:asciiTheme="minorHAnsi" w:eastAsiaTheme="minorEastAsia" w:hAnsiTheme="minorHAnsi" w:cstheme="minorBidi"/>
            <w:noProof/>
            <w:kern w:val="0"/>
            <w:sz w:val="22"/>
            <w:szCs w:val="22"/>
            <w:lang w:eastAsia="de-CH"/>
          </w:rPr>
          <w:tab/>
        </w:r>
        <w:r w:rsidRPr="009C4282">
          <w:rPr>
            <w:rStyle w:val="Hyperlink"/>
            <w:noProof/>
          </w:rPr>
          <w:t>Organisation</w:t>
        </w:r>
        <w:r>
          <w:rPr>
            <w:noProof/>
            <w:webHidden/>
          </w:rPr>
          <w:tab/>
        </w:r>
        <w:r>
          <w:rPr>
            <w:noProof/>
            <w:webHidden/>
          </w:rPr>
          <w:fldChar w:fldCharType="begin"/>
        </w:r>
        <w:r>
          <w:rPr>
            <w:noProof/>
            <w:webHidden/>
          </w:rPr>
          <w:instrText xml:space="preserve"> PAGEREF _Toc459713786 \h </w:instrText>
        </w:r>
        <w:r>
          <w:rPr>
            <w:noProof/>
            <w:webHidden/>
          </w:rPr>
        </w:r>
        <w:r>
          <w:rPr>
            <w:noProof/>
            <w:webHidden/>
          </w:rPr>
          <w:fldChar w:fldCharType="separate"/>
        </w:r>
        <w:r w:rsidR="00ED6D07">
          <w:rPr>
            <w:noProof/>
            <w:webHidden/>
          </w:rPr>
          <w:t>6</w:t>
        </w:r>
        <w:r>
          <w:rPr>
            <w:noProof/>
            <w:webHidden/>
          </w:rPr>
          <w:fldChar w:fldCharType="end"/>
        </w:r>
      </w:hyperlink>
    </w:p>
    <w:p w:rsidR="00DB2709" w:rsidRDefault="00DB2709">
      <w:pPr>
        <w:pStyle w:val="Verzeichnis1"/>
        <w:tabs>
          <w:tab w:val="right" w:leader="dot" w:pos="9627"/>
        </w:tabs>
        <w:rPr>
          <w:rFonts w:asciiTheme="minorHAnsi" w:eastAsiaTheme="minorEastAsia" w:hAnsiTheme="minorHAnsi" w:cstheme="minorBidi"/>
          <w:noProof/>
          <w:kern w:val="0"/>
          <w:sz w:val="22"/>
          <w:szCs w:val="22"/>
          <w:lang w:eastAsia="de-CH"/>
        </w:rPr>
      </w:pPr>
      <w:hyperlink w:anchor="_Toc459713787" w:history="1">
        <w:r w:rsidRPr="009C4282">
          <w:rPr>
            <w:rStyle w:val="Hyperlink"/>
            <w:noProof/>
          </w:rPr>
          <w:t>9</w:t>
        </w:r>
        <w:r>
          <w:rPr>
            <w:rFonts w:asciiTheme="minorHAnsi" w:eastAsiaTheme="minorEastAsia" w:hAnsiTheme="minorHAnsi" w:cstheme="minorBidi"/>
            <w:noProof/>
            <w:kern w:val="0"/>
            <w:sz w:val="22"/>
            <w:szCs w:val="22"/>
            <w:lang w:eastAsia="de-CH"/>
          </w:rPr>
          <w:tab/>
        </w:r>
        <w:r w:rsidRPr="009C4282">
          <w:rPr>
            <w:rStyle w:val="Hyperlink"/>
            <w:noProof/>
          </w:rPr>
          <w:t>Kommunikation</w:t>
        </w:r>
        <w:r>
          <w:rPr>
            <w:noProof/>
            <w:webHidden/>
          </w:rPr>
          <w:tab/>
        </w:r>
        <w:r>
          <w:rPr>
            <w:noProof/>
            <w:webHidden/>
          </w:rPr>
          <w:fldChar w:fldCharType="begin"/>
        </w:r>
        <w:r>
          <w:rPr>
            <w:noProof/>
            <w:webHidden/>
          </w:rPr>
          <w:instrText xml:space="preserve"> PAGEREF _Toc459713787 \h </w:instrText>
        </w:r>
        <w:r>
          <w:rPr>
            <w:noProof/>
            <w:webHidden/>
          </w:rPr>
        </w:r>
        <w:r>
          <w:rPr>
            <w:noProof/>
            <w:webHidden/>
          </w:rPr>
          <w:fldChar w:fldCharType="separate"/>
        </w:r>
        <w:r w:rsidR="00ED6D07">
          <w:rPr>
            <w:noProof/>
            <w:webHidden/>
          </w:rPr>
          <w:t>7</w:t>
        </w:r>
        <w:r>
          <w:rPr>
            <w:noProof/>
            <w:webHidden/>
          </w:rPr>
          <w:fldChar w:fldCharType="end"/>
        </w:r>
      </w:hyperlink>
    </w:p>
    <w:p w:rsidR="00DB2709" w:rsidRDefault="00DB2709">
      <w:pPr>
        <w:pStyle w:val="Verzeichnis1"/>
        <w:tabs>
          <w:tab w:val="right" w:leader="dot" w:pos="9627"/>
        </w:tabs>
        <w:rPr>
          <w:rFonts w:asciiTheme="minorHAnsi" w:eastAsiaTheme="minorEastAsia" w:hAnsiTheme="minorHAnsi" w:cstheme="minorBidi"/>
          <w:noProof/>
          <w:kern w:val="0"/>
          <w:sz w:val="22"/>
          <w:szCs w:val="22"/>
          <w:lang w:eastAsia="de-CH"/>
        </w:rPr>
      </w:pPr>
      <w:hyperlink w:anchor="_Toc459713788" w:history="1">
        <w:r w:rsidRPr="009C4282">
          <w:rPr>
            <w:rStyle w:val="Hyperlink"/>
            <w:noProof/>
          </w:rPr>
          <w:t>10</w:t>
        </w:r>
        <w:r>
          <w:rPr>
            <w:rFonts w:asciiTheme="minorHAnsi" w:eastAsiaTheme="minorEastAsia" w:hAnsiTheme="minorHAnsi" w:cstheme="minorBidi"/>
            <w:noProof/>
            <w:kern w:val="0"/>
            <w:sz w:val="22"/>
            <w:szCs w:val="22"/>
            <w:lang w:eastAsia="de-CH"/>
          </w:rPr>
          <w:tab/>
        </w:r>
        <w:r w:rsidRPr="009C4282">
          <w:rPr>
            <w:rStyle w:val="Hyperlink"/>
            <w:noProof/>
          </w:rPr>
          <w:t>Risiken</w:t>
        </w:r>
        <w:r>
          <w:rPr>
            <w:noProof/>
            <w:webHidden/>
          </w:rPr>
          <w:tab/>
        </w:r>
        <w:r>
          <w:rPr>
            <w:noProof/>
            <w:webHidden/>
          </w:rPr>
          <w:fldChar w:fldCharType="begin"/>
        </w:r>
        <w:r>
          <w:rPr>
            <w:noProof/>
            <w:webHidden/>
          </w:rPr>
          <w:instrText xml:space="preserve"> PAGEREF _Toc459713788 \h </w:instrText>
        </w:r>
        <w:r>
          <w:rPr>
            <w:noProof/>
            <w:webHidden/>
          </w:rPr>
        </w:r>
        <w:r>
          <w:rPr>
            <w:noProof/>
            <w:webHidden/>
          </w:rPr>
          <w:fldChar w:fldCharType="separate"/>
        </w:r>
        <w:r w:rsidR="00ED6D07">
          <w:rPr>
            <w:noProof/>
            <w:webHidden/>
          </w:rPr>
          <w:t>7</w:t>
        </w:r>
        <w:r>
          <w:rPr>
            <w:noProof/>
            <w:webHidden/>
          </w:rPr>
          <w:fldChar w:fldCharType="end"/>
        </w:r>
      </w:hyperlink>
    </w:p>
    <w:p w:rsidR="00DB2709" w:rsidRDefault="00DB2709">
      <w:pPr>
        <w:pStyle w:val="Verzeichnis1"/>
        <w:tabs>
          <w:tab w:val="right" w:leader="dot" w:pos="9627"/>
        </w:tabs>
        <w:rPr>
          <w:rFonts w:asciiTheme="minorHAnsi" w:eastAsiaTheme="minorEastAsia" w:hAnsiTheme="minorHAnsi" w:cstheme="minorBidi"/>
          <w:noProof/>
          <w:kern w:val="0"/>
          <w:sz w:val="22"/>
          <w:szCs w:val="22"/>
          <w:lang w:eastAsia="de-CH"/>
        </w:rPr>
      </w:pPr>
      <w:hyperlink w:anchor="_Toc459713789" w:history="1">
        <w:r w:rsidRPr="009C4282">
          <w:rPr>
            <w:rStyle w:val="Hyperlink"/>
            <w:noProof/>
          </w:rPr>
          <w:t>11</w:t>
        </w:r>
        <w:r>
          <w:rPr>
            <w:rFonts w:asciiTheme="minorHAnsi" w:eastAsiaTheme="minorEastAsia" w:hAnsiTheme="minorHAnsi" w:cstheme="minorBidi"/>
            <w:noProof/>
            <w:kern w:val="0"/>
            <w:sz w:val="22"/>
            <w:szCs w:val="22"/>
            <w:lang w:eastAsia="de-CH"/>
          </w:rPr>
          <w:tab/>
        </w:r>
        <w:r w:rsidRPr="009C4282">
          <w:rPr>
            <w:rStyle w:val="Hyperlink"/>
            <w:noProof/>
          </w:rPr>
          <w:t>Projektinitialisierungsantrag</w:t>
        </w:r>
        <w:r>
          <w:rPr>
            <w:noProof/>
            <w:webHidden/>
          </w:rPr>
          <w:tab/>
        </w:r>
        <w:r>
          <w:rPr>
            <w:noProof/>
            <w:webHidden/>
          </w:rPr>
          <w:fldChar w:fldCharType="begin"/>
        </w:r>
        <w:r>
          <w:rPr>
            <w:noProof/>
            <w:webHidden/>
          </w:rPr>
          <w:instrText xml:space="preserve"> PAGEREF _Toc459713789 \h </w:instrText>
        </w:r>
        <w:r>
          <w:rPr>
            <w:noProof/>
            <w:webHidden/>
          </w:rPr>
        </w:r>
        <w:r>
          <w:rPr>
            <w:noProof/>
            <w:webHidden/>
          </w:rPr>
          <w:fldChar w:fldCharType="separate"/>
        </w:r>
        <w:r w:rsidR="00ED6D07">
          <w:rPr>
            <w:noProof/>
            <w:webHidden/>
          </w:rPr>
          <w:t>7</w:t>
        </w:r>
        <w:r>
          <w:rPr>
            <w:noProof/>
            <w:webHidden/>
          </w:rPr>
          <w:fldChar w:fldCharType="end"/>
        </w:r>
      </w:hyperlink>
    </w:p>
    <w:p w:rsidR="00DB2709" w:rsidRDefault="00DB2709">
      <w:pPr>
        <w:pStyle w:val="Verzeichnis1"/>
        <w:tabs>
          <w:tab w:val="right" w:leader="dot" w:pos="9627"/>
        </w:tabs>
        <w:rPr>
          <w:rFonts w:asciiTheme="minorHAnsi" w:eastAsiaTheme="minorEastAsia" w:hAnsiTheme="minorHAnsi" w:cstheme="minorBidi"/>
          <w:noProof/>
          <w:kern w:val="0"/>
          <w:sz w:val="22"/>
          <w:szCs w:val="22"/>
          <w:lang w:eastAsia="de-CH"/>
        </w:rPr>
      </w:pPr>
      <w:hyperlink w:anchor="_Toc459713790" w:history="1">
        <w:r w:rsidRPr="009C4282">
          <w:rPr>
            <w:rStyle w:val="Hyperlink"/>
            <w:noProof/>
          </w:rPr>
          <w:t>12</w:t>
        </w:r>
        <w:r>
          <w:rPr>
            <w:rFonts w:asciiTheme="minorHAnsi" w:eastAsiaTheme="minorEastAsia" w:hAnsiTheme="minorHAnsi" w:cstheme="minorBidi"/>
            <w:noProof/>
            <w:kern w:val="0"/>
            <w:sz w:val="22"/>
            <w:szCs w:val="22"/>
            <w:lang w:eastAsia="de-CH"/>
          </w:rPr>
          <w:tab/>
        </w:r>
        <w:r w:rsidRPr="009C4282">
          <w:rPr>
            <w:rStyle w:val="Hyperlink"/>
            <w:noProof/>
          </w:rPr>
          <w:t>Anhang – Anforderungen / User Storys</w:t>
        </w:r>
        <w:r>
          <w:rPr>
            <w:noProof/>
            <w:webHidden/>
          </w:rPr>
          <w:tab/>
        </w:r>
        <w:r>
          <w:rPr>
            <w:noProof/>
            <w:webHidden/>
          </w:rPr>
          <w:fldChar w:fldCharType="begin"/>
        </w:r>
        <w:r>
          <w:rPr>
            <w:noProof/>
            <w:webHidden/>
          </w:rPr>
          <w:instrText xml:space="preserve"> PAGEREF _Toc459713790 \h </w:instrText>
        </w:r>
        <w:r>
          <w:rPr>
            <w:noProof/>
            <w:webHidden/>
          </w:rPr>
        </w:r>
        <w:r>
          <w:rPr>
            <w:noProof/>
            <w:webHidden/>
          </w:rPr>
          <w:fldChar w:fldCharType="separate"/>
        </w:r>
        <w:r w:rsidR="00ED6D07">
          <w:rPr>
            <w:noProof/>
            <w:webHidden/>
          </w:rPr>
          <w:t>8</w:t>
        </w:r>
        <w:r>
          <w:rPr>
            <w:noProof/>
            <w:webHidden/>
          </w:rPr>
          <w:fldChar w:fldCharType="end"/>
        </w:r>
      </w:hyperlink>
    </w:p>
    <w:p w:rsidR="00DB2709" w:rsidRDefault="00DB2709">
      <w:pPr>
        <w:pStyle w:val="Verzeichnis1"/>
        <w:tabs>
          <w:tab w:val="right" w:leader="dot" w:pos="9627"/>
        </w:tabs>
        <w:rPr>
          <w:rFonts w:asciiTheme="minorHAnsi" w:eastAsiaTheme="minorEastAsia" w:hAnsiTheme="minorHAnsi" w:cstheme="minorBidi"/>
          <w:noProof/>
          <w:kern w:val="0"/>
          <w:sz w:val="22"/>
          <w:szCs w:val="22"/>
          <w:lang w:eastAsia="de-CH"/>
        </w:rPr>
      </w:pPr>
      <w:hyperlink w:anchor="_Toc459713791" w:history="1">
        <w:r w:rsidRPr="009C4282">
          <w:rPr>
            <w:rStyle w:val="Hyperlink"/>
            <w:noProof/>
          </w:rPr>
          <w:t>13</w:t>
        </w:r>
        <w:r>
          <w:rPr>
            <w:rFonts w:asciiTheme="minorHAnsi" w:eastAsiaTheme="minorEastAsia" w:hAnsiTheme="minorHAnsi" w:cstheme="minorBidi"/>
            <w:noProof/>
            <w:kern w:val="0"/>
            <w:sz w:val="22"/>
            <w:szCs w:val="22"/>
            <w:lang w:eastAsia="de-CH"/>
          </w:rPr>
          <w:tab/>
        </w:r>
        <w:r w:rsidRPr="009C4282">
          <w:rPr>
            <w:rStyle w:val="Hyperlink"/>
            <w:noProof/>
          </w:rPr>
          <w:t>Anhang – Projekt Office</w:t>
        </w:r>
        <w:r>
          <w:rPr>
            <w:noProof/>
            <w:webHidden/>
          </w:rPr>
          <w:tab/>
        </w:r>
        <w:r>
          <w:rPr>
            <w:noProof/>
            <w:webHidden/>
          </w:rPr>
          <w:fldChar w:fldCharType="begin"/>
        </w:r>
        <w:r>
          <w:rPr>
            <w:noProof/>
            <w:webHidden/>
          </w:rPr>
          <w:instrText xml:space="preserve"> PAGEREF _Toc459713791 \h </w:instrText>
        </w:r>
        <w:r>
          <w:rPr>
            <w:noProof/>
            <w:webHidden/>
          </w:rPr>
        </w:r>
        <w:r>
          <w:rPr>
            <w:noProof/>
            <w:webHidden/>
          </w:rPr>
          <w:fldChar w:fldCharType="separate"/>
        </w:r>
        <w:r w:rsidR="00ED6D07">
          <w:rPr>
            <w:noProof/>
            <w:webHidden/>
          </w:rPr>
          <w:t>9</w:t>
        </w:r>
        <w:r>
          <w:rPr>
            <w:noProof/>
            <w:webHidden/>
          </w:rPr>
          <w:fldChar w:fldCharType="end"/>
        </w:r>
      </w:hyperlink>
    </w:p>
    <w:p w:rsidR="00A33095" w:rsidRDefault="00A33095" w:rsidP="00810BEE">
      <w:pPr>
        <w:pStyle w:val="Verzeichnis1"/>
        <w:tabs>
          <w:tab w:val="right" w:leader="dot" w:pos="9639"/>
        </w:tabs>
        <w:ind w:right="-2"/>
        <w:rPr>
          <w:b/>
        </w:rPr>
      </w:pPr>
      <w:r w:rsidRPr="00810BEE">
        <w:rPr>
          <w:rStyle w:val="Hyperlink"/>
        </w:rPr>
        <w:fldChar w:fldCharType="end"/>
      </w:r>
    </w:p>
    <w:p w:rsidR="00A33095" w:rsidRDefault="00A33095">
      <w:pPr>
        <w:spacing w:after="200"/>
        <w:rPr>
          <w:b/>
        </w:rPr>
      </w:pPr>
    </w:p>
    <w:p w:rsidR="00A33095" w:rsidRDefault="00A33095">
      <w:pPr>
        <w:spacing w:after="200"/>
        <w:rPr>
          <w:b/>
        </w:rPr>
      </w:pPr>
    </w:p>
    <w:p w:rsidR="001501D4" w:rsidRDefault="001501D4">
      <w:pPr>
        <w:tabs>
          <w:tab w:val="right" w:leader="dot" w:pos="9276"/>
        </w:tabs>
      </w:pPr>
    </w:p>
    <w:p w:rsidR="001501D4" w:rsidRDefault="001501D4">
      <w:pPr>
        <w:spacing w:before="200" w:after="200"/>
        <w:rPr>
          <w:b/>
        </w:rPr>
      </w:pPr>
      <w:r>
        <w:rPr>
          <w:b/>
        </w:rPr>
        <w:t>Abbildungsverzeichnis</w:t>
      </w:r>
    </w:p>
    <w:p w:rsidR="00DB2709" w:rsidRDefault="00DB2709">
      <w:pPr>
        <w:pStyle w:val="Abbildungsverzeichnis"/>
        <w:tabs>
          <w:tab w:val="right" w:leader="dot" w:pos="9627"/>
        </w:tabs>
        <w:rPr>
          <w:noProof/>
        </w:rPr>
      </w:pPr>
      <w:r>
        <w:fldChar w:fldCharType="begin"/>
      </w:r>
      <w:r>
        <w:instrText xml:space="preserve"> TOC \h \z \c "Abbildung" </w:instrText>
      </w:r>
      <w:r>
        <w:fldChar w:fldCharType="separate"/>
      </w:r>
      <w:hyperlink w:anchor="_Toc459713792" w:history="1">
        <w:r w:rsidRPr="000A5A70">
          <w:rPr>
            <w:rStyle w:val="Hyperlink"/>
            <w:noProof/>
          </w:rPr>
          <w:t>Abbildung 1 Gesamtsicht</w:t>
        </w:r>
        <w:r>
          <w:rPr>
            <w:noProof/>
            <w:webHidden/>
          </w:rPr>
          <w:tab/>
        </w:r>
        <w:r>
          <w:rPr>
            <w:noProof/>
            <w:webHidden/>
          </w:rPr>
          <w:fldChar w:fldCharType="begin"/>
        </w:r>
        <w:r>
          <w:rPr>
            <w:noProof/>
            <w:webHidden/>
          </w:rPr>
          <w:instrText xml:space="preserve"> PAGEREF _Toc459713792 \h </w:instrText>
        </w:r>
        <w:r>
          <w:rPr>
            <w:noProof/>
            <w:webHidden/>
          </w:rPr>
        </w:r>
        <w:r>
          <w:rPr>
            <w:noProof/>
            <w:webHidden/>
          </w:rPr>
          <w:fldChar w:fldCharType="separate"/>
        </w:r>
        <w:r w:rsidR="00ED6D07">
          <w:rPr>
            <w:noProof/>
            <w:webHidden/>
          </w:rPr>
          <w:t>5</w:t>
        </w:r>
        <w:r>
          <w:rPr>
            <w:noProof/>
            <w:webHidden/>
          </w:rPr>
          <w:fldChar w:fldCharType="end"/>
        </w:r>
      </w:hyperlink>
    </w:p>
    <w:p w:rsidR="001501D4" w:rsidRDefault="00DB2709">
      <w:r>
        <w:fldChar w:fldCharType="end"/>
      </w:r>
    </w:p>
    <w:p w:rsidR="001501D4" w:rsidRPr="00CE526F" w:rsidRDefault="001501D4" w:rsidP="00FD5239">
      <w:pPr>
        <w:pStyle w:val="berschrift1"/>
        <w:spacing w:after="283"/>
        <w:ind w:left="431" w:hanging="431"/>
      </w:pPr>
      <w:r>
        <w:br w:type="page"/>
      </w:r>
      <w:bookmarkStart w:id="1" w:name="_Toc459713777"/>
      <w:r w:rsidR="00EE382F">
        <w:lastRenderedPageBreak/>
        <w:t>Zweck des Dokuments</w:t>
      </w:r>
      <w:bookmarkEnd w:id="1"/>
    </w:p>
    <w:p w:rsidR="008136A0" w:rsidRDefault="002259D2" w:rsidP="008136A0">
      <w:r>
        <w:t>Der Projektinitialisierungsauftrag bildet die verbindliche Grundlage für die Freigabe der Phase Initialisierung. Er ist die Vereinbarung zwischen Auftraggeber und Projektleiter.</w:t>
      </w:r>
    </w:p>
    <w:p w:rsidR="008136A0" w:rsidRDefault="008136A0" w:rsidP="008136A0"/>
    <w:p w:rsidR="001501D4" w:rsidRDefault="001501D4">
      <w:pPr>
        <w:pStyle w:val="berschrift1"/>
        <w:tabs>
          <w:tab w:val="left" w:pos="432"/>
        </w:tabs>
        <w:spacing w:after="283"/>
      </w:pPr>
      <w:bookmarkStart w:id="2" w:name="_Toc459713778"/>
      <w:r>
        <w:t>Ausgangslage</w:t>
      </w:r>
      <w:bookmarkEnd w:id="2"/>
    </w:p>
    <w:p w:rsidR="00300B8A" w:rsidRPr="007F0D22" w:rsidRDefault="00300B8A" w:rsidP="00300B8A">
      <w:r>
        <w:t>In der App geht es darum, dass der Benutzer seine Schulnoten verwalten kann. Noten können eingetragen, bearbeitet und gelöscht werden. Darüber hinaus hat der Benutzer all seine Noten immer komfortabel im Überblick. Die Problemstellung dabei ist es, die Applikation den Wünschen und Bedürfnissen der Benutzerpalette so anzupassen, dass der Grossteil der User zufrieden ist. Sei es das User Interface oder der Ablauf innerhalb des Programms. Die Applikation soll stets verfügbar sein, auch unterwegs auf dem Smartphone. Vorleistungen zu diesem Projekt wurden keine erbracht.</w:t>
      </w:r>
    </w:p>
    <w:p w:rsidR="00A02A7D" w:rsidRPr="005A36ED" w:rsidRDefault="00A02A7D" w:rsidP="00A02A7D">
      <w:pPr>
        <w:pStyle w:val="Textkrper"/>
        <w:spacing w:after="0"/>
        <w:ind w:left="424"/>
        <w:rPr>
          <w:color w:val="8064A2"/>
        </w:rPr>
      </w:pPr>
    </w:p>
    <w:p w:rsidR="001501D4" w:rsidRDefault="001501D4" w:rsidP="00A33095">
      <w:pPr>
        <w:pStyle w:val="berschrift1"/>
        <w:tabs>
          <w:tab w:val="left" w:pos="432"/>
        </w:tabs>
        <w:spacing w:after="283"/>
      </w:pPr>
      <w:bookmarkStart w:id="3" w:name="_Toc459713779"/>
      <w:r>
        <w:t>Ziele</w:t>
      </w:r>
      <w:bookmarkEnd w:id="3"/>
    </w:p>
    <w:p w:rsidR="003B37CD" w:rsidRPr="00414F8F" w:rsidRDefault="003B37CD" w:rsidP="003B37CD">
      <w:r w:rsidRPr="00414F8F">
        <w:t xml:space="preserve">Die Phase Initialisierung soll </w:t>
      </w:r>
      <w:r>
        <w:t>einen Variantenvergleich vornehmen</w:t>
      </w:r>
      <w:r w:rsidRPr="00414F8F">
        <w:t xml:space="preserve"> und die Anforderungen </w:t>
      </w:r>
      <w:r>
        <w:t>erfassen</w:t>
      </w:r>
      <w:r w:rsidRPr="00414F8F">
        <w:t>.</w:t>
      </w:r>
      <w:r>
        <w:t xml:space="preserve"> Nach dem Variantenentscheid </w:t>
      </w:r>
      <w:r w:rsidR="00B64D61">
        <w:t>soll</w:t>
      </w:r>
      <w:r>
        <w:t xml:space="preserve"> ein Proof </w:t>
      </w:r>
      <w:proofErr w:type="spellStart"/>
      <w:r>
        <w:t>Of</w:t>
      </w:r>
      <w:proofErr w:type="spellEnd"/>
      <w:r>
        <w:t xml:space="preserve"> </w:t>
      </w:r>
      <w:proofErr w:type="spellStart"/>
      <w:r>
        <w:t>Concept</w:t>
      </w:r>
      <w:proofErr w:type="spellEnd"/>
      <w:r>
        <w:t xml:space="preserve"> (Machbarkeitsstudie) durchgeführt werden.</w:t>
      </w:r>
    </w:p>
    <w:p w:rsidR="002259D2" w:rsidRDefault="002259D2" w:rsidP="002259D2">
      <w:pPr>
        <w:pStyle w:val="Textkrper"/>
        <w:ind w:left="424"/>
      </w:pPr>
    </w:p>
    <w:p w:rsidR="00C21F46" w:rsidRPr="00393D67" w:rsidRDefault="00C21F46" w:rsidP="00FD5239">
      <w:pPr>
        <w:pStyle w:val="berschrift1"/>
        <w:spacing w:after="283"/>
        <w:ind w:left="431" w:hanging="431"/>
      </w:pPr>
      <w:bookmarkStart w:id="4" w:name="_Toc459713780"/>
      <w:r w:rsidRPr="00393D67">
        <w:t>Rahmenbedingungen</w:t>
      </w:r>
      <w:bookmarkEnd w:id="4"/>
    </w:p>
    <w:p w:rsidR="008F5CC7" w:rsidRDefault="008F5CC7" w:rsidP="008F5CC7">
      <w:pPr>
        <w:pStyle w:val="Listenabsatz"/>
        <w:numPr>
          <w:ilvl w:val="0"/>
          <w:numId w:val="26"/>
        </w:numPr>
      </w:pPr>
      <w:r>
        <w:t xml:space="preserve">Jeden Dienstagmorgen, bevor mit </w:t>
      </w:r>
      <w:r w:rsidR="00672E3C">
        <w:t>den</w:t>
      </w:r>
      <w:r>
        <w:t xml:space="preserve"> Teilaufträgen am Projekt weiter</w:t>
      </w:r>
      <w:r w:rsidR="00672E3C">
        <w:t>ge</w:t>
      </w:r>
      <w:r>
        <w:t>fahren</w:t>
      </w:r>
      <w:r w:rsidR="00672E3C">
        <w:t xml:space="preserve"> wird</w:t>
      </w:r>
      <w:r>
        <w:t xml:space="preserve">, </w:t>
      </w:r>
      <w:r w:rsidR="00672E3C">
        <w:t>wird</w:t>
      </w:r>
      <w:r>
        <w:t xml:space="preserve"> in fünf bis zehn Minuten </w:t>
      </w:r>
      <w:r w:rsidR="00672E3C">
        <w:t>der</w:t>
      </w:r>
      <w:r>
        <w:t xml:space="preserve"> erzielte Fortschritt und wie es weitergeht für die nächsten Tage</w:t>
      </w:r>
      <w:r w:rsidR="00672E3C">
        <w:t xml:space="preserve"> besprochen</w:t>
      </w:r>
      <w:r>
        <w:t>. Ebenfalls wird auch angeschaut, ob jeder noch genug zu tun hat.</w:t>
      </w:r>
    </w:p>
    <w:p w:rsidR="008F5CC7" w:rsidRDefault="008F5CC7" w:rsidP="008F5CC7">
      <w:pPr>
        <w:pStyle w:val="Listenabsatz"/>
        <w:numPr>
          <w:ilvl w:val="0"/>
          <w:numId w:val="26"/>
        </w:numPr>
      </w:pPr>
      <w:r>
        <w:t>Jeden Dienstag von 08:00 bis 11:30 Uhr arbeiten alle Teammitglieder gemeinsam am Projekt weiter.</w:t>
      </w:r>
    </w:p>
    <w:p w:rsidR="008F5CC7" w:rsidRPr="009B5352" w:rsidRDefault="008F5CC7" w:rsidP="008F5CC7">
      <w:pPr>
        <w:pStyle w:val="Listenabsatz"/>
        <w:numPr>
          <w:ilvl w:val="0"/>
          <w:numId w:val="26"/>
        </w:numPr>
      </w:pPr>
      <w:r>
        <w:t xml:space="preserve">Am Schluss der drei Arbeitsstunden, welche jeden Dienstagmorgen zur Verfügung stehen, </w:t>
      </w:r>
      <w:r w:rsidR="00672E3C">
        <w:t>wird besprochen</w:t>
      </w:r>
      <w:r>
        <w:t xml:space="preserve">, welche Hausaufgaben </w:t>
      </w:r>
      <w:r w:rsidR="00672E3C">
        <w:t>jedes Teammitglied erledigt</w:t>
      </w:r>
      <w:r>
        <w:t xml:space="preserve">, wenn es welche </w:t>
      </w:r>
      <w:r w:rsidR="00672E3C">
        <w:t xml:space="preserve">fertigzustellen </w:t>
      </w:r>
      <w:r>
        <w:t>gibt. Auf diese Weise wird sich das Team in der Woche darauf nicht mehr mit alten, langwierigen Dingen beschäftigen, sondern könnte gleich mit den nächsten Aufgaben weiterfahren.</w:t>
      </w:r>
    </w:p>
    <w:p w:rsidR="00D213AD" w:rsidRDefault="00D213AD">
      <w:pPr>
        <w:suppressAutoHyphens w:val="0"/>
      </w:pPr>
      <w:r>
        <w:br w:type="page"/>
      </w:r>
    </w:p>
    <w:p w:rsidR="00C21F46" w:rsidRDefault="00C21F46" w:rsidP="00C21F46">
      <w:pPr>
        <w:pStyle w:val="Textkrper"/>
        <w:ind w:left="424"/>
      </w:pPr>
    </w:p>
    <w:p w:rsidR="00C21F46" w:rsidRDefault="00C21F46" w:rsidP="00792D2E">
      <w:pPr>
        <w:pStyle w:val="berschrift1"/>
        <w:spacing w:after="283"/>
        <w:ind w:left="431" w:hanging="431"/>
      </w:pPr>
      <w:bookmarkStart w:id="5" w:name="_Toc459713781"/>
      <w:r w:rsidRPr="00F8787E">
        <w:t>Ergebnisse und Termine der Initialisierung</w:t>
      </w:r>
      <w:bookmarkEnd w:id="5"/>
    </w:p>
    <w:p w:rsidR="00C21F46" w:rsidRDefault="00C21F46" w:rsidP="00C21F46">
      <w:r w:rsidRPr="00F8787E">
        <w:t>Gesamtsicht:</w:t>
      </w:r>
    </w:p>
    <w:p w:rsidR="00DB2709" w:rsidRDefault="00C21F46" w:rsidP="00DB2709">
      <w:pPr>
        <w:keepNext/>
      </w:pPr>
      <w:r w:rsidRPr="00E159EB">
        <w:rPr>
          <w:noProof/>
          <w:lang w:eastAsia="de-CH"/>
        </w:rPr>
        <w:drawing>
          <wp:inline distT="0" distB="0" distL="0" distR="0" wp14:anchorId="00B7E952" wp14:editId="2A7EAFE7">
            <wp:extent cx="5760085" cy="2854935"/>
            <wp:effectExtent l="19050" t="0" r="0" b="0"/>
            <wp:docPr id="5" name="Bild 1"/>
            <wp:cNvGraphicFramePr/>
            <a:graphic xmlns:a="http://schemas.openxmlformats.org/drawingml/2006/main">
              <a:graphicData uri="http://schemas.openxmlformats.org/drawingml/2006/picture">
                <pic:pic xmlns:pic="http://schemas.openxmlformats.org/drawingml/2006/picture">
                  <pic:nvPicPr>
                    <pic:cNvPr id="35842" name="Picture 2"/>
                    <pic:cNvPicPr>
                      <a:picLocks noChangeAspect="1" noChangeArrowheads="1"/>
                    </pic:cNvPicPr>
                  </pic:nvPicPr>
                  <pic:blipFill>
                    <a:blip r:embed="rId8" cstate="print"/>
                    <a:srcRect/>
                    <a:stretch>
                      <a:fillRect/>
                    </a:stretch>
                  </pic:blipFill>
                  <pic:spPr bwMode="auto">
                    <a:xfrm>
                      <a:off x="0" y="0"/>
                      <a:ext cx="5760085" cy="2854935"/>
                    </a:xfrm>
                    <a:prstGeom prst="rect">
                      <a:avLst/>
                    </a:prstGeom>
                    <a:noFill/>
                    <a:ln w="9525">
                      <a:noFill/>
                      <a:miter lim="800000"/>
                      <a:headEnd/>
                      <a:tailEnd/>
                    </a:ln>
                  </pic:spPr>
                </pic:pic>
              </a:graphicData>
            </a:graphic>
          </wp:inline>
        </w:drawing>
      </w:r>
    </w:p>
    <w:p w:rsidR="00C21F46" w:rsidRDefault="00DB2709" w:rsidP="00DB2709">
      <w:pPr>
        <w:pStyle w:val="Beschriftung"/>
      </w:pPr>
      <w:bookmarkStart w:id="6" w:name="_Toc459713792"/>
      <w:r>
        <w:t xml:space="preserve">Abbildung </w:t>
      </w:r>
      <w:r>
        <w:fldChar w:fldCharType="begin"/>
      </w:r>
      <w:r>
        <w:instrText xml:space="preserve"> SEQ Abbildung \* ARABIC </w:instrText>
      </w:r>
      <w:r>
        <w:fldChar w:fldCharType="separate"/>
      </w:r>
      <w:r w:rsidR="00ED6D07">
        <w:rPr>
          <w:noProof/>
        </w:rPr>
        <w:t>1</w:t>
      </w:r>
      <w:r>
        <w:fldChar w:fldCharType="end"/>
      </w:r>
      <w:r>
        <w:t xml:space="preserve"> Gesamtsicht</w:t>
      </w:r>
      <w:bookmarkEnd w:id="6"/>
    </w:p>
    <w:p w:rsidR="00C21F46" w:rsidRDefault="00C21F46" w:rsidP="00C21F46">
      <w:r w:rsidRPr="00F8787E">
        <w:t>Ergebnisse der Phase Initialisierung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6379"/>
        <w:gridCol w:w="1985"/>
      </w:tblGrid>
      <w:tr w:rsidR="00C21F46" w:rsidRPr="00F8787E" w:rsidTr="001B3020">
        <w:trPr>
          <w:tblHeader/>
        </w:trPr>
        <w:tc>
          <w:tcPr>
            <w:tcW w:w="675" w:type="dxa"/>
            <w:tcBorders>
              <w:top w:val="single" w:sz="4" w:space="0" w:color="auto"/>
              <w:left w:val="single" w:sz="4" w:space="0" w:color="auto"/>
              <w:bottom w:val="single" w:sz="4" w:space="0" w:color="auto"/>
              <w:right w:val="single" w:sz="4" w:space="0" w:color="auto"/>
            </w:tcBorders>
            <w:shd w:val="clear" w:color="auto" w:fill="D9D9D9"/>
          </w:tcPr>
          <w:p w:rsidR="00C21F46" w:rsidRPr="00F8787E" w:rsidRDefault="00C21F46" w:rsidP="001B3020">
            <w:proofErr w:type="spellStart"/>
            <w:r w:rsidRPr="00F8787E">
              <w:t>Nr</w:t>
            </w:r>
            <w:proofErr w:type="spellEnd"/>
          </w:p>
        </w:tc>
        <w:tc>
          <w:tcPr>
            <w:tcW w:w="6379" w:type="dxa"/>
            <w:tcBorders>
              <w:top w:val="single" w:sz="4" w:space="0" w:color="auto"/>
              <w:left w:val="single" w:sz="4" w:space="0" w:color="auto"/>
              <w:bottom w:val="single" w:sz="4" w:space="0" w:color="auto"/>
              <w:right w:val="single" w:sz="4" w:space="0" w:color="auto"/>
            </w:tcBorders>
            <w:shd w:val="clear" w:color="auto" w:fill="D9D9D9"/>
          </w:tcPr>
          <w:p w:rsidR="00C21F46" w:rsidRPr="00F8787E" w:rsidRDefault="00C21F46" w:rsidP="001B3020">
            <w:r w:rsidRPr="00F8787E">
              <w:t>Ergebnis</w:t>
            </w:r>
          </w:p>
        </w:tc>
        <w:tc>
          <w:tcPr>
            <w:tcW w:w="1985" w:type="dxa"/>
            <w:tcBorders>
              <w:top w:val="single" w:sz="4" w:space="0" w:color="auto"/>
              <w:left w:val="single" w:sz="4" w:space="0" w:color="auto"/>
              <w:bottom w:val="single" w:sz="4" w:space="0" w:color="auto"/>
              <w:right w:val="single" w:sz="4" w:space="0" w:color="auto"/>
            </w:tcBorders>
            <w:shd w:val="clear" w:color="auto" w:fill="D9D9D9"/>
          </w:tcPr>
          <w:p w:rsidR="00C21F46" w:rsidRPr="00F8787E" w:rsidRDefault="00C21F46" w:rsidP="001B3020">
            <w:r w:rsidRPr="00F8787E">
              <w:t>Termin</w:t>
            </w:r>
          </w:p>
        </w:tc>
      </w:tr>
      <w:tr w:rsidR="00C21F46" w:rsidRPr="00372975" w:rsidTr="001B3020">
        <w:tc>
          <w:tcPr>
            <w:tcW w:w="675" w:type="dxa"/>
            <w:tcBorders>
              <w:top w:val="single" w:sz="4" w:space="0" w:color="auto"/>
            </w:tcBorders>
            <w:shd w:val="clear" w:color="auto" w:fill="auto"/>
          </w:tcPr>
          <w:p w:rsidR="00C21F46" w:rsidRPr="00372975" w:rsidRDefault="00C21F46" w:rsidP="001B3020">
            <w:r w:rsidRPr="00372975">
              <w:t>1</w:t>
            </w:r>
          </w:p>
        </w:tc>
        <w:tc>
          <w:tcPr>
            <w:tcW w:w="6379" w:type="dxa"/>
            <w:tcBorders>
              <w:top w:val="single" w:sz="4" w:space="0" w:color="auto"/>
            </w:tcBorders>
            <w:shd w:val="clear" w:color="auto" w:fill="auto"/>
          </w:tcPr>
          <w:p w:rsidR="00C21F46" w:rsidRPr="00372975" w:rsidRDefault="00C21F46" w:rsidP="001B3020">
            <w:r w:rsidRPr="00372975">
              <w:t>Studie</w:t>
            </w:r>
          </w:p>
        </w:tc>
        <w:tc>
          <w:tcPr>
            <w:tcW w:w="1985" w:type="dxa"/>
            <w:tcBorders>
              <w:top w:val="single" w:sz="4" w:space="0" w:color="auto"/>
            </w:tcBorders>
            <w:shd w:val="clear" w:color="auto" w:fill="auto"/>
          </w:tcPr>
          <w:p w:rsidR="00C21F46" w:rsidRPr="00372975" w:rsidRDefault="00E47B0A" w:rsidP="001B3020">
            <w:r w:rsidRPr="00372975">
              <w:t>13.09.2016</w:t>
            </w:r>
          </w:p>
        </w:tc>
      </w:tr>
      <w:tr w:rsidR="00C21F46" w:rsidRPr="00372975" w:rsidTr="001B3020">
        <w:tc>
          <w:tcPr>
            <w:tcW w:w="675" w:type="dxa"/>
            <w:shd w:val="clear" w:color="auto" w:fill="auto"/>
          </w:tcPr>
          <w:p w:rsidR="00C21F46" w:rsidRPr="00372975" w:rsidRDefault="00C21F46" w:rsidP="001B3020">
            <w:r w:rsidRPr="00372975">
              <w:t>2</w:t>
            </w:r>
          </w:p>
        </w:tc>
        <w:tc>
          <w:tcPr>
            <w:tcW w:w="6379" w:type="dxa"/>
            <w:shd w:val="clear" w:color="auto" w:fill="auto"/>
          </w:tcPr>
          <w:p w:rsidR="00C21F46" w:rsidRPr="00372975" w:rsidRDefault="00C21F46" w:rsidP="001B3020">
            <w:r w:rsidRPr="00372975">
              <w:t>Entscheid zur Variantenwahl</w:t>
            </w:r>
          </w:p>
        </w:tc>
        <w:tc>
          <w:tcPr>
            <w:tcW w:w="1985" w:type="dxa"/>
            <w:shd w:val="clear" w:color="auto" w:fill="auto"/>
          </w:tcPr>
          <w:p w:rsidR="00C21F46" w:rsidRPr="00372975" w:rsidRDefault="00E47B0A" w:rsidP="001B3020">
            <w:r w:rsidRPr="00372975">
              <w:t>13.09.2016</w:t>
            </w:r>
          </w:p>
        </w:tc>
      </w:tr>
      <w:tr w:rsidR="00C21F46" w:rsidRPr="00372975" w:rsidTr="001B3020">
        <w:tc>
          <w:tcPr>
            <w:tcW w:w="675" w:type="dxa"/>
            <w:shd w:val="clear" w:color="auto" w:fill="auto"/>
          </w:tcPr>
          <w:p w:rsidR="00C21F46" w:rsidRPr="00372975" w:rsidRDefault="00C21F46" w:rsidP="001B3020">
            <w:r w:rsidRPr="00372975">
              <w:t>3</w:t>
            </w:r>
          </w:p>
        </w:tc>
        <w:tc>
          <w:tcPr>
            <w:tcW w:w="6379" w:type="dxa"/>
            <w:shd w:val="clear" w:color="auto" w:fill="auto"/>
          </w:tcPr>
          <w:p w:rsidR="00C21F46" w:rsidRPr="00372975" w:rsidRDefault="00C21F46" w:rsidP="001B3020">
            <w:r w:rsidRPr="00372975">
              <w:t>Projektplan</w:t>
            </w:r>
          </w:p>
        </w:tc>
        <w:tc>
          <w:tcPr>
            <w:tcW w:w="1985" w:type="dxa"/>
            <w:shd w:val="clear" w:color="auto" w:fill="auto"/>
          </w:tcPr>
          <w:p w:rsidR="00C21F46" w:rsidRPr="00372975" w:rsidRDefault="00E47B0A" w:rsidP="001B3020">
            <w:r w:rsidRPr="00372975">
              <w:t>13.09.2016</w:t>
            </w:r>
          </w:p>
        </w:tc>
      </w:tr>
      <w:tr w:rsidR="00C21F46" w:rsidRPr="00372975" w:rsidTr="001B3020">
        <w:tc>
          <w:tcPr>
            <w:tcW w:w="675" w:type="dxa"/>
            <w:shd w:val="clear" w:color="auto" w:fill="auto"/>
          </w:tcPr>
          <w:p w:rsidR="00C21F46" w:rsidRPr="00372975" w:rsidRDefault="00C21F46" w:rsidP="001B3020">
            <w:r w:rsidRPr="00372975">
              <w:t>4</w:t>
            </w:r>
          </w:p>
        </w:tc>
        <w:tc>
          <w:tcPr>
            <w:tcW w:w="6379" w:type="dxa"/>
            <w:shd w:val="clear" w:color="auto" w:fill="auto"/>
          </w:tcPr>
          <w:p w:rsidR="00C21F46" w:rsidRPr="00372975" w:rsidRDefault="00C21F46" w:rsidP="001B3020">
            <w:r w:rsidRPr="00372975">
              <w:t xml:space="preserve">Projektauftrag </w:t>
            </w:r>
          </w:p>
        </w:tc>
        <w:tc>
          <w:tcPr>
            <w:tcW w:w="1985" w:type="dxa"/>
            <w:shd w:val="clear" w:color="auto" w:fill="auto"/>
          </w:tcPr>
          <w:p w:rsidR="00C21F46" w:rsidRPr="00372975" w:rsidRDefault="00E47B0A" w:rsidP="001B3020">
            <w:r w:rsidRPr="00372975">
              <w:t>13.09.2016</w:t>
            </w:r>
          </w:p>
        </w:tc>
      </w:tr>
      <w:tr w:rsidR="00C21F46" w:rsidRPr="00372975" w:rsidTr="001B3020">
        <w:tc>
          <w:tcPr>
            <w:tcW w:w="675" w:type="dxa"/>
            <w:shd w:val="clear" w:color="auto" w:fill="auto"/>
          </w:tcPr>
          <w:p w:rsidR="00C21F46" w:rsidRPr="00372975" w:rsidRDefault="00C21F46" w:rsidP="001B3020">
            <w:r w:rsidRPr="00372975">
              <w:t>5</w:t>
            </w:r>
          </w:p>
        </w:tc>
        <w:tc>
          <w:tcPr>
            <w:tcW w:w="6379" w:type="dxa"/>
            <w:shd w:val="clear" w:color="auto" w:fill="auto"/>
          </w:tcPr>
          <w:p w:rsidR="00C21F46" w:rsidRPr="00372975" w:rsidRDefault="00C21F46" w:rsidP="001B3020">
            <w:r w:rsidRPr="00372975">
              <w:t>Entscheid Projektauftrag (Projektfreigabe)</w:t>
            </w:r>
          </w:p>
        </w:tc>
        <w:tc>
          <w:tcPr>
            <w:tcW w:w="1985" w:type="dxa"/>
            <w:shd w:val="clear" w:color="auto" w:fill="auto"/>
          </w:tcPr>
          <w:p w:rsidR="00C21F46" w:rsidRPr="00372975" w:rsidRDefault="00E47B0A" w:rsidP="001B3020">
            <w:r w:rsidRPr="00372975">
              <w:t>13.09.2016</w:t>
            </w:r>
          </w:p>
        </w:tc>
      </w:tr>
    </w:tbl>
    <w:p w:rsidR="00C21F46" w:rsidRPr="00372975" w:rsidRDefault="00C21F46" w:rsidP="00C21F46"/>
    <w:p w:rsidR="00C21F46" w:rsidRPr="00F8787E" w:rsidRDefault="00C21F46" w:rsidP="00C21F46"/>
    <w:p w:rsidR="00C21F46" w:rsidRPr="00F8787E" w:rsidRDefault="00C21F46" w:rsidP="00792D2E">
      <w:pPr>
        <w:pStyle w:val="berschrift1"/>
        <w:spacing w:after="283"/>
        <w:ind w:left="431" w:hanging="431"/>
      </w:pPr>
      <w:bookmarkStart w:id="7" w:name="_Toc459713782"/>
      <w:r w:rsidRPr="00F8787E">
        <w:t>Mittelbedarf</w:t>
      </w:r>
      <w:bookmarkEnd w:id="7"/>
      <w:r w:rsidRPr="00F8787E">
        <w:t xml:space="preserve"> </w:t>
      </w:r>
    </w:p>
    <w:p w:rsidR="00C21F46" w:rsidRDefault="00C21F46" w:rsidP="00EA125F">
      <w:pPr>
        <w:pStyle w:val="berschrift2"/>
        <w:spacing w:line="360" w:lineRule="auto"/>
      </w:pPr>
      <w:bookmarkStart w:id="8" w:name="_Toc459713783"/>
      <w:r>
        <w:t>Sachmittel</w:t>
      </w:r>
      <w:bookmarkEnd w:id="8"/>
    </w:p>
    <w:p w:rsidR="00DF4C0C" w:rsidRPr="007E7275" w:rsidRDefault="00DF4C0C" w:rsidP="008F1C6E">
      <w:pPr>
        <w:pStyle w:val="Textkrper"/>
      </w:pPr>
      <w:r w:rsidRPr="007E7275">
        <w:t xml:space="preserve">Arbeitsort: </w:t>
      </w:r>
      <w:r w:rsidR="008F1C6E">
        <w:tab/>
      </w:r>
      <w:r w:rsidR="008F1C6E">
        <w:tab/>
      </w:r>
      <w:r w:rsidR="008F1C6E">
        <w:tab/>
      </w:r>
      <w:r w:rsidRPr="007E7275">
        <w:t>IET-</w:t>
      </w:r>
      <w:proofErr w:type="spellStart"/>
      <w:r w:rsidRPr="007E7275">
        <w:t>gibb</w:t>
      </w:r>
      <w:proofErr w:type="spellEnd"/>
      <w:r w:rsidRPr="007E7275">
        <w:t>, IE-IE307</w:t>
      </w:r>
    </w:p>
    <w:p w:rsidR="00DF4C0C" w:rsidRPr="007E7275" w:rsidRDefault="00DF4C0C" w:rsidP="008F1C6E">
      <w:pPr>
        <w:pStyle w:val="Textkrper"/>
      </w:pPr>
      <w:r w:rsidRPr="007E7275">
        <w:t xml:space="preserve">IT-Infrastruktur: </w:t>
      </w:r>
      <w:r w:rsidR="008F1C6E">
        <w:tab/>
      </w:r>
      <w:r w:rsidR="008F1C6E">
        <w:tab/>
        <w:t xml:space="preserve">Arbeitsgeräte &amp; </w:t>
      </w:r>
      <w:proofErr w:type="spellStart"/>
      <w:r w:rsidR="008F1C6E">
        <w:t>Gibbix</w:t>
      </w:r>
      <w:proofErr w:type="spellEnd"/>
      <w:r w:rsidR="008F1C6E">
        <w:t xml:space="preserve">, </w:t>
      </w:r>
      <w:r w:rsidRPr="007E7275">
        <w:t>private Laptops</w:t>
      </w:r>
    </w:p>
    <w:p w:rsidR="00DF4C0C" w:rsidRPr="007E7275" w:rsidRDefault="00DF4C0C" w:rsidP="008F1C6E">
      <w:pPr>
        <w:pStyle w:val="Textkrper"/>
      </w:pPr>
      <w:r w:rsidRPr="007E7275">
        <w:t xml:space="preserve">Spezifische Software: </w:t>
      </w:r>
      <w:r w:rsidR="008F1C6E">
        <w:tab/>
      </w:r>
      <w:r w:rsidR="008F1C6E">
        <w:tab/>
      </w:r>
      <w:r w:rsidRPr="007E7275">
        <w:t>Word, Visio, Excel</w:t>
      </w:r>
    </w:p>
    <w:p w:rsidR="0011781C" w:rsidRDefault="00C21F46" w:rsidP="00EA125F">
      <w:pPr>
        <w:pStyle w:val="berschrift2"/>
        <w:spacing w:line="360" w:lineRule="auto"/>
      </w:pPr>
      <w:bookmarkStart w:id="9" w:name="_Toc459713784"/>
      <w:r>
        <w:t>Personal</w:t>
      </w:r>
      <w:bookmarkEnd w:id="9"/>
    </w:p>
    <w:p w:rsidR="00035D51" w:rsidRPr="00035D51" w:rsidRDefault="00035D51" w:rsidP="00035D51">
      <w:pPr>
        <w:rPr>
          <w:b/>
        </w:rPr>
      </w:pPr>
      <w:r w:rsidRPr="00035D51">
        <w:rPr>
          <w:b/>
        </w:rPr>
        <w:t>Berechnung Arbeitsstunden</w:t>
      </w:r>
    </w:p>
    <w:p w:rsidR="0011781C" w:rsidRDefault="0011781C" w:rsidP="00045E1A">
      <w:r>
        <w:t>4 Personen * 3 Arbeitsstunden * 3 Arbeitstage = 36 Arbeitsstunden</w:t>
      </w:r>
    </w:p>
    <w:p w:rsidR="0011781C" w:rsidRPr="00045E1A" w:rsidRDefault="0011781C" w:rsidP="00045E1A"/>
    <w:p w:rsidR="00C21F46" w:rsidRDefault="00C21F46" w:rsidP="00792D2E">
      <w:pPr>
        <w:pStyle w:val="berschrift1"/>
        <w:spacing w:after="283"/>
        <w:ind w:left="431" w:hanging="431"/>
      </w:pPr>
      <w:bookmarkStart w:id="10" w:name="_Toc459713785"/>
      <w:r w:rsidRPr="00393D67">
        <w:lastRenderedPageBreak/>
        <w:t>Kosten</w:t>
      </w:r>
      <w:bookmarkEnd w:id="10"/>
    </w:p>
    <w:bookmarkStart w:id="11" w:name="_MON_1515922595"/>
    <w:bookmarkEnd w:id="11"/>
    <w:p w:rsidR="00C21F46" w:rsidRDefault="006C773D" w:rsidP="00C21F46">
      <w:pPr>
        <w:pStyle w:val="Textkrper"/>
      </w:pPr>
      <w:r w:rsidRPr="00E8400F">
        <w:rPr>
          <w:color w:val="C0504D" w:themeColor="accent2"/>
          <w:lang w:val="de-DE"/>
        </w:rPr>
        <w:object w:dxaOrig="13640" w:dyaOrig="3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51pt;height:162pt" o:ole="">
            <v:imagedata r:id="rId9" o:title=""/>
          </v:shape>
          <o:OLEObject Type="Embed" ProgID="Excel.Sheet.12" ShapeID="_x0000_i1030" DrawAspect="Content" ObjectID="_1533456743" r:id="rId10"/>
        </w:object>
      </w:r>
    </w:p>
    <w:p w:rsidR="001D1789" w:rsidRDefault="001D1789" w:rsidP="001D1789"/>
    <w:p w:rsidR="00D912DC" w:rsidRPr="00393D67" w:rsidRDefault="00D912DC" w:rsidP="00D912DC">
      <w:pPr>
        <w:pStyle w:val="berschrift1"/>
      </w:pPr>
      <w:bookmarkStart w:id="12" w:name="_Toc459713786"/>
      <w:r w:rsidRPr="00393D67">
        <w:t>Organisation</w:t>
      </w:r>
      <w:bookmarkEnd w:id="12"/>
    </w:p>
    <w:p w:rsidR="00D912DC" w:rsidRDefault="00D912DC" w:rsidP="00D912DC">
      <w:pPr>
        <w:pStyle w:val="Textkrper"/>
      </w:pPr>
      <w:r>
        <w:rPr>
          <w:noProof/>
          <w:lang w:eastAsia="de-CH"/>
        </w:rPr>
        <mc:AlternateContent>
          <mc:Choice Requires="wps">
            <w:drawing>
              <wp:anchor distT="0" distB="0" distL="114300" distR="114300" simplePos="0" relativeHeight="251665408" behindDoc="0" locked="0" layoutInCell="1" allowOverlap="1" wp14:anchorId="55AB6CC9" wp14:editId="2C793828">
                <wp:simplePos x="0" y="0"/>
                <wp:positionH relativeFrom="column">
                  <wp:posOffset>3124995</wp:posOffset>
                </wp:positionH>
                <wp:positionV relativeFrom="paragraph">
                  <wp:posOffset>2621462</wp:posOffset>
                </wp:positionV>
                <wp:extent cx="749008" cy="0"/>
                <wp:effectExtent l="57150" t="38100" r="51435" b="95250"/>
                <wp:wrapNone/>
                <wp:docPr id="6" name="Gerader Verbinder 6"/>
                <wp:cNvGraphicFramePr/>
                <a:graphic xmlns:a="http://schemas.openxmlformats.org/drawingml/2006/main">
                  <a:graphicData uri="http://schemas.microsoft.com/office/word/2010/wordprocessingShape">
                    <wps:wsp>
                      <wps:cNvCnPr/>
                      <wps:spPr>
                        <a:xfrm flipH="1" flipV="1">
                          <a:off x="0" y="0"/>
                          <a:ext cx="74900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BDD11" id="Gerader Verbinder 6"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05pt,206.4pt" to="305.05pt,2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" strokecolor="black [3200]" strokeweight="2pt">
                <v:shadow on="t" color="black" opacity="24903f" origin=",.5" offset="0,.55556mm"/>
              </v:line>
            </w:pict>
          </mc:Fallback>
        </mc:AlternateContent>
      </w:r>
      <w:r>
        <w:rPr>
          <w:noProof/>
          <w:lang w:eastAsia="de-CH"/>
        </w:rPr>
        <mc:AlternateContent>
          <mc:Choice Requires="wps">
            <w:drawing>
              <wp:anchor distT="45720" distB="45720" distL="114300" distR="114300" simplePos="0" relativeHeight="251664384" behindDoc="0" locked="0" layoutInCell="1" allowOverlap="1" wp14:anchorId="416C27E7" wp14:editId="6D43ACCC">
                <wp:simplePos x="0" y="0"/>
                <wp:positionH relativeFrom="column">
                  <wp:posOffset>3873221</wp:posOffset>
                </wp:positionH>
                <wp:positionV relativeFrom="paragraph">
                  <wp:posOffset>2250592</wp:posOffset>
                </wp:positionV>
                <wp:extent cx="2009140" cy="612775"/>
                <wp:effectExtent l="0" t="0" r="10160" b="1587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140" cy="612775"/>
                        </a:xfrm>
                        <a:prstGeom prst="rect">
                          <a:avLst/>
                        </a:prstGeom>
                        <a:solidFill>
                          <a:schemeClr val="bg1"/>
                        </a:solidFill>
                        <a:ln w="9525">
                          <a:solidFill>
                            <a:schemeClr val="tx1"/>
                          </a:solidFill>
                          <a:miter lim="800000"/>
                          <a:headEnd/>
                          <a:tailEnd/>
                        </a:ln>
                      </wps:spPr>
                      <wps:txbx>
                        <w:txbxContent>
                          <w:p w:rsidR="00D912DC" w:rsidRDefault="00D912DC" w:rsidP="00D912DC">
                            <w:pPr>
                              <w:jc w:val="center"/>
                              <w:rPr>
                                <w:b/>
                              </w:rPr>
                            </w:pPr>
                            <w:r>
                              <w:rPr>
                                <w:b/>
                              </w:rPr>
                              <w:t>Teilprojektleiter</w:t>
                            </w:r>
                          </w:p>
                          <w:p w:rsidR="00D912DC" w:rsidRPr="003031E4" w:rsidRDefault="00D912DC" w:rsidP="00D912DC">
                            <w:pPr>
                              <w:jc w:val="center"/>
                            </w:pPr>
                            <w:proofErr w:type="spellStart"/>
                            <w:r>
                              <w:t>Mirio</w:t>
                            </w:r>
                            <w:proofErr w:type="spellEnd"/>
                            <w:r>
                              <w:t xml:space="preserve"> </w:t>
                            </w:r>
                            <w:proofErr w:type="spellStart"/>
                            <w:r>
                              <w:t>Eggmann</w:t>
                            </w:r>
                            <w:proofErr w:type="spell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16C27E7" id="_x0000_t202" coordsize="21600,21600" o:spt="202" path="m,l,21600r21600,l21600,xe">
                <v:stroke joinstyle="miter"/>
                <v:path gradientshapeok="t" o:connecttype="rect"/>
              </v:shapetype>
              <v:shape id="Textfeld 2" o:spid="_x0000_s1026" type="#_x0000_t202" style="position:absolute;margin-left:305pt;margin-top:177.2pt;width:158.2pt;height:48.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" fillcolor="white [3212]" strokecolor="black [3213]">
                <v:textbox>
                  <w:txbxContent>
                    <w:p w:rsidR="00D912DC" w:rsidRDefault="00D912DC" w:rsidP="00D912DC">
                      <w:pPr>
                        <w:jc w:val="center"/>
                        <w:rPr>
                          <w:b/>
                        </w:rPr>
                      </w:pPr>
                      <w:r>
                        <w:rPr>
                          <w:b/>
                        </w:rPr>
                        <w:t>Teilprojektleiter</w:t>
                      </w:r>
                    </w:p>
                    <w:p w:rsidR="00D912DC" w:rsidRPr="003031E4" w:rsidRDefault="00D912DC" w:rsidP="00D912DC">
                      <w:pPr>
                        <w:jc w:val="center"/>
                      </w:pPr>
                      <w:proofErr w:type="spellStart"/>
                      <w:r>
                        <w:t>Mirio</w:t>
                      </w:r>
                      <w:proofErr w:type="spellEnd"/>
                      <w:r>
                        <w:t xml:space="preserve"> </w:t>
                      </w:r>
                      <w:proofErr w:type="spellStart"/>
                      <w:r>
                        <w:t>Eggmann</w:t>
                      </w:r>
                      <w:proofErr w:type="spellEnd"/>
                    </w:p>
                  </w:txbxContent>
                </v:textbox>
                <w10:wrap type="square"/>
              </v:shape>
            </w:pict>
          </mc:Fallback>
        </mc:AlternateContent>
      </w:r>
      <w:r>
        <w:rPr>
          <w:noProof/>
          <w:lang w:eastAsia="de-CH"/>
        </w:rPr>
        <mc:AlternateContent>
          <mc:Choice Requires="wps">
            <w:drawing>
              <wp:anchor distT="45720" distB="45720" distL="114300" distR="114300" simplePos="0" relativeHeight="251663360" behindDoc="0" locked="0" layoutInCell="1" allowOverlap="1" wp14:anchorId="5848ECD1" wp14:editId="00B1FE8C">
                <wp:simplePos x="0" y="0"/>
                <wp:positionH relativeFrom="column">
                  <wp:posOffset>354744</wp:posOffset>
                </wp:positionH>
                <wp:positionV relativeFrom="paragraph">
                  <wp:posOffset>3669637</wp:posOffset>
                </wp:positionV>
                <wp:extent cx="2360930" cy="1404620"/>
                <wp:effectExtent l="0" t="0" r="0" b="12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D912DC" w:rsidRPr="009F6F93" w:rsidRDefault="00D912DC" w:rsidP="00D912DC">
                            <w:pPr>
                              <w:rPr>
                                <w:b/>
                              </w:rPr>
                            </w:pPr>
                            <w:r w:rsidRPr="009F6F93">
                              <w:rPr>
                                <w:b/>
                              </w:rPr>
                              <w:t>Entwicklungsteam: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848ECD1" id="_x0000_s1027" type="#_x0000_t202" style="position:absolute;margin-left:27.95pt;margin-top:288.9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" filled="f" stroked="f">
                <v:textbox style="mso-fit-shape-to-text:t">
                  <w:txbxContent>
                    <w:p w:rsidR="00D912DC" w:rsidRPr="009F6F93" w:rsidRDefault="00D912DC" w:rsidP="00D912DC">
                      <w:pPr>
                        <w:rPr>
                          <w:b/>
                        </w:rPr>
                      </w:pPr>
                      <w:r w:rsidRPr="009F6F93">
                        <w:rPr>
                          <w:b/>
                        </w:rPr>
                        <w:t>Entwicklungsteam:</w:t>
                      </w:r>
                    </w:p>
                  </w:txbxContent>
                </v:textbox>
                <w10:wrap type="square"/>
              </v:shape>
            </w:pict>
          </mc:Fallback>
        </mc:AlternateContent>
      </w:r>
      <w:r w:rsidRPr="00E94283">
        <w:rPr>
          <w:noProof/>
          <w:highlight w:val="yellow"/>
          <w:lang w:eastAsia="de-CH"/>
        </w:rPr>
        <mc:AlternateContent>
          <mc:Choice Requires="wps">
            <w:drawing>
              <wp:anchor distT="0" distB="0" distL="114300" distR="114300" simplePos="0" relativeHeight="251659264" behindDoc="1" locked="0" layoutInCell="1" allowOverlap="1" wp14:anchorId="477EF48F" wp14:editId="6C78F886">
                <wp:simplePos x="0" y="0"/>
                <wp:positionH relativeFrom="column">
                  <wp:posOffset>0</wp:posOffset>
                </wp:positionH>
                <wp:positionV relativeFrom="paragraph">
                  <wp:posOffset>3641090</wp:posOffset>
                </wp:positionV>
                <wp:extent cx="6230679" cy="1297172"/>
                <wp:effectExtent l="0" t="0" r="0" b="0"/>
                <wp:wrapTight wrapText="bothSides">
                  <wp:wrapPolygon edited="0">
                    <wp:start x="0" y="0"/>
                    <wp:lineTo x="0" y="21262"/>
                    <wp:lineTo x="21530" y="21262"/>
                    <wp:lineTo x="21530" y="0"/>
                    <wp:lineTo x="0" y="0"/>
                  </wp:wrapPolygon>
                </wp:wrapTight>
                <wp:docPr id="2071" name="Textfeld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0679" cy="1297172"/>
                        </a:xfrm>
                        <a:prstGeom prst="rect">
                          <a:avLst/>
                        </a:prstGeom>
                        <a:solidFill>
                          <a:srgbClr val="FFD995">
                            <a:alpha val="30000"/>
                          </a:srgbClr>
                        </a:solidFill>
                        <a:ln w="9525">
                          <a:noFill/>
                          <a:miter lim="800000"/>
                          <a:headEnd/>
                          <a:tailEnd/>
                        </a:ln>
                      </wps:spPr>
                      <wps:txbx>
                        <w:txbxContent>
                          <w:p w:rsidR="00D912DC" w:rsidRDefault="00D912DC" w:rsidP="00D912DC">
                            <w:pPr>
                              <w:textAlignment w:val="baseline"/>
                            </w:pPr>
                            <w:r>
                              <w:rPr>
                                <w:rFonts w:eastAsia="MS Mincho"/>
                                <w:color w:val="000000"/>
                                <w:kern w:val="24"/>
                                <w:sz w:val="28"/>
                                <w:szCs w:val="28"/>
                                <w:lang w:val="de-DE"/>
                              </w:rPr>
                              <w:t>Ausführung</w:t>
                            </w:r>
                          </w:p>
                        </w:txbxContent>
                      </wps:txbx>
                      <wps:bodyPr vert="vert" wrap="square" lIns="91440" tIns="45720" rIns="91440" bIns="45720" numCol="1" anchor="b" anchorCtr="0" compatLnSpc="1">
                        <a:prstTxWarp prst="textNoShape">
                          <a:avLst/>
                        </a:prstTxWarp>
                      </wps:bodyPr>
                    </wps:wsp>
                  </a:graphicData>
                </a:graphic>
              </wp:anchor>
            </w:drawing>
          </mc:Choice>
          <mc:Fallback>
            <w:pict>
              <v:shape w14:anchorId="477EF48F" id="Textfeld 51" o:spid="_x0000_s1028" type="#_x0000_t202" style="position:absolute;margin-left:0;margin-top:286.7pt;width:490.6pt;height:102.15pt;z-index:-25165721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" fillcolor="#ffd995" stroked="f">
                <v:fill opacity="19789f"/>
                <v:textbox style="layout-flow:vertical">
                  <w:txbxContent>
                    <w:p w:rsidR="00D912DC" w:rsidRDefault="00D912DC" w:rsidP="00D912DC">
                      <w:pPr>
                        <w:textAlignment w:val="baseline"/>
                      </w:pPr>
                      <w:r>
                        <w:rPr>
                          <w:rFonts w:eastAsia="MS Mincho"/>
                          <w:color w:val="000000"/>
                          <w:kern w:val="24"/>
                          <w:sz w:val="28"/>
                          <w:szCs w:val="28"/>
                          <w:lang w:val="de-DE"/>
                        </w:rPr>
                        <w:t>Ausführung</w:t>
                      </w:r>
                    </w:p>
                  </w:txbxContent>
                </v:textbox>
                <w10:wrap type="tight"/>
              </v:shape>
            </w:pict>
          </mc:Fallback>
        </mc:AlternateContent>
      </w:r>
      <w:r w:rsidRPr="00E94283">
        <w:rPr>
          <w:noProof/>
          <w:highlight w:val="yellow"/>
          <w:lang w:eastAsia="de-CH"/>
        </w:rPr>
        <mc:AlternateContent>
          <mc:Choice Requires="wps">
            <w:drawing>
              <wp:anchor distT="0" distB="0" distL="114300" distR="114300" simplePos="0" relativeHeight="251660288" behindDoc="1" locked="0" layoutInCell="1" allowOverlap="1" wp14:anchorId="77E32B88" wp14:editId="6109EE2D">
                <wp:simplePos x="0" y="0"/>
                <wp:positionH relativeFrom="column">
                  <wp:posOffset>0</wp:posOffset>
                </wp:positionH>
                <wp:positionV relativeFrom="paragraph">
                  <wp:posOffset>227965</wp:posOffset>
                </wp:positionV>
                <wp:extent cx="6230679" cy="1435396"/>
                <wp:effectExtent l="0" t="0" r="0" b="0"/>
                <wp:wrapTight wrapText="bothSides">
                  <wp:wrapPolygon edited="0">
                    <wp:start x="0" y="0"/>
                    <wp:lineTo x="0" y="21218"/>
                    <wp:lineTo x="21530" y="21218"/>
                    <wp:lineTo x="21530" y="0"/>
                    <wp:lineTo x="0" y="0"/>
                  </wp:wrapPolygon>
                </wp:wrapTight>
                <wp:docPr id="2070" name="Textfeld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0679" cy="1435396"/>
                        </a:xfrm>
                        <a:prstGeom prst="rect">
                          <a:avLst/>
                        </a:prstGeom>
                        <a:solidFill>
                          <a:srgbClr val="FFC75F">
                            <a:alpha val="67058"/>
                          </a:srgbClr>
                        </a:solidFill>
                        <a:ln w="9525">
                          <a:noFill/>
                          <a:miter lim="800000"/>
                          <a:headEnd/>
                          <a:tailEnd/>
                        </a:ln>
                      </wps:spPr>
                      <wps:txbx>
                        <w:txbxContent>
                          <w:p w:rsidR="00D912DC" w:rsidRDefault="00D912DC" w:rsidP="00D912DC">
                            <w:pPr>
                              <w:textAlignment w:val="baseline"/>
                            </w:pPr>
                            <w:r>
                              <w:rPr>
                                <w:rFonts w:eastAsia="MS Mincho"/>
                                <w:color w:val="000000"/>
                                <w:kern w:val="24"/>
                                <w:sz w:val="28"/>
                                <w:szCs w:val="28"/>
                                <w:lang w:val="de-DE"/>
                              </w:rPr>
                              <w:t>Steuerung</w:t>
                            </w:r>
                          </w:p>
                        </w:txbxContent>
                      </wps:txbx>
                      <wps:bodyPr vert="vert" wrap="square" lIns="91440" tIns="45720" rIns="91440" bIns="45720" numCol="1" anchor="b" anchorCtr="0" compatLnSpc="1">
                        <a:prstTxWarp prst="textNoShape">
                          <a:avLst/>
                        </a:prstTxWarp>
                      </wps:bodyPr>
                    </wps:wsp>
                  </a:graphicData>
                </a:graphic>
              </wp:anchor>
            </w:drawing>
          </mc:Choice>
          <mc:Fallback>
            <w:pict>
              <v:shape w14:anchorId="77E32B88" id="Textfeld 48" o:spid="_x0000_s1029" type="#_x0000_t202" style="position:absolute;margin-left:0;margin-top:17.95pt;width:490.6pt;height:113pt;z-index:-25165619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" fillcolor="#ffc75f" stroked="f">
                <v:fill opacity="43947f"/>
                <v:textbox style="layout-flow:vertical">
                  <w:txbxContent>
                    <w:p w:rsidR="00D912DC" w:rsidRDefault="00D912DC" w:rsidP="00D912DC">
                      <w:pPr>
                        <w:textAlignment w:val="baseline"/>
                      </w:pPr>
                      <w:r>
                        <w:rPr>
                          <w:rFonts w:eastAsia="MS Mincho"/>
                          <w:color w:val="000000"/>
                          <w:kern w:val="24"/>
                          <w:sz w:val="28"/>
                          <w:szCs w:val="28"/>
                          <w:lang w:val="de-DE"/>
                        </w:rPr>
                        <w:t>Steuerung</w:t>
                      </w:r>
                    </w:p>
                  </w:txbxContent>
                </v:textbox>
                <w10:wrap type="tight"/>
              </v:shape>
            </w:pict>
          </mc:Fallback>
        </mc:AlternateContent>
      </w:r>
      <w:r w:rsidRPr="00E94283">
        <w:rPr>
          <w:noProof/>
          <w:highlight w:val="yellow"/>
          <w:lang w:eastAsia="de-CH"/>
        </w:rPr>
        <mc:AlternateContent>
          <mc:Choice Requires="wps">
            <w:drawing>
              <wp:anchor distT="0" distB="0" distL="114300" distR="114300" simplePos="0" relativeHeight="251661312" behindDoc="1" locked="0" layoutInCell="1" allowOverlap="1" wp14:anchorId="5503123B" wp14:editId="71DF521F">
                <wp:simplePos x="0" y="0"/>
                <wp:positionH relativeFrom="column">
                  <wp:posOffset>0</wp:posOffset>
                </wp:positionH>
                <wp:positionV relativeFrom="paragraph">
                  <wp:posOffset>1727200</wp:posOffset>
                </wp:positionV>
                <wp:extent cx="6230679" cy="1839433"/>
                <wp:effectExtent l="0" t="0" r="0" b="8890"/>
                <wp:wrapTight wrapText="bothSides">
                  <wp:wrapPolygon edited="0">
                    <wp:start x="0" y="0"/>
                    <wp:lineTo x="0" y="21481"/>
                    <wp:lineTo x="21530" y="21481"/>
                    <wp:lineTo x="21530" y="0"/>
                    <wp:lineTo x="0" y="0"/>
                  </wp:wrapPolygon>
                </wp:wrapTight>
                <wp:docPr id="2069" name="Textfeld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0679" cy="1839433"/>
                        </a:xfrm>
                        <a:prstGeom prst="rect">
                          <a:avLst/>
                        </a:prstGeom>
                        <a:solidFill>
                          <a:srgbClr val="FFD995">
                            <a:alpha val="58038"/>
                          </a:srgbClr>
                        </a:solidFill>
                        <a:ln w="9525">
                          <a:noFill/>
                          <a:miter lim="800000"/>
                          <a:headEnd/>
                          <a:tailEnd/>
                        </a:ln>
                      </wps:spPr>
                      <wps:txbx>
                        <w:txbxContent>
                          <w:p w:rsidR="00D912DC" w:rsidRDefault="00D912DC" w:rsidP="00D912DC">
                            <w:pPr>
                              <w:textAlignment w:val="baseline"/>
                            </w:pPr>
                            <w:r>
                              <w:rPr>
                                <w:rFonts w:eastAsia="MS Mincho"/>
                                <w:color w:val="000000"/>
                                <w:kern w:val="24"/>
                                <w:sz w:val="28"/>
                                <w:szCs w:val="28"/>
                                <w:lang w:val="de-DE"/>
                              </w:rPr>
                              <w:t>Führung</w:t>
                            </w:r>
                          </w:p>
                        </w:txbxContent>
                      </wps:txbx>
                      <wps:bodyPr vert="vert" wrap="square" lIns="91440" tIns="45720" rIns="91440" bIns="45720" numCol="1" anchor="b" anchorCtr="0" compatLnSpc="1">
                        <a:prstTxWarp prst="textNoShape">
                          <a:avLst/>
                        </a:prstTxWarp>
                      </wps:bodyPr>
                    </wps:wsp>
                  </a:graphicData>
                </a:graphic>
                <wp14:sizeRelV relativeFrom="margin">
                  <wp14:pctHeight>0</wp14:pctHeight>
                </wp14:sizeRelV>
              </wp:anchor>
            </w:drawing>
          </mc:Choice>
          <mc:Fallback>
            <w:pict>
              <v:shape w14:anchorId="5503123B" id="Textfeld 49" o:spid="_x0000_s1030" type="#_x0000_t202" style="position:absolute;margin-left:0;margin-top:136pt;width:490.6pt;height:144.8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" fillcolor="#ffd995" stroked="f">
                <v:fill opacity="38036f"/>
                <v:textbox style="layout-flow:vertical">
                  <w:txbxContent>
                    <w:p w:rsidR="00D912DC" w:rsidRDefault="00D912DC" w:rsidP="00D912DC">
                      <w:pPr>
                        <w:textAlignment w:val="baseline"/>
                      </w:pPr>
                      <w:r>
                        <w:rPr>
                          <w:rFonts w:eastAsia="MS Mincho"/>
                          <w:color w:val="000000"/>
                          <w:kern w:val="24"/>
                          <w:sz w:val="28"/>
                          <w:szCs w:val="28"/>
                          <w:lang w:val="de-DE"/>
                        </w:rPr>
                        <w:t>Führung</w:t>
                      </w:r>
                    </w:p>
                  </w:txbxContent>
                </v:textbox>
                <w10:wrap type="tight"/>
              </v:shape>
            </w:pict>
          </mc:Fallback>
        </mc:AlternateContent>
      </w:r>
      <w:r w:rsidRPr="00E94283">
        <w:rPr>
          <w:noProof/>
          <w:highlight w:val="yellow"/>
          <w:lang w:eastAsia="de-CH"/>
        </w:rPr>
        <w:drawing>
          <wp:anchor distT="0" distB="0" distL="114300" distR="114300" simplePos="0" relativeHeight="251662336" behindDoc="1" locked="0" layoutInCell="1" allowOverlap="1" wp14:anchorId="1F5E76A9" wp14:editId="05FAED91">
            <wp:simplePos x="0" y="0"/>
            <wp:positionH relativeFrom="column">
              <wp:posOffset>499110</wp:posOffset>
            </wp:positionH>
            <wp:positionV relativeFrom="paragraph">
              <wp:posOffset>408940</wp:posOffset>
            </wp:positionV>
            <wp:extent cx="5972810" cy="4496435"/>
            <wp:effectExtent l="0" t="76200" r="0" b="0"/>
            <wp:wrapTight wrapText="bothSides">
              <wp:wrapPolygon edited="0">
                <wp:start x="4065" y="-366"/>
                <wp:lineTo x="3996" y="4393"/>
                <wp:lineTo x="8680" y="5674"/>
                <wp:lineTo x="9232" y="5674"/>
                <wp:lineTo x="9232" y="7046"/>
                <wp:lineTo x="5374" y="7138"/>
                <wp:lineTo x="1309" y="7870"/>
                <wp:lineTo x="1309" y="12080"/>
                <wp:lineTo x="3927" y="12995"/>
                <wp:lineTo x="5305" y="12995"/>
                <wp:lineTo x="5305" y="15923"/>
                <wp:lineTo x="2687" y="16289"/>
                <wp:lineTo x="2687" y="17387"/>
                <wp:lineTo x="551" y="17570"/>
                <wp:lineTo x="551" y="19126"/>
                <wp:lineTo x="3307" y="20316"/>
                <wp:lineTo x="3858" y="20316"/>
                <wp:lineTo x="3927" y="21505"/>
                <wp:lineTo x="15363" y="21505"/>
                <wp:lineTo x="15432" y="20316"/>
                <wp:lineTo x="16121" y="20316"/>
                <wp:lineTo x="19428" y="19126"/>
                <wp:lineTo x="19565" y="17570"/>
                <wp:lineTo x="17430" y="17387"/>
                <wp:lineTo x="17223" y="16106"/>
                <wp:lineTo x="5649" y="15923"/>
                <wp:lineTo x="5649" y="12995"/>
                <wp:lineTo x="7096" y="12995"/>
                <wp:lineTo x="9714" y="12080"/>
                <wp:lineTo x="9576" y="5674"/>
                <wp:lineTo x="10127" y="5674"/>
                <wp:lineTo x="14743" y="4393"/>
                <wp:lineTo x="14674" y="-366"/>
                <wp:lineTo x="4065" y="-366"/>
              </wp:wrapPolygon>
            </wp:wrapTight>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rsidR="00C21F46" w:rsidRDefault="00C21F46" w:rsidP="00C21F46">
      <w:pPr>
        <w:pStyle w:val="Textkrper"/>
      </w:pPr>
    </w:p>
    <w:p w:rsidR="00C21F46" w:rsidRPr="00D84A11" w:rsidRDefault="00C21F46" w:rsidP="00D84A11">
      <w:pPr>
        <w:pStyle w:val="berschrift1"/>
        <w:tabs>
          <w:tab w:val="left" w:pos="432"/>
        </w:tabs>
        <w:spacing w:after="283"/>
      </w:pPr>
      <w:bookmarkStart w:id="13" w:name="_Toc459713787"/>
      <w:r w:rsidRPr="00EE4492">
        <w:lastRenderedPageBreak/>
        <w:t>Kommunikation</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559"/>
        <w:gridCol w:w="1560"/>
        <w:gridCol w:w="2268"/>
        <w:gridCol w:w="850"/>
        <w:gridCol w:w="1276"/>
      </w:tblGrid>
      <w:tr w:rsidR="004300D7" w:rsidRPr="008637ED" w:rsidTr="001B3020">
        <w:trPr>
          <w:trHeight w:val="501"/>
          <w:tblHeader/>
        </w:trPr>
        <w:tc>
          <w:tcPr>
            <w:tcW w:w="1951" w:type="dxa"/>
            <w:tcBorders>
              <w:top w:val="single" w:sz="4" w:space="0" w:color="auto"/>
              <w:left w:val="single" w:sz="4" w:space="0" w:color="auto"/>
              <w:bottom w:val="single" w:sz="4" w:space="0" w:color="auto"/>
              <w:right w:val="single" w:sz="4" w:space="0" w:color="auto"/>
            </w:tcBorders>
            <w:shd w:val="clear" w:color="auto" w:fill="D9D9D9"/>
          </w:tcPr>
          <w:p w:rsidR="004300D7" w:rsidRPr="008637ED" w:rsidRDefault="004300D7" w:rsidP="004300D7">
            <w:pPr>
              <w:suppressAutoHyphens w:val="0"/>
              <w:spacing w:after="120" w:line="264" w:lineRule="auto"/>
              <w:rPr>
                <w:rFonts w:eastAsia="Times New Roman"/>
                <w:sz w:val="22"/>
                <w:szCs w:val="22"/>
                <w:lang w:eastAsia="de-DE"/>
              </w:rPr>
            </w:pPr>
            <w:r w:rsidRPr="008637ED">
              <w:rPr>
                <w:rFonts w:eastAsia="Times New Roman"/>
                <w:sz w:val="22"/>
                <w:szCs w:val="22"/>
                <w:lang w:eastAsia="de-DE"/>
              </w:rPr>
              <w:t>Adressat der Information</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4300D7" w:rsidRPr="008637ED" w:rsidRDefault="004300D7" w:rsidP="004300D7">
            <w:pPr>
              <w:suppressAutoHyphens w:val="0"/>
              <w:spacing w:after="120" w:line="264" w:lineRule="auto"/>
              <w:rPr>
                <w:rFonts w:eastAsia="Times New Roman"/>
                <w:sz w:val="22"/>
                <w:szCs w:val="22"/>
                <w:lang w:eastAsia="de-DE"/>
              </w:rPr>
            </w:pPr>
            <w:r w:rsidRPr="008637ED">
              <w:rPr>
                <w:rFonts w:eastAsia="Times New Roman"/>
                <w:sz w:val="22"/>
                <w:szCs w:val="22"/>
                <w:lang w:eastAsia="de-DE"/>
              </w:rPr>
              <w:t>Verantwort</w:t>
            </w:r>
            <w:r w:rsidRPr="008637ED">
              <w:rPr>
                <w:rFonts w:eastAsia="Times New Roman"/>
                <w:sz w:val="22"/>
                <w:szCs w:val="22"/>
                <w:lang w:eastAsia="de-DE"/>
              </w:rPr>
              <w:softHyphen/>
              <w:t>lich für die Kommunikation</w:t>
            </w:r>
          </w:p>
        </w:tc>
        <w:tc>
          <w:tcPr>
            <w:tcW w:w="1560" w:type="dxa"/>
            <w:tcBorders>
              <w:top w:val="single" w:sz="4" w:space="0" w:color="auto"/>
              <w:left w:val="single" w:sz="4" w:space="0" w:color="auto"/>
              <w:bottom w:val="single" w:sz="4" w:space="0" w:color="auto"/>
              <w:right w:val="single" w:sz="4" w:space="0" w:color="auto"/>
            </w:tcBorders>
            <w:shd w:val="clear" w:color="auto" w:fill="D9D9D9"/>
          </w:tcPr>
          <w:p w:rsidR="004300D7" w:rsidRPr="008637ED" w:rsidRDefault="004300D7" w:rsidP="004300D7">
            <w:pPr>
              <w:suppressAutoHyphens w:val="0"/>
              <w:spacing w:after="120" w:line="264" w:lineRule="auto"/>
              <w:rPr>
                <w:rFonts w:eastAsia="Times New Roman"/>
                <w:sz w:val="22"/>
                <w:szCs w:val="22"/>
                <w:lang w:eastAsia="de-DE"/>
              </w:rPr>
            </w:pPr>
            <w:r w:rsidRPr="008637ED">
              <w:rPr>
                <w:rFonts w:eastAsia="Times New Roman"/>
                <w:sz w:val="22"/>
                <w:szCs w:val="22"/>
                <w:lang w:eastAsia="de-DE"/>
              </w:rPr>
              <w:t>Inhalt</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rsidR="004300D7" w:rsidRPr="008637ED" w:rsidRDefault="004300D7" w:rsidP="004300D7">
            <w:pPr>
              <w:suppressAutoHyphens w:val="0"/>
              <w:spacing w:after="120" w:line="264" w:lineRule="auto"/>
              <w:rPr>
                <w:rFonts w:eastAsia="Times New Roman"/>
                <w:sz w:val="22"/>
                <w:szCs w:val="22"/>
                <w:lang w:eastAsia="de-DE"/>
              </w:rPr>
            </w:pPr>
            <w:r w:rsidRPr="008637ED">
              <w:rPr>
                <w:rFonts w:eastAsia="Times New Roman"/>
                <w:sz w:val="22"/>
                <w:szCs w:val="22"/>
                <w:lang w:eastAsia="de-DE"/>
              </w:rPr>
              <w:t xml:space="preserve">Ziel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4300D7" w:rsidRPr="008637ED" w:rsidRDefault="004300D7" w:rsidP="004300D7">
            <w:pPr>
              <w:suppressAutoHyphens w:val="0"/>
              <w:spacing w:after="120" w:line="264" w:lineRule="auto"/>
              <w:rPr>
                <w:rFonts w:eastAsia="Times New Roman"/>
                <w:sz w:val="22"/>
                <w:szCs w:val="22"/>
                <w:lang w:eastAsia="de-DE"/>
              </w:rPr>
            </w:pPr>
            <w:r w:rsidRPr="008637ED">
              <w:rPr>
                <w:rFonts w:eastAsia="Times New Roman"/>
                <w:sz w:val="22"/>
                <w:szCs w:val="22"/>
                <w:lang w:eastAsia="de-DE"/>
              </w:rPr>
              <w:t>Mittel / Medium</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4300D7" w:rsidRPr="008637ED" w:rsidRDefault="004300D7" w:rsidP="004300D7">
            <w:pPr>
              <w:suppressAutoHyphens w:val="0"/>
              <w:spacing w:after="120" w:line="264" w:lineRule="auto"/>
              <w:rPr>
                <w:rFonts w:eastAsia="Times New Roman"/>
                <w:sz w:val="22"/>
                <w:szCs w:val="22"/>
                <w:lang w:eastAsia="de-DE"/>
              </w:rPr>
            </w:pPr>
            <w:r w:rsidRPr="008637ED">
              <w:rPr>
                <w:rFonts w:eastAsia="Times New Roman"/>
                <w:sz w:val="22"/>
                <w:szCs w:val="22"/>
                <w:lang w:eastAsia="de-DE"/>
              </w:rPr>
              <w:t>Termin</w:t>
            </w:r>
          </w:p>
        </w:tc>
      </w:tr>
      <w:tr w:rsidR="004300D7" w:rsidRPr="007810B3" w:rsidTr="001B3020">
        <w:trPr>
          <w:trHeight w:val="523"/>
        </w:trPr>
        <w:tc>
          <w:tcPr>
            <w:tcW w:w="1951" w:type="dxa"/>
            <w:tcBorders>
              <w:top w:val="single" w:sz="4" w:space="0" w:color="auto"/>
              <w:bottom w:val="single" w:sz="4" w:space="0" w:color="auto"/>
            </w:tcBorders>
            <w:shd w:val="clear" w:color="auto" w:fill="auto"/>
          </w:tcPr>
          <w:p w:rsidR="004300D7" w:rsidRPr="004300D7" w:rsidRDefault="004300D7" w:rsidP="004300D7">
            <w:pPr>
              <w:suppressAutoHyphens w:val="0"/>
              <w:spacing w:after="120" w:line="264" w:lineRule="auto"/>
              <w:rPr>
                <w:rFonts w:eastAsia="Times New Roman"/>
                <w:color w:val="B2A1C7" w:themeColor="accent4" w:themeTint="99"/>
                <w:sz w:val="22"/>
                <w:szCs w:val="22"/>
                <w:lang w:eastAsia="de-DE"/>
              </w:rPr>
            </w:pPr>
            <w:r w:rsidRPr="004300D7">
              <w:rPr>
                <w:rFonts w:eastAsia="Times New Roman"/>
                <w:sz w:val="22"/>
                <w:szCs w:val="22"/>
                <w:lang w:eastAsia="de-DE"/>
              </w:rPr>
              <w:t>Auftraggeber</w:t>
            </w:r>
          </w:p>
        </w:tc>
        <w:tc>
          <w:tcPr>
            <w:tcW w:w="1559" w:type="dxa"/>
            <w:tcBorders>
              <w:top w:val="single" w:sz="4" w:space="0" w:color="auto"/>
              <w:bottom w:val="single" w:sz="4" w:space="0" w:color="auto"/>
            </w:tcBorders>
            <w:shd w:val="clear" w:color="auto" w:fill="auto"/>
          </w:tcPr>
          <w:p w:rsidR="004300D7" w:rsidRPr="004300D7" w:rsidRDefault="004300D7" w:rsidP="004300D7">
            <w:pPr>
              <w:suppressAutoHyphens w:val="0"/>
              <w:spacing w:after="120" w:line="264" w:lineRule="auto"/>
              <w:rPr>
                <w:rFonts w:eastAsia="Times New Roman"/>
                <w:color w:val="B2A1C7" w:themeColor="accent4" w:themeTint="99"/>
                <w:sz w:val="22"/>
                <w:szCs w:val="22"/>
                <w:lang w:eastAsia="de-DE"/>
              </w:rPr>
            </w:pPr>
            <w:r w:rsidRPr="004300D7">
              <w:rPr>
                <w:rFonts w:eastAsia="Times New Roman"/>
                <w:sz w:val="22"/>
                <w:szCs w:val="22"/>
                <w:lang w:eastAsia="de-DE"/>
              </w:rPr>
              <w:t>Projektleiter/Teilprojekt-leiter</w:t>
            </w:r>
          </w:p>
        </w:tc>
        <w:tc>
          <w:tcPr>
            <w:tcW w:w="1560" w:type="dxa"/>
            <w:tcBorders>
              <w:top w:val="single" w:sz="4" w:space="0" w:color="auto"/>
              <w:bottom w:val="single" w:sz="4" w:space="0" w:color="auto"/>
            </w:tcBorders>
            <w:shd w:val="clear" w:color="auto" w:fill="auto"/>
          </w:tcPr>
          <w:p w:rsidR="004300D7" w:rsidRPr="004300D7" w:rsidRDefault="004300D7" w:rsidP="004300D7">
            <w:pPr>
              <w:suppressAutoHyphens w:val="0"/>
              <w:spacing w:after="120" w:line="264" w:lineRule="auto"/>
              <w:rPr>
                <w:rFonts w:eastAsia="Times New Roman"/>
                <w:color w:val="B2A1C7" w:themeColor="accent4" w:themeTint="99"/>
                <w:sz w:val="22"/>
                <w:szCs w:val="22"/>
                <w:lang w:eastAsia="de-DE"/>
              </w:rPr>
            </w:pPr>
            <w:r w:rsidRPr="004300D7">
              <w:rPr>
                <w:rFonts w:eastAsia="Times New Roman"/>
                <w:sz w:val="22"/>
                <w:szCs w:val="22"/>
                <w:lang w:eastAsia="de-DE"/>
              </w:rPr>
              <w:t>Statusbericht</w:t>
            </w:r>
          </w:p>
        </w:tc>
        <w:tc>
          <w:tcPr>
            <w:tcW w:w="2268" w:type="dxa"/>
            <w:tcBorders>
              <w:top w:val="single" w:sz="4" w:space="0" w:color="auto"/>
              <w:bottom w:val="single" w:sz="4" w:space="0" w:color="auto"/>
            </w:tcBorders>
            <w:shd w:val="clear" w:color="auto" w:fill="auto"/>
          </w:tcPr>
          <w:p w:rsidR="004300D7" w:rsidRPr="004300D7" w:rsidRDefault="004300D7" w:rsidP="004300D7">
            <w:pPr>
              <w:suppressAutoHyphens w:val="0"/>
              <w:spacing w:after="120" w:line="264" w:lineRule="auto"/>
              <w:rPr>
                <w:rFonts w:eastAsia="Times New Roman"/>
                <w:color w:val="B2A1C7" w:themeColor="accent4" w:themeTint="99"/>
                <w:sz w:val="22"/>
                <w:szCs w:val="22"/>
                <w:lang w:eastAsia="de-DE"/>
              </w:rPr>
            </w:pPr>
            <w:r w:rsidRPr="004300D7">
              <w:rPr>
                <w:rFonts w:eastAsia="Times New Roman"/>
                <w:sz w:val="22"/>
                <w:szCs w:val="22"/>
                <w:lang w:eastAsia="de-DE"/>
              </w:rPr>
              <w:t>Statusbericht und zur frühzeitigen Entdeckung möglicher Probleme</w:t>
            </w:r>
          </w:p>
        </w:tc>
        <w:tc>
          <w:tcPr>
            <w:tcW w:w="850" w:type="dxa"/>
            <w:tcBorders>
              <w:top w:val="single" w:sz="4" w:space="0" w:color="auto"/>
              <w:bottom w:val="single" w:sz="4" w:space="0" w:color="auto"/>
            </w:tcBorders>
          </w:tcPr>
          <w:p w:rsidR="004300D7" w:rsidRPr="004300D7" w:rsidRDefault="004300D7" w:rsidP="004300D7">
            <w:pPr>
              <w:suppressAutoHyphens w:val="0"/>
              <w:spacing w:after="120" w:line="264" w:lineRule="auto"/>
              <w:rPr>
                <w:rFonts w:eastAsia="Times New Roman"/>
                <w:sz w:val="22"/>
                <w:szCs w:val="22"/>
                <w:lang w:eastAsia="de-DE"/>
              </w:rPr>
            </w:pPr>
            <w:r w:rsidRPr="004300D7">
              <w:rPr>
                <w:rFonts w:eastAsia="Times New Roman"/>
                <w:sz w:val="22"/>
                <w:szCs w:val="22"/>
                <w:lang w:eastAsia="de-DE"/>
              </w:rPr>
              <w:t>E-Mail</w:t>
            </w:r>
          </w:p>
        </w:tc>
        <w:tc>
          <w:tcPr>
            <w:tcW w:w="1276" w:type="dxa"/>
            <w:tcBorders>
              <w:top w:val="single" w:sz="4" w:space="0" w:color="auto"/>
              <w:bottom w:val="single" w:sz="4" w:space="0" w:color="auto"/>
            </w:tcBorders>
          </w:tcPr>
          <w:p w:rsidR="004300D7" w:rsidRPr="004300D7" w:rsidRDefault="004300D7" w:rsidP="004300D7">
            <w:pPr>
              <w:suppressAutoHyphens w:val="0"/>
              <w:spacing w:after="120" w:line="264" w:lineRule="auto"/>
              <w:rPr>
                <w:rFonts w:eastAsia="Times New Roman"/>
                <w:color w:val="B2A1C7" w:themeColor="accent4" w:themeTint="99"/>
                <w:sz w:val="22"/>
                <w:szCs w:val="22"/>
                <w:lang w:eastAsia="de-DE"/>
              </w:rPr>
            </w:pPr>
            <w:r w:rsidRPr="004300D7">
              <w:rPr>
                <w:rFonts w:eastAsia="Times New Roman"/>
                <w:sz w:val="22"/>
                <w:szCs w:val="22"/>
                <w:lang w:eastAsia="de-DE"/>
              </w:rPr>
              <w:t>Wöchentlich am Dienstag</w:t>
            </w:r>
          </w:p>
        </w:tc>
      </w:tr>
      <w:tr w:rsidR="004300D7" w:rsidRPr="008637ED" w:rsidTr="001B3020">
        <w:trPr>
          <w:trHeight w:val="523"/>
        </w:trPr>
        <w:tc>
          <w:tcPr>
            <w:tcW w:w="1951" w:type="dxa"/>
            <w:tcBorders>
              <w:top w:val="single" w:sz="4" w:space="0" w:color="auto"/>
              <w:bottom w:val="single" w:sz="4" w:space="0" w:color="auto"/>
            </w:tcBorders>
            <w:shd w:val="clear" w:color="auto" w:fill="auto"/>
          </w:tcPr>
          <w:p w:rsidR="004300D7" w:rsidRPr="004300D7" w:rsidRDefault="004300D7" w:rsidP="004300D7">
            <w:pPr>
              <w:suppressAutoHyphens w:val="0"/>
              <w:spacing w:after="120" w:line="264" w:lineRule="auto"/>
              <w:rPr>
                <w:rFonts w:eastAsia="Times New Roman"/>
                <w:color w:val="0070C0"/>
                <w:sz w:val="22"/>
                <w:szCs w:val="22"/>
                <w:lang w:eastAsia="de-DE"/>
              </w:rPr>
            </w:pPr>
            <w:r w:rsidRPr="004300D7">
              <w:rPr>
                <w:rFonts w:eastAsia="Times New Roman"/>
                <w:sz w:val="22"/>
                <w:szCs w:val="22"/>
                <w:lang w:eastAsia="de-DE"/>
              </w:rPr>
              <w:t>Teilprojektleiter</w:t>
            </w:r>
          </w:p>
        </w:tc>
        <w:tc>
          <w:tcPr>
            <w:tcW w:w="1559" w:type="dxa"/>
            <w:tcBorders>
              <w:top w:val="single" w:sz="4" w:space="0" w:color="auto"/>
              <w:bottom w:val="single" w:sz="4" w:space="0" w:color="auto"/>
            </w:tcBorders>
            <w:shd w:val="clear" w:color="auto" w:fill="auto"/>
          </w:tcPr>
          <w:p w:rsidR="004300D7" w:rsidRPr="004300D7" w:rsidRDefault="004300D7" w:rsidP="004300D7">
            <w:pPr>
              <w:suppressAutoHyphens w:val="0"/>
              <w:spacing w:after="120" w:line="264" w:lineRule="auto"/>
              <w:rPr>
                <w:rFonts w:eastAsia="Times New Roman"/>
                <w:sz w:val="22"/>
                <w:szCs w:val="22"/>
                <w:lang w:eastAsia="de-DE"/>
              </w:rPr>
            </w:pPr>
            <w:r w:rsidRPr="004300D7">
              <w:rPr>
                <w:rFonts w:eastAsia="Times New Roman"/>
                <w:sz w:val="22"/>
                <w:szCs w:val="22"/>
                <w:lang w:eastAsia="de-DE"/>
              </w:rPr>
              <w:t>Projektleiter</w:t>
            </w:r>
          </w:p>
        </w:tc>
        <w:tc>
          <w:tcPr>
            <w:tcW w:w="1560" w:type="dxa"/>
            <w:tcBorders>
              <w:top w:val="single" w:sz="4" w:space="0" w:color="auto"/>
              <w:bottom w:val="single" w:sz="4" w:space="0" w:color="auto"/>
            </w:tcBorders>
            <w:shd w:val="clear" w:color="auto" w:fill="auto"/>
          </w:tcPr>
          <w:p w:rsidR="004300D7" w:rsidRPr="004300D7" w:rsidRDefault="004300D7" w:rsidP="004300D7">
            <w:pPr>
              <w:suppressAutoHyphens w:val="0"/>
              <w:spacing w:after="120" w:line="264" w:lineRule="auto"/>
              <w:rPr>
                <w:rFonts w:eastAsia="Times New Roman"/>
                <w:sz w:val="22"/>
                <w:szCs w:val="22"/>
                <w:lang w:eastAsia="de-DE"/>
              </w:rPr>
            </w:pPr>
            <w:r w:rsidRPr="004300D7">
              <w:rPr>
                <w:rFonts w:eastAsia="Times New Roman"/>
                <w:sz w:val="22"/>
                <w:szCs w:val="22"/>
                <w:lang w:eastAsia="de-DE"/>
              </w:rPr>
              <w:t>Organisatorisches</w:t>
            </w:r>
          </w:p>
        </w:tc>
        <w:tc>
          <w:tcPr>
            <w:tcW w:w="2268" w:type="dxa"/>
            <w:tcBorders>
              <w:top w:val="single" w:sz="4" w:space="0" w:color="auto"/>
              <w:bottom w:val="single" w:sz="4" w:space="0" w:color="auto"/>
            </w:tcBorders>
            <w:shd w:val="clear" w:color="auto" w:fill="auto"/>
          </w:tcPr>
          <w:p w:rsidR="004300D7" w:rsidRPr="004300D7" w:rsidRDefault="004300D7" w:rsidP="004300D7">
            <w:pPr>
              <w:suppressAutoHyphens w:val="0"/>
              <w:spacing w:after="120" w:line="264" w:lineRule="auto"/>
              <w:rPr>
                <w:rFonts w:eastAsia="Times New Roman"/>
                <w:sz w:val="22"/>
                <w:szCs w:val="22"/>
                <w:lang w:eastAsia="de-DE"/>
              </w:rPr>
            </w:pPr>
            <w:r w:rsidRPr="004300D7">
              <w:rPr>
                <w:rFonts w:eastAsia="Times New Roman"/>
                <w:sz w:val="22"/>
                <w:szCs w:val="22"/>
                <w:lang w:eastAsia="de-DE"/>
              </w:rPr>
              <w:t>Die Organisation und die Aufträge regeln</w:t>
            </w:r>
          </w:p>
        </w:tc>
        <w:tc>
          <w:tcPr>
            <w:tcW w:w="850" w:type="dxa"/>
            <w:tcBorders>
              <w:top w:val="single" w:sz="4" w:space="0" w:color="auto"/>
              <w:bottom w:val="single" w:sz="4" w:space="0" w:color="auto"/>
            </w:tcBorders>
          </w:tcPr>
          <w:p w:rsidR="004300D7" w:rsidRPr="004300D7" w:rsidRDefault="004300D7" w:rsidP="004300D7">
            <w:pPr>
              <w:suppressAutoHyphens w:val="0"/>
              <w:spacing w:after="120" w:line="264" w:lineRule="auto"/>
              <w:rPr>
                <w:rFonts w:eastAsia="Times New Roman"/>
                <w:sz w:val="22"/>
                <w:szCs w:val="22"/>
                <w:lang w:eastAsia="de-DE"/>
              </w:rPr>
            </w:pPr>
            <w:r w:rsidRPr="004300D7">
              <w:rPr>
                <w:rFonts w:eastAsia="Times New Roman"/>
                <w:sz w:val="22"/>
                <w:szCs w:val="22"/>
                <w:lang w:eastAsia="de-DE"/>
              </w:rPr>
              <w:t>Sprachlich</w:t>
            </w:r>
          </w:p>
        </w:tc>
        <w:tc>
          <w:tcPr>
            <w:tcW w:w="1276" w:type="dxa"/>
            <w:tcBorders>
              <w:top w:val="single" w:sz="4" w:space="0" w:color="auto"/>
              <w:bottom w:val="single" w:sz="4" w:space="0" w:color="auto"/>
            </w:tcBorders>
          </w:tcPr>
          <w:p w:rsidR="004300D7" w:rsidRPr="004300D7" w:rsidRDefault="004300D7" w:rsidP="004300D7">
            <w:pPr>
              <w:suppressAutoHyphens w:val="0"/>
              <w:spacing w:after="120" w:line="264" w:lineRule="auto"/>
              <w:rPr>
                <w:rFonts w:eastAsia="Times New Roman"/>
                <w:sz w:val="22"/>
                <w:szCs w:val="22"/>
                <w:lang w:eastAsia="de-DE"/>
              </w:rPr>
            </w:pPr>
            <w:r w:rsidRPr="004300D7">
              <w:rPr>
                <w:rFonts w:eastAsia="Times New Roman"/>
                <w:sz w:val="22"/>
                <w:szCs w:val="22"/>
                <w:lang w:eastAsia="de-DE"/>
              </w:rPr>
              <w:t>Wöchentlich am Dienstag</w:t>
            </w:r>
          </w:p>
        </w:tc>
      </w:tr>
    </w:tbl>
    <w:p w:rsidR="00C21F46" w:rsidRPr="00C223DB" w:rsidRDefault="00C21F46" w:rsidP="00C21F46"/>
    <w:p w:rsidR="00C21F46" w:rsidRDefault="00C21F46" w:rsidP="00C21F46">
      <w:pPr>
        <w:pStyle w:val="berschrift1"/>
        <w:tabs>
          <w:tab w:val="left" w:pos="432"/>
        </w:tabs>
        <w:spacing w:after="283"/>
      </w:pPr>
      <w:bookmarkStart w:id="14" w:name="_Toc459713788"/>
      <w:r>
        <w:t>Risiken</w:t>
      </w:r>
      <w:bookmarkEnd w:id="14"/>
    </w:p>
    <w:tbl>
      <w:tblPr>
        <w:tblStyle w:val="Gitternetztabelle5dunkelAkzent6"/>
        <w:tblW w:w="9493" w:type="dxa"/>
        <w:tblLook w:val="04A0" w:firstRow="1" w:lastRow="0" w:firstColumn="1" w:lastColumn="0" w:noHBand="0" w:noVBand="1"/>
      </w:tblPr>
      <w:tblGrid>
        <w:gridCol w:w="495"/>
        <w:gridCol w:w="2069"/>
        <w:gridCol w:w="1687"/>
        <w:gridCol w:w="2401"/>
        <w:gridCol w:w="1848"/>
        <w:gridCol w:w="993"/>
      </w:tblGrid>
      <w:tr w:rsidR="00FC4710" w:rsidRPr="00481083" w:rsidTr="00FC4710">
        <w:trPr>
          <w:cnfStyle w:val="100000000000" w:firstRow="1" w:lastRow="0" w:firstColumn="0" w:lastColumn="0" w:oddVBand="0" w:evenVBand="0" w:oddHBand="0"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495" w:type="dxa"/>
          </w:tcPr>
          <w:p w:rsidR="00A12292" w:rsidRPr="00481083" w:rsidRDefault="00A12292" w:rsidP="00FD3BE8">
            <w:pPr>
              <w:rPr>
                <w:b w:val="0"/>
              </w:rPr>
            </w:pPr>
            <w:r w:rsidRPr="00481083">
              <w:rPr>
                <w:sz w:val="18"/>
                <w:szCs w:val="18"/>
              </w:rPr>
              <w:t>Nr.</w:t>
            </w:r>
          </w:p>
        </w:tc>
        <w:tc>
          <w:tcPr>
            <w:tcW w:w="2069" w:type="dxa"/>
          </w:tcPr>
          <w:p w:rsidR="00A12292" w:rsidRPr="00481083" w:rsidRDefault="00A12292" w:rsidP="00FD3BE8">
            <w:pPr>
              <w:cnfStyle w:val="100000000000" w:firstRow="1" w:lastRow="0" w:firstColumn="0" w:lastColumn="0" w:oddVBand="0" w:evenVBand="0" w:oddHBand="0" w:evenHBand="0" w:firstRowFirstColumn="0" w:firstRowLastColumn="0" w:lastRowFirstColumn="0" w:lastRowLastColumn="0"/>
              <w:rPr>
                <w:b w:val="0"/>
              </w:rPr>
            </w:pPr>
            <w:r w:rsidRPr="00481083">
              <w:rPr>
                <w:sz w:val="18"/>
                <w:szCs w:val="18"/>
              </w:rPr>
              <w:t>Risikobeschreibung</w:t>
            </w:r>
          </w:p>
        </w:tc>
        <w:tc>
          <w:tcPr>
            <w:tcW w:w="1687" w:type="dxa"/>
          </w:tcPr>
          <w:p w:rsidR="00A12292" w:rsidRPr="00481083" w:rsidRDefault="00A12292" w:rsidP="00FD3BE8">
            <w:pPr>
              <w:cnfStyle w:val="100000000000" w:firstRow="1" w:lastRow="0" w:firstColumn="0" w:lastColumn="0" w:oddVBand="0" w:evenVBand="0" w:oddHBand="0" w:evenHBand="0" w:firstRowFirstColumn="0" w:firstRowLastColumn="0" w:lastRowFirstColumn="0" w:lastRowLastColumn="0"/>
              <w:rPr>
                <w:b w:val="0"/>
              </w:rPr>
            </w:pPr>
            <w:r w:rsidRPr="00481083">
              <w:rPr>
                <w:sz w:val="18"/>
                <w:szCs w:val="18"/>
              </w:rPr>
              <w:t>Auswirkung</w:t>
            </w:r>
          </w:p>
        </w:tc>
        <w:tc>
          <w:tcPr>
            <w:tcW w:w="2401" w:type="dxa"/>
          </w:tcPr>
          <w:p w:rsidR="00A12292" w:rsidRPr="00481083" w:rsidRDefault="00A12292" w:rsidP="00FD3BE8">
            <w:pPr>
              <w:cnfStyle w:val="100000000000" w:firstRow="1" w:lastRow="0" w:firstColumn="0" w:lastColumn="0" w:oddVBand="0" w:evenVBand="0" w:oddHBand="0" w:evenHBand="0" w:firstRowFirstColumn="0" w:firstRowLastColumn="0" w:lastRowFirstColumn="0" w:lastRowLastColumn="0"/>
              <w:rPr>
                <w:b w:val="0"/>
              </w:rPr>
            </w:pPr>
            <w:r w:rsidRPr="00481083">
              <w:rPr>
                <w:sz w:val="18"/>
                <w:szCs w:val="18"/>
              </w:rPr>
              <w:t>Massnahmen</w:t>
            </w:r>
          </w:p>
        </w:tc>
        <w:tc>
          <w:tcPr>
            <w:tcW w:w="1848" w:type="dxa"/>
          </w:tcPr>
          <w:p w:rsidR="00A12292" w:rsidRPr="00481083" w:rsidRDefault="00A12292" w:rsidP="00FD3BE8">
            <w:pPr>
              <w:cnfStyle w:val="100000000000" w:firstRow="1" w:lastRow="0" w:firstColumn="0" w:lastColumn="0" w:oddVBand="0" w:evenVBand="0" w:oddHBand="0" w:evenHBand="0" w:firstRowFirstColumn="0" w:firstRowLastColumn="0" w:lastRowFirstColumn="0" w:lastRowLastColumn="0"/>
              <w:rPr>
                <w:b w:val="0"/>
              </w:rPr>
            </w:pPr>
            <w:r w:rsidRPr="00481083">
              <w:rPr>
                <w:sz w:val="18"/>
                <w:szCs w:val="18"/>
              </w:rPr>
              <w:t>Verantwortlich</w:t>
            </w:r>
          </w:p>
        </w:tc>
        <w:tc>
          <w:tcPr>
            <w:tcW w:w="993" w:type="dxa"/>
          </w:tcPr>
          <w:p w:rsidR="00A12292" w:rsidRPr="00241889" w:rsidRDefault="00A12292" w:rsidP="00FD3BE8">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 *</w:t>
            </w:r>
          </w:p>
        </w:tc>
      </w:tr>
      <w:tr w:rsidR="00FC4710" w:rsidRPr="00481083" w:rsidTr="00FC4710">
        <w:trPr>
          <w:cnfStyle w:val="000000100000" w:firstRow="0" w:lastRow="0" w:firstColumn="0" w:lastColumn="0" w:oddVBand="0" w:evenVBand="0" w:oddHBand="1" w:evenHBand="0" w:firstRowFirstColumn="0" w:firstRowLastColumn="0" w:lastRowFirstColumn="0" w:lastRowLastColumn="0"/>
          <w:trHeight w:val="1520"/>
        </w:trPr>
        <w:tc>
          <w:tcPr>
            <w:cnfStyle w:val="001000000000" w:firstRow="0" w:lastRow="0" w:firstColumn="1" w:lastColumn="0" w:oddVBand="0" w:evenVBand="0" w:oddHBand="0" w:evenHBand="0" w:firstRowFirstColumn="0" w:firstRowLastColumn="0" w:lastRowFirstColumn="0" w:lastRowLastColumn="0"/>
            <w:tcW w:w="495" w:type="dxa"/>
          </w:tcPr>
          <w:p w:rsidR="00A12292" w:rsidRPr="00481083" w:rsidRDefault="00A12292" w:rsidP="00FD3BE8">
            <w:pPr>
              <w:pStyle w:val="TextCDB"/>
              <w:rPr>
                <w:rFonts w:ascii="Frutiger 45 Light" w:hAnsi="Frutiger 45 Light"/>
                <w:sz w:val="20"/>
                <w:szCs w:val="20"/>
                <w:lang w:val="de-CH"/>
              </w:rPr>
            </w:pPr>
            <w:r w:rsidRPr="00481083">
              <w:rPr>
                <w:rFonts w:ascii="Frutiger 45 Light" w:hAnsi="Frutiger 45 Light"/>
                <w:sz w:val="20"/>
                <w:szCs w:val="20"/>
                <w:lang w:val="de-CH"/>
              </w:rPr>
              <w:t>01</w:t>
            </w:r>
          </w:p>
        </w:tc>
        <w:tc>
          <w:tcPr>
            <w:tcW w:w="2069" w:type="dxa"/>
          </w:tcPr>
          <w:p w:rsidR="00A12292" w:rsidRPr="00241889" w:rsidRDefault="00A12292" w:rsidP="00FD3BE8">
            <w:pPr>
              <w:pStyle w:val="TextCDB"/>
              <w:cnfStyle w:val="000000100000" w:firstRow="0" w:lastRow="0" w:firstColumn="0" w:lastColumn="0" w:oddVBand="0" w:evenVBand="0" w:oddHBand="1" w:evenHBand="0" w:firstRowFirstColumn="0" w:firstRowLastColumn="0" w:lastRowFirstColumn="0" w:lastRowLastColumn="0"/>
              <w:rPr>
                <w:rFonts w:ascii="Frutiger 45 Light" w:hAnsi="Frutiger 45 Light"/>
                <w:lang w:val="de-CH"/>
              </w:rPr>
            </w:pPr>
            <w:r w:rsidRPr="00241889">
              <w:rPr>
                <w:rFonts w:ascii="Frutiger 45 Light" w:hAnsi="Frutiger 45 Light"/>
                <w:lang w:val="de-CH"/>
              </w:rPr>
              <w:t>Ausfall Mitarbeiter</w:t>
            </w:r>
          </w:p>
        </w:tc>
        <w:tc>
          <w:tcPr>
            <w:tcW w:w="1687" w:type="dxa"/>
          </w:tcPr>
          <w:p w:rsidR="00A12292" w:rsidRPr="00241889" w:rsidRDefault="00A12292" w:rsidP="00FD3BE8">
            <w:pPr>
              <w:pStyle w:val="TextCDB"/>
              <w:cnfStyle w:val="000000100000" w:firstRow="0" w:lastRow="0" w:firstColumn="0" w:lastColumn="0" w:oddVBand="0" w:evenVBand="0" w:oddHBand="1" w:evenHBand="0" w:firstRowFirstColumn="0" w:firstRowLastColumn="0" w:lastRowFirstColumn="0" w:lastRowLastColumn="0"/>
              <w:rPr>
                <w:rFonts w:ascii="Frutiger 45 Light" w:hAnsi="Frutiger 45 Light"/>
                <w:lang w:val="de-CH"/>
              </w:rPr>
            </w:pPr>
            <w:r w:rsidRPr="00241889">
              <w:rPr>
                <w:rFonts w:ascii="Frutiger 45 Light" w:hAnsi="Frutiger 45 Light" w:cs="Frutiger 45 Light"/>
                <w:color w:val="000000"/>
                <w:lang w:val="de-CH"/>
              </w:rPr>
              <w:t>Die Arbeit kann nicht weitergeführt werden.</w:t>
            </w:r>
          </w:p>
        </w:tc>
        <w:tc>
          <w:tcPr>
            <w:tcW w:w="2401" w:type="dxa"/>
          </w:tcPr>
          <w:p w:rsidR="00A12292" w:rsidRPr="00241889" w:rsidRDefault="00A12292" w:rsidP="00FD3BE8">
            <w:pPr>
              <w:pStyle w:val="TextCDB"/>
              <w:cnfStyle w:val="000000100000" w:firstRow="0" w:lastRow="0" w:firstColumn="0" w:lastColumn="0" w:oddVBand="0" w:evenVBand="0" w:oddHBand="1" w:evenHBand="0" w:firstRowFirstColumn="0" w:firstRowLastColumn="0" w:lastRowFirstColumn="0" w:lastRowLastColumn="0"/>
              <w:rPr>
                <w:rFonts w:ascii="Frutiger 45 Light" w:hAnsi="Frutiger 45 Light"/>
                <w:lang w:val="de-CH"/>
              </w:rPr>
            </w:pPr>
            <w:r w:rsidRPr="00241889">
              <w:rPr>
                <w:rFonts w:ascii="Frutiger 45 Light" w:hAnsi="Frutiger 45 Light"/>
                <w:lang w:val="de-CH"/>
              </w:rPr>
              <w:t>Der Kunde muss über dies informiert werden. Vielleicht eine Terminverschiebung.</w:t>
            </w:r>
          </w:p>
        </w:tc>
        <w:tc>
          <w:tcPr>
            <w:tcW w:w="1848" w:type="dxa"/>
          </w:tcPr>
          <w:p w:rsidR="00A12292" w:rsidRPr="00241889" w:rsidRDefault="00A12292" w:rsidP="00FD3BE8">
            <w:pPr>
              <w:pStyle w:val="FormatvorlageTextCDBKursivRechts"/>
              <w:jc w:val="left"/>
              <w:cnfStyle w:val="000000100000" w:firstRow="0" w:lastRow="0" w:firstColumn="0" w:lastColumn="0" w:oddVBand="0" w:evenVBand="0" w:oddHBand="1" w:evenHBand="0" w:firstRowFirstColumn="0" w:firstRowLastColumn="0" w:lastRowFirstColumn="0" w:lastRowLastColumn="0"/>
              <w:rPr>
                <w:rFonts w:ascii="Frutiger 45 Light" w:hAnsi="Frutiger 45 Light"/>
                <w:i w:val="0"/>
                <w:szCs w:val="22"/>
                <w:lang w:val="de-CH"/>
              </w:rPr>
            </w:pPr>
            <w:r w:rsidRPr="00241889">
              <w:rPr>
                <w:rFonts w:ascii="Frutiger 45 Light" w:hAnsi="Frutiger 45 Light"/>
                <w:i w:val="0"/>
                <w:szCs w:val="22"/>
                <w:lang w:val="de-CH"/>
              </w:rPr>
              <w:t>Projektleiter (Menzel Dario)</w:t>
            </w:r>
          </w:p>
        </w:tc>
        <w:tc>
          <w:tcPr>
            <w:tcW w:w="993" w:type="dxa"/>
          </w:tcPr>
          <w:p w:rsidR="00A12292" w:rsidRPr="00241889" w:rsidRDefault="00A12292" w:rsidP="00FD3BE8">
            <w:pPr>
              <w:pStyle w:val="FormatvorlageTextCDBKursivRechts"/>
              <w:jc w:val="left"/>
              <w:cnfStyle w:val="000000100000" w:firstRow="0" w:lastRow="0" w:firstColumn="0" w:lastColumn="0" w:oddVBand="0" w:evenVBand="0" w:oddHBand="1" w:evenHBand="0" w:firstRowFirstColumn="0" w:firstRowLastColumn="0" w:lastRowFirstColumn="0" w:lastRowLastColumn="0"/>
              <w:rPr>
                <w:rFonts w:ascii="Frutiger 45 Light" w:hAnsi="Frutiger 45 Light"/>
                <w:i w:val="0"/>
                <w:szCs w:val="22"/>
                <w:lang w:val="de-CH"/>
              </w:rPr>
            </w:pPr>
            <w:r>
              <w:rPr>
                <w:rFonts w:ascii="Frutiger 45 Light" w:hAnsi="Frutiger 45 Light"/>
                <w:i w:val="0"/>
                <w:szCs w:val="22"/>
                <w:lang w:val="de-CH"/>
              </w:rPr>
              <w:t>30%</w:t>
            </w:r>
          </w:p>
        </w:tc>
      </w:tr>
      <w:tr w:rsidR="00FC4710" w:rsidRPr="00481083" w:rsidTr="00FC4710">
        <w:trPr>
          <w:trHeight w:val="1234"/>
        </w:trPr>
        <w:tc>
          <w:tcPr>
            <w:cnfStyle w:val="001000000000" w:firstRow="0" w:lastRow="0" w:firstColumn="1" w:lastColumn="0" w:oddVBand="0" w:evenVBand="0" w:oddHBand="0" w:evenHBand="0" w:firstRowFirstColumn="0" w:firstRowLastColumn="0" w:lastRowFirstColumn="0" w:lastRowLastColumn="0"/>
            <w:tcW w:w="495" w:type="dxa"/>
          </w:tcPr>
          <w:p w:rsidR="00A12292" w:rsidRPr="00481083" w:rsidRDefault="00A12292" w:rsidP="00FD3BE8">
            <w:pPr>
              <w:pStyle w:val="TextCDB"/>
              <w:rPr>
                <w:rFonts w:ascii="Frutiger 45 Light" w:hAnsi="Frutiger 45 Light"/>
                <w:lang w:val="de-CH"/>
              </w:rPr>
            </w:pPr>
            <w:r>
              <w:rPr>
                <w:rFonts w:ascii="Frutiger 45 Light" w:hAnsi="Frutiger 45 Light"/>
                <w:lang w:val="de-CH"/>
              </w:rPr>
              <w:t>02</w:t>
            </w:r>
          </w:p>
        </w:tc>
        <w:tc>
          <w:tcPr>
            <w:tcW w:w="2069" w:type="dxa"/>
          </w:tcPr>
          <w:p w:rsidR="00A12292" w:rsidRPr="00241889" w:rsidRDefault="00A12292" w:rsidP="00FD3BE8">
            <w:pPr>
              <w:pStyle w:val="TextCDB"/>
              <w:cnfStyle w:val="000000000000" w:firstRow="0" w:lastRow="0" w:firstColumn="0" w:lastColumn="0" w:oddVBand="0" w:evenVBand="0" w:oddHBand="0" w:evenHBand="0" w:firstRowFirstColumn="0" w:firstRowLastColumn="0" w:lastRowFirstColumn="0" w:lastRowLastColumn="0"/>
              <w:rPr>
                <w:rFonts w:ascii="Frutiger 45 Light" w:hAnsi="Frutiger 45 Light"/>
                <w:lang w:val="de-CH"/>
              </w:rPr>
            </w:pPr>
            <w:r w:rsidRPr="00241889">
              <w:rPr>
                <w:rFonts w:ascii="Frutiger 45 Light" w:hAnsi="Frutiger 45 Light"/>
                <w:lang w:val="de-CH"/>
              </w:rPr>
              <w:t>Die Zeit</w:t>
            </w:r>
            <w:r>
              <w:rPr>
                <w:rFonts w:ascii="Frutiger 45 Light" w:hAnsi="Frutiger 45 Light"/>
                <w:lang w:val="de-CH"/>
              </w:rPr>
              <w:t xml:space="preserve"> wurde</w:t>
            </w:r>
            <w:r w:rsidRPr="00241889">
              <w:rPr>
                <w:rFonts w:ascii="Frutiger 45 Light" w:hAnsi="Frutiger 45 Light"/>
                <w:lang w:val="de-CH"/>
              </w:rPr>
              <w:t xml:space="preserve"> nicht gut geplant.</w:t>
            </w:r>
          </w:p>
        </w:tc>
        <w:tc>
          <w:tcPr>
            <w:tcW w:w="1687" w:type="dxa"/>
          </w:tcPr>
          <w:p w:rsidR="00A12292" w:rsidRPr="00241889" w:rsidRDefault="00A12292" w:rsidP="00FD3BE8">
            <w:pPr>
              <w:pStyle w:val="TextCDB"/>
              <w:cnfStyle w:val="000000000000" w:firstRow="0" w:lastRow="0" w:firstColumn="0" w:lastColumn="0" w:oddVBand="0" w:evenVBand="0" w:oddHBand="0" w:evenHBand="0" w:firstRowFirstColumn="0" w:firstRowLastColumn="0" w:lastRowFirstColumn="0" w:lastRowLastColumn="0"/>
              <w:rPr>
                <w:rFonts w:ascii="Frutiger 45 Light" w:hAnsi="Frutiger 45 Light"/>
                <w:lang w:val="de-CH"/>
              </w:rPr>
            </w:pPr>
            <w:r w:rsidRPr="00241889">
              <w:rPr>
                <w:rFonts w:ascii="Frutiger 45 Light" w:hAnsi="Frutiger 45 Light"/>
                <w:lang w:val="de-CH"/>
              </w:rPr>
              <w:t>Am Ende ist nichts konkretes vorhanden.</w:t>
            </w:r>
          </w:p>
        </w:tc>
        <w:tc>
          <w:tcPr>
            <w:tcW w:w="2401" w:type="dxa"/>
          </w:tcPr>
          <w:p w:rsidR="00A12292" w:rsidRPr="00241889" w:rsidRDefault="00A12292" w:rsidP="00FD3BE8">
            <w:pPr>
              <w:pStyle w:val="TextCDB"/>
              <w:cnfStyle w:val="000000000000" w:firstRow="0" w:lastRow="0" w:firstColumn="0" w:lastColumn="0" w:oddVBand="0" w:evenVBand="0" w:oddHBand="0" w:evenHBand="0" w:firstRowFirstColumn="0" w:firstRowLastColumn="0" w:lastRowFirstColumn="0" w:lastRowLastColumn="0"/>
              <w:rPr>
                <w:rFonts w:ascii="Frutiger 45 Light" w:hAnsi="Frutiger 45 Light"/>
                <w:lang w:val="de-CH"/>
              </w:rPr>
            </w:pPr>
            <w:r w:rsidRPr="00241889">
              <w:rPr>
                <w:rFonts w:ascii="Frutiger 45 Light" w:hAnsi="Frutiger 45 Light"/>
                <w:lang w:val="de-CH"/>
              </w:rPr>
              <w:t>Während des Projektes die Zeitplanung kontrollieren.</w:t>
            </w:r>
          </w:p>
        </w:tc>
        <w:tc>
          <w:tcPr>
            <w:tcW w:w="1848" w:type="dxa"/>
          </w:tcPr>
          <w:p w:rsidR="00A12292" w:rsidRPr="00241889" w:rsidRDefault="00A12292" w:rsidP="00FD3BE8">
            <w:pPr>
              <w:pStyle w:val="FormatvorlageTextCDBKursivRechts"/>
              <w:jc w:val="left"/>
              <w:cnfStyle w:val="000000000000" w:firstRow="0" w:lastRow="0" w:firstColumn="0" w:lastColumn="0" w:oddVBand="0" w:evenVBand="0" w:oddHBand="0" w:evenHBand="0" w:firstRowFirstColumn="0" w:firstRowLastColumn="0" w:lastRowFirstColumn="0" w:lastRowLastColumn="0"/>
              <w:rPr>
                <w:rFonts w:ascii="Frutiger 45 Light" w:hAnsi="Frutiger 45 Light"/>
                <w:i w:val="0"/>
                <w:szCs w:val="22"/>
                <w:lang w:val="de-CH"/>
              </w:rPr>
            </w:pPr>
            <w:r w:rsidRPr="00241889">
              <w:rPr>
                <w:rFonts w:ascii="Frutiger 45 Light" w:hAnsi="Frutiger 45 Light"/>
                <w:i w:val="0"/>
                <w:szCs w:val="22"/>
                <w:lang w:val="de-CH"/>
              </w:rPr>
              <w:t>Projektleiter (Menzel Dario)</w:t>
            </w:r>
          </w:p>
        </w:tc>
        <w:tc>
          <w:tcPr>
            <w:tcW w:w="993" w:type="dxa"/>
          </w:tcPr>
          <w:p w:rsidR="00A12292" w:rsidRPr="00241889" w:rsidRDefault="00A12292" w:rsidP="00FD3BE8">
            <w:pPr>
              <w:pStyle w:val="FormatvorlageTextCDBKursivRechts"/>
              <w:jc w:val="left"/>
              <w:cnfStyle w:val="000000000000" w:firstRow="0" w:lastRow="0" w:firstColumn="0" w:lastColumn="0" w:oddVBand="0" w:evenVBand="0" w:oddHBand="0" w:evenHBand="0" w:firstRowFirstColumn="0" w:firstRowLastColumn="0" w:lastRowFirstColumn="0" w:lastRowLastColumn="0"/>
              <w:rPr>
                <w:rFonts w:ascii="Frutiger 45 Light" w:hAnsi="Frutiger 45 Light"/>
                <w:i w:val="0"/>
                <w:szCs w:val="22"/>
                <w:lang w:val="de-CH"/>
              </w:rPr>
            </w:pPr>
            <w:r>
              <w:rPr>
                <w:rFonts w:ascii="Frutiger 45 Light" w:hAnsi="Frutiger 45 Light"/>
                <w:i w:val="0"/>
                <w:szCs w:val="22"/>
                <w:lang w:val="de-CH"/>
              </w:rPr>
              <w:t xml:space="preserve"> 5%</w:t>
            </w:r>
          </w:p>
        </w:tc>
      </w:tr>
      <w:tr w:rsidR="00FC4710" w:rsidRPr="00481083" w:rsidTr="00FC4710">
        <w:trPr>
          <w:cnfStyle w:val="000000100000" w:firstRow="0" w:lastRow="0" w:firstColumn="0" w:lastColumn="0" w:oddVBand="0" w:evenVBand="0" w:oddHBand="1" w:evenHBand="0" w:firstRowFirstColumn="0" w:firstRowLastColumn="0" w:lastRowFirstColumn="0" w:lastRowLastColumn="0"/>
          <w:trHeight w:val="1219"/>
        </w:trPr>
        <w:tc>
          <w:tcPr>
            <w:cnfStyle w:val="001000000000" w:firstRow="0" w:lastRow="0" w:firstColumn="1" w:lastColumn="0" w:oddVBand="0" w:evenVBand="0" w:oddHBand="0" w:evenHBand="0" w:firstRowFirstColumn="0" w:firstRowLastColumn="0" w:lastRowFirstColumn="0" w:lastRowLastColumn="0"/>
            <w:tcW w:w="495" w:type="dxa"/>
          </w:tcPr>
          <w:p w:rsidR="00A12292" w:rsidRPr="00745CE0" w:rsidRDefault="00A12292" w:rsidP="00FD3BE8">
            <w:pPr>
              <w:pStyle w:val="TextCDB"/>
              <w:rPr>
                <w:rFonts w:ascii="Frutiger 45 Light" w:hAnsi="Frutiger 45 Light"/>
                <w:lang w:val="de-CH"/>
              </w:rPr>
            </w:pPr>
            <w:r w:rsidRPr="00745CE0">
              <w:rPr>
                <w:rFonts w:ascii="Frutiger 45 Light" w:hAnsi="Frutiger 45 Light"/>
                <w:lang w:val="de-CH"/>
              </w:rPr>
              <w:t>03</w:t>
            </w:r>
          </w:p>
        </w:tc>
        <w:tc>
          <w:tcPr>
            <w:tcW w:w="2069" w:type="dxa"/>
          </w:tcPr>
          <w:p w:rsidR="00A12292" w:rsidRPr="00241889" w:rsidRDefault="00A12292" w:rsidP="00FD3BE8">
            <w:pPr>
              <w:pStyle w:val="TextCDB"/>
              <w:cnfStyle w:val="000000100000" w:firstRow="0" w:lastRow="0" w:firstColumn="0" w:lastColumn="0" w:oddVBand="0" w:evenVBand="0" w:oddHBand="1" w:evenHBand="0" w:firstRowFirstColumn="0" w:firstRowLastColumn="0" w:lastRowFirstColumn="0" w:lastRowLastColumn="0"/>
              <w:rPr>
                <w:rFonts w:ascii="Frutiger 45 Light" w:hAnsi="Frutiger 45 Light"/>
                <w:highlight w:val="yellow"/>
                <w:lang w:val="de-CH"/>
              </w:rPr>
            </w:pPr>
            <w:r w:rsidRPr="00241889">
              <w:rPr>
                <w:rFonts w:ascii="Frutiger 45 Light" w:hAnsi="Frutiger 45 Light"/>
                <w:lang w:val="de-CH"/>
              </w:rPr>
              <w:t>Das Projekt ist viel komplexer als geplant.</w:t>
            </w:r>
          </w:p>
        </w:tc>
        <w:tc>
          <w:tcPr>
            <w:tcW w:w="1687" w:type="dxa"/>
          </w:tcPr>
          <w:p w:rsidR="00A12292" w:rsidRPr="00241889" w:rsidRDefault="00A12292" w:rsidP="00FD3BE8">
            <w:pPr>
              <w:pStyle w:val="TextCDB"/>
              <w:cnfStyle w:val="000000100000" w:firstRow="0" w:lastRow="0" w:firstColumn="0" w:lastColumn="0" w:oddVBand="0" w:evenVBand="0" w:oddHBand="1" w:evenHBand="0" w:firstRowFirstColumn="0" w:firstRowLastColumn="0" w:lastRowFirstColumn="0" w:lastRowLastColumn="0"/>
              <w:rPr>
                <w:rFonts w:ascii="Frutiger 45 Light" w:hAnsi="Frutiger 45 Light"/>
                <w:lang w:val="de-CH"/>
              </w:rPr>
            </w:pPr>
            <w:r w:rsidRPr="00241889">
              <w:rPr>
                <w:rFonts w:ascii="Frutiger 45 Light" w:hAnsi="Frutiger 45 Light"/>
                <w:lang w:val="de-CH"/>
              </w:rPr>
              <w:t>Das Projekt ist beim Abgabetermin nicht fertig.</w:t>
            </w:r>
          </w:p>
        </w:tc>
        <w:tc>
          <w:tcPr>
            <w:tcW w:w="2401" w:type="dxa"/>
          </w:tcPr>
          <w:p w:rsidR="00A12292" w:rsidRPr="00241889" w:rsidRDefault="00A12292" w:rsidP="00FD3BE8">
            <w:pPr>
              <w:pStyle w:val="TextCDB"/>
              <w:cnfStyle w:val="000000100000" w:firstRow="0" w:lastRow="0" w:firstColumn="0" w:lastColumn="0" w:oddVBand="0" w:evenVBand="0" w:oddHBand="1" w:evenHBand="0" w:firstRowFirstColumn="0" w:firstRowLastColumn="0" w:lastRowFirstColumn="0" w:lastRowLastColumn="0"/>
              <w:rPr>
                <w:rFonts w:ascii="Frutiger 45 Light" w:hAnsi="Frutiger 45 Light"/>
                <w:lang w:val="de-CH"/>
              </w:rPr>
            </w:pPr>
            <w:r w:rsidRPr="00241889">
              <w:rPr>
                <w:rFonts w:ascii="Frutiger 45 Light" w:hAnsi="Frutiger 45 Light"/>
                <w:lang w:val="de-CH"/>
              </w:rPr>
              <w:t>Die Planung anpassen.</w:t>
            </w:r>
          </w:p>
        </w:tc>
        <w:tc>
          <w:tcPr>
            <w:tcW w:w="1848" w:type="dxa"/>
          </w:tcPr>
          <w:p w:rsidR="00A12292" w:rsidRPr="00241889" w:rsidRDefault="00A12292" w:rsidP="00FD3BE8">
            <w:pPr>
              <w:pStyle w:val="FormatvorlageTextCDBKursivRechts"/>
              <w:jc w:val="left"/>
              <w:cnfStyle w:val="000000100000" w:firstRow="0" w:lastRow="0" w:firstColumn="0" w:lastColumn="0" w:oddVBand="0" w:evenVBand="0" w:oddHBand="1" w:evenHBand="0" w:firstRowFirstColumn="0" w:firstRowLastColumn="0" w:lastRowFirstColumn="0" w:lastRowLastColumn="0"/>
              <w:rPr>
                <w:rFonts w:ascii="Frutiger 45 Light" w:hAnsi="Frutiger 45 Light"/>
                <w:i w:val="0"/>
                <w:color w:val="auto"/>
                <w:szCs w:val="22"/>
                <w:lang w:val="de-CH"/>
              </w:rPr>
            </w:pPr>
            <w:r w:rsidRPr="00241889">
              <w:rPr>
                <w:rFonts w:ascii="Frutiger 45 Light" w:hAnsi="Frutiger 45 Light"/>
                <w:i w:val="0"/>
                <w:color w:val="auto"/>
                <w:szCs w:val="22"/>
                <w:lang w:val="de-CH"/>
              </w:rPr>
              <w:t>Projektleiter (Menzel Dario)</w:t>
            </w:r>
          </w:p>
        </w:tc>
        <w:tc>
          <w:tcPr>
            <w:tcW w:w="993" w:type="dxa"/>
          </w:tcPr>
          <w:p w:rsidR="00A12292" w:rsidRPr="00241889" w:rsidRDefault="00A12292" w:rsidP="00FD3BE8">
            <w:pPr>
              <w:pStyle w:val="FormatvorlageTextCDBKursivRechts"/>
              <w:jc w:val="left"/>
              <w:cnfStyle w:val="000000100000" w:firstRow="0" w:lastRow="0" w:firstColumn="0" w:lastColumn="0" w:oddVBand="0" w:evenVBand="0" w:oddHBand="1" w:evenHBand="0" w:firstRowFirstColumn="0" w:firstRowLastColumn="0" w:lastRowFirstColumn="0" w:lastRowLastColumn="0"/>
              <w:rPr>
                <w:rFonts w:ascii="Frutiger 45 Light" w:hAnsi="Frutiger 45 Light"/>
                <w:i w:val="0"/>
                <w:color w:val="auto"/>
                <w:szCs w:val="22"/>
                <w:lang w:val="de-CH"/>
              </w:rPr>
            </w:pPr>
            <w:r>
              <w:rPr>
                <w:rFonts w:ascii="Frutiger 45 Light" w:hAnsi="Frutiger 45 Light"/>
                <w:i w:val="0"/>
                <w:color w:val="auto"/>
                <w:szCs w:val="22"/>
                <w:lang w:val="de-CH"/>
              </w:rPr>
              <w:t>10%</w:t>
            </w:r>
          </w:p>
        </w:tc>
      </w:tr>
    </w:tbl>
    <w:p w:rsidR="00A12292" w:rsidRDefault="00A12292" w:rsidP="00A12292"/>
    <w:p w:rsidR="00A12292" w:rsidRDefault="00A12292" w:rsidP="00A12292">
      <w:r>
        <w:t>*Wahrscheinlichkeit eintreffen</w:t>
      </w:r>
    </w:p>
    <w:p w:rsidR="00C21F46" w:rsidRDefault="00C21F46" w:rsidP="00C21F46">
      <w:pPr>
        <w:pStyle w:val="Textkrper"/>
        <w:rPr>
          <w:color w:val="5F497A"/>
        </w:rPr>
      </w:pPr>
    </w:p>
    <w:p w:rsidR="00C21F46" w:rsidRDefault="00C21F46" w:rsidP="00792D2E">
      <w:pPr>
        <w:pStyle w:val="berschrift1"/>
        <w:spacing w:after="283"/>
        <w:ind w:left="431" w:hanging="431"/>
      </w:pPr>
      <w:bookmarkStart w:id="15" w:name="_Toc459713789"/>
      <w:r w:rsidRPr="00991471">
        <w:t>Projektinitialisierungsantrag</w:t>
      </w:r>
      <w:bookmarkEnd w:id="15"/>
    </w:p>
    <w:p w:rsidR="00C21F46" w:rsidRDefault="00C21F46" w:rsidP="00C21F46">
      <w:pPr>
        <w:pStyle w:val="TextCDB"/>
        <w:rPr>
          <w:lang w:val="de-CH"/>
        </w:rPr>
      </w:pPr>
      <w:r>
        <w:rPr>
          <w:lang w:val="de-CH"/>
        </w:rPr>
        <w:t>Das Projektteam empfiehlt dem Auftraggeber die Initialisierungsphase gemäss der Planung in diesem Dokument freizugeben.</w:t>
      </w:r>
    </w:p>
    <w:p w:rsidR="00C21F46" w:rsidRDefault="00C21F46" w:rsidP="00C21F46">
      <w:pPr>
        <w:pStyle w:val="TextCDB"/>
        <w:rPr>
          <w:lang w:val="de-CH"/>
        </w:rPr>
      </w:pPr>
    </w:p>
    <w:p w:rsidR="007810B3" w:rsidRDefault="007810B3">
      <w:pPr>
        <w:suppressAutoHyphens w:val="0"/>
        <w:rPr>
          <w:rFonts w:cs="Arial"/>
          <w:b/>
          <w:bCs/>
          <w:kern w:val="1"/>
          <w:sz w:val="24"/>
          <w:szCs w:val="32"/>
        </w:rPr>
      </w:pPr>
      <w:r>
        <w:br w:type="page"/>
      </w:r>
    </w:p>
    <w:p w:rsidR="00E3252B" w:rsidRDefault="00C21F46" w:rsidP="00BE01E9">
      <w:pPr>
        <w:pStyle w:val="berschrift1"/>
      </w:pPr>
      <w:bookmarkStart w:id="16" w:name="_Toc459713790"/>
      <w:r w:rsidRPr="00991471">
        <w:lastRenderedPageBreak/>
        <w:t xml:space="preserve">Anhang – </w:t>
      </w:r>
      <w:r>
        <w:t xml:space="preserve">Anforderungen / </w:t>
      </w:r>
      <w:r w:rsidRPr="00991471">
        <w:t>User Storys</w:t>
      </w:r>
      <w:bookmarkEnd w:id="16"/>
    </w:p>
    <w:p w:rsidR="00E3252B" w:rsidRPr="00E3252B" w:rsidRDefault="00E3252B" w:rsidP="00E3252B"/>
    <w:tbl>
      <w:tblPr>
        <w:tblStyle w:val="Gitternetztabelle5dunkelAkzent6"/>
        <w:tblW w:w="0" w:type="auto"/>
        <w:tblLook w:val="04A0" w:firstRow="1" w:lastRow="0" w:firstColumn="1" w:lastColumn="0" w:noHBand="0" w:noVBand="1"/>
      </w:tblPr>
      <w:tblGrid>
        <w:gridCol w:w="2246"/>
        <w:gridCol w:w="7381"/>
      </w:tblGrid>
      <w:tr w:rsidR="00E3252B" w:rsidTr="00A76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2"/>
          </w:tcPr>
          <w:p w:rsidR="00E3252B" w:rsidRPr="005D081D" w:rsidRDefault="00E3252B" w:rsidP="00FD3BE8">
            <w:pPr>
              <w:pStyle w:val="TextCDB"/>
              <w:jc w:val="center"/>
              <w:rPr>
                <w:color w:val="auto"/>
                <w:lang w:val="de-CH"/>
              </w:rPr>
            </w:pPr>
            <w:r>
              <w:rPr>
                <w:color w:val="auto"/>
                <w:lang w:val="de-CH"/>
              </w:rPr>
              <w:t>Registrieren</w:t>
            </w:r>
          </w:p>
        </w:tc>
      </w:tr>
      <w:tr w:rsidR="00E3252B" w:rsidTr="00A76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E3252B" w:rsidRPr="005D081D" w:rsidRDefault="00E3252B" w:rsidP="00FD3BE8">
            <w:pPr>
              <w:pStyle w:val="TextCDB"/>
              <w:jc w:val="center"/>
              <w:rPr>
                <w:color w:val="auto"/>
                <w:lang w:val="de-CH"/>
              </w:rPr>
            </w:pPr>
            <w:r w:rsidRPr="005D081D">
              <w:rPr>
                <w:color w:val="auto"/>
                <w:lang w:val="de-CH"/>
              </w:rPr>
              <w:t>Story</w:t>
            </w:r>
          </w:p>
        </w:tc>
        <w:tc>
          <w:tcPr>
            <w:tcW w:w="8072" w:type="dxa"/>
          </w:tcPr>
          <w:p w:rsidR="00E3252B" w:rsidRPr="005D081D" w:rsidRDefault="00E3252B" w:rsidP="00FD3BE8">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Ich als Benutzer kann einen neuen Account erstellen</w:t>
            </w:r>
          </w:p>
        </w:tc>
      </w:tr>
      <w:tr w:rsidR="00E3252B" w:rsidTr="00A76CA5">
        <w:tc>
          <w:tcPr>
            <w:cnfStyle w:val="001000000000" w:firstRow="0" w:lastRow="0" w:firstColumn="1" w:lastColumn="0" w:oddVBand="0" w:evenVBand="0" w:oddHBand="0" w:evenHBand="0" w:firstRowFirstColumn="0" w:firstRowLastColumn="0" w:lastRowFirstColumn="0" w:lastRowLastColumn="0"/>
            <w:tcW w:w="1555" w:type="dxa"/>
          </w:tcPr>
          <w:p w:rsidR="00E3252B" w:rsidRPr="005D081D" w:rsidRDefault="00E3252B" w:rsidP="00FD3BE8">
            <w:pPr>
              <w:pStyle w:val="TextCDB"/>
              <w:jc w:val="center"/>
              <w:rPr>
                <w:color w:val="auto"/>
                <w:lang w:val="de-CH"/>
              </w:rPr>
            </w:pPr>
            <w:r w:rsidRPr="005D081D">
              <w:rPr>
                <w:color w:val="auto"/>
                <w:lang w:val="de-CH"/>
              </w:rPr>
              <w:t>Akzeptanzkriterium</w:t>
            </w:r>
          </w:p>
        </w:tc>
        <w:tc>
          <w:tcPr>
            <w:tcW w:w="8072" w:type="dxa"/>
          </w:tcPr>
          <w:p w:rsidR="00E3252B" w:rsidRDefault="00E3252B" w:rsidP="00FD3BE8">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Ich habe die Möglichkeit neue Accounts zu erstellen</w:t>
            </w:r>
          </w:p>
          <w:p w:rsidR="00E3252B" w:rsidRPr="005D081D" w:rsidRDefault="00E3252B" w:rsidP="00FD3BE8">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Ich kann meine Rolle auswählen(z.B. Schüler / Lehrer / Berufsbilder)</w:t>
            </w:r>
          </w:p>
        </w:tc>
      </w:tr>
    </w:tbl>
    <w:p w:rsidR="00E3252B" w:rsidRDefault="00E3252B" w:rsidP="00E3252B">
      <w:pPr>
        <w:pStyle w:val="TextCDB"/>
        <w:rPr>
          <w:color w:val="5F497A"/>
          <w:lang w:val="de-CH"/>
        </w:rPr>
      </w:pPr>
    </w:p>
    <w:tbl>
      <w:tblPr>
        <w:tblStyle w:val="Gitternetztabelle5dunkelAkzent6"/>
        <w:tblW w:w="0" w:type="auto"/>
        <w:tblLook w:val="04A0" w:firstRow="1" w:lastRow="0" w:firstColumn="1" w:lastColumn="0" w:noHBand="0" w:noVBand="1"/>
      </w:tblPr>
      <w:tblGrid>
        <w:gridCol w:w="2246"/>
        <w:gridCol w:w="7381"/>
      </w:tblGrid>
      <w:tr w:rsidR="00E3252B" w:rsidTr="00A76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2"/>
          </w:tcPr>
          <w:p w:rsidR="00E3252B" w:rsidRPr="005D081D" w:rsidRDefault="00E3252B" w:rsidP="00FD3BE8">
            <w:pPr>
              <w:pStyle w:val="TextCDB"/>
              <w:jc w:val="center"/>
              <w:rPr>
                <w:color w:val="auto"/>
                <w:lang w:val="de-CH"/>
              </w:rPr>
            </w:pPr>
            <w:r>
              <w:rPr>
                <w:color w:val="auto"/>
                <w:lang w:val="de-CH"/>
              </w:rPr>
              <w:t>Anmelden</w:t>
            </w:r>
          </w:p>
        </w:tc>
      </w:tr>
      <w:tr w:rsidR="00E3252B" w:rsidTr="00A76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E3252B" w:rsidRPr="005D081D" w:rsidRDefault="00E3252B" w:rsidP="00FD3BE8">
            <w:pPr>
              <w:pStyle w:val="TextCDB"/>
              <w:jc w:val="center"/>
              <w:rPr>
                <w:color w:val="auto"/>
                <w:lang w:val="de-CH"/>
              </w:rPr>
            </w:pPr>
            <w:r w:rsidRPr="005D081D">
              <w:rPr>
                <w:color w:val="auto"/>
                <w:lang w:val="de-CH"/>
              </w:rPr>
              <w:t>Story</w:t>
            </w:r>
          </w:p>
        </w:tc>
        <w:tc>
          <w:tcPr>
            <w:tcW w:w="8072" w:type="dxa"/>
          </w:tcPr>
          <w:p w:rsidR="00E3252B" w:rsidRPr="005D081D" w:rsidRDefault="00E3252B" w:rsidP="00FD3BE8">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Ich als Benutzer kann mich mit meinem Account anmelden</w:t>
            </w:r>
          </w:p>
        </w:tc>
      </w:tr>
      <w:tr w:rsidR="00E3252B" w:rsidTr="00A76CA5">
        <w:tc>
          <w:tcPr>
            <w:cnfStyle w:val="001000000000" w:firstRow="0" w:lastRow="0" w:firstColumn="1" w:lastColumn="0" w:oddVBand="0" w:evenVBand="0" w:oddHBand="0" w:evenHBand="0" w:firstRowFirstColumn="0" w:firstRowLastColumn="0" w:lastRowFirstColumn="0" w:lastRowLastColumn="0"/>
            <w:tcW w:w="1555" w:type="dxa"/>
          </w:tcPr>
          <w:p w:rsidR="00E3252B" w:rsidRPr="005D081D" w:rsidRDefault="00E3252B" w:rsidP="00FD3BE8">
            <w:pPr>
              <w:pStyle w:val="TextCDB"/>
              <w:jc w:val="center"/>
              <w:rPr>
                <w:color w:val="auto"/>
                <w:lang w:val="de-CH"/>
              </w:rPr>
            </w:pPr>
            <w:r w:rsidRPr="005D081D">
              <w:rPr>
                <w:color w:val="auto"/>
                <w:lang w:val="de-CH"/>
              </w:rPr>
              <w:t>Akzeptanzkriterium</w:t>
            </w:r>
          </w:p>
        </w:tc>
        <w:tc>
          <w:tcPr>
            <w:tcW w:w="8072" w:type="dxa"/>
          </w:tcPr>
          <w:p w:rsidR="00E3252B" w:rsidRDefault="00E3252B" w:rsidP="00FD3BE8">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Ich kann mich mit meinen Anmeldeinformationen mit einem bestehenden Account anmelden</w:t>
            </w:r>
          </w:p>
          <w:p w:rsidR="00E3252B" w:rsidRDefault="00E3252B" w:rsidP="00FD3BE8">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Wenn die Anmeldung erfolgt, komme ich in einen Benutzerbereich</w:t>
            </w:r>
          </w:p>
          <w:p w:rsidR="00E3252B" w:rsidRPr="005D081D" w:rsidRDefault="00E3252B" w:rsidP="00FD3BE8">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Wenn die Anmeldung nicht erfolgt, werde ich entsprechen Informiert.</w:t>
            </w:r>
          </w:p>
        </w:tc>
      </w:tr>
    </w:tbl>
    <w:p w:rsidR="00E3252B" w:rsidRDefault="00E3252B" w:rsidP="00E3252B">
      <w:pPr>
        <w:pStyle w:val="TextCDB"/>
        <w:rPr>
          <w:color w:val="5F497A"/>
          <w:lang w:val="de-CH"/>
        </w:rPr>
      </w:pPr>
    </w:p>
    <w:p w:rsidR="00E3252B" w:rsidRDefault="00E3252B" w:rsidP="00E3252B">
      <w:pPr>
        <w:pStyle w:val="TextCDB"/>
        <w:rPr>
          <w:b/>
          <w:lang w:val="de-CH"/>
        </w:rPr>
      </w:pPr>
      <w:r w:rsidRPr="00C9154F">
        <w:rPr>
          <w:b/>
          <w:lang w:val="de-CH"/>
        </w:rPr>
        <w:t>Angemeldete Funktionen</w:t>
      </w:r>
      <w:r>
        <w:rPr>
          <w:b/>
          <w:lang w:val="de-CH"/>
        </w:rPr>
        <w:t>:</w:t>
      </w:r>
    </w:p>
    <w:tbl>
      <w:tblPr>
        <w:tblStyle w:val="Gitternetztabelle5dunkelAkzent6"/>
        <w:tblW w:w="0" w:type="auto"/>
        <w:tblLook w:val="04A0" w:firstRow="1" w:lastRow="0" w:firstColumn="1" w:lastColumn="0" w:noHBand="0" w:noVBand="1"/>
      </w:tblPr>
      <w:tblGrid>
        <w:gridCol w:w="2246"/>
        <w:gridCol w:w="7381"/>
      </w:tblGrid>
      <w:tr w:rsidR="00E3252B" w:rsidTr="00A76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2"/>
          </w:tcPr>
          <w:p w:rsidR="00E3252B" w:rsidRPr="005D081D" w:rsidRDefault="00E3252B" w:rsidP="00FD3BE8">
            <w:pPr>
              <w:pStyle w:val="TextCDB"/>
              <w:jc w:val="center"/>
              <w:rPr>
                <w:color w:val="auto"/>
                <w:lang w:val="de-CH"/>
              </w:rPr>
            </w:pPr>
            <w:r>
              <w:rPr>
                <w:color w:val="auto"/>
                <w:lang w:val="de-CH"/>
              </w:rPr>
              <w:t>Beruf hinzufügen</w:t>
            </w:r>
          </w:p>
        </w:tc>
      </w:tr>
      <w:tr w:rsidR="00E3252B" w:rsidTr="00A76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E3252B" w:rsidRPr="005D081D" w:rsidRDefault="00E3252B" w:rsidP="00FD3BE8">
            <w:pPr>
              <w:pStyle w:val="TextCDB"/>
              <w:jc w:val="center"/>
              <w:rPr>
                <w:color w:val="auto"/>
                <w:lang w:val="de-CH"/>
              </w:rPr>
            </w:pPr>
            <w:r w:rsidRPr="005D081D">
              <w:rPr>
                <w:color w:val="auto"/>
                <w:lang w:val="de-CH"/>
              </w:rPr>
              <w:t>Story</w:t>
            </w:r>
          </w:p>
        </w:tc>
        <w:tc>
          <w:tcPr>
            <w:tcW w:w="8072" w:type="dxa"/>
          </w:tcPr>
          <w:p w:rsidR="00E3252B" w:rsidRPr="005D081D" w:rsidRDefault="00E3252B" w:rsidP="00FD3BE8">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Ich als Benutzer kann meinem Account einen Beruf hinzufügen</w:t>
            </w:r>
          </w:p>
        </w:tc>
      </w:tr>
      <w:tr w:rsidR="00E3252B" w:rsidTr="00A76CA5">
        <w:tc>
          <w:tcPr>
            <w:cnfStyle w:val="001000000000" w:firstRow="0" w:lastRow="0" w:firstColumn="1" w:lastColumn="0" w:oddVBand="0" w:evenVBand="0" w:oddHBand="0" w:evenHBand="0" w:firstRowFirstColumn="0" w:firstRowLastColumn="0" w:lastRowFirstColumn="0" w:lastRowLastColumn="0"/>
            <w:tcW w:w="1555" w:type="dxa"/>
          </w:tcPr>
          <w:p w:rsidR="00E3252B" w:rsidRPr="005D081D" w:rsidRDefault="00E3252B" w:rsidP="00FD3BE8">
            <w:pPr>
              <w:pStyle w:val="TextCDB"/>
              <w:jc w:val="center"/>
              <w:rPr>
                <w:color w:val="auto"/>
                <w:lang w:val="de-CH"/>
              </w:rPr>
            </w:pPr>
            <w:r w:rsidRPr="005D081D">
              <w:rPr>
                <w:color w:val="auto"/>
                <w:lang w:val="de-CH"/>
              </w:rPr>
              <w:t>Akzeptanzkriterium</w:t>
            </w:r>
          </w:p>
        </w:tc>
        <w:tc>
          <w:tcPr>
            <w:tcW w:w="8072" w:type="dxa"/>
          </w:tcPr>
          <w:p w:rsidR="00E3252B" w:rsidRPr="005D081D" w:rsidRDefault="00E3252B" w:rsidP="00FD3BE8">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Ich habe die Möglichkeit einen Beruf aus vorhandenen hinzufügen. Dieser zeigt nur noch die Berufsbezogene Fächer.</w:t>
            </w:r>
          </w:p>
        </w:tc>
      </w:tr>
    </w:tbl>
    <w:p w:rsidR="00E3252B" w:rsidRDefault="00E3252B" w:rsidP="00E3252B">
      <w:pPr>
        <w:pStyle w:val="TextCDB"/>
        <w:rPr>
          <w:b/>
          <w:lang w:val="de-CH"/>
        </w:rPr>
      </w:pPr>
    </w:p>
    <w:tbl>
      <w:tblPr>
        <w:tblStyle w:val="Gitternetztabelle5dunkelAkzent6"/>
        <w:tblW w:w="0" w:type="auto"/>
        <w:tblLook w:val="04A0" w:firstRow="1" w:lastRow="0" w:firstColumn="1" w:lastColumn="0" w:noHBand="0" w:noVBand="1"/>
      </w:tblPr>
      <w:tblGrid>
        <w:gridCol w:w="2246"/>
        <w:gridCol w:w="7381"/>
      </w:tblGrid>
      <w:tr w:rsidR="00E3252B" w:rsidTr="00A76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2"/>
          </w:tcPr>
          <w:p w:rsidR="00E3252B" w:rsidRPr="005D081D" w:rsidRDefault="00E3252B" w:rsidP="00FD3BE8">
            <w:pPr>
              <w:pStyle w:val="TextCDB"/>
              <w:jc w:val="center"/>
              <w:rPr>
                <w:color w:val="auto"/>
                <w:lang w:val="de-CH"/>
              </w:rPr>
            </w:pPr>
            <w:r>
              <w:rPr>
                <w:color w:val="auto"/>
                <w:lang w:val="de-CH"/>
              </w:rPr>
              <w:t>Fach erstellen</w:t>
            </w:r>
          </w:p>
        </w:tc>
      </w:tr>
      <w:tr w:rsidR="00E3252B" w:rsidTr="00A76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E3252B" w:rsidRPr="005D081D" w:rsidRDefault="00E3252B" w:rsidP="00FD3BE8">
            <w:pPr>
              <w:pStyle w:val="TextCDB"/>
              <w:jc w:val="center"/>
              <w:rPr>
                <w:color w:val="auto"/>
                <w:lang w:val="de-CH"/>
              </w:rPr>
            </w:pPr>
            <w:r w:rsidRPr="005D081D">
              <w:rPr>
                <w:color w:val="auto"/>
                <w:lang w:val="de-CH"/>
              </w:rPr>
              <w:t>Story</w:t>
            </w:r>
          </w:p>
        </w:tc>
        <w:tc>
          <w:tcPr>
            <w:tcW w:w="8072" w:type="dxa"/>
          </w:tcPr>
          <w:p w:rsidR="00E3252B" w:rsidRPr="005D081D" w:rsidRDefault="00E3252B" w:rsidP="00FD3BE8">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Ich als Benutzer kann ein Fach hinzufügen</w:t>
            </w:r>
          </w:p>
        </w:tc>
      </w:tr>
      <w:tr w:rsidR="00E3252B" w:rsidTr="00A76CA5">
        <w:tc>
          <w:tcPr>
            <w:cnfStyle w:val="001000000000" w:firstRow="0" w:lastRow="0" w:firstColumn="1" w:lastColumn="0" w:oddVBand="0" w:evenVBand="0" w:oddHBand="0" w:evenHBand="0" w:firstRowFirstColumn="0" w:firstRowLastColumn="0" w:lastRowFirstColumn="0" w:lastRowLastColumn="0"/>
            <w:tcW w:w="1555" w:type="dxa"/>
          </w:tcPr>
          <w:p w:rsidR="00E3252B" w:rsidRPr="005D081D" w:rsidRDefault="00E3252B" w:rsidP="00FD3BE8">
            <w:pPr>
              <w:pStyle w:val="TextCDB"/>
              <w:jc w:val="center"/>
              <w:rPr>
                <w:color w:val="auto"/>
                <w:lang w:val="de-CH"/>
              </w:rPr>
            </w:pPr>
            <w:r w:rsidRPr="005D081D">
              <w:rPr>
                <w:color w:val="auto"/>
                <w:lang w:val="de-CH"/>
              </w:rPr>
              <w:t>Akzeptanzkriterium</w:t>
            </w:r>
          </w:p>
        </w:tc>
        <w:tc>
          <w:tcPr>
            <w:tcW w:w="8072" w:type="dxa"/>
          </w:tcPr>
          <w:p w:rsidR="00E3252B" w:rsidRPr="005D081D" w:rsidRDefault="00E3252B" w:rsidP="00FD3BE8">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Ich kann neue Fächer erstellen.</w:t>
            </w:r>
          </w:p>
        </w:tc>
      </w:tr>
    </w:tbl>
    <w:p w:rsidR="00E3252B" w:rsidRDefault="00E3252B" w:rsidP="00E3252B">
      <w:pPr>
        <w:pStyle w:val="TextCDB"/>
        <w:rPr>
          <w:color w:val="5F497A"/>
          <w:lang w:val="de-CH"/>
        </w:rPr>
      </w:pPr>
    </w:p>
    <w:tbl>
      <w:tblPr>
        <w:tblStyle w:val="Gitternetztabelle5dunkelAkzent6"/>
        <w:tblW w:w="0" w:type="auto"/>
        <w:tblLook w:val="04A0" w:firstRow="1" w:lastRow="0" w:firstColumn="1" w:lastColumn="0" w:noHBand="0" w:noVBand="1"/>
      </w:tblPr>
      <w:tblGrid>
        <w:gridCol w:w="2246"/>
        <w:gridCol w:w="7381"/>
      </w:tblGrid>
      <w:tr w:rsidR="00E3252B" w:rsidTr="00A76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2"/>
          </w:tcPr>
          <w:p w:rsidR="00E3252B" w:rsidRPr="005D081D" w:rsidRDefault="00E3252B" w:rsidP="00FD3BE8">
            <w:pPr>
              <w:pStyle w:val="TextCDB"/>
              <w:jc w:val="center"/>
              <w:rPr>
                <w:color w:val="auto"/>
                <w:lang w:val="de-CH"/>
              </w:rPr>
            </w:pPr>
            <w:r>
              <w:rPr>
                <w:color w:val="auto"/>
                <w:lang w:val="de-CH"/>
              </w:rPr>
              <w:t>Note erfassen</w:t>
            </w:r>
          </w:p>
        </w:tc>
      </w:tr>
      <w:tr w:rsidR="00E3252B" w:rsidTr="00A76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E3252B" w:rsidRPr="005D081D" w:rsidRDefault="00E3252B" w:rsidP="00FD3BE8">
            <w:pPr>
              <w:pStyle w:val="TextCDB"/>
              <w:jc w:val="center"/>
              <w:rPr>
                <w:color w:val="auto"/>
                <w:lang w:val="de-CH"/>
              </w:rPr>
            </w:pPr>
            <w:r w:rsidRPr="005D081D">
              <w:rPr>
                <w:color w:val="auto"/>
                <w:lang w:val="de-CH"/>
              </w:rPr>
              <w:t>Story</w:t>
            </w:r>
          </w:p>
        </w:tc>
        <w:tc>
          <w:tcPr>
            <w:tcW w:w="8072" w:type="dxa"/>
          </w:tcPr>
          <w:p w:rsidR="00E3252B" w:rsidRPr="005D081D" w:rsidRDefault="00E3252B" w:rsidP="00FD3BE8">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Ich als Benutzer kann Noten erfassen</w:t>
            </w:r>
          </w:p>
        </w:tc>
      </w:tr>
      <w:tr w:rsidR="00E3252B" w:rsidTr="00A76CA5">
        <w:tc>
          <w:tcPr>
            <w:cnfStyle w:val="001000000000" w:firstRow="0" w:lastRow="0" w:firstColumn="1" w:lastColumn="0" w:oddVBand="0" w:evenVBand="0" w:oddHBand="0" w:evenHBand="0" w:firstRowFirstColumn="0" w:firstRowLastColumn="0" w:lastRowFirstColumn="0" w:lastRowLastColumn="0"/>
            <w:tcW w:w="1555" w:type="dxa"/>
          </w:tcPr>
          <w:p w:rsidR="00E3252B" w:rsidRPr="005D081D" w:rsidRDefault="00E3252B" w:rsidP="00FD3BE8">
            <w:pPr>
              <w:pStyle w:val="TextCDB"/>
              <w:jc w:val="center"/>
              <w:rPr>
                <w:color w:val="auto"/>
                <w:lang w:val="de-CH"/>
              </w:rPr>
            </w:pPr>
            <w:r w:rsidRPr="005D081D">
              <w:rPr>
                <w:color w:val="auto"/>
                <w:lang w:val="de-CH"/>
              </w:rPr>
              <w:t>Akzeptanzkriterium</w:t>
            </w:r>
          </w:p>
        </w:tc>
        <w:tc>
          <w:tcPr>
            <w:tcW w:w="8072" w:type="dxa"/>
          </w:tcPr>
          <w:p w:rsidR="00E3252B" w:rsidRDefault="00E3252B" w:rsidP="00FD3BE8">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Ich habe die Möglichkeit Noten hinzuzufügen.</w:t>
            </w:r>
          </w:p>
          <w:p w:rsidR="00E3252B" w:rsidRDefault="00E3252B" w:rsidP="00FD3BE8">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Dabei muss ich ein Fach auswählen.</w:t>
            </w:r>
          </w:p>
          <w:p w:rsidR="00E3252B" w:rsidRPr="005D081D" w:rsidRDefault="00E3252B" w:rsidP="00FD3BE8">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Ich kann die Gewichtung verändern.</w:t>
            </w:r>
          </w:p>
        </w:tc>
      </w:tr>
    </w:tbl>
    <w:p w:rsidR="00E3252B" w:rsidRPr="00BE01E9" w:rsidRDefault="00E3252B" w:rsidP="00BE01E9">
      <w:pPr>
        <w:pStyle w:val="TextCDB"/>
        <w:rPr>
          <w:color w:val="5F497A"/>
          <w:lang w:val="de-CH"/>
        </w:rPr>
      </w:pPr>
    </w:p>
    <w:p w:rsidR="00C21F46" w:rsidRPr="00E3252B" w:rsidRDefault="00E3252B" w:rsidP="00E3252B">
      <w:pPr>
        <w:suppressAutoHyphens w:val="0"/>
        <w:rPr>
          <w:rFonts w:eastAsia="Times New Roman"/>
          <w:color w:val="5F497A"/>
          <w:sz w:val="22"/>
          <w:szCs w:val="22"/>
          <w:lang w:eastAsia="de-DE"/>
        </w:rPr>
      </w:pPr>
      <w:r>
        <w:rPr>
          <w:color w:val="5F497A"/>
        </w:rPr>
        <w:br w:type="page"/>
      </w:r>
    </w:p>
    <w:p w:rsidR="00C21F46" w:rsidRDefault="00C21F46" w:rsidP="00C21F46">
      <w:pPr>
        <w:pStyle w:val="berschrift1"/>
      </w:pPr>
      <w:bookmarkStart w:id="17" w:name="_Toc459713791"/>
      <w:r w:rsidRPr="00991471">
        <w:lastRenderedPageBreak/>
        <w:t xml:space="preserve">Anhang – </w:t>
      </w:r>
      <w:r>
        <w:t>Projekt Office</w:t>
      </w:r>
      <w:bookmarkEnd w:id="17"/>
    </w:p>
    <w:p w:rsidR="00C21F46" w:rsidRPr="00AA3887" w:rsidRDefault="00C21F46" w:rsidP="00C21F46"/>
    <w:p w:rsidR="00B77B17" w:rsidRPr="00F65D53" w:rsidRDefault="00B77B17" w:rsidP="00C21F46">
      <w:pPr>
        <w:pStyle w:val="TextCDB"/>
        <w:rPr>
          <w:b/>
          <w:lang w:val="de-CH"/>
        </w:rPr>
      </w:pPr>
      <w:r w:rsidRPr="00F65D53">
        <w:rPr>
          <w:b/>
          <w:lang w:val="de-CH"/>
        </w:rPr>
        <w:t>Ablage</w:t>
      </w:r>
    </w:p>
    <w:p w:rsidR="00B77B17" w:rsidRPr="00833235" w:rsidRDefault="00B77B17" w:rsidP="00B77B17">
      <w:pPr>
        <w:pStyle w:val="TextCDB"/>
        <w:numPr>
          <w:ilvl w:val="0"/>
          <w:numId w:val="19"/>
        </w:numPr>
        <w:rPr>
          <w:lang w:val="de-CH"/>
        </w:rPr>
      </w:pPr>
      <w:proofErr w:type="spellStart"/>
      <w:r w:rsidRPr="00833235">
        <w:rPr>
          <w:lang w:val="de-CH"/>
        </w:rPr>
        <w:t>GitHub</w:t>
      </w:r>
      <w:proofErr w:type="spellEnd"/>
    </w:p>
    <w:p w:rsidR="00B77B17" w:rsidRDefault="00C55DA3" w:rsidP="00B77B17">
      <w:pPr>
        <w:pStyle w:val="TextCDB"/>
        <w:numPr>
          <w:ilvl w:val="0"/>
          <w:numId w:val="19"/>
        </w:numPr>
        <w:rPr>
          <w:lang w:val="de-CH"/>
        </w:rPr>
      </w:pPr>
      <w:r w:rsidRPr="00833235">
        <w:rPr>
          <w:lang w:val="de-CH"/>
        </w:rPr>
        <w:t>FTP</w:t>
      </w:r>
    </w:p>
    <w:p w:rsidR="00057574" w:rsidRPr="00833235" w:rsidRDefault="00517DE5" w:rsidP="00B77B17">
      <w:pPr>
        <w:pStyle w:val="TextCDB"/>
        <w:numPr>
          <w:ilvl w:val="0"/>
          <w:numId w:val="19"/>
        </w:numPr>
        <w:rPr>
          <w:lang w:val="de-CH"/>
        </w:rPr>
      </w:pPr>
      <w:proofErr w:type="spellStart"/>
      <w:r>
        <w:rPr>
          <w:lang w:val="de-CH"/>
        </w:rPr>
        <w:t>OwnCloud</w:t>
      </w:r>
      <w:proofErr w:type="spellEnd"/>
    </w:p>
    <w:p w:rsidR="00BE6BFC" w:rsidRPr="00BE6BFC" w:rsidRDefault="00833235" w:rsidP="00BE6BFC">
      <w:pPr>
        <w:pStyle w:val="TextCDB"/>
        <w:rPr>
          <w:b/>
          <w:lang w:val="de-CH"/>
        </w:rPr>
      </w:pPr>
      <w:r w:rsidRPr="00F65D53">
        <w:rPr>
          <w:b/>
          <w:lang w:val="de-CH"/>
        </w:rPr>
        <w:t>Kommunikationsmittel</w:t>
      </w:r>
    </w:p>
    <w:p w:rsidR="00833235" w:rsidRPr="00833235" w:rsidRDefault="00833235" w:rsidP="00833235">
      <w:pPr>
        <w:pStyle w:val="TextCDB"/>
        <w:numPr>
          <w:ilvl w:val="0"/>
          <w:numId w:val="20"/>
        </w:numPr>
        <w:rPr>
          <w:lang w:val="de-CH"/>
        </w:rPr>
      </w:pPr>
      <w:r w:rsidRPr="00833235">
        <w:rPr>
          <w:lang w:val="de-CH"/>
        </w:rPr>
        <w:t>E-Mail</w:t>
      </w:r>
    </w:p>
    <w:p w:rsidR="00833235" w:rsidRDefault="00833235" w:rsidP="00833235">
      <w:pPr>
        <w:pStyle w:val="TextCDB"/>
        <w:numPr>
          <w:ilvl w:val="0"/>
          <w:numId w:val="20"/>
        </w:numPr>
        <w:rPr>
          <w:lang w:val="de-CH"/>
        </w:rPr>
      </w:pPr>
      <w:proofErr w:type="spellStart"/>
      <w:r w:rsidRPr="00833235">
        <w:rPr>
          <w:lang w:val="de-CH"/>
        </w:rPr>
        <w:t>Slack</w:t>
      </w:r>
      <w:proofErr w:type="spellEnd"/>
    </w:p>
    <w:p w:rsidR="00833235" w:rsidRDefault="00833235" w:rsidP="00833235">
      <w:pPr>
        <w:pStyle w:val="TextCDB"/>
        <w:numPr>
          <w:ilvl w:val="0"/>
          <w:numId w:val="20"/>
        </w:numPr>
        <w:rPr>
          <w:lang w:val="de-CH"/>
        </w:rPr>
      </w:pPr>
      <w:r>
        <w:rPr>
          <w:lang w:val="de-CH"/>
        </w:rPr>
        <w:t>Skype</w:t>
      </w:r>
    </w:p>
    <w:p w:rsidR="00575121" w:rsidRDefault="00DD54AA" w:rsidP="00833235">
      <w:pPr>
        <w:pStyle w:val="TextCDB"/>
        <w:numPr>
          <w:ilvl w:val="0"/>
          <w:numId w:val="20"/>
        </w:numPr>
        <w:rPr>
          <w:lang w:val="de-CH"/>
        </w:rPr>
      </w:pPr>
      <w:r>
        <w:rPr>
          <w:lang w:val="de-CH"/>
        </w:rPr>
        <w:t xml:space="preserve">Team </w:t>
      </w:r>
      <w:proofErr w:type="spellStart"/>
      <w:r>
        <w:rPr>
          <w:lang w:val="de-CH"/>
        </w:rPr>
        <w:t>Speak</w:t>
      </w:r>
      <w:proofErr w:type="spellEnd"/>
      <w:r>
        <w:rPr>
          <w:lang w:val="de-CH"/>
        </w:rPr>
        <w:t xml:space="preserve"> 3</w:t>
      </w:r>
    </w:p>
    <w:p w:rsidR="002862F0" w:rsidRDefault="002862F0" w:rsidP="00833235">
      <w:pPr>
        <w:pStyle w:val="TextCDB"/>
        <w:numPr>
          <w:ilvl w:val="0"/>
          <w:numId w:val="20"/>
        </w:numPr>
        <w:rPr>
          <w:lang w:val="de-CH"/>
        </w:rPr>
      </w:pPr>
      <w:proofErr w:type="spellStart"/>
      <w:r>
        <w:rPr>
          <w:lang w:val="de-CH"/>
        </w:rPr>
        <w:t>Discord</w:t>
      </w:r>
      <w:proofErr w:type="spellEnd"/>
    </w:p>
    <w:p w:rsidR="008E602E" w:rsidRPr="00F65D53" w:rsidRDefault="008E602E" w:rsidP="008E602E">
      <w:pPr>
        <w:pStyle w:val="TextCDB"/>
        <w:rPr>
          <w:b/>
          <w:lang w:val="de-CH"/>
        </w:rPr>
      </w:pPr>
      <w:r w:rsidRPr="00F65D53">
        <w:rPr>
          <w:b/>
          <w:lang w:val="de-CH"/>
        </w:rPr>
        <w:t>Organisation</w:t>
      </w:r>
    </w:p>
    <w:p w:rsidR="008E602E" w:rsidRDefault="008E602E" w:rsidP="008E602E">
      <w:pPr>
        <w:pStyle w:val="TextCDB"/>
        <w:numPr>
          <w:ilvl w:val="0"/>
          <w:numId w:val="24"/>
        </w:numPr>
        <w:rPr>
          <w:lang w:val="de-CH"/>
        </w:rPr>
      </w:pPr>
      <w:proofErr w:type="spellStart"/>
      <w:r>
        <w:rPr>
          <w:lang w:val="de-CH"/>
        </w:rPr>
        <w:t>Trello</w:t>
      </w:r>
      <w:proofErr w:type="spellEnd"/>
    </w:p>
    <w:p w:rsidR="00833235" w:rsidRPr="00F65D53" w:rsidRDefault="00833235" w:rsidP="00833235">
      <w:pPr>
        <w:pStyle w:val="TextCDB"/>
        <w:rPr>
          <w:b/>
          <w:lang w:val="de-CH"/>
        </w:rPr>
      </w:pPr>
      <w:r w:rsidRPr="00F65D53">
        <w:rPr>
          <w:b/>
          <w:lang w:val="de-CH"/>
        </w:rPr>
        <w:t>Bildverarbeitung</w:t>
      </w:r>
    </w:p>
    <w:p w:rsidR="00833235" w:rsidRDefault="00833235" w:rsidP="00833235">
      <w:pPr>
        <w:pStyle w:val="TextCDB"/>
        <w:numPr>
          <w:ilvl w:val="0"/>
          <w:numId w:val="21"/>
        </w:numPr>
        <w:rPr>
          <w:lang w:val="de-CH"/>
        </w:rPr>
      </w:pPr>
      <w:r>
        <w:rPr>
          <w:lang w:val="de-CH"/>
        </w:rPr>
        <w:t>Photoshop</w:t>
      </w:r>
    </w:p>
    <w:p w:rsidR="00833235" w:rsidRPr="00F65D53" w:rsidRDefault="00833235" w:rsidP="00833235">
      <w:pPr>
        <w:pStyle w:val="TextCDB"/>
        <w:rPr>
          <w:b/>
          <w:lang w:val="de-CH"/>
        </w:rPr>
      </w:pPr>
      <w:r w:rsidRPr="00F65D53">
        <w:rPr>
          <w:b/>
          <w:lang w:val="de-CH"/>
        </w:rPr>
        <w:t>Dokumentbearbeitung</w:t>
      </w:r>
    </w:p>
    <w:p w:rsidR="00833235" w:rsidRDefault="00833235" w:rsidP="00833235">
      <w:pPr>
        <w:pStyle w:val="TextCDB"/>
        <w:numPr>
          <w:ilvl w:val="0"/>
          <w:numId w:val="21"/>
        </w:numPr>
        <w:rPr>
          <w:lang w:val="de-CH"/>
        </w:rPr>
      </w:pPr>
      <w:r>
        <w:rPr>
          <w:lang w:val="de-CH"/>
        </w:rPr>
        <w:t>Word</w:t>
      </w:r>
    </w:p>
    <w:p w:rsidR="00EA1F09" w:rsidRDefault="00EA1F09" w:rsidP="00833235">
      <w:pPr>
        <w:pStyle w:val="TextCDB"/>
        <w:numPr>
          <w:ilvl w:val="0"/>
          <w:numId w:val="21"/>
        </w:numPr>
        <w:rPr>
          <w:lang w:val="de-CH"/>
        </w:rPr>
      </w:pPr>
      <w:r>
        <w:rPr>
          <w:lang w:val="de-CH"/>
        </w:rPr>
        <w:t>Power Point</w:t>
      </w:r>
    </w:p>
    <w:p w:rsidR="00833235" w:rsidRDefault="00833235" w:rsidP="00833235">
      <w:pPr>
        <w:pStyle w:val="TextCDB"/>
        <w:numPr>
          <w:ilvl w:val="0"/>
          <w:numId w:val="21"/>
        </w:numPr>
        <w:rPr>
          <w:lang w:val="de-CH"/>
        </w:rPr>
      </w:pPr>
      <w:r>
        <w:rPr>
          <w:lang w:val="de-CH"/>
        </w:rPr>
        <w:t>Visio</w:t>
      </w:r>
    </w:p>
    <w:p w:rsidR="00CA4E69" w:rsidRDefault="00CA4E69" w:rsidP="00833235">
      <w:pPr>
        <w:pStyle w:val="TextCDB"/>
        <w:numPr>
          <w:ilvl w:val="0"/>
          <w:numId w:val="21"/>
        </w:numPr>
        <w:rPr>
          <w:lang w:val="de-CH"/>
        </w:rPr>
      </w:pPr>
      <w:r>
        <w:rPr>
          <w:lang w:val="de-CH"/>
        </w:rPr>
        <w:t>Excel</w:t>
      </w:r>
    </w:p>
    <w:p w:rsidR="00833235" w:rsidRPr="00F65D53" w:rsidRDefault="00057574" w:rsidP="00057574">
      <w:pPr>
        <w:pStyle w:val="TextCDB"/>
        <w:rPr>
          <w:b/>
          <w:lang w:val="de-CH"/>
        </w:rPr>
      </w:pPr>
      <w:r w:rsidRPr="00F65D53">
        <w:rPr>
          <w:b/>
          <w:lang w:val="de-CH"/>
        </w:rPr>
        <w:t>Modeling</w:t>
      </w:r>
    </w:p>
    <w:p w:rsidR="00C21F46" w:rsidRDefault="00057574" w:rsidP="00C21F46">
      <w:pPr>
        <w:pStyle w:val="TextCDB"/>
        <w:numPr>
          <w:ilvl w:val="0"/>
          <w:numId w:val="22"/>
        </w:numPr>
        <w:rPr>
          <w:lang w:val="de-CH"/>
        </w:rPr>
      </w:pPr>
      <w:proofErr w:type="spellStart"/>
      <w:r>
        <w:rPr>
          <w:lang w:val="de-CH"/>
        </w:rPr>
        <w:t>Modelio</w:t>
      </w:r>
      <w:proofErr w:type="spellEnd"/>
    </w:p>
    <w:p w:rsidR="00317CE5" w:rsidRDefault="00317CE5" w:rsidP="00C21F46">
      <w:pPr>
        <w:pStyle w:val="TextCDB"/>
        <w:numPr>
          <w:ilvl w:val="0"/>
          <w:numId w:val="22"/>
        </w:numPr>
        <w:rPr>
          <w:lang w:val="de-CH"/>
        </w:rPr>
      </w:pPr>
      <w:r>
        <w:rPr>
          <w:lang w:val="de-CH"/>
        </w:rPr>
        <w:t xml:space="preserve">Enterprise </w:t>
      </w:r>
      <w:proofErr w:type="spellStart"/>
      <w:r>
        <w:rPr>
          <w:lang w:val="de-CH"/>
        </w:rPr>
        <w:t>Architect</w:t>
      </w:r>
      <w:proofErr w:type="spellEnd"/>
    </w:p>
    <w:p w:rsidR="00317CE5" w:rsidRDefault="00317CE5" w:rsidP="00C21F46">
      <w:pPr>
        <w:pStyle w:val="TextCDB"/>
        <w:numPr>
          <w:ilvl w:val="0"/>
          <w:numId w:val="22"/>
        </w:numPr>
        <w:rPr>
          <w:lang w:val="de-CH"/>
        </w:rPr>
      </w:pPr>
      <w:r>
        <w:rPr>
          <w:lang w:val="de-CH"/>
        </w:rPr>
        <w:t xml:space="preserve">MySQL </w:t>
      </w:r>
      <w:proofErr w:type="spellStart"/>
      <w:r>
        <w:rPr>
          <w:lang w:val="de-CH"/>
        </w:rPr>
        <w:t>Workbench</w:t>
      </w:r>
      <w:proofErr w:type="spellEnd"/>
    </w:p>
    <w:p w:rsidR="00057574" w:rsidRPr="00F65D53" w:rsidRDefault="00057574" w:rsidP="00057574">
      <w:pPr>
        <w:pStyle w:val="TextCDB"/>
        <w:rPr>
          <w:b/>
          <w:lang w:val="de-CH"/>
        </w:rPr>
      </w:pPr>
      <w:r w:rsidRPr="00F65D53">
        <w:rPr>
          <w:b/>
          <w:lang w:val="de-CH"/>
        </w:rPr>
        <w:t>IDE</w:t>
      </w:r>
    </w:p>
    <w:p w:rsidR="00057574" w:rsidRDefault="00057574" w:rsidP="00057574">
      <w:pPr>
        <w:pStyle w:val="TextCDB"/>
        <w:numPr>
          <w:ilvl w:val="0"/>
          <w:numId w:val="22"/>
        </w:numPr>
        <w:rPr>
          <w:lang w:val="de-CH"/>
        </w:rPr>
      </w:pPr>
      <w:proofErr w:type="spellStart"/>
      <w:r>
        <w:rPr>
          <w:lang w:val="de-CH"/>
        </w:rPr>
        <w:t>Eclipse</w:t>
      </w:r>
      <w:proofErr w:type="spellEnd"/>
    </w:p>
    <w:p w:rsidR="00057574" w:rsidRDefault="00057574" w:rsidP="00057574">
      <w:pPr>
        <w:pStyle w:val="TextCDB"/>
        <w:numPr>
          <w:ilvl w:val="0"/>
          <w:numId w:val="22"/>
        </w:numPr>
        <w:rPr>
          <w:lang w:val="de-CH"/>
        </w:rPr>
      </w:pPr>
      <w:proofErr w:type="spellStart"/>
      <w:r>
        <w:rPr>
          <w:lang w:val="de-CH"/>
        </w:rPr>
        <w:t>IntelliJ</w:t>
      </w:r>
      <w:proofErr w:type="spellEnd"/>
      <w:r>
        <w:rPr>
          <w:lang w:val="de-CH"/>
        </w:rPr>
        <w:t xml:space="preserve"> IDEA</w:t>
      </w:r>
    </w:p>
    <w:p w:rsidR="00535420" w:rsidRPr="00F65D53" w:rsidRDefault="00535420" w:rsidP="00535420">
      <w:pPr>
        <w:pStyle w:val="TextCDB"/>
        <w:rPr>
          <w:b/>
          <w:lang w:val="de-CH"/>
        </w:rPr>
      </w:pPr>
      <w:r w:rsidRPr="00F65D53">
        <w:rPr>
          <w:b/>
          <w:lang w:val="de-CH"/>
        </w:rPr>
        <w:t>Texteditor</w:t>
      </w:r>
    </w:p>
    <w:p w:rsidR="00535420" w:rsidRDefault="00535420" w:rsidP="00535420">
      <w:pPr>
        <w:pStyle w:val="TextCDB"/>
        <w:numPr>
          <w:ilvl w:val="0"/>
          <w:numId w:val="28"/>
        </w:numPr>
        <w:rPr>
          <w:lang w:val="de-CH"/>
        </w:rPr>
      </w:pPr>
      <w:r>
        <w:rPr>
          <w:lang w:val="de-CH"/>
        </w:rPr>
        <w:t>Sublime Text</w:t>
      </w:r>
    </w:p>
    <w:p w:rsidR="008E602E" w:rsidRPr="00F65D53" w:rsidRDefault="000070C1" w:rsidP="008E602E">
      <w:pPr>
        <w:pStyle w:val="TextCDB"/>
        <w:rPr>
          <w:b/>
          <w:lang w:val="de-CH"/>
        </w:rPr>
      </w:pPr>
      <w:r>
        <w:rPr>
          <w:b/>
          <w:lang w:val="de-CH"/>
        </w:rPr>
        <w:t>Webserver</w:t>
      </w:r>
    </w:p>
    <w:p w:rsidR="008E602E" w:rsidRDefault="008E602E" w:rsidP="008E602E">
      <w:pPr>
        <w:pStyle w:val="TextCDB"/>
        <w:numPr>
          <w:ilvl w:val="0"/>
          <w:numId w:val="23"/>
        </w:numPr>
        <w:rPr>
          <w:lang w:val="de-CH"/>
        </w:rPr>
      </w:pPr>
      <w:proofErr w:type="spellStart"/>
      <w:r>
        <w:rPr>
          <w:lang w:val="de-CH"/>
        </w:rPr>
        <w:t>DigitalOcean</w:t>
      </w:r>
      <w:proofErr w:type="spellEnd"/>
    </w:p>
    <w:p w:rsidR="008E602E" w:rsidRPr="00F65D53" w:rsidRDefault="00342102" w:rsidP="008E602E">
      <w:pPr>
        <w:pStyle w:val="TextCDB"/>
        <w:rPr>
          <w:b/>
          <w:lang w:val="de-CH"/>
        </w:rPr>
      </w:pPr>
      <w:r w:rsidRPr="00F65D53">
        <w:rPr>
          <w:b/>
          <w:lang w:val="de-CH"/>
        </w:rPr>
        <w:t>DNS</w:t>
      </w:r>
    </w:p>
    <w:p w:rsidR="00342102" w:rsidRDefault="00342102" w:rsidP="00342102">
      <w:pPr>
        <w:pStyle w:val="TextCDB"/>
        <w:numPr>
          <w:ilvl w:val="0"/>
          <w:numId w:val="23"/>
        </w:numPr>
        <w:rPr>
          <w:lang w:val="de-CH"/>
        </w:rPr>
      </w:pPr>
      <w:proofErr w:type="spellStart"/>
      <w:r>
        <w:rPr>
          <w:lang w:val="de-CH"/>
        </w:rPr>
        <w:t>CloudFlare</w:t>
      </w:r>
      <w:proofErr w:type="spellEnd"/>
    </w:p>
    <w:p w:rsidR="00342102" w:rsidRPr="00F65D53" w:rsidRDefault="00342102" w:rsidP="00342102">
      <w:pPr>
        <w:pStyle w:val="TextCDB"/>
        <w:rPr>
          <w:b/>
          <w:lang w:val="de-CH"/>
        </w:rPr>
      </w:pPr>
      <w:r w:rsidRPr="00F65D53">
        <w:rPr>
          <w:b/>
          <w:lang w:val="de-CH"/>
        </w:rPr>
        <w:t xml:space="preserve">Domain </w:t>
      </w:r>
      <w:proofErr w:type="spellStart"/>
      <w:r w:rsidRPr="00F65D53">
        <w:rPr>
          <w:b/>
          <w:lang w:val="de-CH"/>
        </w:rPr>
        <w:t>Registrar</w:t>
      </w:r>
      <w:proofErr w:type="spellEnd"/>
    </w:p>
    <w:p w:rsidR="00342102" w:rsidRPr="00057574" w:rsidRDefault="00342102" w:rsidP="00342102">
      <w:pPr>
        <w:pStyle w:val="TextCDB"/>
        <w:numPr>
          <w:ilvl w:val="0"/>
          <w:numId w:val="23"/>
        </w:numPr>
        <w:rPr>
          <w:lang w:val="de-CH"/>
        </w:rPr>
      </w:pPr>
      <w:proofErr w:type="spellStart"/>
      <w:r>
        <w:rPr>
          <w:lang w:val="de-CH"/>
        </w:rPr>
        <w:t>Namecheap</w:t>
      </w:r>
      <w:proofErr w:type="spellEnd"/>
    </w:p>
    <w:sectPr w:rsidR="00342102" w:rsidRPr="00057574" w:rsidSect="00810BEE">
      <w:headerReference w:type="default" r:id="rId16"/>
      <w:footerReference w:type="default" r:id="rId17"/>
      <w:headerReference w:type="first" r:id="rId18"/>
      <w:footerReference w:type="first" r:id="rId19"/>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27D" w:rsidRDefault="00B7127D">
      <w:r>
        <w:separator/>
      </w:r>
    </w:p>
  </w:endnote>
  <w:endnote w:type="continuationSeparator" w:id="0">
    <w:p w:rsidR="00B7127D" w:rsidRDefault="00B71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0"/>
    <w:family w:val="auto"/>
    <w:pitch w:val="variable"/>
    <w:sig w:usb0="00000003" w:usb1="10008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sig w:usb0="00000001" w:usb1="5000204A" w:usb2="00000000" w:usb3="00000000" w:csb0="0000009B"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01"/>
      <w:gridCol w:w="3227"/>
      <w:gridCol w:w="3209"/>
    </w:tblGrid>
    <w:tr w:rsidR="00950A21" w:rsidTr="005A36ED">
      <w:tc>
        <w:tcPr>
          <w:tcW w:w="3259" w:type="dxa"/>
          <w:shd w:val="clear" w:color="auto" w:fill="auto"/>
        </w:tcPr>
        <w:p w:rsidR="00950A21" w:rsidRPr="005A36ED" w:rsidRDefault="00950A21">
          <w:pPr>
            <w:pStyle w:val="Fuzeile"/>
            <w:rPr>
              <w:sz w:val="20"/>
              <w:szCs w:val="20"/>
            </w:rPr>
          </w:pPr>
        </w:p>
      </w:tc>
      <w:tc>
        <w:tcPr>
          <w:tcW w:w="3259" w:type="dxa"/>
          <w:shd w:val="clear" w:color="auto" w:fill="auto"/>
        </w:tcPr>
        <w:p w:rsidR="00950A21" w:rsidRPr="005A36ED" w:rsidRDefault="00950A21" w:rsidP="00D010EC">
          <w:pPr>
            <w:pStyle w:val="Fuzeile"/>
            <w:jc w:val="center"/>
            <w:rPr>
              <w:sz w:val="20"/>
              <w:szCs w:val="20"/>
            </w:rPr>
          </w:pPr>
          <w:r w:rsidRPr="005A36ED">
            <w:rPr>
              <w:sz w:val="20"/>
              <w:szCs w:val="20"/>
            </w:rPr>
            <w:t xml:space="preserve">Speicherdatum: </w:t>
          </w:r>
          <w:r w:rsidR="00D010EC">
            <w:rPr>
              <w:sz w:val="20"/>
              <w:szCs w:val="20"/>
            </w:rPr>
            <w:t>23.08.2016</w:t>
          </w:r>
        </w:p>
      </w:tc>
      <w:tc>
        <w:tcPr>
          <w:tcW w:w="3259" w:type="dxa"/>
          <w:shd w:val="clear" w:color="auto" w:fill="auto"/>
        </w:tcPr>
        <w:p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ED6D07">
            <w:rPr>
              <w:noProof/>
              <w:sz w:val="20"/>
              <w:szCs w:val="20"/>
            </w:rPr>
            <w:t>9</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ED6D07">
            <w:rPr>
              <w:noProof/>
              <w:sz w:val="20"/>
              <w:szCs w:val="20"/>
            </w:rPr>
            <w:t>9</w:t>
          </w:r>
          <w:r w:rsidRPr="005A36ED">
            <w:rPr>
              <w:sz w:val="20"/>
              <w:szCs w:val="20"/>
            </w:rPr>
            <w:fldChar w:fldCharType="end"/>
          </w:r>
          <w:r w:rsidRPr="005A36ED">
            <w:rPr>
              <w:sz w:val="20"/>
              <w:szCs w:val="20"/>
            </w:rPr>
            <w:t xml:space="preserve"> </w:t>
          </w:r>
        </w:p>
      </w:tc>
    </w:tr>
  </w:tbl>
  <w:p w:rsidR="00950A21" w:rsidRPr="00810BEE" w:rsidRDefault="00950A21">
    <w:pPr>
      <w:pStyle w:val="Fuzeile"/>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rsidTr="005A36ED">
      <w:tc>
        <w:tcPr>
          <w:tcW w:w="3259" w:type="dxa"/>
          <w:shd w:val="clear" w:color="auto" w:fill="auto"/>
        </w:tcPr>
        <w:p w:rsidR="00950A21" w:rsidRPr="009073B5" w:rsidRDefault="00950A21">
          <w:pPr>
            <w:pStyle w:val="Fuzeile"/>
          </w:pPr>
        </w:p>
      </w:tc>
      <w:tc>
        <w:tcPr>
          <w:tcW w:w="3259" w:type="dxa"/>
          <w:shd w:val="clear" w:color="auto" w:fill="auto"/>
        </w:tcPr>
        <w:p w:rsidR="00950A21" w:rsidRPr="009073B5" w:rsidRDefault="00950A21" w:rsidP="005A36ED">
          <w:pPr>
            <w:pStyle w:val="Fuzeile"/>
            <w:jc w:val="center"/>
          </w:pPr>
          <w:r w:rsidRPr="009073B5">
            <w:t>Speicherdatum</w:t>
          </w:r>
          <w:r>
            <w:t>: ##.##.##</w:t>
          </w:r>
        </w:p>
      </w:tc>
      <w:tc>
        <w:tcPr>
          <w:tcW w:w="3259" w:type="dxa"/>
          <w:shd w:val="clear" w:color="auto" w:fill="auto"/>
        </w:tcPr>
        <w:p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r w:rsidR="00B7127D">
            <w:fldChar w:fldCharType="begin"/>
          </w:r>
          <w:r w:rsidR="00B7127D">
            <w:instrText xml:space="preserve"> NUMPAGES   \* MERGEFORMAT </w:instrText>
          </w:r>
          <w:r w:rsidR="00B7127D">
            <w:fldChar w:fldCharType="separate"/>
          </w:r>
          <w:r w:rsidR="00ED6D07">
            <w:rPr>
              <w:noProof/>
            </w:rPr>
            <w:t>9</w:t>
          </w:r>
          <w:r w:rsidR="00B7127D">
            <w:rPr>
              <w:noProof/>
            </w:rPr>
            <w:fldChar w:fldCharType="end"/>
          </w:r>
        </w:p>
      </w:tc>
    </w:tr>
  </w:tbl>
  <w:p w:rsidR="00950A21" w:rsidRDefault="00950A21">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27D" w:rsidRDefault="00B7127D">
      <w:r>
        <w:separator/>
      </w:r>
    </w:p>
  </w:footnote>
  <w:footnote w:type="continuationSeparator" w:id="0">
    <w:p w:rsidR="00B7127D" w:rsidRDefault="00B71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tblBorders>
      <w:tblLook w:val="01E0" w:firstRow="1" w:lastRow="1" w:firstColumn="1" w:lastColumn="1" w:noHBand="0" w:noVBand="0"/>
    </w:tblPr>
    <w:tblGrid>
      <w:gridCol w:w="4834"/>
      <w:gridCol w:w="4803"/>
    </w:tblGrid>
    <w:tr w:rsidR="00950A21" w:rsidTr="005A36ED">
      <w:tc>
        <w:tcPr>
          <w:tcW w:w="4888" w:type="dxa"/>
          <w:shd w:val="clear" w:color="auto" w:fill="auto"/>
        </w:tcPr>
        <w:p w:rsidR="00950A21" w:rsidRDefault="006074AF">
          <w:pPr>
            <w:pStyle w:val="Kopfzeile"/>
          </w:pPr>
          <w:r>
            <w:rPr>
              <w:noProof/>
              <w:lang w:eastAsia="de-CH"/>
            </w:rPr>
            <w:drawing>
              <wp:inline distT="0" distB="0" distL="0" distR="0">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3B3E34" w:rsidP="005A36ED">
          <w:pPr>
            <w:pStyle w:val="Kopfzeile"/>
            <w:jc w:val="right"/>
          </w:pPr>
          <w:proofErr w:type="spellStart"/>
          <w:r>
            <w:t>Gradus</w:t>
          </w:r>
          <w:proofErr w:type="spellEnd"/>
        </w:p>
        <w:p w:rsidR="00950A21" w:rsidRDefault="00950A21" w:rsidP="005A36ED">
          <w:pPr>
            <w:pStyle w:val="Kopfzeile"/>
            <w:jc w:val="right"/>
          </w:pPr>
          <w:r>
            <w:t>Projekt</w:t>
          </w:r>
          <w:r w:rsidR="007A471B">
            <w:t>initialisierungsan</w:t>
          </w:r>
          <w:r>
            <w:t>trag</w:t>
          </w:r>
        </w:p>
      </w:tc>
    </w:tr>
  </w:tbl>
  <w:p w:rsidR="00950A21" w:rsidRPr="009073B5" w:rsidRDefault="00950A2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rsidP="00D6420D">
          <w:pPr>
            <w:pStyle w:val="Kopfzeile"/>
          </w:pPr>
          <w:r>
            <w:rPr>
              <w:noProof/>
              <w:lang w:eastAsia="de-CH"/>
            </w:rPr>
            <w:drawing>
              <wp:inline distT="0" distB="0" distL="0" distR="0">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950A21" w:rsidP="005A36ED">
          <w:pPr>
            <w:pStyle w:val="Kopfzeile"/>
            <w:jc w:val="right"/>
          </w:pPr>
          <w:r>
            <w:t>&lt;Projektname&gt;</w:t>
          </w:r>
        </w:p>
        <w:p w:rsidR="00950A21" w:rsidRDefault="00950A21" w:rsidP="005A36ED">
          <w:pPr>
            <w:pStyle w:val="Kopfzeile"/>
            <w:jc w:val="right"/>
          </w:pPr>
          <w:r>
            <w:t>&lt;Dokumententitel&gt;</w:t>
          </w:r>
        </w:p>
      </w:tc>
    </w:tr>
  </w:tbl>
  <w:p w:rsidR="00950A21" w:rsidRDefault="00950A2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35D4559"/>
    <w:multiLevelType w:val="hybridMultilevel"/>
    <w:tmpl w:val="3BC2F9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0FF02DD6"/>
    <w:multiLevelType w:val="hybridMultilevel"/>
    <w:tmpl w:val="7132F822"/>
    <w:lvl w:ilvl="0" w:tplc="08070001">
      <w:start w:val="1"/>
      <w:numFmt w:val="bullet"/>
      <w:lvlText w:val=""/>
      <w:lvlJc w:val="left"/>
      <w:pPr>
        <w:ind w:left="720" w:hanging="360"/>
      </w:pPr>
      <w:rPr>
        <w:rFonts w:ascii="Symbol" w:hAnsi="Symbol" w:hint="default"/>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BAA507B"/>
    <w:multiLevelType w:val="hybridMultilevel"/>
    <w:tmpl w:val="93E401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639462C"/>
    <w:multiLevelType w:val="hybridMultilevel"/>
    <w:tmpl w:val="B8088D2C"/>
    <w:lvl w:ilvl="0" w:tplc="FE464FFA">
      <w:numFmt w:val="bullet"/>
      <w:lvlText w:val="-"/>
      <w:lvlJc w:val="left"/>
      <w:pPr>
        <w:ind w:left="720" w:hanging="360"/>
      </w:pPr>
      <w:rPr>
        <w:rFonts w:ascii="Arial" w:eastAsia="PMingLiU"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7D61F10"/>
    <w:multiLevelType w:val="hybridMultilevel"/>
    <w:tmpl w:val="FB1E5D90"/>
    <w:lvl w:ilvl="0" w:tplc="40BE40D8">
      <w:start w:val="23"/>
      <w:numFmt w:val="bullet"/>
      <w:lvlText w:val="-"/>
      <w:lvlJc w:val="left"/>
      <w:pPr>
        <w:ind w:left="720" w:hanging="360"/>
      </w:pPr>
      <w:rPr>
        <w:rFonts w:ascii="Arial" w:eastAsia="PMingLiU" w:hAnsi="Arial" w:cs="Arial" w:hint="default"/>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E121DA1"/>
    <w:multiLevelType w:val="hybridMultilevel"/>
    <w:tmpl w:val="ACAE1D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2506497"/>
    <w:multiLevelType w:val="hybridMultilevel"/>
    <w:tmpl w:val="682496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84153F3"/>
    <w:multiLevelType w:val="hybridMultilevel"/>
    <w:tmpl w:val="A6020C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F432C3E"/>
    <w:multiLevelType w:val="hybridMultilevel"/>
    <w:tmpl w:val="194A6B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1284C39"/>
    <w:multiLevelType w:val="hybridMultilevel"/>
    <w:tmpl w:val="F58E0386"/>
    <w:lvl w:ilvl="0" w:tplc="40BE40D8">
      <w:start w:val="23"/>
      <w:numFmt w:val="bullet"/>
      <w:lvlText w:val="-"/>
      <w:lvlJc w:val="left"/>
      <w:pPr>
        <w:ind w:left="720" w:hanging="360"/>
      </w:pPr>
      <w:rPr>
        <w:rFonts w:ascii="Arial" w:eastAsia="PMingLiU" w:hAnsi="Arial" w:cs="Arial" w:hint="default"/>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8"/>
  </w:num>
  <w:num w:numId="19">
    <w:abstractNumId w:val="15"/>
  </w:num>
  <w:num w:numId="20">
    <w:abstractNumId w:val="13"/>
  </w:num>
  <w:num w:numId="21">
    <w:abstractNumId w:val="16"/>
  </w:num>
  <w:num w:numId="22">
    <w:abstractNumId w:val="10"/>
  </w:num>
  <w:num w:numId="23">
    <w:abstractNumId w:val="8"/>
  </w:num>
  <w:num w:numId="24">
    <w:abstractNumId w:val="14"/>
  </w:num>
  <w:num w:numId="25">
    <w:abstractNumId w:val="12"/>
  </w:num>
  <w:num w:numId="26">
    <w:abstractNumId w:val="11"/>
  </w:num>
  <w:num w:numId="27">
    <w:abstractNumId w:val="1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en-GB" w:vendorID="64" w:dllVersion="131078" w:nlCheck="1" w:checkStyle="0"/>
  <w:activeWritingStyle w:appName="MSWord" w:lang="de-DE"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967"/>
    <w:rsid w:val="00004FF5"/>
    <w:rsid w:val="000070C1"/>
    <w:rsid w:val="00027B03"/>
    <w:rsid w:val="00035D51"/>
    <w:rsid w:val="00045E1A"/>
    <w:rsid w:val="00057574"/>
    <w:rsid w:val="000C5ED3"/>
    <w:rsid w:val="0011781C"/>
    <w:rsid w:val="00145803"/>
    <w:rsid w:val="001501D4"/>
    <w:rsid w:val="00173065"/>
    <w:rsid w:val="00193269"/>
    <w:rsid w:val="001B1F87"/>
    <w:rsid w:val="001D1789"/>
    <w:rsid w:val="001D68F6"/>
    <w:rsid w:val="001F0FD9"/>
    <w:rsid w:val="00216B23"/>
    <w:rsid w:val="002259D2"/>
    <w:rsid w:val="00237A8A"/>
    <w:rsid w:val="00257E57"/>
    <w:rsid w:val="002705C7"/>
    <w:rsid w:val="00277CC8"/>
    <w:rsid w:val="002862F0"/>
    <w:rsid w:val="002B32E1"/>
    <w:rsid w:val="002C6B24"/>
    <w:rsid w:val="002E22A3"/>
    <w:rsid w:val="002E2915"/>
    <w:rsid w:val="00300B8A"/>
    <w:rsid w:val="003100E1"/>
    <w:rsid w:val="00314363"/>
    <w:rsid w:val="00317CE5"/>
    <w:rsid w:val="00322E48"/>
    <w:rsid w:val="00342102"/>
    <w:rsid w:val="003573C6"/>
    <w:rsid w:val="00372975"/>
    <w:rsid w:val="003738EF"/>
    <w:rsid w:val="003A3249"/>
    <w:rsid w:val="003B37CD"/>
    <w:rsid w:val="003B3E34"/>
    <w:rsid w:val="003C0D2C"/>
    <w:rsid w:val="003D0D93"/>
    <w:rsid w:val="003E0E47"/>
    <w:rsid w:val="00406A9B"/>
    <w:rsid w:val="004300D7"/>
    <w:rsid w:val="004756F8"/>
    <w:rsid w:val="004A2A4D"/>
    <w:rsid w:val="004A444E"/>
    <w:rsid w:val="004A66C0"/>
    <w:rsid w:val="004C309B"/>
    <w:rsid w:val="004D3D51"/>
    <w:rsid w:val="004F6CEE"/>
    <w:rsid w:val="00517DE5"/>
    <w:rsid w:val="00535420"/>
    <w:rsid w:val="00546776"/>
    <w:rsid w:val="00547D7C"/>
    <w:rsid w:val="00575121"/>
    <w:rsid w:val="00592814"/>
    <w:rsid w:val="005A36ED"/>
    <w:rsid w:val="005C73DE"/>
    <w:rsid w:val="005D615F"/>
    <w:rsid w:val="005E13D6"/>
    <w:rsid w:val="005F5435"/>
    <w:rsid w:val="006074AF"/>
    <w:rsid w:val="00621541"/>
    <w:rsid w:val="00672E3C"/>
    <w:rsid w:val="006C773D"/>
    <w:rsid w:val="006E5967"/>
    <w:rsid w:val="00700AB6"/>
    <w:rsid w:val="0073471B"/>
    <w:rsid w:val="00737B4B"/>
    <w:rsid w:val="00741BFB"/>
    <w:rsid w:val="00767CB4"/>
    <w:rsid w:val="007810B3"/>
    <w:rsid w:val="00792D2E"/>
    <w:rsid w:val="007A471B"/>
    <w:rsid w:val="007D6CD1"/>
    <w:rsid w:val="007E7275"/>
    <w:rsid w:val="00810BEE"/>
    <w:rsid w:val="008136A0"/>
    <w:rsid w:val="00825658"/>
    <w:rsid w:val="00833235"/>
    <w:rsid w:val="00841208"/>
    <w:rsid w:val="008420EC"/>
    <w:rsid w:val="00854F1A"/>
    <w:rsid w:val="00873088"/>
    <w:rsid w:val="0088737C"/>
    <w:rsid w:val="008A335F"/>
    <w:rsid w:val="008B0DF8"/>
    <w:rsid w:val="008C0C0F"/>
    <w:rsid w:val="008E602E"/>
    <w:rsid w:val="008F1C6E"/>
    <w:rsid w:val="008F5CC7"/>
    <w:rsid w:val="009073B5"/>
    <w:rsid w:val="00950A21"/>
    <w:rsid w:val="0097144B"/>
    <w:rsid w:val="00994364"/>
    <w:rsid w:val="009C50D2"/>
    <w:rsid w:val="009E771F"/>
    <w:rsid w:val="00A027B2"/>
    <w:rsid w:val="00A02A7D"/>
    <w:rsid w:val="00A12292"/>
    <w:rsid w:val="00A33095"/>
    <w:rsid w:val="00A74C7E"/>
    <w:rsid w:val="00A76CA5"/>
    <w:rsid w:val="00A93E01"/>
    <w:rsid w:val="00AC4CC2"/>
    <w:rsid w:val="00AC7FF9"/>
    <w:rsid w:val="00AE4D12"/>
    <w:rsid w:val="00B000B7"/>
    <w:rsid w:val="00B63189"/>
    <w:rsid w:val="00B64D61"/>
    <w:rsid w:val="00B7127D"/>
    <w:rsid w:val="00B77B17"/>
    <w:rsid w:val="00BD1F0E"/>
    <w:rsid w:val="00BE01E9"/>
    <w:rsid w:val="00BE6BFC"/>
    <w:rsid w:val="00C21F46"/>
    <w:rsid w:val="00C223DB"/>
    <w:rsid w:val="00C55DA3"/>
    <w:rsid w:val="00C71115"/>
    <w:rsid w:val="00CA0CBC"/>
    <w:rsid w:val="00CA1F09"/>
    <w:rsid w:val="00CA4E69"/>
    <w:rsid w:val="00CB4DAF"/>
    <w:rsid w:val="00CC5004"/>
    <w:rsid w:val="00CD16D0"/>
    <w:rsid w:val="00CE23AA"/>
    <w:rsid w:val="00CE526F"/>
    <w:rsid w:val="00D010EC"/>
    <w:rsid w:val="00D078EF"/>
    <w:rsid w:val="00D213AD"/>
    <w:rsid w:val="00D62B41"/>
    <w:rsid w:val="00D6420D"/>
    <w:rsid w:val="00D84A11"/>
    <w:rsid w:val="00D912DC"/>
    <w:rsid w:val="00D94858"/>
    <w:rsid w:val="00DB2709"/>
    <w:rsid w:val="00DD54AA"/>
    <w:rsid w:val="00DE1396"/>
    <w:rsid w:val="00DF3AE0"/>
    <w:rsid w:val="00DF4C0C"/>
    <w:rsid w:val="00E3252B"/>
    <w:rsid w:val="00E47B0A"/>
    <w:rsid w:val="00E60683"/>
    <w:rsid w:val="00E91164"/>
    <w:rsid w:val="00EA125F"/>
    <w:rsid w:val="00EA1F09"/>
    <w:rsid w:val="00EA50C6"/>
    <w:rsid w:val="00ED6D07"/>
    <w:rsid w:val="00EE382F"/>
    <w:rsid w:val="00EE4492"/>
    <w:rsid w:val="00F24D0D"/>
    <w:rsid w:val="00F65D53"/>
    <w:rsid w:val="00F6756E"/>
    <w:rsid w:val="00F956FF"/>
    <w:rsid w:val="00FC4710"/>
    <w:rsid w:val="00FD5239"/>
    <w:rsid w:val="00FF62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0BA33"/>
  <w15:docId w15:val="{A9502B1B-ADCE-47CC-BFF7-D4AF1050C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pPr>
      <w:keepNext/>
      <w:numPr>
        <w:ilvl w:val="1"/>
        <w:numId w:val="1"/>
      </w:numPr>
      <w:outlineLvl w:val="1"/>
    </w:pPr>
    <w:rPr>
      <w:rFonts w:cs="Arial"/>
      <w:b/>
      <w:bCs/>
      <w:iCs/>
      <w:kern w:val="1"/>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uiPriority w:val="59"/>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Listenabsatz">
    <w:name w:val="List Paragraph"/>
    <w:basedOn w:val="Standard"/>
    <w:uiPriority w:val="34"/>
    <w:qFormat/>
    <w:rsid w:val="005D615F"/>
    <w:pPr>
      <w:ind w:left="720"/>
      <w:contextualSpacing/>
    </w:pPr>
  </w:style>
  <w:style w:type="table" w:styleId="Gitternetztabelle5dunkelAkzent1">
    <w:name w:val="Grid Table 5 Dark Accent 1"/>
    <w:basedOn w:val="NormaleTabelle"/>
    <w:uiPriority w:val="50"/>
    <w:rsid w:val="00E3252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FormatvorlageTextCDBKursivRechts">
    <w:name w:val="Formatvorlage Text_CDB + Kursiv Rechts"/>
    <w:basedOn w:val="TextCDB"/>
    <w:rsid w:val="00A12292"/>
    <w:pPr>
      <w:jc w:val="right"/>
    </w:pPr>
    <w:rPr>
      <w:i/>
      <w:iCs/>
      <w:color w:val="000000"/>
      <w:szCs w:val="20"/>
    </w:rPr>
  </w:style>
  <w:style w:type="paragraph" w:styleId="Beschriftung">
    <w:name w:val="caption"/>
    <w:basedOn w:val="Standard"/>
    <w:next w:val="Standard"/>
    <w:unhideWhenUsed/>
    <w:qFormat/>
    <w:rsid w:val="00DB2709"/>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DB2709"/>
  </w:style>
  <w:style w:type="table" w:styleId="Gitternetztabelle5dunkelAkzent6">
    <w:name w:val="Grid Table 5 Dark Accent 6"/>
    <w:basedOn w:val="NormaleTabelle"/>
    <w:uiPriority w:val="50"/>
    <w:rsid w:val="002B32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30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package" Target="embeddings/Microsoft_Excel-Arbeitsblatt.xlsx"/><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E55F70-ABEE-474F-912B-DD0F141A52CF}" type="doc">
      <dgm:prSet loTypeId="urn:microsoft.com/office/officeart/2005/8/layout/orgChart1" loCatId="hierarchy" qsTypeId="urn:microsoft.com/office/officeart/2005/8/quickstyle/3d3" qsCatId="3D" csTypeId="urn:microsoft.com/office/officeart/2005/8/colors/accent0_1" csCatId="mainScheme" phldr="1"/>
      <dgm:spPr/>
      <dgm:t>
        <a:bodyPr/>
        <a:lstStyle/>
        <a:p>
          <a:endParaRPr lang="de-CH"/>
        </a:p>
      </dgm:t>
    </dgm:pt>
    <dgm:pt modelId="{F6BCE11B-5027-4F28-BDD1-F1ACA95B95A3}">
      <dgm:prSet phldrT="[Text]"/>
      <dgm:spPr/>
      <dgm:t>
        <a:bodyPr/>
        <a:lstStyle/>
        <a:p>
          <a:r>
            <a:rPr kumimoji="0" lang="de-DE" b="1" i="0" u="none" strike="noStrike" cap="none" normalizeH="0" baseline="0" dirty="0" smtClean="0">
              <a:ln>
                <a:noFill/>
              </a:ln>
              <a:solidFill>
                <a:srgbClr val="000000"/>
              </a:solidFill>
              <a:effectLst/>
              <a:latin typeface="Verdana" panose="020B0604030504040204" pitchFamily="34" charset="0"/>
              <a:ea typeface="Verdana" panose="020B0604030504040204" pitchFamily="34" charset="0"/>
              <a:cs typeface="Verdana" panose="020B0604030504040204" pitchFamily="34" charset="0"/>
            </a:rPr>
            <a:t>Auftraggeber</a:t>
          </a:r>
          <a:endParaRPr kumimoji="0" lang="de-DE"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endParaRPr>
        </a:p>
        <a:p>
          <a:r>
            <a:rPr lang="de-DE" dirty="0" smtClean="0">
              <a:solidFill>
                <a:srgbClr val="000000"/>
              </a:solidFill>
              <a:latin typeface="Verdana" panose="020B0604030504040204" pitchFamily="34" charset="0"/>
              <a:ea typeface="Verdana" panose="020B0604030504040204" pitchFamily="34" charset="0"/>
              <a:cs typeface="Verdana" panose="020B0604030504040204" pitchFamily="34" charset="0"/>
            </a:rPr>
            <a:t>Beat Walter</a:t>
          </a:r>
          <a:endParaRPr lang="de-CH" dirty="0"/>
        </a:p>
      </dgm:t>
    </dgm:pt>
    <dgm:pt modelId="{58A077D3-1EE2-4EA5-BD66-19A054E33DB8}" type="parTrans" cxnId="{16B46DF3-BAA7-456D-8D06-AECBB3581652}">
      <dgm:prSet/>
      <dgm:spPr/>
      <dgm:t>
        <a:bodyPr/>
        <a:lstStyle/>
        <a:p>
          <a:endParaRPr lang="de-CH"/>
        </a:p>
      </dgm:t>
    </dgm:pt>
    <dgm:pt modelId="{6B385700-060D-46F9-A65B-9269A16FA38D}" type="sibTrans" cxnId="{16B46DF3-BAA7-456D-8D06-AECBB3581652}">
      <dgm:prSet/>
      <dgm:spPr/>
      <dgm:t>
        <a:bodyPr/>
        <a:lstStyle/>
        <a:p>
          <a:endParaRPr lang="de-CH"/>
        </a:p>
      </dgm:t>
    </dgm:pt>
    <dgm:pt modelId="{9E5684A8-9189-4056-8CE1-5B8C9000F378}">
      <dgm:prSet phldrT="[Text]"/>
      <dgm:spPr/>
      <dgm:t>
        <a:bodyPr/>
        <a:lstStyle/>
        <a:p>
          <a:r>
            <a:rPr kumimoji="0" lang="de-DE" b="1" i="0" u="none" strike="noStrike" cap="none" normalizeH="0" baseline="0" dirty="0" smtClean="0">
              <a:ln>
                <a:noFill/>
              </a:ln>
              <a:solidFill>
                <a:srgbClr val="000000"/>
              </a:solidFill>
              <a:effectLst/>
              <a:latin typeface="Verdana" panose="020B0604030504040204" pitchFamily="34" charset="0"/>
              <a:ea typeface="Verdana" panose="020B0604030504040204" pitchFamily="34" charset="0"/>
              <a:cs typeface="Verdana" panose="020B0604030504040204" pitchFamily="34" charset="0"/>
            </a:rPr>
            <a:t>Projektleiter</a:t>
          </a:r>
          <a:endParaRPr kumimoji="0" lang="de-DE"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endParaRPr>
        </a:p>
        <a:p>
          <a:pPr rtl="0"/>
          <a:r>
            <a:rPr kumimoji="0" lang="de-DE" b="0" i="0" u="none" strike="noStrike" cap="none" normalizeH="0" baseline="0" dirty="0" smtClean="0">
              <a:ln>
                <a:noFill/>
              </a:ln>
              <a:solidFill>
                <a:srgbClr val="000000"/>
              </a:solidFill>
              <a:effectLst/>
              <a:latin typeface="Verdana" panose="020B0604030504040204" pitchFamily="34" charset="0"/>
              <a:ea typeface="Verdana" panose="020B0604030504040204" pitchFamily="34" charset="0"/>
              <a:cs typeface="Verdana" panose="020B0604030504040204" pitchFamily="34" charset="0"/>
            </a:rPr>
            <a:t>Dario Menzel</a:t>
          </a:r>
          <a:endParaRPr lang="de-CH" dirty="0"/>
        </a:p>
      </dgm:t>
    </dgm:pt>
    <dgm:pt modelId="{422710A9-7C26-4F12-9B8B-E881C9F9CB4A}" type="parTrans" cxnId="{EC4B4A7E-9EF2-4CAF-AA1C-B221028FA936}">
      <dgm:prSet/>
      <dgm:spPr/>
      <dgm:t>
        <a:bodyPr/>
        <a:lstStyle/>
        <a:p>
          <a:endParaRPr lang="de-CH"/>
        </a:p>
      </dgm:t>
    </dgm:pt>
    <dgm:pt modelId="{5EAACE86-2660-48F9-A3A1-0C7DA88C51E3}" type="sibTrans" cxnId="{EC4B4A7E-9EF2-4CAF-AA1C-B221028FA936}">
      <dgm:prSet/>
      <dgm:spPr/>
      <dgm:t>
        <a:bodyPr/>
        <a:lstStyle/>
        <a:p>
          <a:endParaRPr lang="de-CH"/>
        </a:p>
      </dgm:t>
    </dgm:pt>
    <dgm:pt modelId="{47233233-5892-464E-868B-C9A2D28F1B98}">
      <dgm:prSet/>
      <dgm:spPr/>
      <dgm:t>
        <a:bodyPr/>
        <a:lstStyle/>
        <a:p>
          <a:r>
            <a:rPr lang="de-DE" b="0" dirty="0" smtClean="0">
              <a:solidFill>
                <a:srgbClr val="000000"/>
              </a:solidFill>
              <a:latin typeface="Verdana" panose="020B0604030504040204" pitchFamily="34" charset="0"/>
              <a:ea typeface="Verdana" panose="020B0604030504040204" pitchFamily="34" charset="0"/>
              <a:cs typeface="Verdana" panose="020B0604030504040204" pitchFamily="34" charset="0"/>
            </a:rPr>
            <a:t>Manuel Bieri</a:t>
          </a:r>
        </a:p>
      </dgm:t>
    </dgm:pt>
    <dgm:pt modelId="{8299E0C6-BC2D-4171-84C4-E0888403BDF1}" type="parTrans" cxnId="{59AF4110-277D-4F08-8738-CF3D9AC1D481}">
      <dgm:prSet/>
      <dgm:spPr/>
      <dgm:t>
        <a:bodyPr/>
        <a:lstStyle/>
        <a:p>
          <a:endParaRPr lang="de-CH"/>
        </a:p>
      </dgm:t>
    </dgm:pt>
    <dgm:pt modelId="{22D180C3-607E-4961-86AC-FFBC787DD554}" type="sibTrans" cxnId="{59AF4110-277D-4F08-8738-CF3D9AC1D481}">
      <dgm:prSet/>
      <dgm:spPr/>
      <dgm:t>
        <a:bodyPr/>
        <a:lstStyle/>
        <a:p>
          <a:endParaRPr lang="de-CH"/>
        </a:p>
      </dgm:t>
    </dgm:pt>
    <dgm:pt modelId="{9775FB60-FDCC-4B64-B8CA-22B2C920D57D}">
      <dgm:prSet/>
      <dgm:spPr/>
      <dgm:t>
        <a:bodyPr/>
        <a:lstStyle/>
        <a:p>
          <a:r>
            <a:rPr lang="de-DE" b="0" dirty="0" smtClean="0">
              <a:solidFill>
                <a:srgbClr val="000000"/>
              </a:solidFill>
              <a:latin typeface="Verdana" panose="020B0604030504040204" pitchFamily="34" charset="0"/>
              <a:ea typeface="Verdana" panose="020B0604030504040204" pitchFamily="34" charset="0"/>
              <a:cs typeface="Verdana" panose="020B0604030504040204" pitchFamily="34" charset="0"/>
            </a:rPr>
            <a:t>Dario Menzel</a:t>
          </a:r>
          <a:endParaRPr lang="de-CH" b="0" dirty="0"/>
        </a:p>
      </dgm:t>
    </dgm:pt>
    <dgm:pt modelId="{3BC2FE05-F2BD-40E1-A4D6-2BD340EC51ED}" type="parTrans" cxnId="{B91CE360-AC63-45C4-9420-A0B23B64AC1A}">
      <dgm:prSet/>
      <dgm:spPr/>
      <dgm:t>
        <a:bodyPr/>
        <a:lstStyle/>
        <a:p>
          <a:endParaRPr lang="de-DE"/>
        </a:p>
      </dgm:t>
    </dgm:pt>
    <dgm:pt modelId="{3270B270-0C02-48CA-B77F-2B4AB7F7A5B8}" type="sibTrans" cxnId="{B91CE360-AC63-45C4-9420-A0B23B64AC1A}">
      <dgm:prSet/>
      <dgm:spPr/>
      <dgm:t>
        <a:bodyPr/>
        <a:lstStyle/>
        <a:p>
          <a:endParaRPr lang="de-DE"/>
        </a:p>
      </dgm:t>
    </dgm:pt>
    <dgm:pt modelId="{F5DCF10E-276A-44E1-B412-3E1A4F72B6EC}">
      <dgm:prSet/>
      <dgm:spPr/>
      <dgm:t>
        <a:bodyPr/>
        <a:lstStyle/>
        <a:p>
          <a:r>
            <a:rPr lang="de-DE" b="0" dirty="0" smtClean="0">
              <a:solidFill>
                <a:srgbClr val="000000"/>
              </a:solidFill>
              <a:latin typeface="Verdana" panose="020B0604030504040204" pitchFamily="34" charset="0"/>
              <a:ea typeface="Verdana" panose="020B0604030504040204" pitchFamily="34" charset="0"/>
              <a:cs typeface="Verdana" panose="020B0604030504040204" pitchFamily="34" charset="0"/>
            </a:rPr>
            <a:t>Mirio Eggmann</a:t>
          </a:r>
        </a:p>
      </dgm:t>
    </dgm:pt>
    <dgm:pt modelId="{47AEB402-15CD-432E-AE81-3D840B5DD743}" type="sibTrans" cxnId="{5E9902CA-7B2B-4B48-BC27-26FAACE79934}">
      <dgm:prSet/>
      <dgm:spPr/>
      <dgm:t>
        <a:bodyPr/>
        <a:lstStyle/>
        <a:p>
          <a:endParaRPr lang="de-DE"/>
        </a:p>
      </dgm:t>
    </dgm:pt>
    <dgm:pt modelId="{19B01B35-C608-431D-AD08-D5C6DA8D07B1}" type="parTrans" cxnId="{5E9902CA-7B2B-4B48-BC27-26FAACE79934}">
      <dgm:prSet/>
      <dgm:spPr/>
      <dgm:t>
        <a:bodyPr/>
        <a:lstStyle/>
        <a:p>
          <a:endParaRPr lang="de-DE"/>
        </a:p>
      </dgm:t>
    </dgm:pt>
    <dgm:pt modelId="{054F6B00-3076-4EEB-96DD-EAC48648F689}">
      <dgm:prSet/>
      <dgm:spPr/>
      <dgm:t>
        <a:bodyPr/>
        <a:lstStyle/>
        <a:p>
          <a:r>
            <a:rPr lang="de-DE" b="0" dirty="0" smtClean="0">
              <a:solidFill>
                <a:srgbClr val="000000"/>
              </a:solidFill>
              <a:latin typeface="Verdana" panose="020B0604030504040204" pitchFamily="34" charset="0"/>
              <a:ea typeface="Verdana" panose="020B0604030504040204" pitchFamily="34" charset="0"/>
              <a:cs typeface="Verdana" panose="020B0604030504040204" pitchFamily="34" charset="0"/>
            </a:rPr>
            <a:t>Nicolas Brechbühler</a:t>
          </a:r>
        </a:p>
      </dgm:t>
    </dgm:pt>
    <dgm:pt modelId="{4409E24C-230D-4E54-92B0-9BB3344B63B9}" type="sibTrans" cxnId="{877FADF6-6960-4F4A-A35F-0A35CF189779}">
      <dgm:prSet/>
      <dgm:spPr/>
      <dgm:t>
        <a:bodyPr/>
        <a:lstStyle/>
        <a:p>
          <a:endParaRPr lang="de-DE"/>
        </a:p>
      </dgm:t>
    </dgm:pt>
    <dgm:pt modelId="{AD5EB7B8-BB22-4994-BFB3-DC6A548C7A58}" type="parTrans" cxnId="{877FADF6-6960-4F4A-A35F-0A35CF189779}">
      <dgm:prSet/>
      <dgm:spPr/>
      <dgm:t>
        <a:bodyPr/>
        <a:lstStyle/>
        <a:p>
          <a:endParaRPr lang="de-DE"/>
        </a:p>
      </dgm:t>
    </dgm:pt>
    <dgm:pt modelId="{DEF9D735-B685-41C2-ACDF-5FC68216D3A5}" type="pres">
      <dgm:prSet presAssocID="{6DE55F70-ABEE-474F-912B-DD0F141A52CF}" presName="hierChild1" presStyleCnt="0">
        <dgm:presLayoutVars>
          <dgm:orgChart val="1"/>
          <dgm:chPref val="1"/>
          <dgm:dir/>
          <dgm:animOne val="branch"/>
          <dgm:animLvl val="lvl"/>
          <dgm:resizeHandles/>
        </dgm:presLayoutVars>
      </dgm:prSet>
      <dgm:spPr/>
      <dgm:t>
        <a:bodyPr/>
        <a:lstStyle/>
        <a:p>
          <a:endParaRPr lang="de-CH"/>
        </a:p>
      </dgm:t>
    </dgm:pt>
    <dgm:pt modelId="{56231E5E-71D0-4042-96E2-23E71E2E64B7}" type="pres">
      <dgm:prSet presAssocID="{F6BCE11B-5027-4F28-BDD1-F1ACA95B95A3}" presName="hierRoot1" presStyleCnt="0">
        <dgm:presLayoutVars>
          <dgm:hierBranch val="init"/>
        </dgm:presLayoutVars>
      </dgm:prSet>
      <dgm:spPr/>
    </dgm:pt>
    <dgm:pt modelId="{6EE125AD-F9A5-463C-914E-1F69B2895BF0}" type="pres">
      <dgm:prSet presAssocID="{F6BCE11B-5027-4F28-BDD1-F1ACA95B95A3}" presName="rootComposite1" presStyleCnt="0"/>
      <dgm:spPr/>
    </dgm:pt>
    <dgm:pt modelId="{F07FFC52-764F-428A-9817-6132E8BE09E7}" type="pres">
      <dgm:prSet presAssocID="{F6BCE11B-5027-4F28-BDD1-F1ACA95B95A3}" presName="rootText1" presStyleLbl="node0" presStyleIdx="0" presStyleCnt="1" custScaleX="119599" custScaleY="79222" custLinFactY="-51956" custLinFactNeighborX="-16474" custLinFactNeighborY="-100000">
        <dgm:presLayoutVars>
          <dgm:chPref val="3"/>
        </dgm:presLayoutVars>
      </dgm:prSet>
      <dgm:spPr/>
      <dgm:t>
        <a:bodyPr/>
        <a:lstStyle/>
        <a:p>
          <a:endParaRPr lang="de-CH"/>
        </a:p>
      </dgm:t>
    </dgm:pt>
    <dgm:pt modelId="{17263B14-0E47-4FA1-9AF6-B35CCC495869}" type="pres">
      <dgm:prSet presAssocID="{F6BCE11B-5027-4F28-BDD1-F1ACA95B95A3}" presName="rootConnector1" presStyleLbl="node1" presStyleIdx="0" presStyleCnt="0"/>
      <dgm:spPr/>
      <dgm:t>
        <a:bodyPr/>
        <a:lstStyle/>
        <a:p>
          <a:endParaRPr lang="de-CH"/>
        </a:p>
      </dgm:t>
    </dgm:pt>
    <dgm:pt modelId="{593F44AF-EC94-4D20-948C-99211F1F5D5D}" type="pres">
      <dgm:prSet presAssocID="{F6BCE11B-5027-4F28-BDD1-F1ACA95B95A3}" presName="hierChild2" presStyleCnt="0"/>
      <dgm:spPr/>
    </dgm:pt>
    <dgm:pt modelId="{AEF8CF83-50D3-4610-9235-CEEF16A7F93A}" type="pres">
      <dgm:prSet presAssocID="{422710A9-7C26-4F12-9B8B-E881C9F9CB4A}" presName="Name37" presStyleLbl="parChTrans1D2" presStyleIdx="0" presStyleCnt="1"/>
      <dgm:spPr/>
      <dgm:t>
        <a:bodyPr/>
        <a:lstStyle/>
        <a:p>
          <a:endParaRPr lang="de-CH"/>
        </a:p>
      </dgm:t>
    </dgm:pt>
    <dgm:pt modelId="{5BF37DA6-EFA2-4334-A2D9-3E3FB3179037}" type="pres">
      <dgm:prSet presAssocID="{9E5684A8-9189-4056-8CE1-5B8C9000F378}" presName="hierRoot2" presStyleCnt="0">
        <dgm:presLayoutVars>
          <dgm:hierBranch/>
        </dgm:presLayoutVars>
      </dgm:prSet>
      <dgm:spPr/>
    </dgm:pt>
    <dgm:pt modelId="{A94E7E64-6AC9-4013-B4E8-2125A5CC6211}" type="pres">
      <dgm:prSet presAssocID="{9E5684A8-9189-4056-8CE1-5B8C9000F378}" presName="rootComposite" presStyleCnt="0"/>
      <dgm:spPr/>
    </dgm:pt>
    <dgm:pt modelId="{58B5321D-027C-4779-BBCF-8A6BD18DF7F6}" type="pres">
      <dgm:prSet presAssocID="{9E5684A8-9189-4056-8CE1-5B8C9000F378}" presName="rootText" presStyleLbl="node2" presStyleIdx="0" presStyleCnt="1" custScaleX="93085" custScaleY="59808" custLinFactNeighborX="-62539" custLinFactNeighborY="-34510">
        <dgm:presLayoutVars>
          <dgm:chPref val="3"/>
        </dgm:presLayoutVars>
      </dgm:prSet>
      <dgm:spPr/>
      <dgm:t>
        <a:bodyPr/>
        <a:lstStyle/>
        <a:p>
          <a:endParaRPr lang="de-CH"/>
        </a:p>
      </dgm:t>
    </dgm:pt>
    <dgm:pt modelId="{4DD285CD-14E3-419F-8DF6-A69E7E34F534}" type="pres">
      <dgm:prSet presAssocID="{9E5684A8-9189-4056-8CE1-5B8C9000F378}" presName="rootConnector" presStyleLbl="node2" presStyleIdx="0" presStyleCnt="1"/>
      <dgm:spPr/>
      <dgm:t>
        <a:bodyPr/>
        <a:lstStyle/>
        <a:p>
          <a:endParaRPr lang="de-CH"/>
        </a:p>
      </dgm:t>
    </dgm:pt>
    <dgm:pt modelId="{353FEF4A-B385-490A-83C7-2A4C4C4507ED}" type="pres">
      <dgm:prSet presAssocID="{9E5684A8-9189-4056-8CE1-5B8C9000F378}" presName="hierChild4" presStyleCnt="0"/>
      <dgm:spPr/>
    </dgm:pt>
    <dgm:pt modelId="{260EFCC1-FB1B-423E-8152-80AC76D17E9D}" type="pres">
      <dgm:prSet presAssocID="{8299E0C6-BC2D-4171-84C4-E0888403BDF1}" presName="Name35" presStyleLbl="parChTrans1D3" presStyleIdx="0" presStyleCnt="4"/>
      <dgm:spPr/>
      <dgm:t>
        <a:bodyPr/>
        <a:lstStyle/>
        <a:p>
          <a:endParaRPr lang="de-CH"/>
        </a:p>
      </dgm:t>
    </dgm:pt>
    <dgm:pt modelId="{100CC786-06CE-43A5-89F7-8D6746C9FFC4}" type="pres">
      <dgm:prSet presAssocID="{47233233-5892-464E-868B-C9A2D28F1B98}" presName="hierRoot2" presStyleCnt="0">
        <dgm:presLayoutVars>
          <dgm:hierBranch val="init"/>
        </dgm:presLayoutVars>
      </dgm:prSet>
      <dgm:spPr/>
    </dgm:pt>
    <dgm:pt modelId="{F7375D16-5FDC-4053-87D5-CB8B591F6F1C}" type="pres">
      <dgm:prSet presAssocID="{47233233-5892-464E-868B-C9A2D28F1B98}" presName="rootComposite" presStyleCnt="0"/>
      <dgm:spPr/>
    </dgm:pt>
    <dgm:pt modelId="{6A0A8F1B-4EA9-45A6-A3E2-FBAF5C9573FD}" type="pres">
      <dgm:prSet presAssocID="{47233233-5892-464E-868B-C9A2D28F1B98}" presName="rootText" presStyleLbl="node3" presStyleIdx="0" presStyleCnt="4" custScaleX="47935" custScaleY="22177" custLinFactNeighborX="10099" custLinFactNeighborY="27291">
        <dgm:presLayoutVars>
          <dgm:chPref val="3"/>
        </dgm:presLayoutVars>
      </dgm:prSet>
      <dgm:spPr/>
      <dgm:t>
        <a:bodyPr/>
        <a:lstStyle/>
        <a:p>
          <a:endParaRPr lang="de-CH"/>
        </a:p>
      </dgm:t>
    </dgm:pt>
    <dgm:pt modelId="{A170A897-2923-4540-ABAA-D6311E9A728C}" type="pres">
      <dgm:prSet presAssocID="{47233233-5892-464E-868B-C9A2D28F1B98}" presName="rootConnector" presStyleLbl="node3" presStyleIdx="0" presStyleCnt="4"/>
      <dgm:spPr/>
      <dgm:t>
        <a:bodyPr/>
        <a:lstStyle/>
        <a:p>
          <a:endParaRPr lang="de-CH"/>
        </a:p>
      </dgm:t>
    </dgm:pt>
    <dgm:pt modelId="{BD8E29B1-CCC9-42AB-9CB9-10E3C30DD285}" type="pres">
      <dgm:prSet presAssocID="{47233233-5892-464E-868B-C9A2D28F1B98}" presName="hierChild4" presStyleCnt="0"/>
      <dgm:spPr/>
    </dgm:pt>
    <dgm:pt modelId="{B46CE75C-7D6F-45AB-9714-EC51A54425BA}" type="pres">
      <dgm:prSet presAssocID="{47233233-5892-464E-868B-C9A2D28F1B98}" presName="hierChild5" presStyleCnt="0"/>
      <dgm:spPr/>
    </dgm:pt>
    <dgm:pt modelId="{40BD5C37-A805-4201-A362-3939CAEF2D99}" type="pres">
      <dgm:prSet presAssocID="{AD5EB7B8-BB22-4994-BFB3-DC6A548C7A58}" presName="Name35" presStyleLbl="parChTrans1D3" presStyleIdx="1" presStyleCnt="4"/>
      <dgm:spPr/>
      <dgm:t>
        <a:bodyPr/>
        <a:lstStyle/>
        <a:p>
          <a:endParaRPr lang="de-DE"/>
        </a:p>
      </dgm:t>
    </dgm:pt>
    <dgm:pt modelId="{F1CDB49C-28C1-4119-91E8-C53EB3B16CF1}" type="pres">
      <dgm:prSet presAssocID="{054F6B00-3076-4EEB-96DD-EAC48648F689}" presName="hierRoot2" presStyleCnt="0">
        <dgm:presLayoutVars>
          <dgm:hierBranch val="init"/>
        </dgm:presLayoutVars>
      </dgm:prSet>
      <dgm:spPr/>
    </dgm:pt>
    <dgm:pt modelId="{BFDFF75E-3D97-4C40-AE5B-F82AA2C8716B}" type="pres">
      <dgm:prSet presAssocID="{054F6B00-3076-4EEB-96DD-EAC48648F689}" presName="rootComposite" presStyleCnt="0"/>
      <dgm:spPr/>
    </dgm:pt>
    <dgm:pt modelId="{E84EEE0E-7CBE-4C6C-932F-4E9F04616616}" type="pres">
      <dgm:prSet presAssocID="{054F6B00-3076-4EEB-96DD-EAC48648F689}" presName="rootText" presStyleLbl="node3" presStyleIdx="1" presStyleCnt="4" custScaleX="47935" custScaleY="22177" custLinFactNeighborX="-20598" custLinFactNeighborY="59774">
        <dgm:presLayoutVars>
          <dgm:chPref val="3"/>
        </dgm:presLayoutVars>
      </dgm:prSet>
      <dgm:spPr/>
      <dgm:t>
        <a:bodyPr/>
        <a:lstStyle/>
        <a:p>
          <a:endParaRPr lang="de-DE"/>
        </a:p>
      </dgm:t>
    </dgm:pt>
    <dgm:pt modelId="{DEB2C5A5-EEEF-4679-9DC2-69B26E50078C}" type="pres">
      <dgm:prSet presAssocID="{054F6B00-3076-4EEB-96DD-EAC48648F689}" presName="rootConnector" presStyleLbl="node3" presStyleIdx="1" presStyleCnt="4"/>
      <dgm:spPr/>
      <dgm:t>
        <a:bodyPr/>
        <a:lstStyle/>
        <a:p>
          <a:endParaRPr lang="de-DE"/>
        </a:p>
      </dgm:t>
    </dgm:pt>
    <dgm:pt modelId="{A0EEFF9F-FE1F-4293-884D-021F7F8F8F65}" type="pres">
      <dgm:prSet presAssocID="{054F6B00-3076-4EEB-96DD-EAC48648F689}" presName="hierChild4" presStyleCnt="0"/>
      <dgm:spPr/>
    </dgm:pt>
    <dgm:pt modelId="{EAF2646C-7850-43F3-8B7F-9C25C2B4BEB5}" type="pres">
      <dgm:prSet presAssocID="{054F6B00-3076-4EEB-96DD-EAC48648F689}" presName="hierChild5" presStyleCnt="0"/>
      <dgm:spPr/>
    </dgm:pt>
    <dgm:pt modelId="{DED1E3F4-CAA9-4ABD-8DA8-15A3FFB8F5EB}" type="pres">
      <dgm:prSet presAssocID="{19B01B35-C608-431D-AD08-D5C6DA8D07B1}" presName="Name35" presStyleLbl="parChTrans1D3" presStyleIdx="2" presStyleCnt="4"/>
      <dgm:spPr/>
      <dgm:t>
        <a:bodyPr/>
        <a:lstStyle/>
        <a:p>
          <a:endParaRPr lang="de-DE"/>
        </a:p>
      </dgm:t>
    </dgm:pt>
    <dgm:pt modelId="{4BC818A9-ED3F-4E8E-ACEA-BD6B02215596}" type="pres">
      <dgm:prSet presAssocID="{F5DCF10E-276A-44E1-B412-3E1A4F72B6EC}" presName="hierRoot2" presStyleCnt="0">
        <dgm:presLayoutVars>
          <dgm:hierBranch val="init"/>
        </dgm:presLayoutVars>
      </dgm:prSet>
      <dgm:spPr/>
    </dgm:pt>
    <dgm:pt modelId="{BC6EFDB8-175C-4546-BE00-209CE4AC55D1}" type="pres">
      <dgm:prSet presAssocID="{F5DCF10E-276A-44E1-B412-3E1A4F72B6EC}" presName="rootComposite" presStyleCnt="0"/>
      <dgm:spPr/>
    </dgm:pt>
    <dgm:pt modelId="{E887510E-C180-4E9E-9DDB-403E9E5FE29F}" type="pres">
      <dgm:prSet presAssocID="{F5DCF10E-276A-44E1-B412-3E1A4F72B6EC}" presName="rootText" presStyleLbl="node3" presStyleIdx="2" presStyleCnt="4" custScaleX="47935" custScaleY="22177" custLinFactNeighborX="-6413" custLinFactNeighborY="59774">
        <dgm:presLayoutVars>
          <dgm:chPref val="3"/>
        </dgm:presLayoutVars>
      </dgm:prSet>
      <dgm:spPr/>
      <dgm:t>
        <a:bodyPr/>
        <a:lstStyle/>
        <a:p>
          <a:endParaRPr lang="de-DE"/>
        </a:p>
      </dgm:t>
    </dgm:pt>
    <dgm:pt modelId="{E3825486-78B8-4B3E-8F30-F4F46FDF267A}" type="pres">
      <dgm:prSet presAssocID="{F5DCF10E-276A-44E1-B412-3E1A4F72B6EC}" presName="rootConnector" presStyleLbl="node3" presStyleIdx="2" presStyleCnt="4"/>
      <dgm:spPr/>
      <dgm:t>
        <a:bodyPr/>
        <a:lstStyle/>
        <a:p>
          <a:endParaRPr lang="de-DE"/>
        </a:p>
      </dgm:t>
    </dgm:pt>
    <dgm:pt modelId="{1B96AA26-1C61-49F6-A364-1B14F3CE3C42}" type="pres">
      <dgm:prSet presAssocID="{F5DCF10E-276A-44E1-B412-3E1A4F72B6EC}" presName="hierChild4" presStyleCnt="0"/>
      <dgm:spPr/>
    </dgm:pt>
    <dgm:pt modelId="{8C4F69FB-D22E-44F2-916B-0C775AF18512}" type="pres">
      <dgm:prSet presAssocID="{F5DCF10E-276A-44E1-B412-3E1A4F72B6EC}" presName="hierChild5" presStyleCnt="0"/>
      <dgm:spPr/>
    </dgm:pt>
    <dgm:pt modelId="{FEEE34B9-62A7-402E-AF24-D9CFA18BC407}" type="pres">
      <dgm:prSet presAssocID="{3BC2FE05-F2BD-40E1-A4D6-2BD340EC51ED}" presName="Name35" presStyleLbl="parChTrans1D3" presStyleIdx="3" presStyleCnt="4"/>
      <dgm:spPr/>
      <dgm:t>
        <a:bodyPr/>
        <a:lstStyle/>
        <a:p>
          <a:endParaRPr lang="de-DE"/>
        </a:p>
      </dgm:t>
    </dgm:pt>
    <dgm:pt modelId="{738F6D17-937F-46E2-A9F0-60286FACB0E5}" type="pres">
      <dgm:prSet presAssocID="{9775FB60-FDCC-4B64-B8CA-22B2C920D57D}" presName="hierRoot2" presStyleCnt="0">
        <dgm:presLayoutVars>
          <dgm:hierBranch val="init"/>
        </dgm:presLayoutVars>
      </dgm:prSet>
      <dgm:spPr/>
    </dgm:pt>
    <dgm:pt modelId="{D7405178-104C-495B-BBE4-AD00B5B7BA30}" type="pres">
      <dgm:prSet presAssocID="{9775FB60-FDCC-4B64-B8CA-22B2C920D57D}" presName="rootComposite" presStyleCnt="0"/>
      <dgm:spPr/>
    </dgm:pt>
    <dgm:pt modelId="{2B388827-0079-41E4-975B-BCEF70B6FA79}" type="pres">
      <dgm:prSet presAssocID="{9775FB60-FDCC-4B64-B8CA-22B2C920D57D}" presName="rootText" presStyleLbl="node3" presStyleIdx="3" presStyleCnt="4" custScaleX="47935" custScaleY="22177" custLinFactNeighborX="-28331" custLinFactNeighborY="26277">
        <dgm:presLayoutVars>
          <dgm:chPref val="3"/>
        </dgm:presLayoutVars>
      </dgm:prSet>
      <dgm:spPr/>
      <dgm:t>
        <a:bodyPr/>
        <a:lstStyle/>
        <a:p>
          <a:endParaRPr lang="de-DE"/>
        </a:p>
      </dgm:t>
    </dgm:pt>
    <dgm:pt modelId="{06005192-D21B-4E18-A513-1C7779FFA9CB}" type="pres">
      <dgm:prSet presAssocID="{9775FB60-FDCC-4B64-B8CA-22B2C920D57D}" presName="rootConnector" presStyleLbl="node3" presStyleIdx="3" presStyleCnt="4"/>
      <dgm:spPr/>
      <dgm:t>
        <a:bodyPr/>
        <a:lstStyle/>
        <a:p>
          <a:endParaRPr lang="de-DE"/>
        </a:p>
      </dgm:t>
    </dgm:pt>
    <dgm:pt modelId="{3EAB4DAF-C6E2-4AA8-8D72-03D2E5CCD078}" type="pres">
      <dgm:prSet presAssocID="{9775FB60-FDCC-4B64-B8CA-22B2C920D57D}" presName="hierChild4" presStyleCnt="0"/>
      <dgm:spPr/>
    </dgm:pt>
    <dgm:pt modelId="{7A8F3F1A-744F-4E3A-ADEB-6978AB5CABC1}" type="pres">
      <dgm:prSet presAssocID="{9775FB60-FDCC-4B64-B8CA-22B2C920D57D}" presName="hierChild5" presStyleCnt="0"/>
      <dgm:spPr/>
    </dgm:pt>
    <dgm:pt modelId="{BE3A77E7-6DE5-4083-84ED-5AD9088F8554}" type="pres">
      <dgm:prSet presAssocID="{9E5684A8-9189-4056-8CE1-5B8C9000F378}" presName="hierChild5" presStyleCnt="0"/>
      <dgm:spPr/>
    </dgm:pt>
    <dgm:pt modelId="{61CDD53C-62D3-49FF-A1E3-B220781E5EEB}" type="pres">
      <dgm:prSet presAssocID="{F6BCE11B-5027-4F28-BDD1-F1ACA95B95A3}" presName="hierChild3" presStyleCnt="0"/>
      <dgm:spPr/>
    </dgm:pt>
  </dgm:ptLst>
  <dgm:cxnLst>
    <dgm:cxn modelId="{21589633-AC80-4B01-99C6-5316D7ECA8D1}" type="presOf" srcId="{F5DCF10E-276A-44E1-B412-3E1A4F72B6EC}" destId="{E887510E-C180-4E9E-9DDB-403E9E5FE29F}" srcOrd="0" destOrd="0" presId="urn:microsoft.com/office/officeart/2005/8/layout/orgChart1"/>
    <dgm:cxn modelId="{A47328E8-CC8D-492A-9CEA-EE0D7A6FE9D4}" type="presOf" srcId="{F5DCF10E-276A-44E1-B412-3E1A4F72B6EC}" destId="{E3825486-78B8-4B3E-8F30-F4F46FDF267A}" srcOrd="1" destOrd="0" presId="urn:microsoft.com/office/officeart/2005/8/layout/orgChart1"/>
    <dgm:cxn modelId="{877FADF6-6960-4F4A-A35F-0A35CF189779}" srcId="{9E5684A8-9189-4056-8CE1-5B8C9000F378}" destId="{054F6B00-3076-4EEB-96DD-EAC48648F689}" srcOrd="1" destOrd="0" parTransId="{AD5EB7B8-BB22-4994-BFB3-DC6A548C7A58}" sibTransId="{4409E24C-230D-4E54-92B0-9BB3344B63B9}"/>
    <dgm:cxn modelId="{76C9DC38-A5DB-47BF-91A1-2991A8E6E289}" type="presOf" srcId="{9775FB60-FDCC-4B64-B8CA-22B2C920D57D}" destId="{2B388827-0079-41E4-975B-BCEF70B6FA79}" srcOrd="0" destOrd="0" presId="urn:microsoft.com/office/officeart/2005/8/layout/orgChart1"/>
    <dgm:cxn modelId="{851B35D2-7F0F-49BE-BF07-315957D38DC6}" type="presOf" srcId="{F6BCE11B-5027-4F28-BDD1-F1ACA95B95A3}" destId="{17263B14-0E47-4FA1-9AF6-B35CCC495869}" srcOrd="1" destOrd="0" presId="urn:microsoft.com/office/officeart/2005/8/layout/orgChart1"/>
    <dgm:cxn modelId="{17FED1BF-8662-4566-9562-87EBB2B77695}" type="presOf" srcId="{054F6B00-3076-4EEB-96DD-EAC48648F689}" destId="{DEB2C5A5-EEEF-4679-9DC2-69B26E50078C}" srcOrd="1" destOrd="0" presId="urn:microsoft.com/office/officeart/2005/8/layout/orgChart1"/>
    <dgm:cxn modelId="{EC4B4A7E-9EF2-4CAF-AA1C-B221028FA936}" srcId="{F6BCE11B-5027-4F28-BDD1-F1ACA95B95A3}" destId="{9E5684A8-9189-4056-8CE1-5B8C9000F378}" srcOrd="0" destOrd="0" parTransId="{422710A9-7C26-4F12-9B8B-E881C9F9CB4A}" sibTransId="{5EAACE86-2660-48F9-A3A1-0C7DA88C51E3}"/>
    <dgm:cxn modelId="{F7C79814-BAD8-4ACA-BDCC-4E3B798724BB}" type="presOf" srcId="{9E5684A8-9189-4056-8CE1-5B8C9000F378}" destId="{4DD285CD-14E3-419F-8DF6-A69E7E34F534}" srcOrd="1" destOrd="0" presId="urn:microsoft.com/office/officeart/2005/8/layout/orgChart1"/>
    <dgm:cxn modelId="{8F674750-A284-4D5D-BB51-03C6F4F4267A}" type="presOf" srcId="{9E5684A8-9189-4056-8CE1-5B8C9000F378}" destId="{58B5321D-027C-4779-BBCF-8A6BD18DF7F6}" srcOrd="0" destOrd="0" presId="urn:microsoft.com/office/officeart/2005/8/layout/orgChart1"/>
    <dgm:cxn modelId="{D2989338-5554-45A2-B017-C3769D0FBE8A}" type="presOf" srcId="{47233233-5892-464E-868B-C9A2D28F1B98}" destId="{A170A897-2923-4540-ABAA-D6311E9A728C}" srcOrd="1" destOrd="0" presId="urn:microsoft.com/office/officeart/2005/8/layout/orgChart1"/>
    <dgm:cxn modelId="{5E9902CA-7B2B-4B48-BC27-26FAACE79934}" srcId="{9E5684A8-9189-4056-8CE1-5B8C9000F378}" destId="{F5DCF10E-276A-44E1-B412-3E1A4F72B6EC}" srcOrd="2" destOrd="0" parTransId="{19B01B35-C608-431D-AD08-D5C6DA8D07B1}" sibTransId="{47AEB402-15CD-432E-AE81-3D840B5DD743}"/>
    <dgm:cxn modelId="{95500478-E444-4B4A-AEA7-945832E322A1}" type="presOf" srcId="{3BC2FE05-F2BD-40E1-A4D6-2BD340EC51ED}" destId="{FEEE34B9-62A7-402E-AF24-D9CFA18BC407}" srcOrd="0" destOrd="0" presId="urn:microsoft.com/office/officeart/2005/8/layout/orgChart1"/>
    <dgm:cxn modelId="{A76B4DDE-70F7-455F-B507-F2938E709BA9}" type="presOf" srcId="{054F6B00-3076-4EEB-96DD-EAC48648F689}" destId="{E84EEE0E-7CBE-4C6C-932F-4E9F04616616}" srcOrd="0" destOrd="0" presId="urn:microsoft.com/office/officeart/2005/8/layout/orgChart1"/>
    <dgm:cxn modelId="{E5D1C9E6-3857-4E10-87E6-575CFBFCC242}" type="presOf" srcId="{422710A9-7C26-4F12-9B8B-E881C9F9CB4A}" destId="{AEF8CF83-50D3-4610-9235-CEEF16A7F93A}" srcOrd="0" destOrd="0" presId="urn:microsoft.com/office/officeart/2005/8/layout/orgChart1"/>
    <dgm:cxn modelId="{E1341E3D-05DF-43D5-AD84-410C6CD9501D}" type="presOf" srcId="{AD5EB7B8-BB22-4994-BFB3-DC6A548C7A58}" destId="{40BD5C37-A805-4201-A362-3939CAEF2D99}" srcOrd="0" destOrd="0" presId="urn:microsoft.com/office/officeart/2005/8/layout/orgChart1"/>
    <dgm:cxn modelId="{59AF4110-277D-4F08-8738-CF3D9AC1D481}" srcId="{9E5684A8-9189-4056-8CE1-5B8C9000F378}" destId="{47233233-5892-464E-868B-C9A2D28F1B98}" srcOrd="0" destOrd="0" parTransId="{8299E0C6-BC2D-4171-84C4-E0888403BDF1}" sibTransId="{22D180C3-607E-4961-86AC-FFBC787DD554}"/>
    <dgm:cxn modelId="{1F8E8C3D-0C1E-4E79-92B2-A0643BF4E98D}" type="presOf" srcId="{8299E0C6-BC2D-4171-84C4-E0888403BDF1}" destId="{260EFCC1-FB1B-423E-8152-80AC76D17E9D}" srcOrd="0" destOrd="0" presId="urn:microsoft.com/office/officeart/2005/8/layout/orgChart1"/>
    <dgm:cxn modelId="{04B4ADBE-A728-40DF-B04B-7B916664413A}" type="presOf" srcId="{6DE55F70-ABEE-474F-912B-DD0F141A52CF}" destId="{DEF9D735-B685-41C2-ACDF-5FC68216D3A5}" srcOrd="0" destOrd="0" presId="urn:microsoft.com/office/officeart/2005/8/layout/orgChart1"/>
    <dgm:cxn modelId="{BC4413E4-76B2-4086-B633-5E52ABC23B9C}" type="presOf" srcId="{9775FB60-FDCC-4B64-B8CA-22B2C920D57D}" destId="{06005192-D21B-4E18-A513-1C7779FFA9CB}" srcOrd="1" destOrd="0" presId="urn:microsoft.com/office/officeart/2005/8/layout/orgChart1"/>
    <dgm:cxn modelId="{2FF20698-F4D7-4221-A6B2-AAB34EBC1A51}" type="presOf" srcId="{19B01B35-C608-431D-AD08-D5C6DA8D07B1}" destId="{DED1E3F4-CAA9-4ABD-8DA8-15A3FFB8F5EB}" srcOrd="0" destOrd="0" presId="urn:microsoft.com/office/officeart/2005/8/layout/orgChart1"/>
    <dgm:cxn modelId="{16B46DF3-BAA7-456D-8D06-AECBB3581652}" srcId="{6DE55F70-ABEE-474F-912B-DD0F141A52CF}" destId="{F6BCE11B-5027-4F28-BDD1-F1ACA95B95A3}" srcOrd="0" destOrd="0" parTransId="{58A077D3-1EE2-4EA5-BD66-19A054E33DB8}" sibTransId="{6B385700-060D-46F9-A65B-9269A16FA38D}"/>
    <dgm:cxn modelId="{5975D31C-B044-4E63-9E60-B2334DAC5788}" type="presOf" srcId="{F6BCE11B-5027-4F28-BDD1-F1ACA95B95A3}" destId="{F07FFC52-764F-428A-9817-6132E8BE09E7}" srcOrd="0" destOrd="0" presId="urn:microsoft.com/office/officeart/2005/8/layout/orgChart1"/>
    <dgm:cxn modelId="{B91CE360-AC63-45C4-9420-A0B23B64AC1A}" srcId="{9E5684A8-9189-4056-8CE1-5B8C9000F378}" destId="{9775FB60-FDCC-4B64-B8CA-22B2C920D57D}" srcOrd="3" destOrd="0" parTransId="{3BC2FE05-F2BD-40E1-A4D6-2BD340EC51ED}" sibTransId="{3270B270-0C02-48CA-B77F-2B4AB7F7A5B8}"/>
    <dgm:cxn modelId="{3B2BF1EB-A69A-4F70-8C63-C61BD15FEB5F}" type="presOf" srcId="{47233233-5892-464E-868B-C9A2D28F1B98}" destId="{6A0A8F1B-4EA9-45A6-A3E2-FBAF5C9573FD}" srcOrd="0" destOrd="0" presId="urn:microsoft.com/office/officeart/2005/8/layout/orgChart1"/>
    <dgm:cxn modelId="{2EDDBD28-A39C-4DA1-9A1D-BFA593DEE938}" type="presParOf" srcId="{DEF9D735-B685-41C2-ACDF-5FC68216D3A5}" destId="{56231E5E-71D0-4042-96E2-23E71E2E64B7}" srcOrd="0" destOrd="0" presId="urn:microsoft.com/office/officeart/2005/8/layout/orgChart1"/>
    <dgm:cxn modelId="{8CE760CC-B720-46DE-9135-22FB72418ED3}" type="presParOf" srcId="{56231E5E-71D0-4042-96E2-23E71E2E64B7}" destId="{6EE125AD-F9A5-463C-914E-1F69B2895BF0}" srcOrd="0" destOrd="0" presId="urn:microsoft.com/office/officeart/2005/8/layout/orgChart1"/>
    <dgm:cxn modelId="{A5D9078B-868A-44E6-99D9-1D6720FCF9B6}" type="presParOf" srcId="{6EE125AD-F9A5-463C-914E-1F69B2895BF0}" destId="{F07FFC52-764F-428A-9817-6132E8BE09E7}" srcOrd="0" destOrd="0" presId="urn:microsoft.com/office/officeart/2005/8/layout/orgChart1"/>
    <dgm:cxn modelId="{38F73930-E1B7-4674-BB49-EEFDCA746325}" type="presParOf" srcId="{6EE125AD-F9A5-463C-914E-1F69B2895BF0}" destId="{17263B14-0E47-4FA1-9AF6-B35CCC495869}" srcOrd="1" destOrd="0" presId="urn:microsoft.com/office/officeart/2005/8/layout/orgChart1"/>
    <dgm:cxn modelId="{4D9EB40E-D82E-4721-9892-AC156D7818E3}" type="presParOf" srcId="{56231E5E-71D0-4042-96E2-23E71E2E64B7}" destId="{593F44AF-EC94-4D20-948C-99211F1F5D5D}" srcOrd="1" destOrd="0" presId="urn:microsoft.com/office/officeart/2005/8/layout/orgChart1"/>
    <dgm:cxn modelId="{B7034242-68E5-443A-B5BB-0F101F3C045A}" type="presParOf" srcId="{593F44AF-EC94-4D20-948C-99211F1F5D5D}" destId="{AEF8CF83-50D3-4610-9235-CEEF16A7F93A}" srcOrd="0" destOrd="0" presId="urn:microsoft.com/office/officeart/2005/8/layout/orgChart1"/>
    <dgm:cxn modelId="{34041524-446A-47AC-AC42-8E5196F57796}" type="presParOf" srcId="{593F44AF-EC94-4D20-948C-99211F1F5D5D}" destId="{5BF37DA6-EFA2-4334-A2D9-3E3FB3179037}" srcOrd="1" destOrd="0" presId="urn:microsoft.com/office/officeart/2005/8/layout/orgChart1"/>
    <dgm:cxn modelId="{DA6FCA1A-B96C-475E-9E94-C448A2D2D82B}" type="presParOf" srcId="{5BF37DA6-EFA2-4334-A2D9-3E3FB3179037}" destId="{A94E7E64-6AC9-4013-B4E8-2125A5CC6211}" srcOrd="0" destOrd="0" presId="urn:microsoft.com/office/officeart/2005/8/layout/orgChart1"/>
    <dgm:cxn modelId="{9986485C-A8D1-4906-A067-6E73C7EAADE7}" type="presParOf" srcId="{A94E7E64-6AC9-4013-B4E8-2125A5CC6211}" destId="{58B5321D-027C-4779-BBCF-8A6BD18DF7F6}" srcOrd="0" destOrd="0" presId="urn:microsoft.com/office/officeart/2005/8/layout/orgChart1"/>
    <dgm:cxn modelId="{DA3EFCCB-955D-4ED7-8AB5-BE38800BCEE7}" type="presParOf" srcId="{A94E7E64-6AC9-4013-B4E8-2125A5CC6211}" destId="{4DD285CD-14E3-419F-8DF6-A69E7E34F534}" srcOrd="1" destOrd="0" presId="urn:microsoft.com/office/officeart/2005/8/layout/orgChart1"/>
    <dgm:cxn modelId="{671EEE71-4558-4D92-848E-9301C7D53E75}" type="presParOf" srcId="{5BF37DA6-EFA2-4334-A2D9-3E3FB3179037}" destId="{353FEF4A-B385-490A-83C7-2A4C4C4507ED}" srcOrd="1" destOrd="0" presId="urn:microsoft.com/office/officeart/2005/8/layout/orgChart1"/>
    <dgm:cxn modelId="{7CAA98AA-8B13-4AF5-8A3A-27FAE8A28DD7}" type="presParOf" srcId="{353FEF4A-B385-490A-83C7-2A4C4C4507ED}" destId="{260EFCC1-FB1B-423E-8152-80AC76D17E9D}" srcOrd="0" destOrd="0" presId="urn:microsoft.com/office/officeart/2005/8/layout/orgChart1"/>
    <dgm:cxn modelId="{860905E4-8BD3-4FA2-85D7-EE6F795FA708}" type="presParOf" srcId="{353FEF4A-B385-490A-83C7-2A4C4C4507ED}" destId="{100CC786-06CE-43A5-89F7-8D6746C9FFC4}" srcOrd="1" destOrd="0" presId="urn:microsoft.com/office/officeart/2005/8/layout/orgChart1"/>
    <dgm:cxn modelId="{54FF36B6-DC5B-4C5F-97B9-D3E349BE869E}" type="presParOf" srcId="{100CC786-06CE-43A5-89F7-8D6746C9FFC4}" destId="{F7375D16-5FDC-4053-87D5-CB8B591F6F1C}" srcOrd="0" destOrd="0" presId="urn:microsoft.com/office/officeart/2005/8/layout/orgChart1"/>
    <dgm:cxn modelId="{3C8F77B5-11FB-46C5-B5AE-589AEC58EF96}" type="presParOf" srcId="{F7375D16-5FDC-4053-87D5-CB8B591F6F1C}" destId="{6A0A8F1B-4EA9-45A6-A3E2-FBAF5C9573FD}" srcOrd="0" destOrd="0" presId="urn:microsoft.com/office/officeart/2005/8/layout/orgChart1"/>
    <dgm:cxn modelId="{0A0170B0-FC3D-46ED-9911-9AC21A5C7219}" type="presParOf" srcId="{F7375D16-5FDC-4053-87D5-CB8B591F6F1C}" destId="{A170A897-2923-4540-ABAA-D6311E9A728C}" srcOrd="1" destOrd="0" presId="urn:microsoft.com/office/officeart/2005/8/layout/orgChart1"/>
    <dgm:cxn modelId="{F6B678E9-ACB3-4DC6-82BE-D04FC311806A}" type="presParOf" srcId="{100CC786-06CE-43A5-89F7-8D6746C9FFC4}" destId="{BD8E29B1-CCC9-42AB-9CB9-10E3C30DD285}" srcOrd="1" destOrd="0" presId="urn:microsoft.com/office/officeart/2005/8/layout/orgChart1"/>
    <dgm:cxn modelId="{860B6AA6-1DDE-4309-AF1C-AC17D2860C9E}" type="presParOf" srcId="{100CC786-06CE-43A5-89F7-8D6746C9FFC4}" destId="{B46CE75C-7D6F-45AB-9714-EC51A54425BA}" srcOrd="2" destOrd="0" presId="urn:microsoft.com/office/officeart/2005/8/layout/orgChart1"/>
    <dgm:cxn modelId="{CA6F77E2-3D43-4CCF-ACDB-7C3206D98CB4}" type="presParOf" srcId="{353FEF4A-B385-490A-83C7-2A4C4C4507ED}" destId="{40BD5C37-A805-4201-A362-3939CAEF2D99}" srcOrd="2" destOrd="0" presId="urn:microsoft.com/office/officeart/2005/8/layout/orgChart1"/>
    <dgm:cxn modelId="{434A29F2-2F7D-47F3-B578-50943A958416}" type="presParOf" srcId="{353FEF4A-B385-490A-83C7-2A4C4C4507ED}" destId="{F1CDB49C-28C1-4119-91E8-C53EB3B16CF1}" srcOrd="3" destOrd="0" presId="urn:microsoft.com/office/officeart/2005/8/layout/orgChart1"/>
    <dgm:cxn modelId="{4DE41119-CA4D-4E54-BF90-07AD434CE006}" type="presParOf" srcId="{F1CDB49C-28C1-4119-91E8-C53EB3B16CF1}" destId="{BFDFF75E-3D97-4C40-AE5B-F82AA2C8716B}" srcOrd="0" destOrd="0" presId="urn:microsoft.com/office/officeart/2005/8/layout/orgChart1"/>
    <dgm:cxn modelId="{ED0D7DE3-4CE4-474D-8DE8-2221039E692C}" type="presParOf" srcId="{BFDFF75E-3D97-4C40-AE5B-F82AA2C8716B}" destId="{E84EEE0E-7CBE-4C6C-932F-4E9F04616616}" srcOrd="0" destOrd="0" presId="urn:microsoft.com/office/officeart/2005/8/layout/orgChart1"/>
    <dgm:cxn modelId="{3552FCBB-DBB5-409B-876E-8F179C5220D7}" type="presParOf" srcId="{BFDFF75E-3D97-4C40-AE5B-F82AA2C8716B}" destId="{DEB2C5A5-EEEF-4679-9DC2-69B26E50078C}" srcOrd="1" destOrd="0" presId="urn:microsoft.com/office/officeart/2005/8/layout/orgChart1"/>
    <dgm:cxn modelId="{E15C4EA8-D9A9-41C3-BD56-544E89E50C27}" type="presParOf" srcId="{F1CDB49C-28C1-4119-91E8-C53EB3B16CF1}" destId="{A0EEFF9F-FE1F-4293-884D-021F7F8F8F65}" srcOrd="1" destOrd="0" presId="urn:microsoft.com/office/officeart/2005/8/layout/orgChart1"/>
    <dgm:cxn modelId="{9F516FA0-A3CF-4077-B644-4E5C22BF7932}" type="presParOf" srcId="{F1CDB49C-28C1-4119-91E8-C53EB3B16CF1}" destId="{EAF2646C-7850-43F3-8B7F-9C25C2B4BEB5}" srcOrd="2" destOrd="0" presId="urn:microsoft.com/office/officeart/2005/8/layout/orgChart1"/>
    <dgm:cxn modelId="{E33B026A-CB75-40F5-995C-8D5DB5484410}" type="presParOf" srcId="{353FEF4A-B385-490A-83C7-2A4C4C4507ED}" destId="{DED1E3F4-CAA9-4ABD-8DA8-15A3FFB8F5EB}" srcOrd="4" destOrd="0" presId="urn:microsoft.com/office/officeart/2005/8/layout/orgChart1"/>
    <dgm:cxn modelId="{90156835-E226-4C6D-BCDC-93EF4CE90BA5}" type="presParOf" srcId="{353FEF4A-B385-490A-83C7-2A4C4C4507ED}" destId="{4BC818A9-ED3F-4E8E-ACEA-BD6B02215596}" srcOrd="5" destOrd="0" presId="urn:microsoft.com/office/officeart/2005/8/layout/orgChart1"/>
    <dgm:cxn modelId="{0DC488B0-1EF9-42F2-B901-9D1EE82295AB}" type="presParOf" srcId="{4BC818A9-ED3F-4E8E-ACEA-BD6B02215596}" destId="{BC6EFDB8-175C-4546-BE00-209CE4AC55D1}" srcOrd="0" destOrd="0" presId="urn:microsoft.com/office/officeart/2005/8/layout/orgChart1"/>
    <dgm:cxn modelId="{0EF69F0A-014B-495D-9941-B298BCC2C941}" type="presParOf" srcId="{BC6EFDB8-175C-4546-BE00-209CE4AC55D1}" destId="{E887510E-C180-4E9E-9DDB-403E9E5FE29F}" srcOrd="0" destOrd="0" presId="urn:microsoft.com/office/officeart/2005/8/layout/orgChart1"/>
    <dgm:cxn modelId="{CEF04E43-EB17-41C6-9725-519DEFE6FE7C}" type="presParOf" srcId="{BC6EFDB8-175C-4546-BE00-209CE4AC55D1}" destId="{E3825486-78B8-4B3E-8F30-F4F46FDF267A}" srcOrd="1" destOrd="0" presId="urn:microsoft.com/office/officeart/2005/8/layout/orgChart1"/>
    <dgm:cxn modelId="{36AE330A-A6B9-4A38-9054-068D9EC7431C}" type="presParOf" srcId="{4BC818A9-ED3F-4E8E-ACEA-BD6B02215596}" destId="{1B96AA26-1C61-49F6-A364-1B14F3CE3C42}" srcOrd="1" destOrd="0" presId="urn:microsoft.com/office/officeart/2005/8/layout/orgChart1"/>
    <dgm:cxn modelId="{E35A5B74-89A6-4EAE-81C0-C85F36CD960E}" type="presParOf" srcId="{4BC818A9-ED3F-4E8E-ACEA-BD6B02215596}" destId="{8C4F69FB-D22E-44F2-916B-0C775AF18512}" srcOrd="2" destOrd="0" presId="urn:microsoft.com/office/officeart/2005/8/layout/orgChart1"/>
    <dgm:cxn modelId="{3FA481B8-1B49-40CD-A779-0AF1AC2BCB6B}" type="presParOf" srcId="{353FEF4A-B385-490A-83C7-2A4C4C4507ED}" destId="{FEEE34B9-62A7-402E-AF24-D9CFA18BC407}" srcOrd="6" destOrd="0" presId="urn:microsoft.com/office/officeart/2005/8/layout/orgChart1"/>
    <dgm:cxn modelId="{E393A18C-CCB8-46BF-A36B-D1F9A2E1B49B}" type="presParOf" srcId="{353FEF4A-B385-490A-83C7-2A4C4C4507ED}" destId="{738F6D17-937F-46E2-A9F0-60286FACB0E5}" srcOrd="7" destOrd="0" presId="urn:microsoft.com/office/officeart/2005/8/layout/orgChart1"/>
    <dgm:cxn modelId="{C1B4AD6F-A2A3-4883-AE79-483762928607}" type="presParOf" srcId="{738F6D17-937F-46E2-A9F0-60286FACB0E5}" destId="{D7405178-104C-495B-BBE4-AD00B5B7BA30}" srcOrd="0" destOrd="0" presId="urn:microsoft.com/office/officeart/2005/8/layout/orgChart1"/>
    <dgm:cxn modelId="{20A8453B-7DBA-4AF5-9165-FF48A21483A3}" type="presParOf" srcId="{D7405178-104C-495B-BBE4-AD00B5B7BA30}" destId="{2B388827-0079-41E4-975B-BCEF70B6FA79}" srcOrd="0" destOrd="0" presId="urn:microsoft.com/office/officeart/2005/8/layout/orgChart1"/>
    <dgm:cxn modelId="{FA4BDAF8-9FF3-421E-97FD-C1E005DF8564}" type="presParOf" srcId="{D7405178-104C-495B-BBE4-AD00B5B7BA30}" destId="{06005192-D21B-4E18-A513-1C7779FFA9CB}" srcOrd="1" destOrd="0" presId="urn:microsoft.com/office/officeart/2005/8/layout/orgChart1"/>
    <dgm:cxn modelId="{619D0A92-02D8-4C09-B638-D73126B98785}" type="presParOf" srcId="{738F6D17-937F-46E2-A9F0-60286FACB0E5}" destId="{3EAB4DAF-C6E2-4AA8-8D72-03D2E5CCD078}" srcOrd="1" destOrd="0" presId="urn:microsoft.com/office/officeart/2005/8/layout/orgChart1"/>
    <dgm:cxn modelId="{B56A48CD-B0F8-46C8-A5CE-38D1A0AC88FF}" type="presParOf" srcId="{738F6D17-937F-46E2-A9F0-60286FACB0E5}" destId="{7A8F3F1A-744F-4E3A-ADEB-6978AB5CABC1}" srcOrd="2" destOrd="0" presId="urn:microsoft.com/office/officeart/2005/8/layout/orgChart1"/>
    <dgm:cxn modelId="{47FBA31D-7119-4E08-BCE3-4FEE039528C5}" type="presParOf" srcId="{5BF37DA6-EFA2-4334-A2D9-3E3FB3179037}" destId="{BE3A77E7-6DE5-4083-84ED-5AD9088F8554}" srcOrd="2" destOrd="0" presId="urn:microsoft.com/office/officeart/2005/8/layout/orgChart1"/>
    <dgm:cxn modelId="{FDCB96CE-CFB5-4479-9E5F-79A05591A9DF}" type="presParOf" srcId="{56231E5E-71D0-4042-96E2-23E71E2E64B7}" destId="{61CDD53C-62D3-49FF-A1E3-B220781E5EEB}"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EE34B9-62A7-402E-AF24-D9CFA18BC407}">
      <dsp:nvSpPr>
        <dsp:cNvPr id="0" name=""/>
        <dsp:cNvSpPr/>
      </dsp:nvSpPr>
      <dsp:spPr>
        <a:xfrm>
          <a:off x="1520449" y="2528526"/>
          <a:ext cx="3225680" cy="1204697"/>
        </a:xfrm>
        <a:custGeom>
          <a:avLst/>
          <a:gdLst/>
          <a:ahLst/>
          <a:cxnLst/>
          <a:rect l="0" t="0" r="0" b="0"/>
          <a:pathLst>
            <a:path>
              <a:moveTo>
                <a:pt x="0" y="0"/>
              </a:moveTo>
              <a:lnTo>
                <a:pt x="0" y="958570"/>
              </a:lnTo>
              <a:lnTo>
                <a:pt x="3225680" y="958570"/>
              </a:lnTo>
              <a:lnTo>
                <a:pt x="3225680" y="1204697"/>
              </a:lnTo>
            </a:path>
          </a:pathLst>
        </a:custGeom>
        <a:noFill/>
        <a:ln w="25400" cap="flat" cmpd="sng" algn="ctr">
          <a:solidFill>
            <a:schemeClr val="dk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ED1E3F4-CAA9-4ABD-8DA8-15A3FFB8F5EB}">
      <dsp:nvSpPr>
        <dsp:cNvPr id="0" name=""/>
        <dsp:cNvSpPr/>
      </dsp:nvSpPr>
      <dsp:spPr>
        <a:xfrm>
          <a:off x="1520449" y="2528526"/>
          <a:ext cx="2123570" cy="1597293"/>
        </a:xfrm>
        <a:custGeom>
          <a:avLst/>
          <a:gdLst/>
          <a:ahLst/>
          <a:cxnLst/>
          <a:rect l="0" t="0" r="0" b="0"/>
          <a:pathLst>
            <a:path>
              <a:moveTo>
                <a:pt x="0" y="0"/>
              </a:moveTo>
              <a:lnTo>
                <a:pt x="0" y="1351166"/>
              </a:lnTo>
              <a:lnTo>
                <a:pt x="2123570" y="1351166"/>
              </a:lnTo>
              <a:lnTo>
                <a:pt x="2123570" y="1597293"/>
              </a:lnTo>
            </a:path>
          </a:pathLst>
        </a:custGeom>
        <a:noFill/>
        <a:ln w="25400" cap="flat" cmpd="sng" algn="ctr">
          <a:solidFill>
            <a:schemeClr val="dk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40BD5C37-A805-4201-A362-3939CAEF2D99}">
      <dsp:nvSpPr>
        <dsp:cNvPr id="0" name=""/>
        <dsp:cNvSpPr/>
      </dsp:nvSpPr>
      <dsp:spPr>
        <a:xfrm>
          <a:off x="1520449" y="2528526"/>
          <a:ext cx="175183" cy="1597293"/>
        </a:xfrm>
        <a:custGeom>
          <a:avLst/>
          <a:gdLst/>
          <a:ahLst/>
          <a:cxnLst/>
          <a:rect l="0" t="0" r="0" b="0"/>
          <a:pathLst>
            <a:path>
              <a:moveTo>
                <a:pt x="0" y="0"/>
              </a:moveTo>
              <a:lnTo>
                <a:pt x="0" y="1351166"/>
              </a:lnTo>
              <a:lnTo>
                <a:pt x="175183" y="1351166"/>
              </a:lnTo>
              <a:lnTo>
                <a:pt x="175183" y="1597293"/>
              </a:lnTo>
            </a:path>
          </a:pathLst>
        </a:custGeom>
        <a:noFill/>
        <a:ln w="25400" cap="flat" cmpd="sng" algn="ctr">
          <a:solidFill>
            <a:schemeClr val="dk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260EFCC1-FB1B-423E-8152-80AC76D17E9D}">
      <dsp:nvSpPr>
        <dsp:cNvPr id="0" name=""/>
        <dsp:cNvSpPr/>
      </dsp:nvSpPr>
      <dsp:spPr>
        <a:xfrm>
          <a:off x="799309" y="2528526"/>
          <a:ext cx="721140" cy="1216581"/>
        </a:xfrm>
        <a:custGeom>
          <a:avLst/>
          <a:gdLst/>
          <a:ahLst/>
          <a:cxnLst/>
          <a:rect l="0" t="0" r="0" b="0"/>
          <a:pathLst>
            <a:path>
              <a:moveTo>
                <a:pt x="721140" y="0"/>
              </a:moveTo>
              <a:lnTo>
                <a:pt x="721140" y="970454"/>
              </a:lnTo>
              <a:lnTo>
                <a:pt x="0" y="970454"/>
              </a:lnTo>
              <a:lnTo>
                <a:pt x="0" y="1216581"/>
              </a:lnTo>
            </a:path>
          </a:pathLst>
        </a:custGeom>
        <a:noFill/>
        <a:ln w="25400" cap="flat" cmpd="sng" algn="ctr">
          <a:solidFill>
            <a:schemeClr val="dk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EF8CF83-50D3-4610-9235-CEEF16A7F93A}">
      <dsp:nvSpPr>
        <dsp:cNvPr id="0" name=""/>
        <dsp:cNvSpPr/>
      </dsp:nvSpPr>
      <dsp:spPr>
        <a:xfrm>
          <a:off x="1520449" y="928507"/>
          <a:ext cx="1079793" cy="899049"/>
        </a:xfrm>
        <a:custGeom>
          <a:avLst/>
          <a:gdLst/>
          <a:ahLst/>
          <a:cxnLst/>
          <a:rect l="0" t="0" r="0" b="0"/>
          <a:pathLst>
            <a:path>
              <a:moveTo>
                <a:pt x="1079793" y="0"/>
              </a:moveTo>
              <a:lnTo>
                <a:pt x="1079793" y="652922"/>
              </a:lnTo>
              <a:lnTo>
                <a:pt x="0" y="652922"/>
              </a:lnTo>
              <a:lnTo>
                <a:pt x="0" y="899049"/>
              </a:lnTo>
            </a:path>
          </a:pathLst>
        </a:custGeom>
        <a:noFill/>
        <a:ln w="25400" cap="flat" cmpd="sng" algn="ctr">
          <a:solidFill>
            <a:schemeClr val="dk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07FFC52-764F-428A-9817-6132E8BE09E7}">
      <dsp:nvSpPr>
        <dsp:cNvPr id="0" name=""/>
        <dsp:cNvSpPr/>
      </dsp:nvSpPr>
      <dsp:spPr>
        <a:xfrm>
          <a:off x="1198504" y="0"/>
          <a:ext cx="2803478" cy="928507"/>
        </a:xfrm>
        <a:prstGeom prst="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0" lang="de-DE" sz="800" b="1" i="0" u="none" strike="noStrike" kern="1200" cap="none" normalizeH="0" baseline="0" dirty="0" smtClean="0">
              <a:ln>
                <a:noFill/>
              </a:ln>
              <a:solidFill>
                <a:srgbClr val="000000"/>
              </a:solidFill>
              <a:effectLst/>
              <a:latin typeface="Verdana" panose="020B0604030504040204" pitchFamily="34" charset="0"/>
              <a:ea typeface="Verdana" panose="020B0604030504040204" pitchFamily="34" charset="0"/>
              <a:cs typeface="Verdana" panose="020B0604030504040204" pitchFamily="34" charset="0"/>
            </a:rPr>
            <a:t>Auftraggeber</a:t>
          </a:r>
          <a:endParaRPr kumimoji="0" lang="de-DE" sz="8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endParaRPr>
        </a:p>
        <a:p>
          <a:pPr lvl="0" algn="ctr" defTabSz="355600">
            <a:lnSpc>
              <a:spcPct val="90000"/>
            </a:lnSpc>
            <a:spcBef>
              <a:spcPct val="0"/>
            </a:spcBef>
            <a:spcAft>
              <a:spcPct val="35000"/>
            </a:spcAft>
          </a:pPr>
          <a:r>
            <a:rPr lang="de-DE" sz="800" kern="1200" dirty="0" smtClean="0">
              <a:solidFill>
                <a:srgbClr val="000000"/>
              </a:solidFill>
              <a:latin typeface="Verdana" panose="020B0604030504040204" pitchFamily="34" charset="0"/>
              <a:ea typeface="Verdana" panose="020B0604030504040204" pitchFamily="34" charset="0"/>
              <a:cs typeface="Verdana" panose="020B0604030504040204" pitchFamily="34" charset="0"/>
            </a:rPr>
            <a:t>Beat Walter</a:t>
          </a:r>
          <a:endParaRPr lang="de-CH" sz="800" kern="1200" dirty="0"/>
        </a:p>
      </dsp:txBody>
      <dsp:txXfrm>
        <a:off x="1198504" y="0"/>
        <a:ext cx="2803478" cy="928507"/>
      </dsp:txXfrm>
    </dsp:sp>
    <dsp:sp modelId="{58B5321D-027C-4779-BBCF-8A6BD18DF7F6}">
      <dsp:nvSpPr>
        <dsp:cNvPr id="0" name=""/>
        <dsp:cNvSpPr/>
      </dsp:nvSpPr>
      <dsp:spPr>
        <a:xfrm>
          <a:off x="429463" y="1827557"/>
          <a:ext cx="2181973" cy="700969"/>
        </a:xfrm>
        <a:prstGeom prst="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kumimoji="0" lang="de-DE" sz="800" b="1" i="0" u="none" strike="noStrike" kern="1200" cap="none" normalizeH="0" baseline="0" dirty="0" smtClean="0">
              <a:ln>
                <a:noFill/>
              </a:ln>
              <a:solidFill>
                <a:srgbClr val="000000"/>
              </a:solidFill>
              <a:effectLst/>
              <a:latin typeface="Verdana" panose="020B0604030504040204" pitchFamily="34" charset="0"/>
              <a:ea typeface="Verdana" panose="020B0604030504040204" pitchFamily="34" charset="0"/>
              <a:cs typeface="Verdana" panose="020B0604030504040204" pitchFamily="34" charset="0"/>
            </a:rPr>
            <a:t>Projektleiter</a:t>
          </a:r>
          <a:endParaRPr kumimoji="0" lang="de-DE" sz="8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endParaRPr>
        </a:p>
        <a:p>
          <a:pPr lvl="0" algn="ctr" defTabSz="355600" rtl="0">
            <a:lnSpc>
              <a:spcPct val="90000"/>
            </a:lnSpc>
            <a:spcBef>
              <a:spcPct val="0"/>
            </a:spcBef>
            <a:spcAft>
              <a:spcPct val="35000"/>
            </a:spcAft>
          </a:pPr>
          <a:r>
            <a:rPr kumimoji="0" lang="de-DE" sz="800" b="0" i="0" u="none" strike="noStrike" kern="1200" cap="none" normalizeH="0" baseline="0" dirty="0" smtClean="0">
              <a:ln>
                <a:noFill/>
              </a:ln>
              <a:solidFill>
                <a:srgbClr val="000000"/>
              </a:solidFill>
              <a:effectLst/>
              <a:latin typeface="Verdana" panose="020B0604030504040204" pitchFamily="34" charset="0"/>
              <a:ea typeface="Verdana" panose="020B0604030504040204" pitchFamily="34" charset="0"/>
              <a:cs typeface="Verdana" panose="020B0604030504040204" pitchFamily="34" charset="0"/>
            </a:rPr>
            <a:t>Dario Menzel</a:t>
          </a:r>
          <a:endParaRPr lang="de-CH" sz="800" kern="1200" dirty="0"/>
        </a:p>
      </dsp:txBody>
      <dsp:txXfrm>
        <a:off x="429463" y="1827557"/>
        <a:ext cx="2181973" cy="700969"/>
      </dsp:txXfrm>
    </dsp:sp>
    <dsp:sp modelId="{6A0A8F1B-4EA9-45A6-A3E2-FBAF5C9573FD}">
      <dsp:nvSpPr>
        <dsp:cNvPr id="0" name=""/>
        <dsp:cNvSpPr/>
      </dsp:nvSpPr>
      <dsp:spPr>
        <a:xfrm>
          <a:off x="237496" y="3745108"/>
          <a:ext cx="1123627" cy="259921"/>
        </a:xfrm>
        <a:prstGeom prst="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DE" sz="800" b="0" kern="1200" dirty="0" smtClean="0">
              <a:solidFill>
                <a:srgbClr val="000000"/>
              </a:solidFill>
              <a:latin typeface="Verdana" panose="020B0604030504040204" pitchFamily="34" charset="0"/>
              <a:ea typeface="Verdana" panose="020B0604030504040204" pitchFamily="34" charset="0"/>
              <a:cs typeface="Verdana" panose="020B0604030504040204" pitchFamily="34" charset="0"/>
            </a:rPr>
            <a:t>Manuel Bieri</a:t>
          </a:r>
        </a:p>
      </dsp:txBody>
      <dsp:txXfrm>
        <a:off x="237496" y="3745108"/>
        <a:ext cx="1123627" cy="259921"/>
      </dsp:txXfrm>
    </dsp:sp>
    <dsp:sp modelId="{E84EEE0E-7CBE-4C6C-932F-4E9F04616616}">
      <dsp:nvSpPr>
        <dsp:cNvPr id="0" name=""/>
        <dsp:cNvSpPr/>
      </dsp:nvSpPr>
      <dsp:spPr>
        <a:xfrm>
          <a:off x="1133819" y="4125819"/>
          <a:ext cx="1123627" cy="259921"/>
        </a:xfrm>
        <a:prstGeom prst="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DE" sz="800" b="0" kern="1200" dirty="0" smtClean="0">
              <a:solidFill>
                <a:srgbClr val="000000"/>
              </a:solidFill>
              <a:latin typeface="Verdana" panose="020B0604030504040204" pitchFamily="34" charset="0"/>
              <a:ea typeface="Verdana" panose="020B0604030504040204" pitchFamily="34" charset="0"/>
              <a:cs typeface="Verdana" panose="020B0604030504040204" pitchFamily="34" charset="0"/>
            </a:rPr>
            <a:t>Nicolas Brechbühler</a:t>
          </a:r>
        </a:p>
      </dsp:txBody>
      <dsp:txXfrm>
        <a:off x="1133819" y="4125819"/>
        <a:ext cx="1123627" cy="259921"/>
      </dsp:txXfrm>
    </dsp:sp>
    <dsp:sp modelId="{E887510E-C180-4E9E-9DDB-403E9E5FE29F}">
      <dsp:nvSpPr>
        <dsp:cNvPr id="0" name=""/>
        <dsp:cNvSpPr/>
      </dsp:nvSpPr>
      <dsp:spPr>
        <a:xfrm>
          <a:off x="3082206" y="4125819"/>
          <a:ext cx="1123627" cy="259921"/>
        </a:xfrm>
        <a:prstGeom prst="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DE" sz="800" b="0" kern="1200" dirty="0" smtClean="0">
              <a:solidFill>
                <a:srgbClr val="000000"/>
              </a:solidFill>
              <a:latin typeface="Verdana" panose="020B0604030504040204" pitchFamily="34" charset="0"/>
              <a:ea typeface="Verdana" panose="020B0604030504040204" pitchFamily="34" charset="0"/>
              <a:cs typeface="Verdana" panose="020B0604030504040204" pitchFamily="34" charset="0"/>
            </a:rPr>
            <a:t>Mirio Eggmann</a:t>
          </a:r>
        </a:p>
      </dsp:txBody>
      <dsp:txXfrm>
        <a:off x="3082206" y="4125819"/>
        <a:ext cx="1123627" cy="259921"/>
      </dsp:txXfrm>
    </dsp:sp>
    <dsp:sp modelId="{2B388827-0079-41E4-975B-BCEF70B6FA79}">
      <dsp:nvSpPr>
        <dsp:cNvPr id="0" name=""/>
        <dsp:cNvSpPr/>
      </dsp:nvSpPr>
      <dsp:spPr>
        <a:xfrm>
          <a:off x="4184316" y="3733223"/>
          <a:ext cx="1123627" cy="259921"/>
        </a:xfrm>
        <a:prstGeom prst="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DE" sz="800" b="0" kern="1200" dirty="0" smtClean="0">
              <a:solidFill>
                <a:srgbClr val="000000"/>
              </a:solidFill>
              <a:latin typeface="Verdana" panose="020B0604030504040204" pitchFamily="34" charset="0"/>
              <a:ea typeface="Verdana" panose="020B0604030504040204" pitchFamily="34" charset="0"/>
              <a:cs typeface="Verdana" panose="020B0604030504040204" pitchFamily="34" charset="0"/>
            </a:rPr>
            <a:t>Dario Menzel</a:t>
          </a:r>
          <a:endParaRPr lang="de-CH" sz="800" b="0" kern="1200" dirty="0"/>
        </a:p>
      </dsp:txBody>
      <dsp:txXfrm>
        <a:off x="4184316" y="3733223"/>
        <a:ext cx="1123627" cy="25992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10A41-2533-4796-97CB-959ED3170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1021</Words>
  <Characters>6436</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7443</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mirio.eggmann</dc:creator>
  <cp:lastModifiedBy>mirio.eggmann</cp:lastModifiedBy>
  <cp:revision>210</cp:revision>
  <cp:lastPrinted>2016-08-23T09:25:00Z</cp:lastPrinted>
  <dcterms:created xsi:type="dcterms:W3CDTF">2016-07-25T12:28:00Z</dcterms:created>
  <dcterms:modified xsi:type="dcterms:W3CDTF">2016-08-23T09:25:00Z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