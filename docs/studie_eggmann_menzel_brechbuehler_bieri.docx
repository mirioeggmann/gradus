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5" w:rsidRPr="002B18DD" w:rsidRDefault="00A33095">
      <w:pPr>
        <w:pStyle w:val="CDBTitel"/>
      </w:pPr>
    </w:p>
    <w:p w:rsidR="001501D4" w:rsidRPr="002B18DD" w:rsidRDefault="00E0415A">
      <w:pPr>
        <w:pStyle w:val="CDBTitel"/>
      </w:pPr>
      <w:r w:rsidRPr="002B18DD">
        <w:t>Studie</w:t>
      </w:r>
    </w:p>
    <w:p w:rsidR="001501D4" w:rsidRPr="002B18DD" w:rsidRDefault="001501D4">
      <w:pPr>
        <w:pStyle w:val="CDBuLinie"/>
        <w:rPr>
          <w:rFonts w:cs="Arial"/>
        </w:rPr>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rsidRPr="002B18DD" w:rsidTr="00C527F9">
        <w:tc>
          <w:tcPr>
            <w:tcW w:w="2388" w:type="dxa"/>
            <w:tcBorders>
              <w:left w:val="single" w:sz="4" w:space="0" w:color="FFFFFF"/>
              <w:bottom w:val="single" w:sz="4" w:space="0" w:color="FFFFFF"/>
              <w:right w:val="single" w:sz="4" w:space="0" w:color="FFFFFF" w:themeColor="background1"/>
            </w:tcBorders>
            <w:shd w:val="clear" w:color="auto" w:fill="E36C0A" w:themeFill="accent6" w:themeFillShade="BF"/>
            <w:vAlign w:val="center"/>
          </w:tcPr>
          <w:p w:rsidR="001501D4" w:rsidRPr="002B18DD" w:rsidRDefault="006E5967">
            <w:pPr>
              <w:snapToGrid w:val="0"/>
              <w:spacing w:before="40" w:after="40"/>
              <w:jc w:val="right"/>
              <w:rPr>
                <w:rFonts w:cs="Arial"/>
                <w:color w:val="FFFFFF"/>
                <w:szCs w:val="22"/>
              </w:rPr>
            </w:pPr>
            <w:r w:rsidRPr="002B18DD">
              <w:rPr>
                <w:rFonts w:cs="Arial"/>
                <w:color w:val="FFFFFF"/>
                <w:szCs w:val="22"/>
              </w:rPr>
              <w:t xml:space="preserve">Status </w:t>
            </w:r>
          </w:p>
        </w:tc>
        <w:tc>
          <w:tcPr>
            <w:tcW w:w="7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1501D4" w:rsidP="007A319E">
            <w:pPr>
              <w:snapToGrid w:val="0"/>
              <w:spacing w:before="40" w:after="40"/>
              <w:rPr>
                <w:rFonts w:cs="Arial"/>
                <w:szCs w:val="22"/>
              </w:rPr>
            </w:pPr>
            <w:r w:rsidRPr="002B18DD">
              <w:rPr>
                <w:rFonts w:cs="Arial"/>
                <w:szCs w:val="22"/>
              </w:rPr>
              <w:t>In Prüfung</w:t>
            </w:r>
          </w:p>
        </w:tc>
      </w:tr>
      <w:tr w:rsidR="001501D4" w:rsidRPr="002B18DD" w:rsidTr="00C527F9">
        <w:tc>
          <w:tcPr>
            <w:tcW w:w="2388" w:type="dxa"/>
            <w:tcBorders>
              <w:left w:val="single" w:sz="4" w:space="0" w:color="FFFFFF"/>
              <w:bottom w:val="single" w:sz="4" w:space="0" w:color="FFFFFF"/>
              <w:right w:val="single" w:sz="4" w:space="0" w:color="FFFFFF" w:themeColor="background1"/>
            </w:tcBorders>
            <w:shd w:val="clear" w:color="auto" w:fill="E36C0A" w:themeFill="accent6" w:themeFillShade="BF"/>
            <w:vAlign w:val="center"/>
          </w:tcPr>
          <w:p w:rsidR="001501D4" w:rsidRPr="002B18DD" w:rsidRDefault="001501D4">
            <w:pPr>
              <w:snapToGrid w:val="0"/>
              <w:spacing w:before="40" w:after="40"/>
              <w:jc w:val="right"/>
              <w:rPr>
                <w:rFonts w:cs="Arial"/>
                <w:color w:val="FFFFFF"/>
                <w:szCs w:val="22"/>
              </w:rPr>
            </w:pPr>
            <w:r w:rsidRPr="002B18DD">
              <w:rPr>
                <w:rFonts w:cs="Arial"/>
                <w:color w:val="FFFFFF"/>
                <w:szCs w:val="22"/>
              </w:rPr>
              <w:t>Projektname</w:t>
            </w:r>
          </w:p>
        </w:tc>
        <w:tc>
          <w:tcPr>
            <w:tcW w:w="7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4E6305">
            <w:pPr>
              <w:snapToGrid w:val="0"/>
              <w:spacing w:before="40" w:after="40"/>
              <w:rPr>
                <w:rFonts w:cs="Arial"/>
                <w:b/>
                <w:color w:val="FFFFFF"/>
                <w:szCs w:val="22"/>
              </w:rPr>
            </w:pPr>
            <w:r w:rsidRPr="002B18DD">
              <w:rPr>
                <w:rFonts w:cs="Arial"/>
                <w:szCs w:val="22"/>
              </w:rPr>
              <w:t>Gradus</w:t>
            </w:r>
          </w:p>
        </w:tc>
      </w:tr>
      <w:tr w:rsidR="001501D4" w:rsidRPr="002B18DD" w:rsidTr="00C527F9">
        <w:tc>
          <w:tcPr>
            <w:tcW w:w="2388" w:type="dxa"/>
            <w:tcBorders>
              <w:left w:val="single" w:sz="4" w:space="0" w:color="FFFFFF"/>
              <w:bottom w:val="single" w:sz="4" w:space="0" w:color="FFFFFF"/>
              <w:right w:val="single" w:sz="4" w:space="0" w:color="FFFFFF" w:themeColor="background1"/>
            </w:tcBorders>
            <w:shd w:val="clear" w:color="auto" w:fill="E36C0A" w:themeFill="accent6" w:themeFillShade="BF"/>
            <w:vAlign w:val="center"/>
          </w:tcPr>
          <w:p w:rsidR="001501D4" w:rsidRPr="002B18DD" w:rsidRDefault="001501D4">
            <w:pPr>
              <w:snapToGrid w:val="0"/>
              <w:spacing w:before="40" w:after="40"/>
              <w:jc w:val="right"/>
              <w:rPr>
                <w:rFonts w:cs="Arial"/>
                <w:color w:val="FFFFFF"/>
                <w:szCs w:val="22"/>
              </w:rPr>
            </w:pPr>
            <w:r w:rsidRPr="002B18DD">
              <w:rPr>
                <w:rFonts w:cs="Arial"/>
                <w:color w:val="FFFFFF"/>
                <w:szCs w:val="22"/>
              </w:rPr>
              <w:t>Projektleiter</w:t>
            </w:r>
          </w:p>
        </w:tc>
        <w:tc>
          <w:tcPr>
            <w:tcW w:w="7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134941">
            <w:pPr>
              <w:snapToGrid w:val="0"/>
              <w:spacing w:before="40" w:after="40"/>
              <w:rPr>
                <w:rFonts w:cs="Arial"/>
                <w:b/>
                <w:color w:val="FFFFFF"/>
                <w:szCs w:val="22"/>
              </w:rPr>
            </w:pPr>
            <w:r>
              <w:rPr>
                <w:rFonts w:cs="Arial"/>
                <w:szCs w:val="22"/>
              </w:rPr>
              <w:t>Mirio Eggmann</w:t>
            </w:r>
          </w:p>
        </w:tc>
      </w:tr>
      <w:tr w:rsidR="001501D4" w:rsidRPr="002B18DD" w:rsidTr="00C527F9">
        <w:tc>
          <w:tcPr>
            <w:tcW w:w="2388" w:type="dxa"/>
            <w:tcBorders>
              <w:left w:val="single" w:sz="4" w:space="0" w:color="FFFFFF"/>
              <w:bottom w:val="single" w:sz="4" w:space="0" w:color="FFFFFF"/>
              <w:right w:val="single" w:sz="4" w:space="0" w:color="FFFFFF" w:themeColor="background1"/>
            </w:tcBorders>
            <w:shd w:val="clear" w:color="auto" w:fill="E36C0A" w:themeFill="accent6" w:themeFillShade="BF"/>
            <w:vAlign w:val="center"/>
          </w:tcPr>
          <w:p w:rsidR="001501D4" w:rsidRPr="002B18DD" w:rsidRDefault="001501D4">
            <w:pPr>
              <w:snapToGrid w:val="0"/>
              <w:spacing w:before="40" w:after="40"/>
              <w:jc w:val="right"/>
              <w:rPr>
                <w:rFonts w:cs="Arial"/>
                <w:color w:val="FFFFFF"/>
                <w:szCs w:val="22"/>
              </w:rPr>
            </w:pPr>
            <w:r w:rsidRPr="002B18DD">
              <w:rPr>
                <w:rFonts w:cs="Arial"/>
                <w:color w:val="FFFFFF"/>
                <w:szCs w:val="22"/>
              </w:rPr>
              <w:t>Auftraggeber</w:t>
            </w:r>
          </w:p>
        </w:tc>
        <w:tc>
          <w:tcPr>
            <w:tcW w:w="7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0E519D">
            <w:pPr>
              <w:snapToGrid w:val="0"/>
              <w:spacing w:before="40" w:after="40"/>
              <w:rPr>
                <w:rFonts w:cs="Arial"/>
                <w:b/>
                <w:color w:val="FFFFFF"/>
                <w:szCs w:val="22"/>
              </w:rPr>
            </w:pPr>
            <w:r w:rsidRPr="002B18DD">
              <w:rPr>
                <w:rFonts w:cs="Arial"/>
                <w:szCs w:val="22"/>
              </w:rPr>
              <w:t>Beat Walter</w:t>
            </w:r>
          </w:p>
        </w:tc>
      </w:tr>
      <w:tr w:rsidR="001501D4" w:rsidRPr="002B18DD" w:rsidTr="00C527F9">
        <w:tc>
          <w:tcPr>
            <w:tcW w:w="2388" w:type="dxa"/>
            <w:tcBorders>
              <w:left w:val="single" w:sz="4" w:space="0" w:color="FFFFFF"/>
              <w:bottom w:val="single" w:sz="4" w:space="0" w:color="FFFFFF"/>
              <w:right w:val="single" w:sz="4" w:space="0" w:color="FFFFFF" w:themeColor="background1"/>
            </w:tcBorders>
            <w:shd w:val="clear" w:color="auto" w:fill="E36C0A" w:themeFill="accent6" w:themeFillShade="BF"/>
            <w:vAlign w:val="center"/>
          </w:tcPr>
          <w:p w:rsidR="001501D4" w:rsidRPr="002B18DD" w:rsidRDefault="001501D4">
            <w:pPr>
              <w:snapToGrid w:val="0"/>
              <w:spacing w:before="40" w:after="40"/>
              <w:jc w:val="right"/>
              <w:rPr>
                <w:rFonts w:cs="Arial"/>
                <w:color w:val="FFFFFF"/>
                <w:szCs w:val="22"/>
              </w:rPr>
            </w:pPr>
            <w:r w:rsidRPr="002B18DD">
              <w:rPr>
                <w:rFonts w:cs="Arial"/>
                <w:color w:val="FFFFFF"/>
                <w:szCs w:val="22"/>
              </w:rPr>
              <w:t>Autor</w:t>
            </w:r>
            <w:r w:rsidR="006E5967" w:rsidRPr="002B18DD">
              <w:rPr>
                <w:rFonts w:cs="Arial"/>
                <w:color w:val="FFFFFF"/>
                <w:szCs w:val="22"/>
              </w:rPr>
              <w:t>en</w:t>
            </w:r>
          </w:p>
        </w:tc>
        <w:tc>
          <w:tcPr>
            <w:tcW w:w="7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4E6305">
            <w:pPr>
              <w:snapToGrid w:val="0"/>
              <w:spacing w:before="40" w:after="40"/>
              <w:rPr>
                <w:rFonts w:cs="Arial"/>
                <w:b/>
                <w:color w:val="FFFFFF"/>
                <w:szCs w:val="22"/>
              </w:rPr>
            </w:pPr>
            <w:r w:rsidRPr="002B18DD">
              <w:rPr>
                <w:rFonts w:cs="Arial"/>
                <w:szCs w:val="22"/>
              </w:rPr>
              <w:t>Mirio Eggmann, Dario Menzel</w:t>
            </w:r>
            <w:r w:rsidR="00250631" w:rsidRPr="002B18DD">
              <w:rPr>
                <w:rFonts w:cs="Arial"/>
                <w:szCs w:val="22"/>
              </w:rPr>
              <w:t>, Manuel Bieri, Nicolas Brechbühler</w:t>
            </w:r>
          </w:p>
        </w:tc>
      </w:tr>
      <w:tr w:rsidR="001501D4" w:rsidRPr="002B18DD" w:rsidTr="00C527F9">
        <w:tc>
          <w:tcPr>
            <w:tcW w:w="2388" w:type="dxa"/>
            <w:tcBorders>
              <w:left w:val="single" w:sz="4" w:space="0" w:color="FFFFFF"/>
              <w:bottom w:val="single" w:sz="4" w:space="0" w:color="FFFFFF"/>
              <w:right w:val="single" w:sz="4" w:space="0" w:color="FFFFFF" w:themeColor="background1"/>
            </w:tcBorders>
            <w:shd w:val="clear" w:color="auto" w:fill="E36C0A" w:themeFill="accent6" w:themeFillShade="BF"/>
            <w:vAlign w:val="center"/>
          </w:tcPr>
          <w:p w:rsidR="001501D4" w:rsidRPr="002B18DD" w:rsidRDefault="001501D4">
            <w:pPr>
              <w:snapToGrid w:val="0"/>
              <w:spacing w:before="40" w:after="40"/>
              <w:jc w:val="right"/>
              <w:rPr>
                <w:rFonts w:cs="Arial"/>
                <w:color w:val="FFFFFF"/>
                <w:szCs w:val="22"/>
              </w:rPr>
            </w:pPr>
            <w:r w:rsidRPr="002B18DD">
              <w:rPr>
                <w:rFonts w:cs="Arial"/>
                <w:color w:val="FFFFFF"/>
                <w:szCs w:val="22"/>
              </w:rPr>
              <w:t>Verteiler</w:t>
            </w:r>
          </w:p>
        </w:tc>
        <w:tc>
          <w:tcPr>
            <w:tcW w:w="7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0E519D">
            <w:pPr>
              <w:snapToGrid w:val="0"/>
              <w:spacing w:before="40" w:after="40"/>
              <w:rPr>
                <w:rFonts w:cs="Arial"/>
                <w:szCs w:val="22"/>
              </w:rPr>
            </w:pPr>
            <w:r w:rsidRPr="002B18DD">
              <w:rPr>
                <w:rFonts w:cs="Arial"/>
                <w:szCs w:val="22"/>
              </w:rPr>
              <w:t>Entwicklerteam</w:t>
            </w:r>
          </w:p>
          <w:p w:rsidR="000E519D" w:rsidRPr="002B18DD" w:rsidRDefault="000E519D" w:rsidP="000E519D">
            <w:pPr>
              <w:pStyle w:val="Listenabsatz"/>
              <w:numPr>
                <w:ilvl w:val="0"/>
                <w:numId w:val="23"/>
              </w:numPr>
              <w:snapToGrid w:val="0"/>
              <w:spacing w:before="40" w:after="40"/>
              <w:rPr>
                <w:rFonts w:cs="Arial"/>
                <w:szCs w:val="22"/>
              </w:rPr>
            </w:pPr>
            <w:r w:rsidRPr="002B18DD">
              <w:rPr>
                <w:rFonts w:cs="Arial"/>
                <w:szCs w:val="22"/>
              </w:rPr>
              <w:t>Mirio Eggmann</w:t>
            </w:r>
          </w:p>
          <w:p w:rsidR="000E519D" w:rsidRPr="002B18DD" w:rsidRDefault="000E519D" w:rsidP="000E519D">
            <w:pPr>
              <w:pStyle w:val="Listenabsatz"/>
              <w:numPr>
                <w:ilvl w:val="0"/>
                <w:numId w:val="23"/>
              </w:numPr>
              <w:snapToGrid w:val="0"/>
              <w:spacing w:before="40" w:after="40"/>
              <w:rPr>
                <w:rFonts w:cs="Arial"/>
                <w:szCs w:val="22"/>
              </w:rPr>
            </w:pPr>
            <w:r w:rsidRPr="002B18DD">
              <w:rPr>
                <w:rFonts w:cs="Arial"/>
                <w:szCs w:val="22"/>
              </w:rPr>
              <w:t>Dario Menzel</w:t>
            </w:r>
          </w:p>
          <w:p w:rsidR="000E519D" w:rsidRPr="002B18DD" w:rsidRDefault="000E519D" w:rsidP="000E519D">
            <w:pPr>
              <w:pStyle w:val="Listenabsatz"/>
              <w:numPr>
                <w:ilvl w:val="0"/>
                <w:numId w:val="23"/>
              </w:numPr>
              <w:snapToGrid w:val="0"/>
              <w:spacing w:before="40" w:after="40"/>
              <w:rPr>
                <w:rFonts w:cs="Arial"/>
                <w:szCs w:val="22"/>
              </w:rPr>
            </w:pPr>
            <w:r w:rsidRPr="002B18DD">
              <w:rPr>
                <w:rFonts w:cs="Arial"/>
                <w:szCs w:val="22"/>
              </w:rPr>
              <w:t>Manuel Bieri</w:t>
            </w:r>
          </w:p>
          <w:p w:rsidR="000E519D" w:rsidRPr="002B18DD" w:rsidRDefault="000E519D" w:rsidP="000E519D">
            <w:pPr>
              <w:pStyle w:val="Listenabsatz"/>
              <w:numPr>
                <w:ilvl w:val="0"/>
                <w:numId w:val="23"/>
              </w:numPr>
              <w:snapToGrid w:val="0"/>
              <w:spacing w:before="40" w:after="40"/>
              <w:rPr>
                <w:rFonts w:cs="Arial"/>
                <w:szCs w:val="22"/>
              </w:rPr>
            </w:pPr>
            <w:r w:rsidRPr="002B18DD">
              <w:rPr>
                <w:rFonts w:cs="Arial"/>
                <w:szCs w:val="22"/>
              </w:rPr>
              <w:t>Nicolas Brechbühler</w:t>
            </w:r>
          </w:p>
          <w:p w:rsidR="000E519D" w:rsidRPr="002B18DD" w:rsidRDefault="000E519D" w:rsidP="000E519D">
            <w:pPr>
              <w:snapToGrid w:val="0"/>
              <w:spacing w:before="40" w:after="40"/>
              <w:rPr>
                <w:rFonts w:cs="Arial"/>
                <w:szCs w:val="22"/>
              </w:rPr>
            </w:pPr>
            <w:r w:rsidRPr="002B18DD">
              <w:rPr>
                <w:rFonts w:cs="Arial"/>
                <w:szCs w:val="22"/>
              </w:rPr>
              <w:t>Beat Walter</w:t>
            </w:r>
          </w:p>
        </w:tc>
      </w:tr>
    </w:tbl>
    <w:p w:rsidR="001501D4" w:rsidRPr="002B18DD" w:rsidRDefault="001501D4" w:rsidP="006E5967">
      <w:pPr>
        <w:spacing w:before="240" w:after="200"/>
        <w:rPr>
          <w:rFonts w:cs="Arial"/>
          <w:b/>
        </w:rPr>
      </w:pPr>
      <w:r w:rsidRPr="002B18DD">
        <w:rPr>
          <w:rFonts w:cs="Arial"/>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481"/>
        <w:gridCol w:w="3870"/>
        <w:gridCol w:w="3159"/>
      </w:tblGrid>
      <w:tr w:rsidR="001501D4" w:rsidRPr="002B18DD" w:rsidTr="00353DE8">
        <w:tc>
          <w:tcPr>
            <w:tcW w:w="1129" w:type="dxa"/>
            <w:tcBorders>
              <w:top w:val="single" w:sz="4" w:space="0" w:color="FFFFFF"/>
              <w:left w:val="single" w:sz="4" w:space="0" w:color="FFFFFF"/>
              <w:bottom w:val="single" w:sz="4" w:space="0" w:color="FFFFFF" w:themeColor="background1"/>
            </w:tcBorders>
            <w:shd w:val="clear" w:color="auto" w:fill="E36C0A" w:themeFill="accent6" w:themeFillShade="BF"/>
          </w:tcPr>
          <w:p w:rsidR="001501D4" w:rsidRPr="002B18DD" w:rsidRDefault="001501D4">
            <w:pPr>
              <w:pStyle w:val="Tabellenberschrift"/>
              <w:snapToGrid w:val="0"/>
              <w:rPr>
                <w:rFonts w:cs="Arial"/>
              </w:rPr>
            </w:pPr>
            <w:r w:rsidRPr="002B18DD">
              <w:rPr>
                <w:rFonts w:cs="Arial"/>
              </w:rPr>
              <w:t>Version</w:t>
            </w:r>
          </w:p>
        </w:tc>
        <w:tc>
          <w:tcPr>
            <w:tcW w:w="1481" w:type="dxa"/>
            <w:tcBorders>
              <w:top w:val="single" w:sz="4" w:space="0" w:color="FFFFFF"/>
              <w:left w:val="single" w:sz="4" w:space="0" w:color="FFFFFF"/>
              <w:bottom w:val="single" w:sz="4" w:space="0" w:color="FFFFFF" w:themeColor="background1"/>
            </w:tcBorders>
            <w:shd w:val="clear" w:color="auto" w:fill="E36C0A" w:themeFill="accent6" w:themeFillShade="BF"/>
          </w:tcPr>
          <w:p w:rsidR="001501D4" w:rsidRPr="002B18DD" w:rsidRDefault="001501D4">
            <w:pPr>
              <w:pStyle w:val="Tabellenberschrift"/>
              <w:snapToGrid w:val="0"/>
              <w:rPr>
                <w:rFonts w:cs="Arial"/>
              </w:rPr>
            </w:pPr>
            <w:r w:rsidRPr="002B18DD">
              <w:rPr>
                <w:rFonts w:cs="Arial"/>
              </w:rPr>
              <w:t>Datum</w:t>
            </w:r>
          </w:p>
        </w:tc>
        <w:tc>
          <w:tcPr>
            <w:tcW w:w="3870" w:type="dxa"/>
            <w:tcBorders>
              <w:top w:val="single" w:sz="4" w:space="0" w:color="FFFFFF"/>
              <w:left w:val="single" w:sz="4" w:space="0" w:color="FFFFFF"/>
              <w:bottom w:val="single" w:sz="4" w:space="0" w:color="FFFFFF" w:themeColor="background1"/>
            </w:tcBorders>
            <w:shd w:val="clear" w:color="auto" w:fill="E36C0A" w:themeFill="accent6" w:themeFillShade="BF"/>
          </w:tcPr>
          <w:p w:rsidR="001501D4" w:rsidRPr="002B18DD" w:rsidRDefault="001501D4">
            <w:pPr>
              <w:pStyle w:val="Tabellenberschrift"/>
              <w:snapToGrid w:val="0"/>
              <w:rPr>
                <w:rFonts w:cs="Arial"/>
              </w:rPr>
            </w:pPr>
            <w:r w:rsidRPr="002B18DD">
              <w:rPr>
                <w:rFonts w:cs="Arial"/>
              </w:rPr>
              <w:t>Beschreibung, Bemerkung</w:t>
            </w:r>
          </w:p>
        </w:tc>
        <w:tc>
          <w:tcPr>
            <w:tcW w:w="3159" w:type="dxa"/>
            <w:tcBorders>
              <w:top w:val="single" w:sz="4" w:space="0" w:color="FFFFFF"/>
              <w:left w:val="single" w:sz="4" w:space="0" w:color="FFFFFF"/>
              <w:bottom w:val="single" w:sz="4" w:space="0" w:color="FFFFFF" w:themeColor="background1"/>
              <w:right w:val="single" w:sz="4" w:space="0" w:color="FFFFFF"/>
            </w:tcBorders>
            <w:shd w:val="clear" w:color="auto" w:fill="E36C0A" w:themeFill="accent6" w:themeFillShade="BF"/>
          </w:tcPr>
          <w:p w:rsidR="001501D4" w:rsidRPr="002B18DD" w:rsidRDefault="001501D4">
            <w:pPr>
              <w:pStyle w:val="Tabellenberschrift"/>
              <w:snapToGrid w:val="0"/>
              <w:rPr>
                <w:rFonts w:cs="Arial"/>
              </w:rPr>
            </w:pPr>
            <w:r w:rsidRPr="002B18DD">
              <w:rPr>
                <w:rFonts w:cs="Arial"/>
              </w:rPr>
              <w:t>Name oder Rolle</w:t>
            </w:r>
          </w:p>
        </w:tc>
      </w:tr>
      <w:tr w:rsidR="006E5967" w:rsidRPr="002B18DD" w:rsidTr="007C7A96">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6E5967" w:rsidRPr="002B18DD" w:rsidRDefault="00B125F9" w:rsidP="001501D4">
            <w:pPr>
              <w:pStyle w:val="TabellenInhalt"/>
              <w:snapToGrid w:val="0"/>
              <w:rPr>
                <w:rFonts w:cs="Arial"/>
              </w:rPr>
            </w:pPr>
            <w:r w:rsidRPr="002B18DD">
              <w:rPr>
                <w:rFonts w:cs="Arial"/>
              </w:rPr>
              <w:t>0.1</w:t>
            </w:r>
          </w:p>
        </w:tc>
        <w:tc>
          <w:tcPr>
            <w:tcW w:w="14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6E5967" w:rsidRPr="002B18DD" w:rsidRDefault="00B125F9" w:rsidP="001501D4">
            <w:pPr>
              <w:pStyle w:val="TabellenInhalt"/>
              <w:snapToGrid w:val="0"/>
              <w:rPr>
                <w:rFonts w:cs="Arial"/>
              </w:rPr>
            </w:pPr>
            <w:r w:rsidRPr="002B18DD">
              <w:rPr>
                <w:rFonts w:cs="Arial"/>
              </w:rPr>
              <w:t>30.08.2016</w:t>
            </w:r>
          </w:p>
        </w:tc>
        <w:tc>
          <w:tcPr>
            <w:tcW w:w="3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6E5967" w:rsidRPr="002B18DD" w:rsidRDefault="00A66F5D" w:rsidP="001501D4">
            <w:pPr>
              <w:pStyle w:val="TabellenInhalt"/>
              <w:snapToGrid w:val="0"/>
              <w:rPr>
                <w:rFonts w:cs="Arial"/>
              </w:rPr>
            </w:pPr>
            <w:r w:rsidRPr="002B18DD">
              <w:rPr>
                <w:rFonts w:cs="Arial"/>
              </w:rPr>
              <w:t>Kapitel Lösungsvarianten begonnen</w:t>
            </w:r>
          </w:p>
        </w:tc>
        <w:tc>
          <w:tcPr>
            <w:tcW w:w="3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6E5967" w:rsidRDefault="005A3FD4" w:rsidP="001501D4">
            <w:pPr>
              <w:pStyle w:val="TabellenInhalt"/>
              <w:snapToGrid w:val="0"/>
              <w:rPr>
                <w:rFonts w:cs="Arial"/>
              </w:rPr>
            </w:pPr>
            <w:r>
              <w:rPr>
                <w:rFonts w:cs="Arial"/>
              </w:rPr>
              <w:t>Mirio Eggmann,</w:t>
            </w:r>
          </w:p>
          <w:p w:rsidR="005A3FD4" w:rsidRDefault="005A3FD4" w:rsidP="001501D4">
            <w:pPr>
              <w:pStyle w:val="TabellenInhalt"/>
              <w:snapToGrid w:val="0"/>
              <w:rPr>
                <w:rFonts w:cs="Arial"/>
              </w:rPr>
            </w:pPr>
            <w:r>
              <w:rPr>
                <w:rFonts w:cs="Arial"/>
              </w:rPr>
              <w:t>Dario Menzel,</w:t>
            </w:r>
          </w:p>
          <w:p w:rsidR="005A3FD4" w:rsidRDefault="005A3FD4" w:rsidP="001501D4">
            <w:pPr>
              <w:pStyle w:val="TabellenInhalt"/>
              <w:snapToGrid w:val="0"/>
              <w:rPr>
                <w:rFonts w:cs="Arial"/>
              </w:rPr>
            </w:pPr>
            <w:r>
              <w:rPr>
                <w:rFonts w:cs="Arial"/>
              </w:rPr>
              <w:t>Manuel Bieri,</w:t>
            </w:r>
          </w:p>
          <w:p w:rsidR="005A3FD4" w:rsidRPr="002B18DD" w:rsidRDefault="005A3FD4" w:rsidP="001501D4">
            <w:pPr>
              <w:pStyle w:val="TabellenInhalt"/>
              <w:snapToGrid w:val="0"/>
              <w:rPr>
                <w:rFonts w:cs="Arial"/>
              </w:rPr>
            </w:pPr>
            <w:r>
              <w:rPr>
                <w:rFonts w:cs="Arial"/>
              </w:rPr>
              <w:t>Nicolas Brechbühler</w:t>
            </w:r>
          </w:p>
        </w:tc>
      </w:tr>
      <w:tr w:rsidR="008954B9" w:rsidRPr="002B18DD" w:rsidTr="007C7A96">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8954B9" w:rsidRPr="002B18DD" w:rsidRDefault="008954B9" w:rsidP="001501D4">
            <w:pPr>
              <w:pStyle w:val="TabellenInhalt"/>
              <w:snapToGrid w:val="0"/>
              <w:rPr>
                <w:rFonts w:cs="Arial"/>
              </w:rPr>
            </w:pPr>
            <w:r w:rsidRPr="002B18DD">
              <w:rPr>
                <w:rFonts w:cs="Arial"/>
              </w:rPr>
              <w:t>0.2</w:t>
            </w:r>
          </w:p>
        </w:tc>
        <w:tc>
          <w:tcPr>
            <w:tcW w:w="14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8954B9" w:rsidRPr="002B18DD" w:rsidRDefault="008954B9" w:rsidP="001501D4">
            <w:pPr>
              <w:pStyle w:val="TabellenInhalt"/>
              <w:snapToGrid w:val="0"/>
              <w:rPr>
                <w:rFonts w:cs="Arial"/>
              </w:rPr>
            </w:pPr>
            <w:r w:rsidRPr="002B18DD">
              <w:rPr>
                <w:rFonts w:cs="Arial"/>
              </w:rPr>
              <w:t>05.06.2016</w:t>
            </w:r>
          </w:p>
        </w:tc>
        <w:tc>
          <w:tcPr>
            <w:tcW w:w="3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8954B9" w:rsidRPr="002B18DD" w:rsidRDefault="008954B9" w:rsidP="001501D4">
            <w:pPr>
              <w:pStyle w:val="TabellenInhalt"/>
              <w:snapToGrid w:val="0"/>
              <w:rPr>
                <w:rFonts w:cs="Arial"/>
              </w:rPr>
            </w:pPr>
            <w:r w:rsidRPr="002B18DD">
              <w:rPr>
                <w:rFonts w:cs="Arial"/>
              </w:rPr>
              <w:t>Variantenwahl fertiggestellt</w:t>
            </w:r>
          </w:p>
        </w:tc>
        <w:tc>
          <w:tcPr>
            <w:tcW w:w="3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8954B9" w:rsidRPr="002B18DD" w:rsidRDefault="008954B9" w:rsidP="001501D4">
            <w:pPr>
              <w:pStyle w:val="TabellenInhalt"/>
              <w:snapToGrid w:val="0"/>
              <w:rPr>
                <w:rFonts w:cs="Arial"/>
              </w:rPr>
            </w:pPr>
            <w:r w:rsidRPr="002B18DD">
              <w:rPr>
                <w:rFonts w:cs="Arial"/>
              </w:rPr>
              <w:t>Mirio Eggmann</w:t>
            </w:r>
          </w:p>
        </w:tc>
      </w:tr>
      <w:tr w:rsidR="00B125F9" w:rsidRPr="002B18DD" w:rsidTr="007C7A96">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B125F9" w:rsidRPr="002B18DD" w:rsidRDefault="00B125F9" w:rsidP="005839CD">
            <w:pPr>
              <w:pStyle w:val="TabellenInhalt"/>
              <w:snapToGrid w:val="0"/>
              <w:rPr>
                <w:rFonts w:cs="Arial"/>
              </w:rPr>
            </w:pPr>
            <w:r w:rsidRPr="002B18DD">
              <w:rPr>
                <w:rFonts w:cs="Arial"/>
              </w:rPr>
              <w:t>0.3</w:t>
            </w:r>
          </w:p>
        </w:tc>
        <w:tc>
          <w:tcPr>
            <w:tcW w:w="14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B125F9" w:rsidRPr="002B18DD" w:rsidRDefault="00B125F9" w:rsidP="005839CD">
            <w:pPr>
              <w:pStyle w:val="TabellenInhalt"/>
              <w:snapToGrid w:val="0"/>
              <w:rPr>
                <w:rFonts w:cs="Arial"/>
              </w:rPr>
            </w:pPr>
            <w:r w:rsidRPr="002B18DD">
              <w:rPr>
                <w:rFonts w:cs="Arial"/>
              </w:rPr>
              <w:t>06.09.2016</w:t>
            </w:r>
          </w:p>
        </w:tc>
        <w:tc>
          <w:tcPr>
            <w:tcW w:w="3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B125F9" w:rsidRPr="002B18DD" w:rsidRDefault="00715432" w:rsidP="005839CD">
            <w:pPr>
              <w:pStyle w:val="TabellenInhalt"/>
              <w:snapToGrid w:val="0"/>
              <w:rPr>
                <w:rFonts w:cs="Arial"/>
              </w:rPr>
            </w:pPr>
            <w:r w:rsidRPr="002B18DD">
              <w:rPr>
                <w:rFonts w:cs="Arial"/>
              </w:rPr>
              <w:t>Projektplanungsdokument ausgefüllt</w:t>
            </w:r>
          </w:p>
        </w:tc>
        <w:tc>
          <w:tcPr>
            <w:tcW w:w="3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941463" w:rsidRDefault="00B125F9" w:rsidP="005839CD">
            <w:pPr>
              <w:pStyle w:val="TabellenInhalt"/>
              <w:snapToGrid w:val="0"/>
              <w:rPr>
                <w:rFonts w:cs="Arial"/>
              </w:rPr>
            </w:pPr>
            <w:r w:rsidRPr="002B18DD">
              <w:rPr>
                <w:rFonts w:cs="Arial"/>
              </w:rPr>
              <w:t>Mirio Eggmann</w:t>
            </w:r>
            <w:r w:rsidR="00715432" w:rsidRPr="002B18DD">
              <w:rPr>
                <w:rFonts w:cs="Arial"/>
              </w:rPr>
              <w:t xml:space="preserve">, </w:t>
            </w:r>
          </w:p>
          <w:p w:rsidR="00B125F9" w:rsidRPr="002B18DD" w:rsidRDefault="00715432" w:rsidP="005839CD">
            <w:pPr>
              <w:pStyle w:val="TabellenInhalt"/>
              <w:snapToGrid w:val="0"/>
              <w:rPr>
                <w:rFonts w:cs="Arial"/>
              </w:rPr>
            </w:pPr>
            <w:r w:rsidRPr="002B18DD">
              <w:rPr>
                <w:rFonts w:cs="Arial"/>
              </w:rPr>
              <w:t>Dario Menzel</w:t>
            </w:r>
          </w:p>
        </w:tc>
      </w:tr>
      <w:tr w:rsidR="008954B9" w:rsidRPr="002B18DD" w:rsidTr="007C7A96">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8954B9" w:rsidRPr="002B18DD" w:rsidRDefault="008954B9" w:rsidP="005839CD">
            <w:pPr>
              <w:pStyle w:val="TabellenInhalt"/>
              <w:snapToGrid w:val="0"/>
              <w:rPr>
                <w:rFonts w:cs="Arial"/>
              </w:rPr>
            </w:pPr>
            <w:r w:rsidRPr="002B18DD">
              <w:rPr>
                <w:rFonts w:cs="Arial"/>
              </w:rPr>
              <w:t>0.6</w:t>
            </w:r>
          </w:p>
        </w:tc>
        <w:tc>
          <w:tcPr>
            <w:tcW w:w="14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8954B9" w:rsidRPr="002B18DD" w:rsidRDefault="008954B9" w:rsidP="005839CD">
            <w:pPr>
              <w:pStyle w:val="TabellenInhalt"/>
              <w:snapToGrid w:val="0"/>
              <w:rPr>
                <w:rFonts w:cs="Arial"/>
              </w:rPr>
            </w:pPr>
            <w:r w:rsidRPr="002B18DD">
              <w:rPr>
                <w:rFonts w:cs="Arial"/>
              </w:rPr>
              <w:t>06.09.2016</w:t>
            </w:r>
          </w:p>
        </w:tc>
        <w:tc>
          <w:tcPr>
            <w:tcW w:w="3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8954B9" w:rsidRPr="002B18DD" w:rsidRDefault="008954B9" w:rsidP="005839CD">
            <w:pPr>
              <w:pStyle w:val="TabellenInhalt"/>
              <w:snapToGrid w:val="0"/>
              <w:rPr>
                <w:rFonts w:cs="Arial"/>
              </w:rPr>
            </w:pPr>
            <w:r w:rsidRPr="002B18DD">
              <w:rPr>
                <w:rFonts w:cs="Arial"/>
              </w:rPr>
              <w:t>Planning Poker – Anforderungen mit Story Points ergänzt.</w:t>
            </w:r>
          </w:p>
        </w:tc>
        <w:tc>
          <w:tcPr>
            <w:tcW w:w="3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941463" w:rsidRDefault="00941463" w:rsidP="005839CD">
            <w:pPr>
              <w:pStyle w:val="TabellenInhalt"/>
              <w:snapToGrid w:val="0"/>
              <w:rPr>
                <w:rFonts w:cs="Arial"/>
              </w:rPr>
            </w:pPr>
            <w:r>
              <w:rPr>
                <w:rFonts w:cs="Arial"/>
              </w:rPr>
              <w:t xml:space="preserve">Mirio Eggmann, </w:t>
            </w:r>
          </w:p>
          <w:p w:rsidR="00941463" w:rsidRDefault="00941463" w:rsidP="005839CD">
            <w:pPr>
              <w:pStyle w:val="TabellenInhalt"/>
              <w:snapToGrid w:val="0"/>
              <w:rPr>
                <w:rFonts w:cs="Arial"/>
              </w:rPr>
            </w:pPr>
            <w:r>
              <w:rPr>
                <w:rFonts w:cs="Arial"/>
              </w:rPr>
              <w:t xml:space="preserve">Dario Menzel, </w:t>
            </w:r>
          </w:p>
          <w:p w:rsidR="00941463" w:rsidRDefault="00941463" w:rsidP="005839CD">
            <w:pPr>
              <w:pStyle w:val="TabellenInhalt"/>
              <w:snapToGrid w:val="0"/>
              <w:rPr>
                <w:rFonts w:cs="Arial"/>
              </w:rPr>
            </w:pPr>
            <w:r>
              <w:rPr>
                <w:rFonts w:cs="Arial"/>
              </w:rPr>
              <w:t xml:space="preserve">Manuel Bieri, </w:t>
            </w:r>
          </w:p>
          <w:p w:rsidR="008954B9" w:rsidRPr="002B18DD" w:rsidRDefault="00941463" w:rsidP="005839CD">
            <w:pPr>
              <w:pStyle w:val="TabellenInhalt"/>
              <w:snapToGrid w:val="0"/>
              <w:rPr>
                <w:rFonts w:cs="Arial"/>
              </w:rPr>
            </w:pPr>
            <w:r>
              <w:rPr>
                <w:rFonts w:cs="Arial"/>
              </w:rPr>
              <w:t>Nicolas Brechbühler</w:t>
            </w:r>
          </w:p>
        </w:tc>
      </w:tr>
      <w:tr w:rsidR="00B125F9" w:rsidRPr="002B18DD" w:rsidTr="007C7A96">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B125F9" w:rsidRPr="002B18DD" w:rsidRDefault="00B125F9" w:rsidP="0056441C">
            <w:pPr>
              <w:pStyle w:val="TabellenInhalt"/>
              <w:snapToGrid w:val="0"/>
              <w:rPr>
                <w:rFonts w:cs="Arial"/>
              </w:rPr>
            </w:pPr>
            <w:r w:rsidRPr="002B18DD">
              <w:rPr>
                <w:rFonts w:cs="Arial"/>
              </w:rPr>
              <w:t>0.</w:t>
            </w:r>
            <w:r w:rsidR="0056441C">
              <w:rPr>
                <w:rFonts w:cs="Arial"/>
              </w:rPr>
              <w:t>8</w:t>
            </w:r>
          </w:p>
        </w:tc>
        <w:tc>
          <w:tcPr>
            <w:tcW w:w="14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B125F9" w:rsidRPr="002B18DD" w:rsidRDefault="00B125F9" w:rsidP="005839CD">
            <w:pPr>
              <w:pStyle w:val="TabellenInhalt"/>
              <w:snapToGrid w:val="0"/>
              <w:rPr>
                <w:rFonts w:cs="Arial"/>
              </w:rPr>
            </w:pPr>
            <w:r w:rsidRPr="002B18DD">
              <w:rPr>
                <w:rFonts w:cs="Arial"/>
              </w:rPr>
              <w:t>12.09.2016</w:t>
            </w:r>
          </w:p>
        </w:tc>
        <w:tc>
          <w:tcPr>
            <w:tcW w:w="3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B125F9" w:rsidRPr="002B18DD" w:rsidRDefault="008954B9" w:rsidP="005839CD">
            <w:pPr>
              <w:pStyle w:val="TabellenInhalt"/>
              <w:snapToGrid w:val="0"/>
              <w:rPr>
                <w:rFonts w:cs="Arial"/>
              </w:rPr>
            </w:pPr>
            <w:r w:rsidRPr="002B18DD">
              <w:rPr>
                <w:rFonts w:cs="Arial"/>
              </w:rPr>
              <w:t>Situationsanalyse, Ziele, Liste der Stakeholder und Lösungsbeschreibung ergänzt.</w:t>
            </w:r>
          </w:p>
        </w:tc>
        <w:tc>
          <w:tcPr>
            <w:tcW w:w="3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B125F9" w:rsidRPr="002B18DD" w:rsidRDefault="00B125F9" w:rsidP="005839CD">
            <w:pPr>
              <w:pStyle w:val="TabellenInhalt"/>
              <w:snapToGrid w:val="0"/>
              <w:rPr>
                <w:rFonts w:cs="Arial"/>
              </w:rPr>
            </w:pPr>
            <w:r w:rsidRPr="002B18DD">
              <w:rPr>
                <w:rFonts w:cs="Arial"/>
              </w:rPr>
              <w:t>Mirio Eggmann</w:t>
            </w:r>
          </w:p>
        </w:tc>
      </w:tr>
      <w:tr w:rsidR="0056441C" w:rsidRPr="002B18DD" w:rsidTr="007C7A96">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56441C" w:rsidRPr="002B18DD" w:rsidRDefault="0056441C" w:rsidP="008954B9">
            <w:pPr>
              <w:pStyle w:val="TabellenInhalt"/>
              <w:snapToGrid w:val="0"/>
              <w:rPr>
                <w:rFonts w:cs="Arial"/>
              </w:rPr>
            </w:pPr>
            <w:r>
              <w:rPr>
                <w:rFonts w:cs="Arial"/>
              </w:rPr>
              <w:t>0.9</w:t>
            </w:r>
          </w:p>
        </w:tc>
        <w:tc>
          <w:tcPr>
            <w:tcW w:w="14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56441C" w:rsidRPr="002B18DD" w:rsidRDefault="0056441C" w:rsidP="005839CD">
            <w:pPr>
              <w:pStyle w:val="TabellenInhalt"/>
              <w:snapToGrid w:val="0"/>
              <w:rPr>
                <w:rFonts w:cs="Arial"/>
              </w:rPr>
            </w:pPr>
            <w:r>
              <w:rPr>
                <w:rFonts w:cs="Arial"/>
              </w:rPr>
              <w:t>13.09.2016</w:t>
            </w:r>
          </w:p>
        </w:tc>
        <w:tc>
          <w:tcPr>
            <w:tcW w:w="3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56441C" w:rsidRPr="002B18DD" w:rsidRDefault="0056441C" w:rsidP="005839CD">
            <w:pPr>
              <w:pStyle w:val="TabellenInhalt"/>
              <w:snapToGrid w:val="0"/>
              <w:rPr>
                <w:rFonts w:cs="Arial"/>
              </w:rPr>
            </w:pPr>
            <w:r>
              <w:rPr>
                <w:rFonts w:cs="Arial"/>
              </w:rPr>
              <w:t>Abkürzungen ergänzt</w:t>
            </w:r>
            <w:r w:rsidR="00816B6C">
              <w:rPr>
                <w:rFonts w:cs="Arial"/>
              </w:rPr>
              <w:t>.</w:t>
            </w:r>
          </w:p>
        </w:tc>
        <w:tc>
          <w:tcPr>
            <w:tcW w:w="3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56441C" w:rsidRPr="002B18DD" w:rsidRDefault="00816B6C" w:rsidP="005839CD">
            <w:pPr>
              <w:pStyle w:val="TabellenInhalt"/>
              <w:snapToGrid w:val="0"/>
              <w:rPr>
                <w:rFonts w:cs="Arial"/>
              </w:rPr>
            </w:pPr>
            <w:r>
              <w:rPr>
                <w:rFonts w:cs="Arial"/>
              </w:rPr>
              <w:t>Mirio Eggmann</w:t>
            </w:r>
          </w:p>
        </w:tc>
      </w:tr>
      <w:tr w:rsidR="001501D4" w:rsidRPr="002B18DD" w:rsidTr="007C7A96">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8954B9">
            <w:pPr>
              <w:pStyle w:val="TabellenInhalt"/>
              <w:snapToGrid w:val="0"/>
              <w:rPr>
                <w:rFonts w:cs="Arial"/>
              </w:rPr>
            </w:pPr>
            <w:r w:rsidRPr="002B18DD">
              <w:rPr>
                <w:rFonts w:cs="Arial"/>
              </w:rPr>
              <w:t>1.0</w:t>
            </w:r>
          </w:p>
        </w:tc>
        <w:tc>
          <w:tcPr>
            <w:tcW w:w="14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8954B9">
            <w:pPr>
              <w:pStyle w:val="TabellenInhalt"/>
              <w:snapToGrid w:val="0"/>
              <w:rPr>
                <w:rFonts w:cs="Arial"/>
              </w:rPr>
            </w:pPr>
            <w:r w:rsidRPr="002B18DD">
              <w:rPr>
                <w:rFonts w:cs="Arial"/>
              </w:rPr>
              <w:t>13.09.2016</w:t>
            </w:r>
          </w:p>
        </w:tc>
        <w:tc>
          <w:tcPr>
            <w:tcW w:w="3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8954B9">
            <w:pPr>
              <w:pStyle w:val="TabellenInhalt"/>
              <w:snapToGrid w:val="0"/>
              <w:rPr>
                <w:rFonts w:cs="Arial"/>
              </w:rPr>
            </w:pPr>
            <w:r w:rsidRPr="002B18DD">
              <w:rPr>
                <w:rFonts w:cs="Arial"/>
              </w:rPr>
              <w:t>Prüfung des Dokumentes</w:t>
            </w:r>
          </w:p>
        </w:tc>
        <w:tc>
          <w:tcPr>
            <w:tcW w:w="3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4C7952">
            <w:pPr>
              <w:pStyle w:val="TabellenInhalt"/>
              <w:snapToGrid w:val="0"/>
              <w:rPr>
                <w:rFonts w:cs="Arial"/>
              </w:rPr>
            </w:pPr>
            <w:r>
              <w:rPr>
                <w:rFonts w:cs="Arial"/>
              </w:rPr>
              <w:t>Nicolas Brechbühler</w:t>
            </w:r>
          </w:p>
        </w:tc>
      </w:tr>
      <w:tr w:rsidR="00C15062" w:rsidRPr="002B18DD" w:rsidTr="007C7A96">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C15062" w:rsidRPr="002B18DD" w:rsidRDefault="00C15062">
            <w:pPr>
              <w:pStyle w:val="TabellenInhalt"/>
              <w:snapToGrid w:val="0"/>
              <w:rPr>
                <w:rFonts w:cs="Arial"/>
              </w:rPr>
            </w:pPr>
            <w:r>
              <w:rPr>
                <w:rFonts w:cs="Arial"/>
              </w:rPr>
              <w:t>1.1</w:t>
            </w:r>
          </w:p>
        </w:tc>
        <w:tc>
          <w:tcPr>
            <w:tcW w:w="14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C15062" w:rsidRPr="002B18DD" w:rsidRDefault="00C15062">
            <w:pPr>
              <w:pStyle w:val="TabellenInhalt"/>
              <w:snapToGrid w:val="0"/>
              <w:rPr>
                <w:rFonts w:cs="Arial"/>
              </w:rPr>
            </w:pPr>
            <w:r>
              <w:rPr>
                <w:rFonts w:cs="Arial"/>
              </w:rPr>
              <w:t>15.09.2016</w:t>
            </w:r>
          </w:p>
        </w:tc>
        <w:tc>
          <w:tcPr>
            <w:tcW w:w="3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C15062" w:rsidRPr="002B18DD" w:rsidRDefault="00C15062">
            <w:pPr>
              <w:pStyle w:val="TabellenInhalt"/>
              <w:snapToGrid w:val="0"/>
              <w:rPr>
                <w:rFonts w:cs="Arial"/>
              </w:rPr>
            </w:pPr>
            <w:r>
              <w:rPr>
                <w:rFonts w:cs="Arial"/>
              </w:rPr>
              <w:t>Letzte Prüfung</w:t>
            </w:r>
          </w:p>
        </w:tc>
        <w:tc>
          <w:tcPr>
            <w:tcW w:w="3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C15062" w:rsidRDefault="00C15062">
            <w:pPr>
              <w:pStyle w:val="TabellenInhalt"/>
              <w:snapToGrid w:val="0"/>
              <w:rPr>
                <w:rFonts w:cs="Arial"/>
              </w:rPr>
            </w:pPr>
            <w:r>
              <w:rPr>
                <w:rFonts w:cs="Arial"/>
              </w:rPr>
              <w:t>Mirio Eggmann</w:t>
            </w:r>
            <w:bookmarkStart w:id="0" w:name="_GoBack"/>
            <w:bookmarkEnd w:id="0"/>
          </w:p>
        </w:tc>
      </w:tr>
    </w:tbl>
    <w:p w:rsidR="003358FE" w:rsidRPr="002B18DD" w:rsidRDefault="003358FE">
      <w:pPr>
        <w:spacing w:before="200" w:after="200"/>
        <w:rPr>
          <w:rFonts w:cs="Arial"/>
          <w:b/>
        </w:rPr>
      </w:pPr>
    </w:p>
    <w:p w:rsidR="003358FE" w:rsidRPr="002B18DD" w:rsidRDefault="003358FE">
      <w:pPr>
        <w:suppressAutoHyphens w:val="0"/>
        <w:rPr>
          <w:rFonts w:cs="Arial"/>
          <w:b/>
        </w:rPr>
      </w:pPr>
      <w:r w:rsidRPr="002B18DD">
        <w:rPr>
          <w:rFonts w:cs="Arial"/>
          <w:b/>
        </w:rPr>
        <w:br w:type="page"/>
      </w:r>
    </w:p>
    <w:p w:rsidR="001501D4" w:rsidRPr="002B18DD" w:rsidRDefault="001501D4">
      <w:pPr>
        <w:spacing w:before="200" w:after="200"/>
        <w:rPr>
          <w:rFonts w:cs="Arial"/>
          <w:b/>
        </w:rPr>
      </w:pPr>
      <w:r w:rsidRPr="002B18DD">
        <w:rPr>
          <w:rFonts w:cs="Arial"/>
          <w:b/>
        </w:rPr>
        <w:lastRenderedPageBreak/>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rsidRPr="002B18DD" w:rsidTr="00C527F9">
        <w:tc>
          <w:tcPr>
            <w:tcW w:w="2160" w:type="dxa"/>
            <w:tcBorders>
              <w:top w:val="single" w:sz="4" w:space="0" w:color="FFFFFF"/>
              <w:left w:val="single" w:sz="4" w:space="0" w:color="FFFFFF"/>
              <w:bottom w:val="single" w:sz="4" w:space="0" w:color="FFFFFF"/>
            </w:tcBorders>
            <w:shd w:val="clear" w:color="auto" w:fill="E36C0A" w:themeFill="accent6" w:themeFillShade="BF"/>
          </w:tcPr>
          <w:p w:rsidR="001501D4" w:rsidRPr="002B18DD" w:rsidRDefault="001501D4">
            <w:pPr>
              <w:pStyle w:val="Tabellenberschrift"/>
              <w:snapToGrid w:val="0"/>
              <w:rPr>
                <w:rFonts w:cs="Arial"/>
              </w:rPr>
            </w:pPr>
            <w:r w:rsidRPr="002B18DD">
              <w:rPr>
                <w:rFonts w:cs="Arial"/>
              </w:rP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E36C0A" w:themeFill="accent6" w:themeFillShade="BF"/>
          </w:tcPr>
          <w:p w:rsidR="001501D4" w:rsidRPr="002B18DD" w:rsidRDefault="001501D4">
            <w:pPr>
              <w:pStyle w:val="Tabellenberschrift"/>
              <w:snapToGrid w:val="0"/>
              <w:rPr>
                <w:rFonts w:cs="Arial"/>
              </w:rPr>
            </w:pPr>
            <w:r w:rsidRPr="002B18DD">
              <w:rPr>
                <w:rFonts w:cs="Arial"/>
              </w:rPr>
              <w:t>Bedeutung</w:t>
            </w:r>
          </w:p>
        </w:tc>
      </w:tr>
      <w:tr w:rsidR="001501D4" w:rsidRPr="002B18DD" w:rsidTr="00F546B0">
        <w:tc>
          <w:tcPr>
            <w:tcW w:w="2160" w:type="dxa"/>
            <w:tcBorders>
              <w:left w:val="single" w:sz="4" w:space="0" w:color="FFFFFF"/>
              <w:bottom w:val="single" w:sz="4" w:space="0" w:color="FFFFFF" w:themeColor="background1"/>
            </w:tcBorders>
            <w:shd w:val="clear" w:color="auto" w:fill="D9D9D9"/>
          </w:tcPr>
          <w:p w:rsidR="001501D4" w:rsidRPr="002B18DD" w:rsidRDefault="001E6BFD">
            <w:pPr>
              <w:pStyle w:val="TabellenInhalt"/>
              <w:snapToGrid w:val="0"/>
              <w:rPr>
                <w:rFonts w:cs="Arial"/>
                <w:color w:val="000000" w:themeColor="text1"/>
              </w:rPr>
            </w:pPr>
            <w:r w:rsidRPr="002B18DD">
              <w:rPr>
                <w:rFonts w:cs="Arial"/>
                <w:color w:val="000000" w:themeColor="text1"/>
              </w:rPr>
              <w:t>Play Store</w:t>
            </w:r>
          </w:p>
        </w:tc>
        <w:tc>
          <w:tcPr>
            <w:tcW w:w="7479" w:type="dxa"/>
            <w:tcBorders>
              <w:left w:val="single" w:sz="4" w:space="0" w:color="FFFFFF"/>
              <w:bottom w:val="single" w:sz="4" w:space="0" w:color="FFFFFF" w:themeColor="background1"/>
              <w:right w:val="single" w:sz="4" w:space="0" w:color="FFFFFF"/>
            </w:tcBorders>
            <w:shd w:val="clear" w:color="auto" w:fill="D9D9D9"/>
          </w:tcPr>
          <w:p w:rsidR="001501D4" w:rsidRPr="002B18DD" w:rsidRDefault="001E6BFD">
            <w:pPr>
              <w:pStyle w:val="TabellenInhalt"/>
              <w:snapToGrid w:val="0"/>
              <w:rPr>
                <w:rFonts w:cs="Arial"/>
                <w:color w:val="000000" w:themeColor="text1"/>
              </w:rPr>
            </w:pPr>
            <w:r w:rsidRPr="002B18DD">
              <w:rPr>
                <w:rFonts w:cs="Arial"/>
                <w:color w:val="000000" w:themeColor="text1"/>
              </w:rPr>
              <w:t>Google Markt</w:t>
            </w:r>
            <w:r w:rsidR="003E2B2B" w:rsidRPr="002B18DD">
              <w:rPr>
                <w:rFonts w:cs="Arial"/>
                <w:color w:val="000000" w:themeColor="text1"/>
              </w:rPr>
              <w:t>platz</w:t>
            </w:r>
            <w:r w:rsidRPr="002B18DD">
              <w:rPr>
                <w:rFonts w:cs="Arial"/>
                <w:color w:val="000000" w:themeColor="text1"/>
              </w:rPr>
              <w:t xml:space="preserve"> um Applikationen herunterzuladen.</w:t>
            </w: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A87DD7">
            <w:pPr>
              <w:pStyle w:val="TabellenInhalt"/>
              <w:snapToGrid w:val="0"/>
              <w:rPr>
                <w:rFonts w:cs="Arial"/>
                <w:color w:val="000000" w:themeColor="text1"/>
              </w:rPr>
            </w:pPr>
            <w:r w:rsidRPr="002B18DD">
              <w:rPr>
                <w:rFonts w:cs="Arial"/>
                <w:color w:val="000000" w:themeColor="text1"/>
              </w:rPr>
              <w:t>SQL</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Default="009362EB">
            <w:pPr>
              <w:pStyle w:val="TabellenInhalt"/>
              <w:snapToGrid w:val="0"/>
              <w:rPr>
                <w:rFonts w:cs="Arial"/>
                <w:color w:val="000000" w:themeColor="text1"/>
              </w:rPr>
            </w:pPr>
            <w:r>
              <w:rPr>
                <w:rFonts w:cs="Arial"/>
                <w:color w:val="000000" w:themeColor="text1"/>
              </w:rPr>
              <w:t>«Structured Query Language»</w:t>
            </w:r>
          </w:p>
          <w:p w:rsidR="009362EB" w:rsidRPr="002B18DD" w:rsidRDefault="009362EB">
            <w:pPr>
              <w:pStyle w:val="TabellenInhalt"/>
              <w:snapToGrid w:val="0"/>
              <w:rPr>
                <w:rFonts w:cs="Arial"/>
                <w:color w:val="000000" w:themeColor="text1"/>
              </w:rPr>
            </w:pPr>
            <w:r>
              <w:rPr>
                <w:rFonts w:cs="Arial"/>
                <w:color w:val="000000" w:themeColor="text1"/>
              </w:rPr>
              <w:t>Datenbanksprache</w:t>
            </w: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A87DD7">
            <w:pPr>
              <w:pStyle w:val="TabellenInhalt"/>
              <w:snapToGrid w:val="0"/>
              <w:rPr>
                <w:rFonts w:cs="Arial"/>
                <w:color w:val="000000" w:themeColor="text1"/>
              </w:rPr>
            </w:pPr>
            <w:r w:rsidRPr="002B18DD">
              <w:rPr>
                <w:rFonts w:cs="Arial"/>
                <w:color w:val="000000" w:themeColor="text1"/>
              </w:rPr>
              <w:t>CSRF</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Default="009362EB">
            <w:pPr>
              <w:pStyle w:val="TabellenInhalt"/>
              <w:snapToGrid w:val="0"/>
              <w:rPr>
                <w:rFonts w:cs="Arial"/>
                <w:color w:val="000000" w:themeColor="text1"/>
              </w:rPr>
            </w:pPr>
            <w:r>
              <w:rPr>
                <w:rFonts w:cs="Arial"/>
                <w:color w:val="000000" w:themeColor="text1"/>
              </w:rPr>
              <w:t>«</w:t>
            </w:r>
            <w:r w:rsidRPr="009362EB">
              <w:rPr>
                <w:rFonts w:cs="Arial"/>
                <w:color w:val="000000" w:themeColor="text1"/>
              </w:rPr>
              <w:t>Cross-Site-Request-Forgery</w:t>
            </w:r>
            <w:r>
              <w:rPr>
                <w:rFonts w:cs="Arial"/>
                <w:color w:val="000000" w:themeColor="text1"/>
              </w:rPr>
              <w:t>»</w:t>
            </w:r>
          </w:p>
          <w:p w:rsidR="009362EB" w:rsidRPr="002B18DD" w:rsidRDefault="009362EB">
            <w:pPr>
              <w:pStyle w:val="TabellenInhalt"/>
              <w:snapToGrid w:val="0"/>
              <w:rPr>
                <w:rFonts w:cs="Arial"/>
                <w:color w:val="000000" w:themeColor="text1"/>
              </w:rPr>
            </w:pPr>
            <w:r>
              <w:rPr>
                <w:rFonts w:cs="Arial"/>
                <w:color w:val="000000" w:themeColor="text1"/>
              </w:rPr>
              <w:t>Webseitenübergreifende Anfragefälschung</w:t>
            </w: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A87DD7">
            <w:pPr>
              <w:pStyle w:val="TabellenInhalt"/>
              <w:snapToGrid w:val="0"/>
              <w:rPr>
                <w:rFonts w:cs="Arial"/>
                <w:color w:val="000000" w:themeColor="text1"/>
              </w:rPr>
            </w:pPr>
            <w:r w:rsidRPr="002B18DD">
              <w:rPr>
                <w:rFonts w:cs="Arial"/>
                <w:color w:val="000000" w:themeColor="text1"/>
              </w:rPr>
              <w:t>XSS</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Default="009362EB">
            <w:pPr>
              <w:pStyle w:val="TabellenInhalt"/>
              <w:snapToGrid w:val="0"/>
              <w:rPr>
                <w:rFonts w:cs="Arial"/>
                <w:color w:val="000000" w:themeColor="text1"/>
              </w:rPr>
            </w:pPr>
            <w:r>
              <w:rPr>
                <w:rFonts w:cs="Arial"/>
                <w:color w:val="000000" w:themeColor="text1"/>
              </w:rPr>
              <w:t>«Cross-Site-Scripting»</w:t>
            </w:r>
          </w:p>
          <w:p w:rsidR="009362EB" w:rsidRPr="002B18DD" w:rsidRDefault="009362EB">
            <w:pPr>
              <w:pStyle w:val="TabellenInhalt"/>
              <w:snapToGrid w:val="0"/>
              <w:rPr>
                <w:rFonts w:cs="Arial"/>
                <w:color w:val="000000" w:themeColor="text1"/>
              </w:rPr>
            </w:pPr>
            <w:r>
              <w:rPr>
                <w:rFonts w:cs="Arial"/>
                <w:color w:val="000000" w:themeColor="text1"/>
              </w:rPr>
              <w:t>Ausnutzen einer Computersicherheitslücke</w:t>
            </w: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A87DD7">
            <w:pPr>
              <w:pStyle w:val="TabellenInhalt"/>
              <w:snapToGrid w:val="0"/>
              <w:rPr>
                <w:rFonts w:cs="Arial"/>
                <w:color w:val="000000" w:themeColor="text1"/>
              </w:rPr>
            </w:pPr>
            <w:r w:rsidRPr="002B18DD">
              <w:rPr>
                <w:rFonts w:cs="Arial"/>
                <w:color w:val="000000" w:themeColor="text1"/>
              </w:rPr>
              <w:t>PDF</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Default="009362EB">
            <w:pPr>
              <w:pStyle w:val="TabellenInhalt"/>
              <w:snapToGrid w:val="0"/>
              <w:rPr>
                <w:rFonts w:cs="Arial"/>
                <w:color w:val="000000" w:themeColor="text1"/>
              </w:rPr>
            </w:pPr>
            <w:r>
              <w:rPr>
                <w:rFonts w:cs="Arial"/>
                <w:color w:val="000000" w:themeColor="text1"/>
              </w:rPr>
              <w:t>«Portable Document Format»</w:t>
            </w:r>
          </w:p>
          <w:p w:rsidR="009362EB" w:rsidRPr="002B18DD" w:rsidRDefault="009362EB">
            <w:pPr>
              <w:pStyle w:val="TabellenInhalt"/>
              <w:snapToGrid w:val="0"/>
              <w:rPr>
                <w:rFonts w:cs="Arial"/>
                <w:color w:val="000000" w:themeColor="text1"/>
              </w:rPr>
            </w:pPr>
            <w:r>
              <w:rPr>
                <w:rFonts w:cs="Arial"/>
                <w:color w:val="000000" w:themeColor="text1"/>
              </w:rPr>
              <w:t>Plattformunabhängiges Datei Format</w:t>
            </w: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7851D9">
            <w:pPr>
              <w:pStyle w:val="TabellenInhalt"/>
              <w:snapToGrid w:val="0"/>
              <w:rPr>
                <w:rFonts w:cs="Arial"/>
                <w:color w:val="000000" w:themeColor="text1"/>
              </w:rPr>
            </w:pPr>
            <w:r w:rsidRPr="002B18DD">
              <w:rPr>
                <w:rFonts w:cs="Arial"/>
                <w:color w:val="000000" w:themeColor="text1"/>
              </w:rPr>
              <w:t>REST</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Default="00B1139B">
            <w:pPr>
              <w:pStyle w:val="TabellenInhalt"/>
              <w:snapToGrid w:val="0"/>
              <w:rPr>
                <w:rFonts w:cs="Arial"/>
                <w:color w:val="000000" w:themeColor="text1"/>
              </w:rPr>
            </w:pPr>
            <w:r w:rsidRPr="002B18DD">
              <w:rPr>
                <w:rFonts w:cs="Arial"/>
                <w:color w:val="000000" w:themeColor="text1"/>
              </w:rPr>
              <w:t>«Representational State Transfer»</w:t>
            </w:r>
          </w:p>
          <w:p w:rsidR="00CF5FA7" w:rsidRPr="002B18DD" w:rsidRDefault="009362EB">
            <w:pPr>
              <w:pStyle w:val="TabellenInhalt"/>
              <w:snapToGrid w:val="0"/>
              <w:rPr>
                <w:rFonts w:cs="Arial"/>
                <w:color w:val="000000" w:themeColor="text1"/>
              </w:rPr>
            </w:pPr>
            <w:r>
              <w:rPr>
                <w:rFonts w:cs="Arial"/>
                <w:color w:val="000000" w:themeColor="text1"/>
              </w:rPr>
              <w:t>Schnittstelle zwischen zwei Systemen</w:t>
            </w: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7851D9">
            <w:pPr>
              <w:pStyle w:val="TabellenInhalt"/>
              <w:snapToGrid w:val="0"/>
              <w:rPr>
                <w:rFonts w:cs="Arial"/>
                <w:color w:val="000000" w:themeColor="text1"/>
              </w:rPr>
            </w:pPr>
            <w:r w:rsidRPr="002B18DD">
              <w:rPr>
                <w:rFonts w:cs="Arial"/>
                <w:color w:val="000000" w:themeColor="text1"/>
              </w:rPr>
              <w:t>JPA</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CF5FA7" w:rsidRDefault="00777604">
            <w:pPr>
              <w:pStyle w:val="TabellenInhalt"/>
              <w:snapToGrid w:val="0"/>
              <w:rPr>
                <w:rFonts w:cs="Arial"/>
                <w:color w:val="000000" w:themeColor="text1"/>
              </w:rPr>
            </w:pPr>
            <w:r w:rsidRPr="002B18DD">
              <w:rPr>
                <w:rFonts w:cs="Arial"/>
                <w:color w:val="000000" w:themeColor="text1"/>
              </w:rPr>
              <w:t>«Java Persistence API»</w:t>
            </w:r>
          </w:p>
          <w:p w:rsidR="00F546B0" w:rsidRPr="002B18DD" w:rsidRDefault="00777604">
            <w:pPr>
              <w:pStyle w:val="TabellenInhalt"/>
              <w:snapToGrid w:val="0"/>
              <w:rPr>
                <w:rFonts w:cs="Arial"/>
                <w:color w:val="000000" w:themeColor="text1"/>
              </w:rPr>
            </w:pPr>
            <w:r w:rsidRPr="002B18DD">
              <w:rPr>
                <w:rFonts w:cs="Arial"/>
                <w:color w:val="000000" w:themeColor="text1"/>
              </w:rPr>
              <w:t>Datenbankzugriffe und objektrelationales Mapping</w:t>
            </w: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0D7BA2">
            <w:pPr>
              <w:pStyle w:val="TabellenInhalt"/>
              <w:snapToGrid w:val="0"/>
              <w:rPr>
                <w:rFonts w:cs="Arial"/>
                <w:color w:val="000000" w:themeColor="text1"/>
              </w:rPr>
            </w:pPr>
            <w:r w:rsidRPr="002B18DD">
              <w:rPr>
                <w:rFonts w:cs="Arial"/>
                <w:color w:val="000000" w:themeColor="text1"/>
              </w:rPr>
              <w:t>Single-page</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A36FCA">
            <w:pPr>
              <w:pStyle w:val="TabellenInhalt"/>
              <w:snapToGrid w:val="0"/>
              <w:rPr>
                <w:rFonts w:cs="Arial"/>
                <w:color w:val="000000" w:themeColor="text1"/>
              </w:rPr>
            </w:pPr>
            <w:r>
              <w:rPr>
                <w:rFonts w:cs="Arial"/>
                <w:color w:val="000000" w:themeColor="text1"/>
              </w:rPr>
              <w:t>Eine moderne Webanwendung die dynamisch Inhalt lädt.</w:t>
            </w: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0D7BA2">
            <w:pPr>
              <w:pStyle w:val="TabellenInhalt"/>
              <w:snapToGrid w:val="0"/>
              <w:rPr>
                <w:rFonts w:cs="Arial"/>
                <w:color w:val="000000" w:themeColor="text1"/>
              </w:rPr>
            </w:pPr>
            <w:r w:rsidRPr="002B18DD">
              <w:rPr>
                <w:rFonts w:cs="Arial"/>
                <w:color w:val="000000" w:themeColor="text1"/>
              </w:rPr>
              <w:t>Multi-page</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Default="00A36FCA">
            <w:pPr>
              <w:pStyle w:val="TabellenInhalt"/>
              <w:snapToGrid w:val="0"/>
              <w:rPr>
                <w:rFonts w:cs="Arial"/>
                <w:color w:val="000000" w:themeColor="text1"/>
              </w:rPr>
            </w:pPr>
            <w:r>
              <w:rPr>
                <w:rFonts w:cs="Arial"/>
                <w:color w:val="000000" w:themeColor="text1"/>
              </w:rPr>
              <w:t>Eine Webanwendung die bei jeder Anfrage den gesamten Inhalt neu lädt.</w:t>
            </w:r>
          </w:p>
          <w:p w:rsidR="00D72CD9" w:rsidRPr="002B18DD" w:rsidRDefault="00D72CD9">
            <w:pPr>
              <w:pStyle w:val="TabellenInhalt"/>
              <w:snapToGrid w:val="0"/>
              <w:rPr>
                <w:rFonts w:cs="Arial"/>
                <w:color w:val="000000" w:themeColor="text1"/>
              </w:rPr>
            </w:pP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F56B1E">
            <w:pPr>
              <w:pStyle w:val="TabellenInhalt"/>
              <w:snapToGrid w:val="0"/>
              <w:rPr>
                <w:rFonts w:cs="Arial"/>
                <w:color w:val="000000" w:themeColor="text1"/>
              </w:rPr>
            </w:pPr>
            <w:r w:rsidRPr="002B18DD">
              <w:rPr>
                <w:rFonts w:cs="Arial"/>
                <w:color w:val="000000" w:themeColor="text1"/>
              </w:rPr>
              <w:t>GIBB</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024C0D">
            <w:pPr>
              <w:pStyle w:val="TabellenInhalt"/>
              <w:snapToGrid w:val="0"/>
              <w:rPr>
                <w:rFonts w:cs="Arial"/>
                <w:color w:val="000000" w:themeColor="text1"/>
              </w:rPr>
            </w:pPr>
            <w:r w:rsidRPr="002B18DD">
              <w:rPr>
                <w:rFonts w:cs="Arial"/>
                <w:color w:val="000000" w:themeColor="text1"/>
              </w:rPr>
              <w:t>Gewerblich-Industrielle Berufsschule Bern</w:t>
            </w:r>
          </w:p>
        </w:tc>
      </w:tr>
      <w:tr w:rsidR="00F546B0" w:rsidRPr="002B18DD" w:rsidTr="00F546B0">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F56B1E">
            <w:pPr>
              <w:pStyle w:val="TabellenInhalt"/>
              <w:snapToGrid w:val="0"/>
              <w:rPr>
                <w:rFonts w:cs="Arial"/>
                <w:color w:val="000000" w:themeColor="text1"/>
              </w:rPr>
            </w:pPr>
            <w:r w:rsidRPr="002B18DD">
              <w:rPr>
                <w:rFonts w:cs="Arial"/>
                <w:color w:val="000000" w:themeColor="text1"/>
              </w:rPr>
              <w:t>App</w:t>
            </w:r>
          </w:p>
        </w:tc>
        <w:tc>
          <w:tcPr>
            <w:tcW w:w="7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F546B0" w:rsidRPr="002B18DD" w:rsidRDefault="008D4704">
            <w:pPr>
              <w:pStyle w:val="TabellenInhalt"/>
              <w:snapToGrid w:val="0"/>
              <w:rPr>
                <w:rFonts w:cs="Arial"/>
                <w:color w:val="000000" w:themeColor="text1"/>
              </w:rPr>
            </w:pPr>
            <w:r w:rsidRPr="002B18DD">
              <w:rPr>
                <w:rFonts w:cs="Arial"/>
                <w:color w:val="000000" w:themeColor="text1"/>
              </w:rPr>
              <w:t>Abkürzung für Applikation / Anwendung.</w:t>
            </w:r>
          </w:p>
        </w:tc>
      </w:tr>
    </w:tbl>
    <w:p w:rsidR="001501D4" w:rsidRPr="002B18DD" w:rsidRDefault="001501D4">
      <w:pPr>
        <w:spacing w:before="200" w:after="200"/>
        <w:rPr>
          <w:rFonts w:cs="Arial"/>
          <w:b/>
        </w:rPr>
      </w:pPr>
      <w:r w:rsidRPr="002B18DD">
        <w:rPr>
          <w:rFonts w:cs="Arial"/>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rsidRPr="002B18DD" w:rsidTr="00C527F9">
        <w:tc>
          <w:tcPr>
            <w:tcW w:w="2151" w:type="dxa"/>
            <w:tcBorders>
              <w:top w:val="single" w:sz="4" w:space="0" w:color="FFFFFF"/>
              <w:left w:val="single" w:sz="4" w:space="0" w:color="FFFFFF"/>
              <w:bottom w:val="single" w:sz="4" w:space="0" w:color="FFFFFF"/>
            </w:tcBorders>
            <w:shd w:val="clear" w:color="auto" w:fill="E36C0A" w:themeFill="accent6" w:themeFillShade="BF"/>
          </w:tcPr>
          <w:p w:rsidR="001501D4" w:rsidRPr="002B18DD" w:rsidRDefault="004F6CEE">
            <w:pPr>
              <w:pStyle w:val="Tabellenberschrift"/>
              <w:snapToGrid w:val="0"/>
              <w:rPr>
                <w:rFonts w:cs="Arial"/>
              </w:rPr>
            </w:pPr>
            <w:r w:rsidRPr="002B18DD">
              <w:rPr>
                <w:rFonts w:cs="Arial"/>
              </w:rP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E36C0A" w:themeFill="accent6" w:themeFillShade="BF"/>
          </w:tcPr>
          <w:p w:rsidR="001501D4" w:rsidRPr="002B18DD" w:rsidRDefault="001501D4">
            <w:pPr>
              <w:pStyle w:val="Tabellenberschrift"/>
              <w:snapToGrid w:val="0"/>
              <w:rPr>
                <w:rFonts w:cs="Arial"/>
              </w:rPr>
            </w:pPr>
            <w:r w:rsidRPr="002B18DD">
              <w:rPr>
                <w:rFonts w:cs="Arial"/>
              </w:rPr>
              <w:t>Titel, Quelle</w:t>
            </w:r>
          </w:p>
        </w:tc>
      </w:tr>
      <w:tr w:rsidR="006E5967" w:rsidRPr="00C15062">
        <w:tc>
          <w:tcPr>
            <w:tcW w:w="2151" w:type="dxa"/>
            <w:tcBorders>
              <w:left w:val="single" w:sz="4" w:space="0" w:color="FFFFFF"/>
              <w:bottom w:val="single" w:sz="4" w:space="0" w:color="FFFFFF"/>
            </w:tcBorders>
            <w:shd w:val="clear" w:color="auto" w:fill="D9D9D9"/>
          </w:tcPr>
          <w:p w:rsidR="006E5967" w:rsidRPr="002B18DD" w:rsidRDefault="006E5967" w:rsidP="001501D4">
            <w:pPr>
              <w:pStyle w:val="TabellenInhalt"/>
              <w:snapToGrid w:val="0"/>
              <w:rPr>
                <w:rFonts w:cs="Arial"/>
              </w:rPr>
            </w:pPr>
            <w:r w:rsidRPr="002B18DD">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Pr="0011011D" w:rsidRDefault="005E28A3" w:rsidP="001501D4">
            <w:pPr>
              <w:pStyle w:val="TabellenInhalt"/>
              <w:snapToGrid w:val="0"/>
              <w:rPr>
                <w:rFonts w:cs="Arial"/>
                <w:lang w:val="en-US"/>
              </w:rPr>
            </w:pPr>
            <w:r w:rsidRPr="0011011D">
              <w:rPr>
                <w:lang w:val="en-US"/>
              </w:rPr>
              <w:t xml:space="preserve">Spring Initializr, </w:t>
            </w:r>
            <w:hyperlink r:id="rId8" w:history="1">
              <w:r w:rsidRPr="0011011D">
                <w:rPr>
                  <w:rStyle w:val="Hyperlink"/>
                  <w:rFonts w:cs="Arial"/>
                  <w:lang w:val="en-US"/>
                </w:rPr>
                <w:t>https:</w:t>
              </w:r>
              <w:r w:rsidR="00971E8E" w:rsidRPr="0011011D">
                <w:rPr>
                  <w:rStyle w:val="Hyperlink"/>
                  <w:rFonts w:cs="Arial"/>
                  <w:lang w:val="en-US"/>
                </w:rPr>
                <w:t>//start.spring.io</w:t>
              </w:r>
            </w:hyperlink>
          </w:p>
        </w:tc>
      </w:tr>
      <w:tr w:rsidR="006E5967" w:rsidRPr="00C15062" w:rsidTr="00971E8E">
        <w:tc>
          <w:tcPr>
            <w:tcW w:w="2151" w:type="dxa"/>
            <w:tcBorders>
              <w:left w:val="single" w:sz="4" w:space="0" w:color="FFFFFF"/>
              <w:bottom w:val="single" w:sz="4" w:space="0" w:color="FFFFFF" w:themeColor="background1"/>
            </w:tcBorders>
            <w:shd w:val="clear" w:color="auto" w:fill="D9D9D9"/>
          </w:tcPr>
          <w:p w:rsidR="006E5967" w:rsidRPr="002B18DD" w:rsidRDefault="006E5967" w:rsidP="001501D4">
            <w:pPr>
              <w:pStyle w:val="TabellenInhalt"/>
              <w:snapToGrid w:val="0"/>
              <w:rPr>
                <w:rFonts w:cs="Arial"/>
              </w:rPr>
            </w:pPr>
            <w:r w:rsidRPr="002B18DD">
              <w:rPr>
                <w:rFonts w:cs="Arial"/>
              </w:rPr>
              <w:t>[2]</w:t>
            </w:r>
          </w:p>
        </w:tc>
        <w:tc>
          <w:tcPr>
            <w:tcW w:w="7484" w:type="dxa"/>
            <w:tcBorders>
              <w:left w:val="single" w:sz="4" w:space="0" w:color="FFFFFF"/>
              <w:bottom w:val="single" w:sz="4" w:space="0" w:color="FFFFFF" w:themeColor="background1"/>
              <w:right w:val="single" w:sz="4" w:space="0" w:color="FFFFFF"/>
            </w:tcBorders>
            <w:shd w:val="clear" w:color="auto" w:fill="D9D9D9"/>
          </w:tcPr>
          <w:p w:rsidR="006E5967" w:rsidRPr="0011011D" w:rsidRDefault="00BB6910" w:rsidP="001501D4">
            <w:pPr>
              <w:pStyle w:val="TabellenInhalt"/>
              <w:snapToGrid w:val="0"/>
              <w:rPr>
                <w:rFonts w:cs="Arial"/>
                <w:lang w:val="en-US"/>
              </w:rPr>
            </w:pPr>
            <w:r w:rsidRPr="0011011D">
              <w:rPr>
                <w:rFonts w:cs="Arial"/>
                <w:lang w:val="en-US"/>
              </w:rPr>
              <w:t xml:space="preserve">Spring Boot, </w:t>
            </w:r>
            <w:hyperlink r:id="rId9" w:history="1">
              <w:r w:rsidRPr="0011011D">
                <w:rPr>
                  <w:rStyle w:val="Hyperlink"/>
                  <w:rFonts w:cs="Arial"/>
                  <w:lang w:val="en-US"/>
                </w:rPr>
                <w:t>http://projects.spring.io/spring-boot/</w:t>
              </w:r>
            </w:hyperlink>
          </w:p>
        </w:tc>
      </w:tr>
      <w:tr w:rsidR="001501D4" w:rsidRPr="002B18DD" w:rsidTr="00971E8E">
        <w:tc>
          <w:tcPr>
            <w:tcW w:w="2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6E5967">
            <w:pPr>
              <w:pStyle w:val="TabellenInhalt"/>
              <w:snapToGrid w:val="0"/>
              <w:rPr>
                <w:rFonts w:cs="Arial"/>
              </w:rPr>
            </w:pPr>
            <w:r w:rsidRPr="002B18DD">
              <w:rPr>
                <w:rFonts w:cs="Arial"/>
              </w:rPr>
              <w:t>[3]</w:t>
            </w:r>
          </w:p>
        </w:tc>
        <w:tc>
          <w:tcPr>
            <w:tcW w:w="74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1501D4" w:rsidRPr="002B18DD" w:rsidRDefault="00BB6910">
            <w:pPr>
              <w:pStyle w:val="TabellenInhalt"/>
              <w:snapToGrid w:val="0"/>
              <w:rPr>
                <w:rFonts w:cs="Arial"/>
              </w:rPr>
            </w:pPr>
            <w:r>
              <w:rPr>
                <w:rFonts w:cs="Arial"/>
              </w:rPr>
              <w:t xml:space="preserve">Angular, </w:t>
            </w:r>
            <w:hyperlink r:id="rId10" w:history="1">
              <w:r w:rsidRPr="00BB6910">
                <w:rPr>
                  <w:rStyle w:val="Hyperlink"/>
                  <w:rFonts w:cs="Arial"/>
                </w:rPr>
                <w:t>https://angular.io/</w:t>
              </w:r>
            </w:hyperlink>
          </w:p>
        </w:tc>
      </w:tr>
      <w:tr w:rsidR="00971E8E" w:rsidRPr="002B18DD" w:rsidTr="00971E8E">
        <w:tc>
          <w:tcPr>
            <w:tcW w:w="2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971E8E" w:rsidRPr="002B18DD" w:rsidRDefault="00971E8E">
            <w:pPr>
              <w:pStyle w:val="TabellenInhalt"/>
              <w:snapToGrid w:val="0"/>
              <w:rPr>
                <w:rFonts w:cs="Arial"/>
              </w:rPr>
            </w:pPr>
            <w:r>
              <w:rPr>
                <w:rFonts w:cs="Arial"/>
              </w:rPr>
              <w:t>[4]</w:t>
            </w:r>
          </w:p>
        </w:tc>
        <w:tc>
          <w:tcPr>
            <w:tcW w:w="74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971E8E" w:rsidRPr="002B18DD" w:rsidRDefault="00BB6910">
            <w:pPr>
              <w:pStyle w:val="TabellenInhalt"/>
              <w:snapToGrid w:val="0"/>
              <w:rPr>
                <w:rFonts w:cs="Arial"/>
              </w:rPr>
            </w:pPr>
            <w:r>
              <w:rPr>
                <w:rFonts w:cs="Arial"/>
              </w:rPr>
              <w:t xml:space="preserve">Materialize, </w:t>
            </w:r>
            <w:hyperlink r:id="rId11" w:history="1">
              <w:r w:rsidRPr="00BB6910">
                <w:rPr>
                  <w:rStyle w:val="Hyperlink"/>
                  <w:rFonts w:cs="Arial"/>
                </w:rPr>
                <w:t>http://materializecss.com/</w:t>
              </w:r>
            </w:hyperlink>
          </w:p>
        </w:tc>
      </w:tr>
      <w:tr w:rsidR="00971E8E" w:rsidRPr="002B18DD" w:rsidTr="00971E8E">
        <w:tc>
          <w:tcPr>
            <w:tcW w:w="2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971E8E" w:rsidRPr="002B18DD" w:rsidRDefault="00971E8E">
            <w:pPr>
              <w:pStyle w:val="TabellenInhalt"/>
              <w:snapToGrid w:val="0"/>
              <w:rPr>
                <w:rFonts w:cs="Arial"/>
              </w:rPr>
            </w:pPr>
            <w:r>
              <w:rPr>
                <w:rFonts w:cs="Arial"/>
              </w:rPr>
              <w:t>[5]</w:t>
            </w:r>
          </w:p>
        </w:tc>
        <w:tc>
          <w:tcPr>
            <w:tcW w:w="74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971E8E" w:rsidRPr="002B18DD" w:rsidRDefault="00971E8E">
            <w:pPr>
              <w:pStyle w:val="TabellenInhalt"/>
              <w:snapToGrid w:val="0"/>
              <w:rPr>
                <w:rFonts w:cs="Arial"/>
              </w:rPr>
            </w:pPr>
            <w:r>
              <w:rPr>
                <w:rFonts w:cs="Arial"/>
              </w:rPr>
              <w:t xml:space="preserve">Hibernate, </w:t>
            </w:r>
            <w:hyperlink r:id="rId12" w:history="1">
              <w:r w:rsidRPr="00971E8E">
                <w:rPr>
                  <w:rStyle w:val="Hyperlink"/>
                  <w:rFonts w:cs="Arial"/>
                </w:rPr>
                <w:t>http://hibernate.org/</w:t>
              </w:r>
            </w:hyperlink>
          </w:p>
        </w:tc>
      </w:tr>
      <w:tr w:rsidR="00BB6910" w:rsidRPr="00C15062" w:rsidTr="00971E8E">
        <w:tc>
          <w:tcPr>
            <w:tcW w:w="2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BB6910" w:rsidRDefault="00BB6910">
            <w:pPr>
              <w:pStyle w:val="TabellenInhalt"/>
              <w:snapToGrid w:val="0"/>
              <w:rPr>
                <w:rFonts w:cs="Arial"/>
              </w:rPr>
            </w:pPr>
            <w:r>
              <w:rPr>
                <w:rFonts w:cs="Arial"/>
              </w:rPr>
              <w:t>[6]</w:t>
            </w:r>
          </w:p>
        </w:tc>
        <w:tc>
          <w:tcPr>
            <w:tcW w:w="74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rsidR="00BB6910" w:rsidRPr="00BB6910" w:rsidRDefault="00BB6910">
            <w:pPr>
              <w:pStyle w:val="TabellenInhalt"/>
              <w:snapToGrid w:val="0"/>
              <w:rPr>
                <w:rFonts w:cs="Arial"/>
                <w:lang w:val="fr-CH"/>
              </w:rPr>
            </w:pPr>
            <w:r w:rsidRPr="00BB6910">
              <w:rPr>
                <w:rFonts w:cs="Arial"/>
                <w:lang w:val="fr-CH"/>
              </w:rPr>
              <w:t xml:space="preserve">MySQL, </w:t>
            </w:r>
            <w:hyperlink r:id="rId13" w:history="1">
              <w:r w:rsidRPr="00BB6910">
                <w:rPr>
                  <w:rStyle w:val="Hyperlink"/>
                  <w:rFonts w:cs="Arial"/>
                  <w:lang w:val="fr-CH"/>
                </w:rPr>
                <w:t>https://www.mysql.de/</w:t>
              </w:r>
            </w:hyperlink>
          </w:p>
        </w:tc>
      </w:tr>
    </w:tbl>
    <w:p w:rsidR="001501D4" w:rsidRPr="002B18DD" w:rsidRDefault="001501D4" w:rsidP="00A21954">
      <w:pPr>
        <w:spacing w:line="432" w:lineRule="auto"/>
        <w:rPr>
          <w:rFonts w:cs="Arial"/>
          <w:b/>
        </w:rPr>
      </w:pPr>
      <w:r w:rsidRPr="00BB6910">
        <w:rPr>
          <w:rFonts w:cs="Arial"/>
          <w:lang w:val="fr-CH"/>
        </w:rPr>
        <w:br w:type="page"/>
      </w:r>
      <w:r w:rsidRPr="002B18DD">
        <w:rPr>
          <w:rFonts w:cs="Arial"/>
          <w:b/>
        </w:rPr>
        <w:lastRenderedPageBreak/>
        <w:t>Inhaltsverzeichnis</w:t>
      </w:r>
    </w:p>
    <w:p w:rsidR="003F56BD" w:rsidRDefault="00A33095">
      <w:pPr>
        <w:pStyle w:val="Verzeichnis1"/>
        <w:tabs>
          <w:tab w:val="right" w:leader="dot" w:pos="9627"/>
        </w:tabs>
        <w:rPr>
          <w:rFonts w:asciiTheme="minorHAnsi" w:eastAsiaTheme="minorEastAsia" w:hAnsiTheme="minorHAnsi" w:cstheme="minorBidi"/>
          <w:noProof/>
          <w:kern w:val="0"/>
          <w:szCs w:val="22"/>
          <w:lang w:val="en-US" w:eastAsia="en-US"/>
        </w:rPr>
      </w:pPr>
      <w:r w:rsidRPr="002B18DD">
        <w:rPr>
          <w:rStyle w:val="Hyperlink"/>
          <w:rFonts w:cs="Arial"/>
        </w:rPr>
        <w:fldChar w:fldCharType="begin"/>
      </w:r>
      <w:r w:rsidRPr="002B18DD">
        <w:rPr>
          <w:rStyle w:val="Hyperlink"/>
          <w:rFonts w:cs="Arial"/>
        </w:rPr>
        <w:instrText xml:space="preserve"> TOC \o \h \z \u </w:instrText>
      </w:r>
      <w:r w:rsidRPr="002B18DD">
        <w:rPr>
          <w:rStyle w:val="Hyperlink"/>
          <w:rFonts w:cs="Arial"/>
        </w:rPr>
        <w:fldChar w:fldCharType="separate"/>
      </w:r>
      <w:hyperlink w:anchor="_Toc461742899" w:history="1">
        <w:r w:rsidR="003F56BD" w:rsidRPr="00A94B15">
          <w:rPr>
            <w:rStyle w:val="Hyperlink"/>
            <w:noProof/>
            <w:kern w:val="32"/>
          </w:rPr>
          <w:t>1</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Situationsanalyse</w:t>
        </w:r>
        <w:r w:rsidR="003F56BD">
          <w:rPr>
            <w:noProof/>
            <w:webHidden/>
          </w:rPr>
          <w:tab/>
        </w:r>
        <w:r w:rsidR="003F56BD">
          <w:rPr>
            <w:noProof/>
            <w:webHidden/>
          </w:rPr>
          <w:fldChar w:fldCharType="begin"/>
        </w:r>
        <w:r w:rsidR="003F56BD">
          <w:rPr>
            <w:noProof/>
            <w:webHidden/>
          </w:rPr>
          <w:instrText xml:space="preserve"> PAGEREF _Toc461742899 \h </w:instrText>
        </w:r>
        <w:r w:rsidR="003F56BD">
          <w:rPr>
            <w:noProof/>
            <w:webHidden/>
          </w:rPr>
        </w:r>
        <w:r w:rsidR="003F56BD">
          <w:rPr>
            <w:noProof/>
            <w:webHidden/>
          </w:rPr>
          <w:fldChar w:fldCharType="separate"/>
        </w:r>
        <w:r w:rsidR="004C19C8">
          <w:rPr>
            <w:noProof/>
            <w:webHidden/>
          </w:rPr>
          <w:t>4</w:t>
        </w:r>
        <w:r w:rsidR="003F56BD">
          <w:rPr>
            <w:noProof/>
            <w:webHidden/>
          </w:rPr>
          <w:fldChar w:fldCharType="end"/>
        </w:r>
      </w:hyperlink>
    </w:p>
    <w:p w:rsidR="003F56BD" w:rsidRDefault="004A3777">
      <w:pPr>
        <w:pStyle w:val="Verzeichnis2"/>
        <w:tabs>
          <w:tab w:val="right" w:leader="dot" w:pos="9627"/>
        </w:tabs>
        <w:rPr>
          <w:rFonts w:asciiTheme="minorHAnsi" w:eastAsiaTheme="minorEastAsia" w:hAnsiTheme="minorHAnsi" w:cstheme="minorBidi"/>
          <w:noProof/>
          <w:kern w:val="0"/>
          <w:szCs w:val="22"/>
          <w:lang w:val="en-US" w:eastAsia="en-US"/>
        </w:rPr>
      </w:pPr>
      <w:hyperlink w:anchor="_Toc461742900" w:history="1">
        <w:r w:rsidR="003F56BD" w:rsidRPr="00A94B15">
          <w:rPr>
            <w:rStyle w:val="Hyperlink"/>
            <w:noProof/>
            <w:kern w:val="28"/>
          </w:rPr>
          <w:t>1.1</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Ausgangslage</w:t>
        </w:r>
        <w:r w:rsidR="003F56BD">
          <w:rPr>
            <w:noProof/>
            <w:webHidden/>
          </w:rPr>
          <w:tab/>
        </w:r>
        <w:r w:rsidR="003F56BD">
          <w:rPr>
            <w:noProof/>
            <w:webHidden/>
          </w:rPr>
          <w:fldChar w:fldCharType="begin"/>
        </w:r>
        <w:r w:rsidR="003F56BD">
          <w:rPr>
            <w:noProof/>
            <w:webHidden/>
          </w:rPr>
          <w:instrText xml:space="preserve"> PAGEREF _Toc461742900 \h </w:instrText>
        </w:r>
        <w:r w:rsidR="003F56BD">
          <w:rPr>
            <w:noProof/>
            <w:webHidden/>
          </w:rPr>
        </w:r>
        <w:r w:rsidR="003F56BD">
          <w:rPr>
            <w:noProof/>
            <w:webHidden/>
          </w:rPr>
          <w:fldChar w:fldCharType="separate"/>
        </w:r>
        <w:r w:rsidR="004C19C8">
          <w:rPr>
            <w:noProof/>
            <w:webHidden/>
          </w:rPr>
          <w:t>4</w:t>
        </w:r>
        <w:r w:rsidR="003F56BD">
          <w:rPr>
            <w:noProof/>
            <w:webHidden/>
          </w:rPr>
          <w:fldChar w:fldCharType="end"/>
        </w:r>
      </w:hyperlink>
    </w:p>
    <w:p w:rsidR="003F56BD" w:rsidRDefault="004A3777">
      <w:pPr>
        <w:pStyle w:val="Verzeichnis2"/>
        <w:tabs>
          <w:tab w:val="right" w:leader="dot" w:pos="9627"/>
        </w:tabs>
        <w:rPr>
          <w:rFonts w:asciiTheme="minorHAnsi" w:eastAsiaTheme="minorEastAsia" w:hAnsiTheme="minorHAnsi" w:cstheme="minorBidi"/>
          <w:noProof/>
          <w:kern w:val="0"/>
          <w:szCs w:val="22"/>
          <w:lang w:val="en-US" w:eastAsia="en-US"/>
        </w:rPr>
      </w:pPr>
      <w:hyperlink w:anchor="_Toc461742901" w:history="1">
        <w:r w:rsidR="003F56BD" w:rsidRPr="00A94B15">
          <w:rPr>
            <w:rStyle w:val="Hyperlink"/>
            <w:noProof/>
            <w:kern w:val="28"/>
          </w:rPr>
          <w:t>1.2</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Stärken</w:t>
        </w:r>
        <w:r w:rsidR="003F56BD">
          <w:rPr>
            <w:noProof/>
            <w:webHidden/>
          </w:rPr>
          <w:tab/>
        </w:r>
        <w:r w:rsidR="003F56BD">
          <w:rPr>
            <w:noProof/>
            <w:webHidden/>
          </w:rPr>
          <w:fldChar w:fldCharType="begin"/>
        </w:r>
        <w:r w:rsidR="003F56BD">
          <w:rPr>
            <w:noProof/>
            <w:webHidden/>
          </w:rPr>
          <w:instrText xml:space="preserve"> PAGEREF _Toc461742901 \h </w:instrText>
        </w:r>
        <w:r w:rsidR="003F56BD">
          <w:rPr>
            <w:noProof/>
            <w:webHidden/>
          </w:rPr>
        </w:r>
        <w:r w:rsidR="003F56BD">
          <w:rPr>
            <w:noProof/>
            <w:webHidden/>
          </w:rPr>
          <w:fldChar w:fldCharType="separate"/>
        </w:r>
        <w:r w:rsidR="004C19C8">
          <w:rPr>
            <w:noProof/>
            <w:webHidden/>
          </w:rPr>
          <w:t>4</w:t>
        </w:r>
        <w:r w:rsidR="003F56BD">
          <w:rPr>
            <w:noProof/>
            <w:webHidden/>
          </w:rPr>
          <w:fldChar w:fldCharType="end"/>
        </w:r>
      </w:hyperlink>
    </w:p>
    <w:p w:rsidR="003F56BD" w:rsidRDefault="004A3777">
      <w:pPr>
        <w:pStyle w:val="Verzeichnis2"/>
        <w:tabs>
          <w:tab w:val="right" w:leader="dot" w:pos="9627"/>
        </w:tabs>
        <w:rPr>
          <w:rFonts w:asciiTheme="minorHAnsi" w:eastAsiaTheme="minorEastAsia" w:hAnsiTheme="minorHAnsi" w:cstheme="minorBidi"/>
          <w:noProof/>
          <w:kern w:val="0"/>
          <w:szCs w:val="22"/>
          <w:lang w:val="en-US" w:eastAsia="en-US"/>
        </w:rPr>
      </w:pPr>
      <w:hyperlink w:anchor="_Toc461742902" w:history="1">
        <w:r w:rsidR="003F56BD" w:rsidRPr="00A94B15">
          <w:rPr>
            <w:rStyle w:val="Hyperlink"/>
            <w:noProof/>
            <w:kern w:val="28"/>
          </w:rPr>
          <w:t>1.3</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Schwächen</w:t>
        </w:r>
        <w:r w:rsidR="003F56BD">
          <w:rPr>
            <w:noProof/>
            <w:webHidden/>
          </w:rPr>
          <w:tab/>
        </w:r>
        <w:r w:rsidR="003F56BD">
          <w:rPr>
            <w:noProof/>
            <w:webHidden/>
          </w:rPr>
          <w:fldChar w:fldCharType="begin"/>
        </w:r>
        <w:r w:rsidR="003F56BD">
          <w:rPr>
            <w:noProof/>
            <w:webHidden/>
          </w:rPr>
          <w:instrText xml:space="preserve"> PAGEREF _Toc461742902 \h </w:instrText>
        </w:r>
        <w:r w:rsidR="003F56BD">
          <w:rPr>
            <w:noProof/>
            <w:webHidden/>
          </w:rPr>
        </w:r>
        <w:r w:rsidR="003F56BD">
          <w:rPr>
            <w:noProof/>
            <w:webHidden/>
          </w:rPr>
          <w:fldChar w:fldCharType="separate"/>
        </w:r>
        <w:r w:rsidR="004C19C8">
          <w:rPr>
            <w:noProof/>
            <w:webHidden/>
          </w:rPr>
          <w:t>5</w:t>
        </w:r>
        <w:r w:rsidR="003F56BD">
          <w:rPr>
            <w:noProof/>
            <w:webHidden/>
          </w:rPr>
          <w:fldChar w:fldCharType="end"/>
        </w:r>
      </w:hyperlink>
    </w:p>
    <w:p w:rsidR="003F56BD" w:rsidRDefault="004A3777">
      <w:pPr>
        <w:pStyle w:val="Verzeichnis1"/>
        <w:tabs>
          <w:tab w:val="right" w:leader="dot" w:pos="9627"/>
        </w:tabs>
        <w:rPr>
          <w:rFonts w:asciiTheme="minorHAnsi" w:eastAsiaTheme="minorEastAsia" w:hAnsiTheme="minorHAnsi" w:cstheme="minorBidi"/>
          <w:noProof/>
          <w:kern w:val="0"/>
          <w:szCs w:val="22"/>
          <w:lang w:val="en-US" w:eastAsia="en-US"/>
        </w:rPr>
      </w:pPr>
      <w:hyperlink w:anchor="_Toc461742903" w:history="1">
        <w:r w:rsidR="003F56BD" w:rsidRPr="00A94B15">
          <w:rPr>
            <w:rStyle w:val="Hyperlink"/>
            <w:noProof/>
            <w:kern w:val="32"/>
          </w:rPr>
          <w:t>2</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Ziele</w:t>
        </w:r>
        <w:r w:rsidR="003F56BD">
          <w:rPr>
            <w:noProof/>
            <w:webHidden/>
          </w:rPr>
          <w:tab/>
        </w:r>
        <w:r w:rsidR="003F56BD">
          <w:rPr>
            <w:noProof/>
            <w:webHidden/>
          </w:rPr>
          <w:fldChar w:fldCharType="begin"/>
        </w:r>
        <w:r w:rsidR="003F56BD">
          <w:rPr>
            <w:noProof/>
            <w:webHidden/>
          </w:rPr>
          <w:instrText xml:space="preserve"> PAGEREF _Toc461742903 \h </w:instrText>
        </w:r>
        <w:r w:rsidR="003F56BD">
          <w:rPr>
            <w:noProof/>
            <w:webHidden/>
          </w:rPr>
        </w:r>
        <w:r w:rsidR="003F56BD">
          <w:rPr>
            <w:noProof/>
            <w:webHidden/>
          </w:rPr>
          <w:fldChar w:fldCharType="separate"/>
        </w:r>
        <w:r w:rsidR="004C19C8">
          <w:rPr>
            <w:noProof/>
            <w:webHidden/>
          </w:rPr>
          <w:t>6</w:t>
        </w:r>
        <w:r w:rsidR="003F56BD">
          <w:rPr>
            <w:noProof/>
            <w:webHidden/>
          </w:rPr>
          <w:fldChar w:fldCharType="end"/>
        </w:r>
      </w:hyperlink>
    </w:p>
    <w:p w:rsidR="003F56BD" w:rsidRDefault="004A3777">
      <w:pPr>
        <w:pStyle w:val="Verzeichnis2"/>
        <w:tabs>
          <w:tab w:val="right" w:leader="dot" w:pos="9627"/>
        </w:tabs>
        <w:rPr>
          <w:rFonts w:asciiTheme="minorHAnsi" w:eastAsiaTheme="minorEastAsia" w:hAnsiTheme="minorHAnsi" w:cstheme="minorBidi"/>
          <w:noProof/>
          <w:kern w:val="0"/>
          <w:szCs w:val="22"/>
          <w:lang w:val="en-US" w:eastAsia="en-US"/>
        </w:rPr>
      </w:pPr>
      <w:hyperlink w:anchor="_Toc461742904" w:history="1">
        <w:r w:rsidR="003F56BD" w:rsidRPr="00A94B15">
          <w:rPr>
            <w:rStyle w:val="Hyperlink"/>
            <w:noProof/>
            <w:kern w:val="28"/>
            <w:lang w:eastAsia="de-CH"/>
          </w:rPr>
          <w:t>2.1</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Rahmenbedingungen</w:t>
        </w:r>
        <w:r w:rsidR="003F56BD">
          <w:rPr>
            <w:noProof/>
            <w:webHidden/>
          </w:rPr>
          <w:tab/>
        </w:r>
        <w:r w:rsidR="003F56BD">
          <w:rPr>
            <w:noProof/>
            <w:webHidden/>
          </w:rPr>
          <w:fldChar w:fldCharType="begin"/>
        </w:r>
        <w:r w:rsidR="003F56BD">
          <w:rPr>
            <w:noProof/>
            <w:webHidden/>
          </w:rPr>
          <w:instrText xml:space="preserve"> PAGEREF _Toc461742904 \h </w:instrText>
        </w:r>
        <w:r w:rsidR="003F56BD">
          <w:rPr>
            <w:noProof/>
            <w:webHidden/>
          </w:rPr>
        </w:r>
        <w:r w:rsidR="003F56BD">
          <w:rPr>
            <w:noProof/>
            <w:webHidden/>
          </w:rPr>
          <w:fldChar w:fldCharType="separate"/>
        </w:r>
        <w:r w:rsidR="004C19C8">
          <w:rPr>
            <w:noProof/>
            <w:webHidden/>
          </w:rPr>
          <w:t>7</w:t>
        </w:r>
        <w:r w:rsidR="003F56BD">
          <w:rPr>
            <w:noProof/>
            <w:webHidden/>
          </w:rPr>
          <w:fldChar w:fldCharType="end"/>
        </w:r>
      </w:hyperlink>
    </w:p>
    <w:p w:rsidR="003F56BD" w:rsidRDefault="004A3777">
      <w:pPr>
        <w:pStyle w:val="Verzeichnis2"/>
        <w:tabs>
          <w:tab w:val="right" w:leader="dot" w:pos="9627"/>
        </w:tabs>
        <w:rPr>
          <w:rFonts w:asciiTheme="minorHAnsi" w:eastAsiaTheme="minorEastAsia" w:hAnsiTheme="minorHAnsi" w:cstheme="minorBidi"/>
          <w:noProof/>
          <w:kern w:val="0"/>
          <w:szCs w:val="22"/>
          <w:lang w:val="en-US" w:eastAsia="en-US"/>
        </w:rPr>
      </w:pPr>
      <w:hyperlink w:anchor="_Toc461742905" w:history="1">
        <w:r w:rsidR="003F56BD" w:rsidRPr="00A94B15">
          <w:rPr>
            <w:rStyle w:val="Hyperlink"/>
            <w:noProof/>
            <w:kern w:val="28"/>
            <w:lang w:eastAsia="de-CH"/>
          </w:rPr>
          <w:t>2.2</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Abgrenzung</w:t>
        </w:r>
        <w:r w:rsidR="003F56BD">
          <w:rPr>
            <w:noProof/>
            <w:webHidden/>
          </w:rPr>
          <w:tab/>
        </w:r>
        <w:r w:rsidR="003F56BD">
          <w:rPr>
            <w:noProof/>
            <w:webHidden/>
          </w:rPr>
          <w:fldChar w:fldCharType="begin"/>
        </w:r>
        <w:r w:rsidR="003F56BD">
          <w:rPr>
            <w:noProof/>
            <w:webHidden/>
          </w:rPr>
          <w:instrText xml:space="preserve"> PAGEREF _Toc461742905 \h </w:instrText>
        </w:r>
        <w:r w:rsidR="003F56BD">
          <w:rPr>
            <w:noProof/>
            <w:webHidden/>
          </w:rPr>
        </w:r>
        <w:r w:rsidR="003F56BD">
          <w:rPr>
            <w:noProof/>
            <w:webHidden/>
          </w:rPr>
          <w:fldChar w:fldCharType="separate"/>
        </w:r>
        <w:r w:rsidR="004C19C8">
          <w:rPr>
            <w:noProof/>
            <w:webHidden/>
          </w:rPr>
          <w:t>7</w:t>
        </w:r>
        <w:r w:rsidR="003F56BD">
          <w:rPr>
            <w:noProof/>
            <w:webHidden/>
          </w:rPr>
          <w:fldChar w:fldCharType="end"/>
        </w:r>
      </w:hyperlink>
    </w:p>
    <w:p w:rsidR="003F56BD" w:rsidRDefault="004A3777">
      <w:pPr>
        <w:pStyle w:val="Verzeichnis1"/>
        <w:tabs>
          <w:tab w:val="right" w:leader="dot" w:pos="9627"/>
        </w:tabs>
        <w:rPr>
          <w:rFonts w:asciiTheme="minorHAnsi" w:eastAsiaTheme="minorEastAsia" w:hAnsiTheme="minorHAnsi" w:cstheme="minorBidi"/>
          <w:noProof/>
          <w:kern w:val="0"/>
          <w:szCs w:val="22"/>
          <w:lang w:val="en-US" w:eastAsia="en-US"/>
        </w:rPr>
      </w:pPr>
      <w:hyperlink w:anchor="_Toc461742906" w:history="1">
        <w:r w:rsidR="003F56BD" w:rsidRPr="00A94B15">
          <w:rPr>
            <w:rStyle w:val="Hyperlink"/>
            <w:noProof/>
            <w:kern w:val="32"/>
          </w:rPr>
          <w:t>3</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Liste der Stakeholder</w:t>
        </w:r>
        <w:r w:rsidR="003F56BD">
          <w:rPr>
            <w:noProof/>
            <w:webHidden/>
          </w:rPr>
          <w:tab/>
        </w:r>
        <w:r w:rsidR="003F56BD">
          <w:rPr>
            <w:noProof/>
            <w:webHidden/>
          </w:rPr>
          <w:fldChar w:fldCharType="begin"/>
        </w:r>
        <w:r w:rsidR="003F56BD">
          <w:rPr>
            <w:noProof/>
            <w:webHidden/>
          </w:rPr>
          <w:instrText xml:space="preserve"> PAGEREF _Toc461742906 \h </w:instrText>
        </w:r>
        <w:r w:rsidR="003F56BD">
          <w:rPr>
            <w:noProof/>
            <w:webHidden/>
          </w:rPr>
        </w:r>
        <w:r w:rsidR="003F56BD">
          <w:rPr>
            <w:noProof/>
            <w:webHidden/>
          </w:rPr>
          <w:fldChar w:fldCharType="separate"/>
        </w:r>
        <w:r w:rsidR="004C19C8">
          <w:rPr>
            <w:noProof/>
            <w:webHidden/>
          </w:rPr>
          <w:t>7</w:t>
        </w:r>
        <w:r w:rsidR="003F56BD">
          <w:rPr>
            <w:noProof/>
            <w:webHidden/>
          </w:rPr>
          <w:fldChar w:fldCharType="end"/>
        </w:r>
      </w:hyperlink>
    </w:p>
    <w:p w:rsidR="003F56BD" w:rsidRDefault="004A3777">
      <w:pPr>
        <w:pStyle w:val="Verzeichnis1"/>
        <w:tabs>
          <w:tab w:val="right" w:leader="dot" w:pos="9627"/>
        </w:tabs>
        <w:rPr>
          <w:rFonts w:asciiTheme="minorHAnsi" w:eastAsiaTheme="minorEastAsia" w:hAnsiTheme="minorHAnsi" w:cstheme="minorBidi"/>
          <w:noProof/>
          <w:kern w:val="0"/>
          <w:szCs w:val="22"/>
          <w:lang w:val="en-US" w:eastAsia="en-US"/>
        </w:rPr>
      </w:pPr>
      <w:hyperlink w:anchor="_Toc461742907" w:history="1">
        <w:r w:rsidR="003F56BD" w:rsidRPr="00A94B15">
          <w:rPr>
            <w:rStyle w:val="Hyperlink"/>
            <w:noProof/>
            <w:kern w:val="32"/>
            <w:lang w:eastAsia="de-CH"/>
          </w:rPr>
          <w:t>4</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Anforderungen (Initial Product Backlog)</w:t>
        </w:r>
        <w:r w:rsidR="003F56BD">
          <w:rPr>
            <w:noProof/>
            <w:webHidden/>
          </w:rPr>
          <w:tab/>
        </w:r>
        <w:r w:rsidR="003F56BD">
          <w:rPr>
            <w:noProof/>
            <w:webHidden/>
          </w:rPr>
          <w:fldChar w:fldCharType="begin"/>
        </w:r>
        <w:r w:rsidR="003F56BD">
          <w:rPr>
            <w:noProof/>
            <w:webHidden/>
          </w:rPr>
          <w:instrText xml:space="preserve"> PAGEREF _Toc461742907 \h </w:instrText>
        </w:r>
        <w:r w:rsidR="003F56BD">
          <w:rPr>
            <w:noProof/>
            <w:webHidden/>
          </w:rPr>
        </w:r>
        <w:r w:rsidR="003F56BD">
          <w:rPr>
            <w:noProof/>
            <w:webHidden/>
          </w:rPr>
          <w:fldChar w:fldCharType="separate"/>
        </w:r>
        <w:r w:rsidR="004C19C8">
          <w:rPr>
            <w:noProof/>
            <w:webHidden/>
          </w:rPr>
          <w:t>8</w:t>
        </w:r>
        <w:r w:rsidR="003F56BD">
          <w:rPr>
            <w:noProof/>
            <w:webHidden/>
          </w:rPr>
          <w:fldChar w:fldCharType="end"/>
        </w:r>
      </w:hyperlink>
    </w:p>
    <w:p w:rsidR="003F56BD" w:rsidRDefault="004A3777">
      <w:pPr>
        <w:pStyle w:val="Verzeichnis1"/>
        <w:tabs>
          <w:tab w:val="right" w:leader="dot" w:pos="9627"/>
        </w:tabs>
        <w:rPr>
          <w:rFonts w:asciiTheme="minorHAnsi" w:eastAsiaTheme="minorEastAsia" w:hAnsiTheme="minorHAnsi" w:cstheme="minorBidi"/>
          <w:noProof/>
          <w:kern w:val="0"/>
          <w:szCs w:val="22"/>
          <w:lang w:val="en-US" w:eastAsia="en-US"/>
        </w:rPr>
      </w:pPr>
      <w:hyperlink w:anchor="_Toc461742908" w:history="1">
        <w:r w:rsidR="003F56BD" w:rsidRPr="00A94B15">
          <w:rPr>
            <w:rStyle w:val="Hyperlink"/>
            <w:noProof/>
            <w:kern w:val="32"/>
          </w:rPr>
          <w:t>5</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Lösungsvarianten</w:t>
        </w:r>
        <w:r w:rsidR="003F56BD">
          <w:rPr>
            <w:noProof/>
            <w:webHidden/>
          </w:rPr>
          <w:tab/>
        </w:r>
        <w:r w:rsidR="003F56BD">
          <w:rPr>
            <w:noProof/>
            <w:webHidden/>
          </w:rPr>
          <w:fldChar w:fldCharType="begin"/>
        </w:r>
        <w:r w:rsidR="003F56BD">
          <w:rPr>
            <w:noProof/>
            <w:webHidden/>
          </w:rPr>
          <w:instrText xml:space="preserve"> PAGEREF _Toc461742908 \h </w:instrText>
        </w:r>
        <w:r w:rsidR="003F56BD">
          <w:rPr>
            <w:noProof/>
            <w:webHidden/>
          </w:rPr>
        </w:r>
        <w:r w:rsidR="003F56BD">
          <w:rPr>
            <w:noProof/>
            <w:webHidden/>
          </w:rPr>
          <w:fldChar w:fldCharType="separate"/>
        </w:r>
        <w:r w:rsidR="004C19C8">
          <w:rPr>
            <w:noProof/>
            <w:webHidden/>
          </w:rPr>
          <w:t>8</w:t>
        </w:r>
        <w:r w:rsidR="003F56BD">
          <w:rPr>
            <w:noProof/>
            <w:webHidden/>
          </w:rPr>
          <w:fldChar w:fldCharType="end"/>
        </w:r>
      </w:hyperlink>
    </w:p>
    <w:p w:rsidR="003F56BD" w:rsidRDefault="004A3777">
      <w:pPr>
        <w:pStyle w:val="Verzeichnis2"/>
        <w:tabs>
          <w:tab w:val="right" w:leader="dot" w:pos="9627"/>
        </w:tabs>
        <w:rPr>
          <w:rFonts w:asciiTheme="minorHAnsi" w:eastAsiaTheme="minorEastAsia" w:hAnsiTheme="minorHAnsi" w:cstheme="minorBidi"/>
          <w:noProof/>
          <w:kern w:val="0"/>
          <w:szCs w:val="22"/>
          <w:lang w:val="en-US" w:eastAsia="en-US"/>
        </w:rPr>
      </w:pPr>
      <w:hyperlink w:anchor="_Toc461742909" w:history="1">
        <w:r w:rsidR="003F56BD" w:rsidRPr="00A94B15">
          <w:rPr>
            <w:rStyle w:val="Hyperlink"/>
            <w:noProof/>
            <w:kern w:val="28"/>
          </w:rPr>
          <w:t>5.1</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Variantenübersicht</w:t>
        </w:r>
        <w:r w:rsidR="003F56BD">
          <w:rPr>
            <w:noProof/>
            <w:webHidden/>
          </w:rPr>
          <w:tab/>
        </w:r>
        <w:r w:rsidR="003F56BD">
          <w:rPr>
            <w:noProof/>
            <w:webHidden/>
          </w:rPr>
          <w:fldChar w:fldCharType="begin"/>
        </w:r>
        <w:r w:rsidR="003F56BD">
          <w:rPr>
            <w:noProof/>
            <w:webHidden/>
          </w:rPr>
          <w:instrText xml:space="preserve"> PAGEREF _Toc461742909 \h </w:instrText>
        </w:r>
        <w:r w:rsidR="003F56BD">
          <w:rPr>
            <w:noProof/>
            <w:webHidden/>
          </w:rPr>
        </w:r>
        <w:r w:rsidR="003F56BD">
          <w:rPr>
            <w:noProof/>
            <w:webHidden/>
          </w:rPr>
          <w:fldChar w:fldCharType="separate"/>
        </w:r>
        <w:r w:rsidR="004C19C8">
          <w:rPr>
            <w:noProof/>
            <w:webHidden/>
          </w:rPr>
          <w:t>8</w:t>
        </w:r>
        <w:r w:rsidR="003F56BD">
          <w:rPr>
            <w:noProof/>
            <w:webHidden/>
          </w:rPr>
          <w:fldChar w:fldCharType="end"/>
        </w:r>
      </w:hyperlink>
    </w:p>
    <w:p w:rsidR="003F56BD" w:rsidRDefault="004A3777">
      <w:pPr>
        <w:pStyle w:val="Verzeichnis2"/>
        <w:tabs>
          <w:tab w:val="right" w:leader="dot" w:pos="9627"/>
        </w:tabs>
        <w:rPr>
          <w:rFonts w:asciiTheme="minorHAnsi" w:eastAsiaTheme="minorEastAsia" w:hAnsiTheme="minorHAnsi" w:cstheme="minorBidi"/>
          <w:noProof/>
          <w:kern w:val="0"/>
          <w:szCs w:val="22"/>
          <w:lang w:val="en-US" w:eastAsia="en-US"/>
        </w:rPr>
      </w:pPr>
      <w:hyperlink w:anchor="_Toc461742910" w:history="1">
        <w:r w:rsidR="003F56BD" w:rsidRPr="00A94B15">
          <w:rPr>
            <w:rStyle w:val="Hyperlink"/>
            <w:noProof/>
            <w:kern w:val="28"/>
          </w:rPr>
          <w:t>5.2</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Beschreibung der Varianten</w:t>
        </w:r>
        <w:r w:rsidR="003F56BD">
          <w:rPr>
            <w:noProof/>
            <w:webHidden/>
          </w:rPr>
          <w:tab/>
        </w:r>
        <w:r w:rsidR="003F56BD">
          <w:rPr>
            <w:noProof/>
            <w:webHidden/>
          </w:rPr>
          <w:fldChar w:fldCharType="begin"/>
        </w:r>
        <w:r w:rsidR="003F56BD">
          <w:rPr>
            <w:noProof/>
            <w:webHidden/>
          </w:rPr>
          <w:instrText xml:space="preserve"> PAGEREF _Toc461742910 \h </w:instrText>
        </w:r>
        <w:r w:rsidR="003F56BD">
          <w:rPr>
            <w:noProof/>
            <w:webHidden/>
          </w:rPr>
        </w:r>
        <w:r w:rsidR="003F56BD">
          <w:rPr>
            <w:noProof/>
            <w:webHidden/>
          </w:rPr>
          <w:fldChar w:fldCharType="separate"/>
        </w:r>
        <w:r w:rsidR="004C19C8">
          <w:rPr>
            <w:noProof/>
            <w:webHidden/>
          </w:rPr>
          <w:t>9</w:t>
        </w:r>
        <w:r w:rsidR="003F56BD">
          <w:rPr>
            <w:noProof/>
            <w:webHidden/>
          </w:rPr>
          <w:fldChar w:fldCharType="end"/>
        </w:r>
      </w:hyperlink>
    </w:p>
    <w:p w:rsidR="003F56BD" w:rsidRDefault="004A3777">
      <w:pPr>
        <w:pStyle w:val="Verzeichnis1"/>
        <w:tabs>
          <w:tab w:val="right" w:leader="dot" w:pos="9627"/>
        </w:tabs>
        <w:rPr>
          <w:rFonts w:asciiTheme="minorHAnsi" w:eastAsiaTheme="minorEastAsia" w:hAnsiTheme="minorHAnsi" w:cstheme="minorBidi"/>
          <w:noProof/>
          <w:kern w:val="0"/>
          <w:szCs w:val="22"/>
          <w:lang w:val="en-US" w:eastAsia="en-US"/>
        </w:rPr>
      </w:pPr>
      <w:hyperlink w:anchor="_Toc461742911" w:history="1">
        <w:r w:rsidR="003F56BD" w:rsidRPr="00A94B15">
          <w:rPr>
            <w:rStyle w:val="Hyperlink"/>
            <w:noProof/>
            <w:kern w:val="32"/>
          </w:rPr>
          <w:t>6</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Bewertung der Varianten (Tabelle)</w:t>
        </w:r>
        <w:r w:rsidR="003F56BD">
          <w:rPr>
            <w:noProof/>
            <w:webHidden/>
          </w:rPr>
          <w:tab/>
        </w:r>
        <w:r w:rsidR="003F56BD">
          <w:rPr>
            <w:noProof/>
            <w:webHidden/>
          </w:rPr>
          <w:fldChar w:fldCharType="begin"/>
        </w:r>
        <w:r w:rsidR="003F56BD">
          <w:rPr>
            <w:noProof/>
            <w:webHidden/>
          </w:rPr>
          <w:instrText xml:space="preserve"> PAGEREF _Toc461742911 \h </w:instrText>
        </w:r>
        <w:r w:rsidR="003F56BD">
          <w:rPr>
            <w:noProof/>
            <w:webHidden/>
          </w:rPr>
        </w:r>
        <w:r w:rsidR="003F56BD">
          <w:rPr>
            <w:noProof/>
            <w:webHidden/>
          </w:rPr>
          <w:fldChar w:fldCharType="separate"/>
        </w:r>
        <w:r w:rsidR="004C19C8">
          <w:rPr>
            <w:noProof/>
            <w:webHidden/>
          </w:rPr>
          <w:t>10</w:t>
        </w:r>
        <w:r w:rsidR="003F56BD">
          <w:rPr>
            <w:noProof/>
            <w:webHidden/>
          </w:rPr>
          <w:fldChar w:fldCharType="end"/>
        </w:r>
      </w:hyperlink>
    </w:p>
    <w:p w:rsidR="003F56BD" w:rsidRDefault="004A3777">
      <w:pPr>
        <w:pStyle w:val="Verzeichnis1"/>
        <w:tabs>
          <w:tab w:val="right" w:leader="dot" w:pos="9627"/>
        </w:tabs>
        <w:rPr>
          <w:rFonts w:asciiTheme="minorHAnsi" w:eastAsiaTheme="minorEastAsia" w:hAnsiTheme="minorHAnsi" w:cstheme="minorBidi"/>
          <w:noProof/>
          <w:kern w:val="0"/>
          <w:szCs w:val="22"/>
          <w:lang w:val="en-US" w:eastAsia="en-US"/>
        </w:rPr>
      </w:pPr>
      <w:hyperlink w:anchor="_Toc461742912" w:history="1">
        <w:r w:rsidR="003F56BD" w:rsidRPr="00A94B15">
          <w:rPr>
            <w:rStyle w:val="Hyperlink"/>
            <w:noProof/>
            <w:kern w:val="32"/>
          </w:rPr>
          <w:t>7</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Lösungsbeschreibung</w:t>
        </w:r>
        <w:r w:rsidR="003F56BD">
          <w:rPr>
            <w:noProof/>
            <w:webHidden/>
          </w:rPr>
          <w:tab/>
        </w:r>
        <w:r w:rsidR="003F56BD">
          <w:rPr>
            <w:noProof/>
            <w:webHidden/>
          </w:rPr>
          <w:fldChar w:fldCharType="begin"/>
        </w:r>
        <w:r w:rsidR="003F56BD">
          <w:rPr>
            <w:noProof/>
            <w:webHidden/>
          </w:rPr>
          <w:instrText xml:space="preserve"> PAGEREF _Toc461742912 \h </w:instrText>
        </w:r>
        <w:r w:rsidR="003F56BD">
          <w:rPr>
            <w:noProof/>
            <w:webHidden/>
          </w:rPr>
        </w:r>
        <w:r w:rsidR="003F56BD">
          <w:rPr>
            <w:noProof/>
            <w:webHidden/>
          </w:rPr>
          <w:fldChar w:fldCharType="separate"/>
        </w:r>
        <w:r w:rsidR="004C19C8">
          <w:rPr>
            <w:noProof/>
            <w:webHidden/>
          </w:rPr>
          <w:t>12</w:t>
        </w:r>
        <w:r w:rsidR="003F56BD">
          <w:rPr>
            <w:noProof/>
            <w:webHidden/>
          </w:rPr>
          <w:fldChar w:fldCharType="end"/>
        </w:r>
      </w:hyperlink>
    </w:p>
    <w:p w:rsidR="003F56BD" w:rsidRDefault="004A3777">
      <w:pPr>
        <w:pStyle w:val="Verzeichnis1"/>
        <w:tabs>
          <w:tab w:val="right" w:leader="dot" w:pos="9627"/>
        </w:tabs>
        <w:rPr>
          <w:rFonts w:asciiTheme="minorHAnsi" w:eastAsiaTheme="minorEastAsia" w:hAnsiTheme="minorHAnsi" w:cstheme="minorBidi"/>
          <w:noProof/>
          <w:kern w:val="0"/>
          <w:szCs w:val="22"/>
          <w:lang w:val="en-US" w:eastAsia="en-US"/>
        </w:rPr>
      </w:pPr>
      <w:hyperlink w:anchor="_Toc461742913" w:history="1">
        <w:r w:rsidR="003F56BD" w:rsidRPr="00A94B15">
          <w:rPr>
            <w:rStyle w:val="Hyperlink"/>
            <w:noProof/>
            <w:kern w:val="32"/>
          </w:rPr>
          <w:t>8</w:t>
        </w:r>
        <w:r w:rsidR="003F56BD">
          <w:rPr>
            <w:rFonts w:asciiTheme="minorHAnsi" w:eastAsiaTheme="minorEastAsia" w:hAnsiTheme="minorHAnsi" w:cstheme="minorBidi"/>
            <w:noProof/>
            <w:kern w:val="0"/>
            <w:szCs w:val="22"/>
            <w:lang w:val="en-US" w:eastAsia="en-US"/>
          </w:rPr>
          <w:tab/>
        </w:r>
        <w:r w:rsidR="003F56BD" w:rsidRPr="00A94B15">
          <w:rPr>
            <w:rStyle w:val="Hyperlink"/>
            <w:noProof/>
          </w:rPr>
          <w:t>Projektplanung</w:t>
        </w:r>
        <w:r w:rsidR="003F56BD">
          <w:rPr>
            <w:noProof/>
            <w:webHidden/>
          </w:rPr>
          <w:tab/>
        </w:r>
        <w:r w:rsidR="003F56BD">
          <w:rPr>
            <w:noProof/>
            <w:webHidden/>
          </w:rPr>
          <w:fldChar w:fldCharType="begin"/>
        </w:r>
        <w:r w:rsidR="003F56BD">
          <w:rPr>
            <w:noProof/>
            <w:webHidden/>
          </w:rPr>
          <w:instrText xml:space="preserve"> PAGEREF _Toc461742913 \h </w:instrText>
        </w:r>
        <w:r w:rsidR="003F56BD">
          <w:rPr>
            <w:noProof/>
            <w:webHidden/>
          </w:rPr>
        </w:r>
        <w:r w:rsidR="003F56BD">
          <w:rPr>
            <w:noProof/>
            <w:webHidden/>
          </w:rPr>
          <w:fldChar w:fldCharType="separate"/>
        </w:r>
        <w:r w:rsidR="004C19C8">
          <w:rPr>
            <w:noProof/>
            <w:webHidden/>
          </w:rPr>
          <w:t>13</w:t>
        </w:r>
        <w:r w:rsidR="003F56BD">
          <w:rPr>
            <w:noProof/>
            <w:webHidden/>
          </w:rPr>
          <w:fldChar w:fldCharType="end"/>
        </w:r>
      </w:hyperlink>
    </w:p>
    <w:p w:rsidR="00A33095" w:rsidRPr="002B18DD" w:rsidRDefault="00A33095" w:rsidP="00810BEE">
      <w:pPr>
        <w:pStyle w:val="Verzeichnis1"/>
        <w:tabs>
          <w:tab w:val="right" w:leader="dot" w:pos="9639"/>
        </w:tabs>
        <w:ind w:right="-2"/>
        <w:rPr>
          <w:rFonts w:cs="Arial"/>
          <w:b/>
        </w:rPr>
      </w:pPr>
      <w:r w:rsidRPr="002B18DD">
        <w:rPr>
          <w:rStyle w:val="Hyperlink"/>
          <w:rFonts w:cs="Arial"/>
        </w:rPr>
        <w:fldChar w:fldCharType="end"/>
      </w:r>
    </w:p>
    <w:p w:rsidR="001501D4" w:rsidRPr="002B18DD" w:rsidRDefault="001501D4">
      <w:pPr>
        <w:tabs>
          <w:tab w:val="right" w:leader="dot" w:pos="9276"/>
        </w:tabs>
        <w:rPr>
          <w:rFonts w:cs="Arial"/>
        </w:rPr>
      </w:pPr>
    </w:p>
    <w:p w:rsidR="001501D4" w:rsidRPr="002B18DD" w:rsidRDefault="001501D4">
      <w:pPr>
        <w:spacing w:before="200" w:after="200"/>
        <w:rPr>
          <w:rFonts w:cs="Arial"/>
          <w:b/>
        </w:rPr>
      </w:pPr>
      <w:r w:rsidRPr="002B18DD">
        <w:rPr>
          <w:rFonts w:cs="Arial"/>
          <w:b/>
        </w:rPr>
        <w:t>Abbildungsverzeichnis</w:t>
      </w:r>
    </w:p>
    <w:bookmarkStart w:id="1" w:name="_Toc409788290"/>
    <w:bookmarkStart w:id="2" w:name="_Toc350764388"/>
    <w:p w:rsidR="003F56BD" w:rsidRDefault="00263654">
      <w:pPr>
        <w:pStyle w:val="Abbildungsverzeichnis"/>
        <w:tabs>
          <w:tab w:val="right" w:leader="dot" w:pos="9627"/>
        </w:tabs>
        <w:rPr>
          <w:rFonts w:asciiTheme="minorHAnsi" w:eastAsiaTheme="minorEastAsia" w:hAnsiTheme="minorHAnsi" w:cstheme="minorBidi"/>
          <w:noProof/>
          <w:szCs w:val="22"/>
          <w:lang w:val="en-US" w:eastAsia="en-US"/>
        </w:rPr>
      </w:pPr>
      <w:r w:rsidRPr="002B18DD">
        <w:rPr>
          <w:rFonts w:cs="Arial"/>
          <w:b/>
        </w:rPr>
        <w:fldChar w:fldCharType="begin"/>
      </w:r>
      <w:r w:rsidRPr="002B18DD">
        <w:rPr>
          <w:rFonts w:cs="Arial"/>
          <w:b/>
        </w:rPr>
        <w:instrText xml:space="preserve"> TOC \h \z \c "Figure" </w:instrText>
      </w:r>
      <w:r w:rsidRPr="002B18DD">
        <w:rPr>
          <w:rFonts w:cs="Arial"/>
          <w:b/>
        </w:rPr>
        <w:fldChar w:fldCharType="separate"/>
      </w:r>
      <w:hyperlink w:anchor="_Toc461742898" w:history="1">
        <w:r w:rsidR="003F56BD" w:rsidRPr="007E1C2D">
          <w:rPr>
            <w:rStyle w:val="Hyperlink"/>
            <w:rFonts w:cs="Arial"/>
            <w:noProof/>
          </w:rPr>
          <w:t>Figure 1 System-Skizze</w:t>
        </w:r>
        <w:r w:rsidR="003F56BD">
          <w:rPr>
            <w:noProof/>
            <w:webHidden/>
          </w:rPr>
          <w:tab/>
        </w:r>
        <w:r w:rsidR="003F56BD">
          <w:rPr>
            <w:noProof/>
            <w:webHidden/>
          </w:rPr>
          <w:fldChar w:fldCharType="begin"/>
        </w:r>
        <w:r w:rsidR="003F56BD">
          <w:rPr>
            <w:noProof/>
            <w:webHidden/>
          </w:rPr>
          <w:instrText xml:space="preserve"> PAGEREF _Toc461742898 \h </w:instrText>
        </w:r>
        <w:r w:rsidR="003F56BD">
          <w:rPr>
            <w:noProof/>
            <w:webHidden/>
          </w:rPr>
        </w:r>
        <w:r w:rsidR="003F56BD">
          <w:rPr>
            <w:noProof/>
            <w:webHidden/>
          </w:rPr>
          <w:fldChar w:fldCharType="separate"/>
        </w:r>
        <w:r w:rsidR="004C19C8">
          <w:rPr>
            <w:noProof/>
            <w:webHidden/>
          </w:rPr>
          <w:t>12</w:t>
        </w:r>
        <w:r w:rsidR="003F56BD">
          <w:rPr>
            <w:noProof/>
            <w:webHidden/>
          </w:rPr>
          <w:fldChar w:fldCharType="end"/>
        </w:r>
      </w:hyperlink>
    </w:p>
    <w:p w:rsidR="00263654" w:rsidRPr="002B18DD" w:rsidRDefault="00263654" w:rsidP="004D5648">
      <w:pPr>
        <w:spacing w:before="200" w:after="200"/>
        <w:rPr>
          <w:rFonts w:cs="Arial"/>
          <w:b/>
        </w:rPr>
      </w:pPr>
      <w:r w:rsidRPr="002B18DD">
        <w:rPr>
          <w:rFonts w:cs="Arial"/>
          <w:b/>
        </w:rPr>
        <w:fldChar w:fldCharType="end"/>
      </w:r>
    </w:p>
    <w:p w:rsidR="004D5648" w:rsidRPr="002B18DD" w:rsidRDefault="004D5648" w:rsidP="004D5648">
      <w:pPr>
        <w:spacing w:before="200" w:after="200"/>
        <w:rPr>
          <w:rFonts w:cs="Arial"/>
          <w:b/>
          <w:lang w:val="fr-FR"/>
        </w:rPr>
      </w:pPr>
      <w:r w:rsidRPr="002B18DD">
        <w:rPr>
          <w:rFonts w:cs="Arial"/>
          <w:b/>
          <w:lang w:val="fr-FR"/>
        </w:rPr>
        <w:t>Tabellenverzeichnis</w:t>
      </w:r>
    </w:p>
    <w:p w:rsidR="003F56BD" w:rsidRDefault="004D5648">
      <w:pPr>
        <w:pStyle w:val="Abbildungsverzeichnis"/>
        <w:tabs>
          <w:tab w:val="right" w:leader="dot" w:pos="9627"/>
        </w:tabs>
        <w:rPr>
          <w:rFonts w:asciiTheme="minorHAnsi" w:eastAsiaTheme="minorEastAsia" w:hAnsiTheme="minorHAnsi" w:cstheme="minorBidi"/>
          <w:noProof/>
          <w:szCs w:val="22"/>
          <w:lang w:val="en-US" w:eastAsia="en-US"/>
        </w:rPr>
      </w:pPr>
      <w:r w:rsidRPr="002B18DD">
        <w:rPr>
          <w:rFonts w:cs="Arial"/>
          <w:b/>
        </w:rPr>
        <w:fldChar w:fldCharType="begin"/>
      </w:r>
      <w:r w:rsidRPr="002B18DD">
        <w:rPr>
          <w:rFonts w:cs="Arial"/>
          <w:b/>
        </w:rPr>
        <w:instrText xml:space="preserve"> TOC \h \z \c "Tabelle" </w:instrText>
      </w:r>
      <w:r w:rsidRPr="002B18DD">
        <w:rPr>
          <w:rFonts w:cs="Arial"/>
          <w:b/>
        </w:rPr>
        <w:fldChar w:fldCharType="separate"/>
      </w:r>
      <w:hyperlink w:anchor="_Toc461742887" w:history="1">
        <w:r w:rsidR="003F56BD" w:rsidRPr="00D141AF">
          <w:rPr>
            <w:rStyle w:val="Hyperlink"/>
            <w:rFonts w:cs="Arial"/>
            <w:noProof/>
          </w:rPr>
          <w:t>Tabelle 1 Stärken der bestehenden Lösung</w:t>
        </w:r>
        <w:r w:rsidR="003F56BD">
          <w:rPr>
            <w:noProof/>
            <w:webHidden/>
          </w:rPr>
          <w:tab/>
        </w:r>
        <w:r w:rsidR="003F56BD">
          <w:rPr>
            <w:noProof/>
            <w:webHidden/>
          </w:rPr>
          <w:fldChar w:fldCharType="begin"/>
        </w:r>
        <w:r w:rsidR="003F56BD">
          <w:rPr>
            <w:noProof/>
            <w:webHidden/>
          </w:rPr>
          <w:instrText xml:space="preserve"> PAGEREF _Toc461742887 \h </w:instrText>
        </w:r>
        <w:r w:rsidR="003F56BD">
          <w:rPr>
            <w:noProof/>
            <w:webHidden/>
          </w:rPr>
        </w:r>
        <w:r w:rsidR="003F56BD">
          <w:rPr>
            <w:noProof/>
            <w:webHidden/>
          </w:rPr>
          <w:fldChar w:fldCharType="separate"/>
        </w:r>
        <w:r w:rsidR="004C19C8">
          <w:rPr>
            <w:noProof/>
            <w:webHidden/>
          </w:rPr>
          <w:t>4</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88" w:history="1">
        <w:r w:rsidR="003F56BD" w:rsidRPr="00D141AF">
          <w:rPr>
            <w:rStyle w:val="Hyperlink"/>
            <w:rFonts w:cs="Arial"/>
            <w:noProof/>
          </w:rPr>
          <w:t>Tabelle 2 Schwächen der bestehenden Lösung</w:t>
        </w:r>
        <w:r w:rsidR="003F56BD">
          <w:rPr>
            <w:noProof/>
            <w:webHidden/>
          </w:rPr>
          <w:tab/>
        </w:r>
        <w:r w:rsidR="003F56BD">
          <w:rPr>
            <w:noProof/>
            <w:webHidden/>
          </w:rPr>
          <w:fldChar w:fldCharType="begin"/>
        </w:r>
        <w:r w:rsidR="003F56BD">
          <w:rPr>
            <w:noProof/>
            <w:webHidden/>
          </w:rPr>
          <w:instrText xml:space="preserve"> PAGEREF _Toc461742888 \h </w:instrText>
        </w:r>
        <w:r w:rsidR="003F56BD">
          <w:rPr>
            <w:noProof/>
            <w:webHidden/>
          </w:rPr>
        </w:r>
        <w:r w:rsidR="003F56BD">
          <w:rPr>
            <w:noProof/>
            <w:webHidden/>
          </w:rPr>
          <w:fldChar w:fldCharType="separate"/>
        </w:r>
        <w:r w:rsidR="004C19C8">
          <w:rPr>
            <w:noProof/>
            <w:webHidden/>
          </w:rPr>
          <w:t>5</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89" w:history="1">
        <w:r w:rsidR="003F56BD" w:rsidRPr="00D141AF">
          <w:rPr>
            <w:rStyle w:val="Hyperlink"/>
            <w:rFonts w:cs="Arial"/>
            <w:noProof/>
          </w:rPr>
          <w:t>Tabelle 3 Ziele</w:t>
        </w:r>
        <w:r w:rsidR="003F56BD">
          <w:rPr>
            <w:noProof/>
            <w:webHidden/>
          </w:rPr>
          <w:tab/>
        </w:r>
        <w:r w:rsidR="003F56BD">
          <w:rPr>
            <w:noProof/>
            <w:webHidden/>
          </w:rPr>
          <w:fldChar w:fldCharType="begin"/>
        </w:r>
        <w:r w:rsidR="003F56BD">
          <w:rPr>
            <w:noProof/>
            <w:webHidden/>
          </w:rPr>
          <w:instrText xml:space="preserve"> PAGEREF _Toc461742889 \h </w:instrText>
        </w:r>
        <w:r w:rsidR="003F56BD">
          <w:rPr>
            <w:noProof/>
            <w:webHidden/>
          </w:rPr>
        </w:r>
        <w:r w:rsidR="003F56BD">
          <w:rPr>
            <w:noProof/>
            <w:webHidden/>
          </w:rPr>
          <w:fldChar w:fldCharType="separate"/>
        </w:r>
        <w:r w:rsidR="004C19C8">
          <w:rPr>
            <w:noProof/>
            <w:webHidden/>
          </w:rPr>
          <w:t>6</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90" w:history="1">
        <w:r w:rsidR="003F56BD" w:rsidRPr="00D141AF">
          <w:rPr>
            <w:rStyle w:val="Hyperlink"/>
            <w:rFonts w:cs="Arial"/>
            <w:noProof/>
          </w:rPr>
          <w:t>Tabelle 4 Stakeholder</w:t>
        </w:r>
        <w:r w:rsidR="003F56BD">
          <w:rPr>
            <w:noProof/>
            <w:webHidden/>
          </w:rPr>
          <w:tab/>
        </w:r>
        <w:r w:rsidR="003F56BD">
          <w:rPr>
            <w:noProof/>
            <w:webHidden/>
          </w:rPr>
          <w:fldChar w:fldCharType="begin"/>
        </w:r>
        <w:r w:rsidR="003F56BD">
          <w:rPr>
            <w:noProof/>
            <w:webHidden/>
          </w:rPr>
          <w:instrText xml:space="preserve"> PAGEREF _Toc461742890 \h </w:instrText>
        </w:r>
        <w:r w:rsidR="003F56BD">
          <w:rPr>
            <w:noProof/>
            <w:webHidden/>
          </w:rPr>
        </w:r>
        <w:r w:rsidR="003F56BD">
          <w:rPr>
            <w:noProof/>
            <w:webHidden/>
          </w:rPr>
          <w:fldChar w:fldCharType="separate"/>
        </w:r>
        <w:r w:rsidR="004C19C8">
          <w:rPr>
            <w:noProof/>
            <w:webHidden/>
          </w:rPr>
          <w:t>7</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91" w:history="1">
        <w:r w:rsidR="003F56BD" w:rsidRPr="00D141AF">
          <w:rPr>
            <w:rStyle w:val="Hyperlink"/>
            <w:rFonts w:cs="Arial"/>
            <w:noProof/>
          </w:rPr>
          <w:t>Tabelle 5 Initial Product Backlog</w:t>
        </w:r>
        <w:r w:rsidR="003F56BD">
          <w:rPr>
            <w:noProof/>
            <w:webHidden/>
          </w:rPr>
          <w:tab/>
        </w:r>
        <w:r w:rsidR="003F56BD">
          <w:rPr>
            <w:noProof/>
            <w:webHidden/>
          </w:rPr>
          <w:fldChar w:fldCharType="begin"/>
        </w:r>
        <w:r w:rsidR="003F56BD">
          <w:rPr>
            <w:noProof/>
            <w:webHidden/>
          </w:rPr>
          <w:instrText xml:space="preserve"> PAGEREF _Toc461742891 \h </w:instrText>
        </w:r>
        <w:r w:rsidR="003F56BD">
          <w:rPr>
            <w:noProof/>
            <w:webHidden/>
          </w:rPr>
        </w:r>
        <w:r w:rsidR="003F56BD">
          <w:rPr>
            <w:noProof/>
            <w:webHidden/>
          </w:rPr>
          <w:fldChar w:fldCharType="separate"/>
        </w:r>
        <w:r w:rsidR="004C19C8">
          <w:rPr>
            <w:noProof/>
            <w:webHidden/>
          </w:rPr>
          <w:t>8</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92" w:history="1">
        <w:r w:rsidR="003F56BD" w:rsidRPr="00D141AF">
          <w:rPr>
            <w:rStyle w:val="Hyperlink"/>
            <w:noProof/>
          </w:rPr>
          <w:t>Tabelle 6 Variantenübersicht</w:t>
        </w:r>
        <w:r w:rsidR="003F56BD">
          <w:rPr>
            <w:noProof/>
            <w:webHidden/>
          </w:rPr>
          <w:tab/>
        </w:r>
        <w:r w:rsidR="003F56BD">
          <w:rPr>
            <w:noProof/>
            <w:webHidden/>
          </w:rPr>
          <w:fldChar w:fldCharType="begin"/>
        </w:r>
        <w:r w:rsidR="003F56BD">
          <w:rPr>
            <w:noProof/>
            <w:webHidden/>
          </w:rPr>
          <w:instrText xml:space="preserve"> PAGEREF _Toc461742892 \h </w:instrText>
        </w:r>
        <w:r w:rsidR="003F56BD">
          <w:rPr>
            <w:noProof/>
            <w:webHidden/>
          </w:rPr>
        </w:r>
        <w:r w:rsidR="003F56BD">
          <w:rPr>
            <w:noProof/>
            <w:webHidden/>
          </w:rPr>
          <w:fldChar w:fldCharType="separate"/>
        </w:r>
        <w:r w:rsidR="004C19C8">
          <w:rPr>
            <w:noProof/>
            <w:webHidden/>
          </w:rPr>
          <w:t>8</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93" w:history="1">
        <w:r w:rsidR="003F56BD" w:rsidRPr="00D141AF">
          <w:rPr>
            <w:rStyle w:val="Hyperlink"/>
            <w:rFonts w:cs="Arial"/>
            <w:noProof/>
          </w:rPr>
          <w:t>Tabelle 7 Variante a</w:t>
        </w:r>
        <w:r w:rsidR="003F56BD">
          <w:rPr>
            <w:noProof/>
            <w:webHidden/>
          </w:rPr>
          <w:tab/>
        </w:r>
        <w:r w:rsidR="003F56BD">
          <w:rPr>
            <w:noProof/>
            <w:webHidden/>
          </w:rPr>
          <w:fldChar w:fldCharType="begin"/>
        </w:r>
        <w:r w:rsidR="003F56BD">
          <w:rPr>
            <w:noProof/>
            <w:webHidden/>
          </w:rPr>
          <w:instrText xml:space="preserve"> PAGEREF _Toc461742893 \h </w:instrText>
        </w:r>
        <w:r w:rsidR="003F56BD">
          <w:rPr>
            <w:noProof/>
            <w:webHidden/>
          </w:rPr>
        </w:r>
        <w:r w:rsidR="003F56BD">
          <w:rPr>
            <w:noProof/>
            <w:webHidden/>
          </w:rPr>
          <w:fldChar w:fldCharType="separate"/>
        </w:r>
        <w:r w:rsidR="004C19C8">
          <w:rPr>
            <w:noProof/>
            <w:webHidden/>
          </w:rPr>
          <w:t>10</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94" w:history="1">
        <w:r w:rsidR="003F56BD" w:rsidRPr="00D141AF">
          <w:rPr>
            <w:rStyle w:val="Hyperlink"/>
            <w:rFonts w:cs="Arial"/>
            <w:noProof/>
          </w:rPr>
          <w:t>Tabelle 8 Variante b</w:t>
        </w:r>
        <w:r w:rsidR="003F56BD">
          <w:rPr>
            <w:noProof/>
            <w:webHidden/>
          </w:rPr>
          <w:tab/>
        </w:r>
        <w:r w:rsidR="003F56BD">
          <w:rPr>
            <w:noProof/>
            <w:webHidden/>
          </w:rPr>
          <w:fldChar w:fldCharType="begin"/>
        </w:r>
        <w:r w:rsidR="003F56BD">
          <w:rPr>
            <w:noProof/>
            <w:webHidden/>
          </w:rPr>
          <w:instrText xml:space="preserve"> PAGEREF _Toc461742894 \h </w:instrText>
        </w:r>
        <w:r w:rsidR="003F56BD">
          <w:rPr>
            <w:noProof/>
            <w:webHidden/>
          </w:rPr>
        </w:r>
        <w:r w:rsidR="003F56BD">
          <w:rPr>
            <w:noProof/>
            <w:webHidden/>
          </w:rPr>
          <w:fldChar w:fldCharType="separate"/>
        </w:r>
        <w:r w:rsidR="004C19C8">
          <w:rPr>
            <w:noProof/>
            <w:webHidden/>
          </w:rPr>
          <w:t>10</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95" w:history="1">
        <w:r w:rsidR="003F56BD" w:rsidRPr="00D141AF">
          <w:rPr>
            <w:rStyle w:val="Hyperlink"/>
            <w:rFonts w:cs="Arial"/>
            <w:noProof/>
          </w:rPr>
          <w:t>Tabelle 9 Variante c</w:t>
        </w:r>
        <w:r w:rsidR="003F56BD">
          <w:rPr>
            <w:noProof/>
            <w:webHidden/>
          </w:rPr>
          <w:tab/>
        </w:r>
        <w:r w:rsidR="003F56BD">
          <w:rPr>
            <w:noProof/>
            <w:webHidden/>
          </w:rPr>
          <w:fldChar w:fldCharType="begin"/>
        </w:r>
        <w:r w:rsidR="003F56BD">
          <w:rPr>
            <w:noProof/>
            <w:webHidden/>
          </w:rPr>
          <w:instrText xml:space="preserve"> PAGEREF _Toc461742895 \h </w:instrText>
        </w:r>
        <w:r w:rsidR="003F56BD">
          <w:rPr>
            <w:noProof/>
            <w:webHidden/>
          </w:rPr>
        </w:r>
        <w:r w:rsidR="003F56BD">
          <w:rPr>
            <w:noProof/>
            <w:webHidden/>
          </w:rPr>
          <w:fldChar w:fldCharType="separate"/>
        </w:r>
        <w:r w:rsidR="004C19C8">
          <w:rPr>
            <w:noProof/>
            <w:webHidden/>
          </w:rPr>
          <w:t>11</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96" w:history="1">
        <w:r w:rsidR="003F56BD" w:rsidRPr="00D141AF">
          <w:rPr>
            <w:rStyle w:val="Hyperlink"/>
            <w:rFonts w:cs="Arial"/>
            <w:noProof/>
          </w:rPr>
          <w:t>Tabelle 10 Variante d</w:t>
        </w:r>
        <w:r w:rsidR="003F56BD">
          <w:rPr>
            <w:noProof/>
            <w:webHidden/>
          </w:rPr>
          <w:tab/>
        </w:r>
        <w:r w:rsidR="003F56BD">
          <w:rPr>
            <w:noProof/>
            <w:webHidden/>
          </w:rPr>
          <w:fldChar w:fldCharType="begin"/>
        </w:r>
        <w:r w:rsidR="003F56BD">
          <w:rPr>
            <w:noProof/>
            <w:webHidden/>
          </w:rPr>
          <w:instrText xml:space="preserve"> PAGEREF _Toc461742896 \h </w:instrText>
        </w:r>
        <w:r w:rsidR="003F56BD">
          <w:rPr>
            <w:noProof/>
            <w:webHidden/>
          </w:rPr>
        </w:r>
        <w:r w:rsidR="003F56BD">
          <w:rPr>
            <w:noProof/>
            <w:webHidden/>
          </w:rPr>
          <w:fldChar w:fldCharType="separate"/>
        </w:r>
        <w:r w:rsidR="004C19C8">
          <w:rPr>
            <w:noProof/>
            <w:webHidden/>
          </w:rPr>
          <w:t>11</w:t>
        </w:r>
        <w:r w:rsidR="003F56BD">
          <w:rPr>
            <w:noProof/>
            <w:webHidden/>
          </w:rPr>
          <w:fldChar w:fldCharType="end"/>
        </w:r>
      </w:hyperlink>
    </w:p>
    <w:p w:rsidR="003F56BD" w:rsidRDefault="004A3777">
      <w:pPr>
        <w:pStyle w:val="Abbildungsverzeichnis"/>
        <w:tabs>
          <w:tab w:val="right" w:leader="dot" w:pos="9627"/>
        </w:tabs>
        <w:rPr>
          <w:rFonts w:asciiTheme="minorHAnsi" w:eastAsiaTheme="minorEastAsia" w:hAnsiTheme="minorHAnsi" w:cstheme="minorBidi"/>
          <w:noProof/>
          <w:szCs w:val="22"/>
          <w:lang w:val="en-US" w:eastAsia="en-US"/>
        </w:rPr>
      </w:pPr>
      <w:hyperlink w:anchor="_Toc461742897" w:history="1">
        <w:r w:rsidR="003F56BD" w:rsidRPr="00D141AF">
          <w:rPr>
            <w:rStyle w:val="Hyperlink"/>
            <w:noProof/>
          </w:rPr>
          <w:t>Tabelle 11 Abgedeckte Anforderungen mit der Lösungsbeschreibung</w:t>
        </w:r>
        <w:r w:rsidR="003F56BD">
          <w:rPr>
            <w:noProof/>
            <w:webHidden/>
          </w:rPr>
          <w:tab/>
        </w:r>
        <w:r w:rsidR="003F56BD">
          <w:rPr>
            <w:noProof/>
            <w:webHidden/>
          </w:rPr>
          <w:fldChar w:fldCharType="begin"/>
        </w:r>
        <w:r w:rsidR="003F56BD">
          <w:rPr>
            <w:noProof/>
            <w:webHidden/>
          </w:rPr>
          <w:instrText xml:space="preserve"> PAGEREF _Toc461742897 \h </w:instrText>
        </w:r>
        <w:r w:rsidR="003F56BD">
          <w:rPr>
            <w:noProof/>
            <w:webHidden/>
          </w:rPr>
        </w:r>
        <w:r w:rsidR="003F56BD">
          <w:rPr>
            <w:noProof/>
            <w:webHidden/>
          </w:rPr>
          <w:fldChar w:fldCharType="separate"/>
        </w:r>
        <w:r w:rsidR="004C19C8">
          <w:rPr>
            <w:noProof/>
            <w:webHidden/>
          </w:rPr>
          <w:t>13</w:t>
        </w:r>
        <w:r w:rsidR="003F56BD">
          <w:rPr>
            <w:noProof/>
            <w:webHidden/>
          </w:rPr>
          <w:fldChar w:fldCharType="end"/>
        </w:r>
      </w:hyperlink>
    </w:p>
    <w:p w:rsidR="004D5648" w:rsidRPr="002B18DD" w:rsidRDefault="004D5648" w:rsidP="004D5648">
      <w:pPr>
        <w:spacing w:before="200" w:after="200"/>
        <w:rPr>
          <w:rFonts w:cs="Arial"/>
          <w:b/>
        </w:rPr>
      </w:pPr>
      <w:r w:rsidRPr="002B18DD">
        <w:rPr>
          <w:rFonts w:cs="Arial"/>
          <w:b/>
        </w:rPr>
        <w:fldChar w:fldCharType="end"/>
      </w:r>
    </w:p>
    <w:p w:rsidR="00114661" w:rsidRPr="002B18DD" w:rsidRDefault="00114661" w:rsidP="004D5648">
      <w:pPr>
        <w:spacing w:before="200" w:after="200"/>
        <w:rPr>
          <w:rFonts w:cs="Arial"/>
          <w:b/>
        </w:rPr>
      </w:pPr>
      <w:r w:rsidRPr="002B18DD">
        <w:rPr>
          <w:rFonts w:cs="Arial"/>
          <w:lang w:val="fr-FR"/>
        </w:rPr>
        <w:br w:type="page"/>
      </w:r>
    </w:p>
    <w:p w:rsidR="00114661" w:rsidRPr="002B18DD" w:rsidRDefault="00114661" w:rsidP="00114661">
      <w:pPr>
        <w:pStyle w:val="berschrift1"/>
        <w:numPr>
          <w:ilvl w:val="0"/>
          <w:numId w:val="19"/>
        </w:numPr>
        <w:tabs>
          <w:tab w:val="left" w:pos="850"/>
          <w:tab w:val="left" w:pos="3262"/>
        </w:tabs>
        <w:suppressAutoHyphens w:val="0"/>
        <w:spacing w:before="120" w:after="120" w:line="288" w:lineRule="auto"/>
      </w:pPr>
      <w:r w:rsidRPr="002B18DD">
        <w:rPr>
          <w:lang w:val="fr-FR"/>
        </w:rPr>
        <w:lastRenderedPageBreak/>
        <w:t xml:space="preserve"> </w:t>
      </w:r>
      <w:bookmarkStart w:id="3" w:name="_Toc461742899"/>
      <w:r w:rsidRPr="002B18DD">
        <w:t>Situationsanalyse</w:t>
      </w:r>
      <w:bookmarkEnd w:id="1"/>
      <w:bookmarkEnd w:id="2"/>
      <w:bookmarkEnd w:id="3"/>
      <w:r w:rsidRPr="002B18DD">
        <w:t xml:space="preserve"> </w:t>
      </w:r>
    </w:p>
    <w:p w:rsidR="00114661" w:rsidRPr="002B18DD" w:rsidRDefault="00114661" w:rsidP="00114661">
      <w:pPr>
        <w:pStyle w:val="berschrift2"/>
        <w:numPr>
          <w:ilvl w:val="1"/>
          <w:numId w:val="19"/>
        </w:numPr>
        <w:tabs>
          <w:tab w:val="left" w:pos="850"/>
          <w:tab w:val="left" w:pos="3262"/>
        </w:tabs>
        <w:suppressAutoHyphens w:val="0"/>
        <w:spacing w:before="120" w:after="120" w:line="288" w:lineRule="auto"/>
      </w:pPr>
      <w:bookmarkStart w:id="4" w:name="_Toc409788291"/>
      <w:bookmarkStart w:id="5" w:name="_Toc350764389"/>
      <w:bookmarkStart w:id="6" w:name="_Toc461742900"/>
      <w:r w:rsidRPr="002B18DD">
        <w:t>Ausgangslage</w:t>
      </w:r>
      <w:bookmarkEnd w:id="4"/>
      <w:bookmarkEnd w:id="5"/>
      <w:bookmarkEnd w:id="6"/>
    </w:p>
    <w:p w:rsidR="0086453F" w:rsidRPr="002B18DD" w:rsidRDefault="0086453F" w:rsidP="0086453F">
      <w:pPr>
        <w:rPr>
          <w:rFonts w:cs="Arial"/>
        </w:rPr>
      </w:pPr>
      <w:r w:rsidRPr="002B18DD">
        <w:rPr>
          <w:rFonts w:cs="Arial"/>
        </w:rPr>
        <w:t xml:space="preserve">In der App geht es darum, dass der Benutzer seine Schulnoten verwalten kann. Noten können eingetragen, bearbeitet und gelöscht werden. Darüber hinaus hat der Benutzer all seine Noten immer komfortabel im Überblick. </w:t>
      </w:r>
      <w:r w:rsidR="00F9500A" w:rsidRPr="002B18DD">
        <w:rPr>
          <w:rFonts w:cs="Arial"/>
        </w:rPr>
        <w:t>Heute gibt es bereits Lösungen, die eine Verwaltung von Noten ermöglichen. Keine bestehende Lösung ist wirklich zufriedenstellend. Einige haben gute Benutzeroberflächen, sind aber von den Funktionen her nicht brauchbar. Andere haben viele Möglichkeiten, jedoch sind diese nicht benutzerfreundlich.</w:t>
      </w:r>
      <w:r w:rsidR="00290DB7" w:rsidRPr="002B18DD">
        <w:rPr>
          <w:rFonts w:cs="Arial"/>
        </w:rPr>
        <w:t xml:space="preserve"> Bei der Post CH AG gibt es ebenfalls eine bestehende Lösung, die aber Verbesserungspotential bietet.</w:t>
      </w:r>
      <w:r w:rsidR="00F9500A" w:rsidRPr="002B18DD">
        <w:rPr>
          <w:rFonts w:cs="Arial"/>
        </w:rPr>
        <w:t xml:space="preserve"> </w:t>
      </w:r>
      <w:r w:rsidRPr="002B18DD">
        <w:rPr>
          <w:rFonts w:cs="Arial"/>
        </w:rPr>
        <w:t>Die Problemstellung</w:t>
      </w:r>
      <w:r w:rsidR="00F9500A" w:rsidRPr="002B18DD">
        <w:rPr>
          <w:rFonts w:cs="Arial"/>
        </w:rPr>
        <w:t xml:space="preserve"> bei der neuen Lösung </w:t>
      </w:r>
      <w:r w:rsidRPr="002B18DD">
        <w:rPr>
          <w:rFonts w:cs="Arial"/>
        </w:rPr>
        <w:t xml:space="preserve">ist es, die Applikation den Wünschen und Bedürfnissen der Benutzerpalette so anzupassen, dass der Grossteil der User zufrieden ist. Sei es das User Interface oder der Ablauf innerhalb des Programms. Die Applikation soll stets verfügbar sein, auch unterwegs auf dem Smartphone. </w:t>
      </w:r>
      <w:r w:rsidR="00F9500A" w:rsidRPr="002B18DD">
        <w:rPr>
          <w:rFonts w:cs="Arial"/>
        </w:rPr>
        <w:t>Das Programm soll alle nötigen Funktionen beinhalten, dabei aber die Benu</w:t>
      </w:r>
      <w:r w:rsidR="00F43B0C" w:rsidRPr="002B18DD">
        <w:rPr>
          <w:rFonts w:cs="Arial"/>
        </w:rPr>
        <w:t>tzerfreundlichkeit beibehalten.</w:t>
      </w:r>
    </w:p>
    <w:p w:rsidR="00C619DD" w:rsidRPr="002B18DD" w:rsidRDefault="00C619DD" w:rsidP="00114661">
      <w:pPr>
        <w:pStyle w:val="TextCDB"/>
        <w:tabs>
          <w:tab w:val="left" w:pos="3262"/>
        </w:tabs>
        <w:rPr>
          <w:rFonts w:cs="Arial"/>
          <w:lang w:val="de-CH"/>
        </w:rPr>
      </w:pPr>
    </w:p>
    <w:p w:rsidR="00114661" w:rsidRPr="002B18DD" w:rsidRDefault="00114661" w:rsidP="00114661">
      <w:pPr>
        <w:pStyle w:val="berschrift2"/>
        <w:numPr>
          <w:ilvl w:val="1"/>
          <w:numId w:val="19"/>
        </w:numPr>
        <w:tabs>
          <w:tab w:val="left" w:pos="850"/>
          <w:tab w:val="left" w:pos="3262"/>
        </w:tabs>
        <w:suppressAutoHyphens w:val="0"/>
        <w:spacing w:before="120" w:after="120" w:line="288" w:lineRule="auto"/>
      </w:pPr>
      <w:bookmarkStart w:id="7" w:name="_Toc409788292"/>
      <w:bookmarkStart w:id="8" w:name="_Toc350764390"/>
      <w:bookmarkStart w:id="9" w:name="_Toc461742901"/>
      <w:r w:rsidRPr="002B18DD">
        <w:t>Stärken</w:t>
      </w:r>
      <w:bookmarkEnd w:id="7"/>
      <w:bookmarkEnd w:id="8"/>
      <w:bookmarkEnd w:id="9"/>
    </w:p>
    <w:p w:rsidR="004D5648" w:rsidRPr="002B18DD" w:rsidRDefault="004D5648" w:rsidP="004D5648">
      <w:pPr>
        <w:pStyle w:val="Beschriftung"/>
        <w:keepNext/>
        <w:rPr>
          <w:rFonts w:cs="Arial"/>
        </w:rPr>
      </w:pPr>
      <w:bookmarkStart w:id="10" w:name="_Toc461742887"/>
      <w:r w:rsidRPr="002B18DD">
        <w:rPr>
          <w:rFonts w:cs="Arial"/>
        </w:rPr>
        <w:t xml:space="preserve">Tabelle </w:t>
      </w:r>
      <w:r w:rsidR="005839CD" w:rsidRPr="002B18DD">
        <w:rPr>
          <w:rFonts w:cs="Arial"/>
        </w:rPr>
        <w:fldChar w:fldCharType="begin"/>
      </w:r>
      <w:r w:rsidR="005839CD" w:rsidRPr="002B18DD">
        <w:rPr>
          <w:rFonts w:cs="Arial"/>
        </w:rPr>
        <w:instrText xml:space="preserve"> SEQ Tabelle \* ARABIC </w:instrText>
      </w:r>
      <w:r w:rsidR="005839CD" w:rsidRPr="002B18DD">
        <w:rPr>
          <w:rFonts w:cs="Arial"/>
        </w:rPr>
        <w:fldChar w:fldCharType="separate"/>
      </w:r>
      <w:r w:rsidR="004C19C8">
        <w:rPr>
          <w:rFonts w:cs="Arial"/>
          <w:noProof/>
        </w:rPr>
        <w:t>1</w:t>
      </w:r>
      <w:r w:rsidR="005839CD" w:rsidRPr="002B18DD">
        <w:rPr>
          <w:rFonts w:cs="Arial"/>
          <w:noProof/>
        </w:rPr>
        <w:fldChar w:fldCharType="end"/>
      </w:r>
      <w:r w:rsidRPr="002B18DD">
        <w:rPr>
          <w:rFonts w:cs="Arial"/>
        </w:rPr>
        <w:t xml:space="preserve"> Stärken der bestehenden Lösung</w:t>
      </w:r>
      <w:bookmarkEnd w:id="10"/>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8821"/>
      </w:tblGrid>
      <w:tr w:rsidR="009F5BCB" w:rsidRPr="002B18DD" w:rsidTr="009D1B01">
        <w:trPr>
          <w:trHeight w:val="425"/>
          <w:tblHeader/>
        </w:trPr>
        <w:tc>
          <w:tcPr>
            <w:tcW w:w="813" w:type="dxa"/>
            <w:tcBorders>
              <w:top w:val="single" w:sz="4" w:space="0" w:color="auto"/>
              <w:left w:val="single" w:sz="4" w:space="0" w:color="auto"/>
              <w:bottom w:val="single" w:sz="4" w:space="0" w:color="auto"/>
              <w:right w:val="single" w:sz="4" w:space="0" w:color="auto"/>
            </w:tcBorders>
            <w:shd w:val="clear" w:color="auto" w:fill="D9D9D9"/>
          </w:tcPr>
          <w:p w:rsidR="009F5BCB" w:rsidRPr="002B18DD" w:rsidRDefault="00AC08EE" w:rsidP="009D1B01">
            <w:pPr>
              <w:pStyle w:val="TextCDB"/>
              <w:rPr>
                <w:rFonts w:cs="Arial"/>
                <w:lang w:val="de-CH"/>
              </w:rPr>
            </w:pPr>
            <w:r w:rsidRPr="002B18DD">
              <w:rPr>
                <w:rFonts w:cs="Arial"/>
                <w:lang w:val="de-CH"/>
              </w:rPr>
              <w:t>Nr.</w:t>
            </w:r>
          </w:p>
        </w:tc>
        <w:tc>
          <w:tcPr>
            <w:tcW w:w="8821" w:type="dxa"/>
            <w:tcBorders>
              <w:top w:val="single" w:sz="4" w:space="0" w:color="auto"/>
              <w:left w:val="single" w:sz="4" w:space="0" w:color="auto"/>
              <w:bottom w:val="single" w:sz="4" w:space="0" w:color="auto"/>
              <w:right w:val="single" w:sz="4" w:space="0" w:color="auto"/>
            </w:tcBorders>
            <w:shd w:val="clear" w:color="auto" w:fill="D9D9D9"/>
          </w:tcPr>
          <w:p w:rsidR="009F5BCB" w:rsidRPr="002B18DD" w:rsidRDefault="009F5BCB" w:rsidP="009D1B01">
            <w:pPr>
              <w:pStyle w:val="TextCDB"/>
              <w:rPr>
                <w:rFonts w:cs="Arial"/>
                <w:lang w:val="de-CH"/>
              </w:rPr>
            </w:pPr>
            <w:r w:rsidRPr="002B18DD">
              <w:rPr>
                <w:rFonts w:cs="Arial"/>
                <w:lang w:val="de-CH"/>
              </w:rPr>
              <w:t>Beschreibung</w:t>
            </w:r>
          </w:p>
        </w:tc>
      </w:tr>
      <w:tr w:rsidR="009F5BCB" w:rsidRPr="002B18DD" w:rsidTr="009D1B01">
        <w:trPr>
          <w:trHeight w:val="425"/>
        </w:trPr>
        <w:tc>
          <w:tcPr>
            <w:tcW w:w="813" w:type="dxa"/>
            <w:shd w:val="clear" w:color="auto" w:fill="auto"/>
          </w:tcPr>
          <w:p w:rsidR="009F5BCB" w:rsidRPr="002B18DD" w:rsidRDefault="00F8179E" w:rsidP="009D1B01">
            <w:pPr>
              <w:pStyle w:val="TextCDB"/>
              <w:rPr>
                <w:rFonts w:cs="Arial"/>
                <w:lang w:val="de-CH"/>
              </w:rPr>
            </w:pPr>
            <w:r w:rsidRPr="002B18DD">
              <w:rPr>
                <w:rFonts w:cs="Arial"/>
                <w:lang w:val="de-CH"/>
              </w:rPr>
              <w:t>01</w:t>
            </w:r>
          </w:p>
        </w:tc>
        <w:tc>
          <w:tcPr>
            <w:tcW w:w="8821" w:type="dxa"/>
            <w:shd w:val="clear" w:color="auto" w:fill="auto"/>
          </w:tcPr>
          <w:p w:rsidR="009F5BCB" w:rsidRPr="002B18DD" w:rsidRDefault="00E17047" w:rsidP="009D1B01">
            <w:pPr>
              <w:pStyle w:val="TextCDB"/>
              <w:rPr>
                <w:rFonts w:cs="Arial"/>
                <w:lang w:val="de-CH"/>
              </w:rPr>
            </w:pPr>
            <w:r w:rsidRPr="002B18DD">
              <w:rPr>
                <w:rFonts w:cs="Arial"/>
                <w:lang w:val="de-CH"/>
              </w:rPr>
              <w:t>Die Schulnoten und Fächer sind in Semester unterteilt.</w:t>
            </w:r>
          </w:p>
        </w:tc>
      </w:tr>
      <w:tr w:rsidR="00E17047" w:rsidRPr="002B18DD" w:rsidTr="009D1B01">
        <w:trPr>
          <w:trHeight w:val="425"/>
        </w:trPr>
        <w:tc>
          <w:tcPr>
            <w:tcW w:w="813" w:type="dxa"/>
            <w:shd w:val="clear" w:color="auto" w:fill="auto"/>
          </w:tcPr>
          <w:p w:rsidR="00E17047" w:rsidRPr="002B18DD" w:rsidRDefault="00F8179E" w:rsidP="009D1B01">
            <w:pPr>
              <w:pStyle w:val="TextCDB"/>
              <w:rPr>
                <w:rFonts w:cs="Arial"/>
                <w:lang w:val="de-CH"/>
              </w:rPr>
            </w:pPr>
            <w:r w:rsidRPr="002B18DD">
              <w:rPr>
                <w:rFonts w:cs="Arial"/>
                <w:lang w:val="de-CH"/>
              </w:rPr>
              <w:t>02</w:t>
            </w:r>
          </w:p>
        </w:tc>
        <w:tc>
          <w:tcPr>
            <w:tcW w:w="8821" w:type="dxa"/>
            <w:shd w:val="clear" w:color="auto" w:fill="auto"/>
          </w:tcPr>
          <w:p w:rsidR="00E17047" w:rsidRPr="002B18DD" w:rsidRDefault="00E17047" w:rsidP="009D1B01">
            <w:pPr>
              <w:pStyle w:val="TextCDB"/>
              <w:rPr>
                <w:rFonts w:cs="Arial"/>
                <w:lang w:val="de-CH"/>
              </w:rPr>
            </w:pPr>
            <w:r w:rsidRPr="002B18DD">
              <w:rPr>
                <w:rFonts w:cs="Arial"/>
                <w:lang w:val="de-CH"/>
              </w:rPr>
              <w:t>Noten von einem Fach können mit einer Gewichtung,</w:t>
            </w:r>
            <w:r w:rsidR="008564BC" w:rsidRPr="002B18DD">
              <w:rPr>
                <w:rFonts w:cs="Arial"/>
                <w:lang w:val="de-CH"/>
              </w:rPr>
              <w:t xml:space="preserve"> Datum,</w:t>
            </w:r>
            <w:r w:rsidRPr="002B18DD">
              <w:rPr>
                <w:rFonts w:cs="Arial"/>
                <w:lang w:val="de-CH"/>
              </w:rPr>
              <w:t xml:space="preserve"> Begründung und einem Typ gespeichert werden.</w:t>
            </w:r>
          </w:p>
        </w:tc>
      </w:tr>
      <w:tr w:rsidR="00F8179E" w:rsidRPr="002B18DD" w:rsidTr="009D1B01">
        <w:trPr>
          <w:trHeight w:val="425"/>
        </w:trPr>
        <w:tc>
          <w:tcPr>
            <w:tcW w:w="813" w:type="dxa"/>
            <w:shd w:val="clear" w:color="auto" w:fill="auto"/>
          </w:tcPr>
          <w:p w:rsidR="00F8179E" w:rsidRPr="002B18DD" w:rsidRDefault="00F8179E" w:rsidP="009D1B01">
            <w:pPr>
              <w:pStyle w:val="TextCDB"/>
              <w:rPr>
                <w:rFonts w:cs="Arial"/>
                <w:lang w:val="de-CH"/>
              </w:rPr>
            </w:pPr>
            <w:r w:rsidRPr="002B18DD">
              <w:rPr>
                <w:rFonts w:cs="Arial"/>
                <w:lang w:val="de-CH"/>
              </w:rPr>
              <w:t>03</w:t>
            </w:r>
          </w:p>
        </w:tc>
        <w:tc>
          <w:tcPr>
            <w:tcW w:w="8821" w:type="dxa"/>
            <w:shd w:val="clear" w:color="auto" w:fill="auto"/>
          </w:tcPr>
          <w:p w:rsidR="00F8179E" w:rsidRPr="002B18DD" w:rsidRDefault="00F8179E" w:rsidP="009D1B01">
            <w:pPr>
              <w:pStyle w:val="TextCDB"/>
              <w:rPr>
                <w:rFonts w:cs="Arial"/>
                <w:lang w:val="de-CH"/>
              </w:rPr>
            </w:pPr>
            <w:r w:rsidRPr="002B18DD">
              <w:rPr>
                <w:rFonts w:cs="Arial"/>
                <w:lang w:val="de-CH"/>
              </w:rPr>
              <w:t>Die Noten können in einem Dokument exportiert werden.</w:t>
            </w:r>
          </w:p>
        </w:tc>
      </w:tr>
      <w:tr w:rsidR="008564BC" w:rsidRPr="002B18DD" w:rsidTr="009D1B01">
        <w:trPr>
          <w:trHeight w:val="425"/>
        </w:trPr>
        <w:tc>
          <w:tcPr>
            <w:tcW w:w="813" w:type="dxa"/>
            <w:shd w:val="clear" w:color="auto" w:fill="auto"/>
          </w:tcPr>
          <w:p w:rsidR="008564BC" w:rsidRPr="002B18DD" w:rsidRDefault="008564BC" w:rsidP="009D1B01">
            <w:pPr>
              <w:pStyle w:val="TextCDB"/>
              <w:rPr>
                <w:rFonts w:cs="Arial"/>
                <w:lang w:val="de-CH"/>
              </w:rPr>
            </w:pPr>
            <w:r w:rsidRPr="002B18DD">
              <w:rPr>
                <w:rFonts w:cs="Arial"/>
                <w:lang w:val="de-CH"/>
              </w:rPr>
              <w:t>04</w:t>
            </w:r>
          </w:p>
        </w:tc>
        <w:tc>
          <w:tcPr>
            <w:tcW w:w="8821" w:type="dxa"/>
            <w:shd w:val="clear" w:color="auto" w:fill="auto"/>
          </w:tcPr>
          <w:p w:rsidR="008564BC" w:rsidRPr="002B18DD" w:rsidRDefault="008564BC" w:rsidP="009D1B01">
            <w:pPr>
              <w:pStyle w:val="TextCDB"/>
              <w:rPr>
                <w:rFonts w:cs="Arial"/>
                <w:lang w:val="de-CH"/>
              </w:rPr>
            </w:pPr>
            <w:r w:rsidRPr="002B18DD">
              <w:rPr>
                <w:rFonts w:cs="Arial"/>
                <w:lang w:val="de-CH"/>
              </w:rPr>
              <w:t>Die Noten können nach Datum, Typ und Fach sortiert werden.</w:t>
            </w:r>
          </w:p>
        </w:tc>
      </w:tr>
    </w:tbl>
    <w:p w:rsidR="00A05696" w:rsidRPr="002B18DD" w:rsidRDefault="00A05696" w:rsidP="00114661">
      <w:pPr>
        <w:pStyle w:val="TextCDB"/>
        <w:tabs>
          <w:tab w:val="left" w:pos="3262"/>
        </w:tabs>
        <w:rPr>
          <w:rFonts w:cs="Arial"/>
          <w:lang w:val="de-CH"/>
        </w:rPr>
      </w:pPr>
    </w:p>
    <w:p w:rsidR="00A05696" w:rsidRPr="002B18DD" w:rsidRDefault="00A05696" w:rsidP="00A05696">
      <w:pPr>
        <w:rPr>
          <w:rFonts w:eastAsia="Times New Roman" w:cs="Arial"/>
          <w:szCs w:val="22"/>
          <w:lang w:eastAsia="de-DE"/>
        </w:rPr>
      </w:pPr>
      <w:r w:rsidRPr="002B18DD">
        <w:rPr>
          <w:rFonts w:cs="Arial"/>
        </w:rPr>
        <w:br w:type="page"/>
      </w:r>
    </w:p>
    <w:p w:rsidR="00114661" w:rsidRPr="002B18DD" w:rsidRDefault="00114661" w:rsidP="00114661">
      <w:pPr>
        <w:pStyle w:val="TextCDB"/>
        <w:tabs>
          <w:tab w:val="left" w:pos="3262"/>
        </w:tabs>
        <w:rPr>
          <w:rFonts w:cs="Arial"/>
          <w:lang w:val="de-CH"/>
        </w:rPr>
      </w:pPr>
    </w:p>
    <w:p w:rsidR="00114661" w:rsidRPr="002B18DD" w:rsidRDefault="00114661" w:rsidP="00114661">
      <w:pPr>
        <w:pStyle w:val="berschrift2"/>
        <w:numPr>
          <w:ilvl w:val="1"/>
          <w:numId w:val="19"/>
        </w:numPr>
        <w:tabs>
          <w:tab w:val="left" w:pos="850"/>
          <w:tab w:val="left" w:pos="3262"/>
        </w:tabs>
        <w:suppressAutoHyphens w:val="0"/>
        <w:spacing w:before="120" w:after="120" w:line="288" w:lineRule="auto"/>
      </w:pPr>
      <w:bookmarkStart w:id="11" w:name="_Toc409788293"/>
      <w:bookmarkStart w:id="12" w:name="_Toc350764391"/>
      <w:bookmarkStart w:id="13" w:name="_Toc461742902"/>
      <w:r w:rsidRPr="002B18DD">
        <w:t>Schwächen</w:t>
      </w:r>
      <w:bookmarkEnd w:id="11"/>
      <w:bookmarkEnd w:id="12"/>
      <w:bookmarkEnd w:id="13"/>
      <w:r w:rsidRPr="002B18DD">
        <w:t xml:space="preserve"> </w:t>
      </w:r>
    </w:p>
    <w:p w:rsidR="004D5648" w:rsidRPr="002B18DD" w:rsidRDefault="004D5648" w:rsidP="004D5648">
      <w:pPr>
        <w:pStyle w:val="Beschriftung"/>
        <w:keepNext/>
        <w:rPr>
          <w:rFonts w:cs="Arial"/>
        </w:rPr>
      </w:pPr>
      <w:bookmarkStart w:id="14" w:name="_Toc461742888"/>
      <w:r w:rsidRPr="002B18DD">
        <w:rPr>
          <w:rFonts w:cs="Arial"/>
        </w:rPr>
        <w:t xml:space="preserve">Tabelle </w:t>
      </w:r>
      <w:r w:rsidR="005839CD" w:rsidRPr="002B18DD">
        <w:rPr>
          <w:rFonts w:cs="Arial"/>
        </w:rPr>
        <w:fldChar w:fldCharType="begin"/>
      </w:r>
      <w:r w:rsidR="005839CD" w:rsidRPr="002B18DD">
        <w:rPr>
          <w:rFonts w:cs="Arial"/>
        </w:rPr>
        <w:instrText xml:space="preserve"> SEQ Tabelle \* ARABIC </w:instrText>
      </w:r>
      <w:r w:rsidR="005839CD" w:rsidRPr="002B18DD">
        <w:rPr>
          <w:rFonts w:cs="Arial"/>
        </w:rPr>
        <w:fldChar w:fldCharType="separate"/>
      </w:r>
      <w:r w:rsidR="004C19C8">
        <w:rPr>
          <w:rFonts w:cs="Arial"/>
          <w:noProof/>
        </w:rPr>
        <w:t>2</w:t>
      </w:r>
      <w:r w:rsidR="005839CD" w:rsidRPr="002B18DD">
        <w:rPr>
          <w:rFonts w:cs="Arial"/>
          <w:noProof/>
        </w:rPr>
        <w:fldChar w:fldCharType="end"/>
      </w:r>
      <w:r w:rsidRPr="002B18DD">
        <w:rPr>
          <w:rFonts w:cs="Arial"/>
        </w:rPr>
        <w:t xml:space="preserve"> Schwächen der bestehenden Lösung</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3772"/>
        <w:gridCol w:w="2454"/>
        <w:gridCol w:w="2248"/>
      </w:tblGrid>
      <w:tr w:rsidR="009F5BCB" w:rsidRPr="002B18DD" w:rsidTr="003C13A4">
        <w:trPr>
          <w:trHeight w:val="425"/>
          <w:tblHeader/>
        </w:trPr>
        <w:tc>
          <w:tcPr>
            <w:tcW w:w="813" w:type="dxa"/>
            <w:tcBorders>
              <w:top w:val="single" w:sz="4" w:space="0" w:color="auto"/>
              <w:left w:val="single" w:sz="4" w:space="0" w:color="auto"/>
              <w:bottom w:val="single" w:sz="4" w:space="0" w:color="auto"/>
              <w:right w:val="single" w:sz="4" w:space="0" w:color="auto"/>
            </w:tcBorders>
            <w:shd w:val="clear" w:color="auto" w:fill="D9D9D9"/>
          </w:tcPr>
          <w:p w:rsidR="009F5BCB" w:rsidRPr="002B18DD" w:rsidRDefault="00575A72" w:rsidP="009D1B01">
            <w:pPr>
              <w:pStyle w:val="TextCDB"/>
              <w:rPr>
                <w:rFonts w:cs="Arial"/>
                <w:lang w:val="de-CH"/>
              </w:rPr>
            </w:pPr>
            <w:r w:rsidRPr="002B18DD">
              <w:rPr>
                <w:rFonts w:cs="Arial"/>
                <w:lang w:val="de-CH"/>
              </w:rPr>
              <w:t>Nr.</w:t>
            </w:r>
          </w:p>
        </w:tc>
        <w:tc>
          <w:tcPr>
            <w:tcW w:w="3772" w:type="dxa"/>
            <w:tcBorders>
              <w:top w:val="single" w:sz="4" w:space="0" w:color="auto"/>
              <w:left w:val="single" w:sz="4" w:space="0" w:color="auto"/>
              <w:bottom w:val="single" w:sz="4" w:space="0" w:color="auto"/>
              <w:right w:val="single" w:sz="4" w:space="0" w:color="auto"/>
            </w:tcBorders>
            <w:shd w:val="clear" w:color="auto" w:fill="D9D9D9"/>
          </w:tcPr>
          <w:p w:rsidR="009F5BCB" w:rsidRPr="002B18DD" w:rsidRDefault="009F5BCB" w:rsidP="009D1B01">
            <w:pPr>
              <w:pStyle w:val="TextCDB"/>
              <w:rPr>
                <w:rFonts w:cs="Arial"/>
                <w:lang w:val="de-CH"/>
              </w:rPr>
            </w:pPr>
            <w:r w:rsidRPr="002B18DD">
              <w:rPr>
                <w:rFonts w:cs="Arial"/>
                <w:lang w:val="de-CH"/>
              </w:rPr>
              <w:t>Beschreibung</w:t>
            </w:r>
          </w:p>
        </w:tc>
        <w:tc>
          <w:tcPr>
            <w:tcW w:w="2454" w:type="dxa"/>
            <w:tcBorders>
              <w:top w:val="single" w:sz="4" w:space="0" w:color="auto"/>
              <w:left w:val="single" w:sz="4" w:space="0" w:color="auto"/>
              <w:bottom w:val="single" w:sz="4" w:space="0" w:color="auto"/>
              <w:right w:val="single" w:sz="4" w:space="0" w:color="auto"/>
            </w:tcBorders>
            <w:shd w:val="clear" w:color="auto" w:fill="D9D9D9"/>
          </w:tcPr>
          <w:p w:rsidR="009F5BCB" w:rsidRPr="002B18DD" w:rsidRDefault="009F5BCB" w:rsidP="009D1B01">
            <w:pPr>
              <w:pStyle w:val="TextCDB"/>
              <w:rPr>
                <w:rFonts w:cs="Arial"/>
                <w:lang w:val="de-CH"/>
              </w:rPr>
            </w:pPr>
            <w:r w:rsidRPr="002B18DD">
              <w:rPr>
                <w:rFonts w:cs="Arial"/>
                <w:lang w:val="de-CH"/>
              </w:rPr>
              <w:t>Beurteilung</w:t>
            </w:r>
          </w:p>
        </w:tc>
        <w:tc>
          <w:tcPr>
            <w:tcW w:w="2248" w:type="dxa"/>
            <w:tcBorders>
              <w:top w:val="single" w:sz="4" w:space="0" w:color="auto"/>
              <w:left w:val="single" w:sz="4" w:space="0" w:color="auto"/>
              <w:bottom w:val="single" w:sz="4" w:space="0" w:color="auto"/>
              <w:right w:val="single" w:sz="4" w:space="0" w:color="auto"/>
            </w:tcBorders>
            <w:shd w:val="clear" w:color="auto" w:fill="D9D9D9"/>
          </w:tcPr>
          <w:p w:rsidR="009F5BCB" w:rsidRPr="002B18DD" w:rsidRDefault="009F5BCB" w:rsidP="009D1B01">
            <w:pPr>
              <w:pStyle w:val="TextCDB"/>
              <w:rPr>
                <w:rFonts w:cs="Arial"/>
                <w:lang w:val="de-CH"/>
              </w:rPr>
            </w:pPr>
            <w:r w:rsidRPr="002B18DD">
              <w:rPr>
                <w:rFonts w:cs="Arial"/>
                <w:lang w:val="de-CH"/>
              </w:rPr>
              <w:t>Ursache</w:t>
            </w:r>
          </w:p>
        </w:tc>
      </w:tr>
      <w:tr w:rsidR="009F5BCB" w:rsidRPr="002B18DD" w:rsidTr="003C13A4">
        <w:trPr>
          <w:trHeight w:val="425"/>
        </w:trPr>
        <w:tc>
          <w:tcPr>
            <w:tcW w:w="813" w:type="dxa"/>
            <w:shd w:val="clear" w:color="auto" w:fill="auto"/>
          </w:tcPr>
          <w:p w:rsidR="009F5BCB" w:rsidRPr="002B18DD" w:rsidRDefault="003511DC" w:rsidP="009D1B01">
            <w:pPr>
              <w:pStyle w:val="TextCDB"/>
              <w:rPr>
                <w:rFonts w:cs="Arial"/>
                <w:lang w:val="de-CH"/>
              </w:rPr>
            </w:pPr>
            <w:r w:rsidRPr="002B18DD">
              <w:rPr>
                <w:rFonts w:cs="Arial"/>
                <w:lang w:val="de-CH"/>
              </w:rPr>
              <w:t>S-</w:t>
            </w:r>
            <w:r w:rsidR="00AB0EB2" w:rsidRPr="002B18DD">
              <w:rPr>
                <w:rFonts w:cs="Arial"/>
                <w:lang w:val="de-CH"/>
              </w:rPr>
              <w:t>0</w:t>
            </w:r>
            <w:r w:rsidR="003C13A4" w:rsidRPr="002B18DD">
              <w:rPr>
                <w:rFonts w:cs="Arial"/>
                <w:lang w:val="de-CH"/>
              </w:rPr>
              <w:t>1</w:t>
            </w:r>
          </w:p>
        </w:tc>
        <w:tc>
          <w:tcPr>
            <w:tcW w:w="3772" w:type="dxa"/>
            <w:shd w:val="clear" w:color="auto" w:fill="auto"/>
          </w:tcPr>
          <w:p w:rsidR="009F5BCB" w:rsidRPr="002B18DD" w:rsidRDefault="00AB0EB2" w:rsidP="009D1B01">
            <w:pPr>
              <w:pStyle w:val="TextCDB"/>
              <w:rPr>
                <w:rFonts w:cs="Arial"/>
                <w:lang w:val="de-CH"/>
              </w:rPr>
            </w:pPr>
            <w:r w:rsidRPr="002B18DD">
              <w:rPr>
                <w:rFonts w:cs="Arial"/>
                <w:lang w:val="de-CH"/>
              </w:rPr>
              <w:t>Unübersichtliche Darstellung der Noten bei vielen Einträgen</w:t>
            </w:r>
          </w:p>
        </w:tc>
        <w:tc>
          <w:tcPr>
            <w:tcW w:w="2454" w:type="dxa"/>
            <w:shd w:val="clear" w:color="auto" w:fill="auto"/>
          </w:tcPr>
          <w:p w:rsidR="009F5BCB" w:rsidRPr="002B18DD" w:rsidRDefault="00AB0EB2" w:rsidP="009D1B01">
            <w:pPr>
              <w:pStyle w:val="TextCDB"/>
              <w:rPr>
                <w:rFonts w:cs="Arial"/>
                <w:lang w:val="de-CH"/>
              </w:rPr>
            </w:pPr>
            <w:r w:rsidRPr="002B18DD">
              <w:rPr>
                <w:rFonts w:cs="Arial"/>
                <w:lang w:val="de-CH"/>
              </w:rPr>
              <w:t>Optimierungspotential durch Unterteilung aller Noten in die verschiedenen Fächer</w:t>
            </w:r>
          </w:p>
        </w:tc>
        <w:tc>
          <w:tcPr>
            <w:tcW w:w="2248" w:type="dxa"/>
            <w:shd w:val="clear" w:color="auto" w:fill="auto"/>
          </w:tcPr>
          <w:p w:rsidR="009F5BCB" w:rsidRPr="002B18DD" w:rsidRDefault="00AB0EB2" w:rsidP="009D1B01">
            <w:pPr>
              <w:pStyle w:val="TextCDB"/>
              <w:rPr>
                <w:rFonts w:cs="Arial"/>
                <w:lang w:val="de-CH"/>
              </w:rPr>
            </w:pPr>
            <w:r w:rsidRPr="002B18DD">
              <w:rPr>
                <w:rFonts w:cs="Arial"/>
                <w:lang w:val="de-CH"/>
              </w:rPr>
              <w:t>Fehlende Unterteilung in einzelne Fächer in der Anwendung</w:t>
            </w:r>
          </w:p>
        </w:tc>
      </w:tr>
      <w:tr w:rsidR="00AB0EB2" w:rsidRPr="002B18DD" w:rsidTr="003C13A4">
        <w:trPr>
          <w:trHeight w:val="425"/>
        </w:trPr>
        <w:tc>
          <w:tcPr>
            <w:tcW w:w="813" w:type="dxa"/>
            <w:shd w:val="clear" w:color="auto" w:fill="auto"/>
          </w:tcPr>
          <w:p w:rsidR="00AB0EB2" w:rsidRPr="002B18DD" w:rsidRDefault="003511DC" w:rsidP="009D1B01">
            <w:pPr>
              <w:pStyle w:val="TextCDB"/>
              <w:rPr>
                <w:rFonts w:cs="Arial"/>
                <w:lang w:val="de-CH"/>
              </w:rPr>
            </w:pPr>
            <w:r w:rsidRPr="002B18DD">
              <w:rPr>
                <w:rFonts w:cs="Arial"/>
                <w:lang w:val="de-CH"/>
              </w:rPr>
              <w:t>S-</w:t>
            </w:r>
            <w:r w:rsidR="00AB0EB2" w:rsidRPr="002B18DD">
              <w:rPr>
                <w:rFonts w:cs="Arial"/>
                <w:lang w:val="de-CH"/>
              </w:rPr>
              <w:t>0</w:t>
            </w:r>
            <w:r w:rsidR="003C13A4" w:rsidRPr="002B18DD">
              <w:rPr>
                <w:rFonts w:cs="Arial"/>
                <w:lang w:val="de-CH"/>
              </w:rPr>
              <w:t>2</w:t>
            </w:r>
          </w:p>
        </w:tc>
        <w:tc>
          <w:tcPr>
            <w:tcW w:w="3772" w:type="dxa"/>
            <w:shd w:val="clear" w:color="auto" w:fill="auto"/>
          </w:tcPr>
          <w:p w:rsidR="00AB0EB2" w:rsidRPr="002B18DD" w:rsidRDefault="0083706A" w:rsidP="009D1B01">
            <w:pPr>
              <w:pStyle w:val="TextCDB"/>
              <w:rPr>
                <w:rFonts w:cs="Arial"/>
                <w:lang w:val="de-CH"/>
              </w:rPr>
            </w:pPr>
            <w:r w:rsidRPr="002B18DD">
              <w:rPr>
                <w:rFonts w:cs="Arial"/>
                <w:lang w:val="de-CH"/>
              </w:rPr>
              <w:t>Es können keine eigenen Fächer hinzugefügt werden</w:t>
            </w:r>
          </w:p>
        </w:tc>
        <w:tc>
          <w:tcPr>
            <w:tcW w:w="2454" w:type="dxa"/>
            <w:shd w:val="clear" w:color="auto" w:fill="auto"/>
          </w:tcPr>
          <w:p w:rsidR="00AB0EB2" w:rsidRPr="002B18DD" w:rsidRDefault="003C13A4" w:rsidP="009D1B01">
            <w:pPr>
              <w:pStyle w:val="TextCDB"/>
              <w:rPr>
                <w:rFonts w:cs="Arial"/>
                <w:lang w:val="de-CH"/>
              </w:rPr>
            </w:pPr>
            <w:r w:rsidRPr="002B18DD">
              <w:rPr>
                <w:rFonts w:cs="Arial"/>
                <w:lang w:val="de-CH"/>
              </w:rPr>
              <w:t>Optimierungspotential</w:t>
            </w:r>
            <w:r w:rsidR="0083706A" w:rsidRPr="002B18DD">
              <w:rPr>
                <w:rFonts w:cs="Arial"/>
                <w:lang w:val="de-CH"/>
              </w:rPr>
              <w:t>, wenn ein Fach nicht besteht und sonst jedes Mal ein Antrag an den Systemadministrator gemacht werden muss</w:t>
            </w:r>
          </w:p>
        </w:tc>
        <w:tc>
          <w:tcPr>
            <w:tcW w:w="2248" w:type="dxa"/>
            <w:shd w:val="clear" w:color="auto" w:fill="auto"/>
          </w:tcPr>
          <w:p w:rsidR="00AB0EB2" w:rsidRPr="002B18DD" w:rsidRDefault="0083706A" w:rsidP="009D1B01">
            <w:pPr>
              <w:pStyle w:val="TextCDB"/>
              <w:rPr>
                <w:rFonts w:cs="Arial"/>
                <w:lang w:val="de-CH"/>
              </w:rPr>
            </w:pPr>
            <w:r w:rsidRPr="002B18DD">
              <w:rPr>
                <w:rFonts w:cs="Arial"/>
                <w:lang w:val="de-CH"/>
              </w:rPr>
              <w:t>Fehlende Funktionalität ein Fach hinzuzufügen in der Anwendung</w:t>
            </w:r>
          </w:p>
        </w:tc>
      </w:tr>
      <w:tr w:rsidR="003C13A4" w:rsidRPr="002B18DD" w:rsidTr="003C13A4">
        <w:trPr>
          <w:trHeight w:val="425"/>
        </w:trPr>
        <w:tc>
          <w:tcPr>
            <w:tcW w:w="813" w:type="dxa"/>
            <w:shd w:val="clear" w:color="auto" w:fill="auto"/>
          </w:tcPr>
          <w:p w:rsidR="003C13A4" w:rsidRPr="002B18DD" w:rsidRDefault="003511DC" w:rsidP="009D1B01">
            <w:pPr>
              <w:pStyle w:val="TextCDB"/>
              <w:rPr>
                <w:rFonts w:cs="Arial"/>
                <w:lang w:val="de-CH"/>
              </w:rPr>
            </w:pPr>
            <w:r w:rsidRPr="002B18DD">
              <w:rPr>
                <w:rFonts w:cs="Arial"/>
                <w:lang w:val="de-CH"/>
              </w:rPr>
              <w:t>S-</w:t>
            </w:r>
            <w:r w:rsidR="003C13A4" w:rsidRPr="002B18DD">
              <w:rPr>
                <w:rFonts w:cs="Arial"/>
                <w:lang w:val="de-CH"/>
              </w:rPr>
              <w:t>03</w:t>
            </w:r>
          </w:p>
        </w:tc>
        <w:tc>
          <w:tcPr>
            <w:tcW w:w="3772" w:type="dxa"/>
            <w:shd w:val="clear" w:color="auto" w:fill="auto"/>
          </w:tcPr>
          <w:p w:rsidR="003C13A4" w:rsidRPr="002B18DD" w:rsidRDefault="003C13A4" w:rsidP="009D1B01">
            <w:pPr>
              <w:pStyle w:val="TextCDB"/>
              <w:rPr>
                <w:rFonts w:cs="Arial"/>
                <w:lang w:val="de-CH"/>
              </w:rPr>
            </w:pPr>
            <w:r w:rsidRPr="002B18DD">
              <w:rPr>
                <w:rFonts w:cs="Arial"/>
                <w:lang w:val="de-CH"/>
              </w:rPr>
              <w:t>Die Anwendung kann nur im Intranet der Post CH AG über einen Desktop PC oder Laptop erreicht werden</w:t>
            </w:r>
          </w:p>
        </w:tc>
        <w:tc>
          <w:tcPr>
            <w:tcW w:w="2454" w:type="dxa"/>
            <w:shd w:val="clear" w:color="auto" w:fill="auto"/>
          </w:tcPr>
          <w:p w:rsidR="003C13A4" w:rsidRPr="002B18DD" w:rsidRDefault="003C13A4" w:rsidP="009D1B01">
            <w:pPr>
              <w:pStyle w:val="TextCDB"/>
              <w:rPr>
                <w:rFonts w:cs="Arial"/>
                <w:lang w:val="de-CH"/>
              </w:rPr>
            </w:pPr>
            <w:r w:rsidRPr="002B18DD">
              <w:rPr>
                <w:rFonts w:cs="Arial"/>
                <w:lang w:val="de-CH"/>
              </w:rPr>
              <w:t>Hohes Optimierungspotential, wenn die Möglichkeit besteht die Applikation extern und über das Handy zu erreichen.</w:t>
            </w:r>
          </w:p>
        </w:tc>
        <w:tc>
          <w:tcPr>
            <w:tcW w:w="2248" w:type="dxa"/>
            <w:shd w:val="clear" w:color="auto" w:fill="auto"/>
          </w:tcPr>
          <w:p w:rsidR="003C13A4" w:rsidRPr="002B18DD" w:rsidRDefault="00290DB7" w:rsidP="009D1B01">
            <w:pPr>
              <w:pStyle w:val="TextCDB"/>
              <w:rPr>
                <w:rFonts w:cs="Arial"/>
                <w:lang w:val="de-CH"/>
              </w:rPr>
            </w:pPr>
            <w:r w:rsidRPr="002B18DD">
              <w:rPr>
                <w:rFonts w:cs="Arial"/>
                <w:lang w:val="de-CH"/>
              </w:rPr>
              <w:t>Fehlende Möglichkeit die Applikation ausserhalb des Post Netzes zu verwenden</w:t>
            </w:r>
          </w:p>
        </w:tc>
      </w:tr>
      <w:tr w:rsidR="00F8179E" w:rsidRPr="002B18DD" w:rsidTr="003C13A4">
        <w:trPr>
          <w:trHeight w:val="425"/>
        </w:trPr>
        <w:tc>
          <w:tcPr>
            <w:tcW w:w="813" w:type="dxa"/>
            <w:shd w:val="clear" w:color="auto" w:fill="auto"/>
          </w:tcPr>
          <w:p w:rsidR="00F8179E" w:rsidRPr="002B18DD" w:rsidRDefault="003511DC" w:rsidP="009D1B01">
            <w:pPr>
              <w:pStyle w:val="TextCDB"/>
              <w:rPr>
                <w:rFonts w:cs="Arial"/>
                <w:lang w:val="de-CH"/>
              </w:rPr>
            </w:pPr>
            <w:r w:rsidRPr="002B18DD">
              <w:rPr>
                <w:rFonts w:cs="Arial"/>
                <w:lang w:val="de-CH"/>
              </w:rPr>
              <w:t>S-</w:t>
            </w:r>
            <w:r w:rsidR="00F8179E" w:rsidRPr="002B18DD">
              <w:rPr>
                <w:rFonts w:cs="Arial"/>
                <w:lang w:val="de-CH"/>
              </w:rPr>
              <w:t>04</w:t>
            </w:r>
          </w:p>
        </w:tc>
        <w:tc>
          <w:tcPr>
            <w:tcW w:w="3772" w:type="dxa"/>
            <w:shd w:val="clear" w:color="auto" w:fill="auto"/>
          </w:tcPr>
          <w:p w:rsidR="00F8179E" w:rsidRPr="002B18DD" w:rsidRDefault="008564BC" w:rsidP="009D1B01">
            <w:pPr>
              <w:pStyle w:val="TextCDB"/>
              <w:rPr>
                <w:rFonts w:cs="Arial"/>
                <w:lang w:val="de-CH"/>
              </w:rPr>
            </w:pPr>
            <w:r w:rsidRPr="002B18DD">
              <w:rPr>
                <w:rFonts w:cs="Arial"/>
                <w:lang w:val="de-CH"/>
              </w:rPr>
              <w:t>Es ist nicht möglich das Prüfungsdokument hochzuladen</w:t>
            </w:r>
          </w:p>
        </w:tc>
        <w:tc>
          <w:tcPr>
            <w:tcW w:w="2454" w:type="dxa"/>
            <w:shd w:val="clear" w:color="auto" w:fill="auto"/>
          </w:tcPr>
          <w:p w:rsidR="00F8179E" w:rsidRPr="002B18DD" w:rsidRDefault="008564BC" w:rsidP="009D1B01">
            <w:pPr>
              <w:pStyle w:val="TextCDB"/>
              <w:rPr>
                <w:rFonts w:cs="Arial"/>
                <w:lang w:val="de-CH"/>
              </w:rPr>
            </w:pPr>
            <w:r w:rsidRPr="002B18DD">
              <w:rPr>
                <w:rFonts w:cs="Arial"/>
                <w:lang w:val="de-CH"/>
              </w:rPr>
              <w:t>Es könnte durchaus nützlich sein, wenn man ein Bild oder eine PDF Datei des Prüfungsdokumentes bei der jeweiligen Note anhängen könnte.</w:t>
            </w:r>
          </w:p>
        </w:tc>
        <w:tc>
          <w:tcPr>
            <w:tcW w:w="2248" w:type="dxa"/>
            <w:shd w:val="clear" w:color="auto" w:fill="auto"/>
          </w:tcPr>
          <w:p w:rsidR="00F8179E" w:rsidRPr="002B18DD" w:rsidRDefault="008564BC" w:rsidP="009D1B01">
            <w:pPr>
              <w:pStyle w:val="TextCDB"/>
              <w:rPr>
                <w:rFonts w:cs="Arial"/>
                <w:lang w:val="de-CH"/>
              </w:rPr>
            </w:pPr>
            <w:r w:rsidRPr="002B18DD">
              <w:rPr>
                <w:rFonts w:cs="Arial"/>
                <w:lang w:val="de-CH"/>
              </w:rPr>
              <w:t>Fehlende Möglichkeit eine Datei einer Note anzuhängen</w:t>
            </w:r>
          </w:p>
        </w:tc>
      </w:tr>
      <w:tr w:rsidR="0045273F" w:rsidRPr="002B18DD" w:rsidTr="003C13A4">
        <w:trPr>
          <w:trHeight w:val="425"/>
        </w:trPr>
        <w:tc>
          <w:tcPr>
            <w:tcW w:w="813" w:type="dxa"/>
            <w:shd w:val="clear" w:color="auto" w:fill="auto"/>
          </w:tcPr>
          <w:p w:rsidR="0045273F" w:rsidRPr="002B18DD" w:rsidRDefault="003511DC" w:rsidP="009D1B01">
            <w:pPr>
              <w:pStyle w:val="TextCDB"/>
              <w:rPr>
                <w:rFonts w:cs="Arial"/>
                <w:lang w:val="de-CH"/>
              </w:rPr>
            </w:pPr>
            <w:r w:rsidRPr="002B18DD">
              <w:rPr>
                <w:rFonts w:cs="Arial"/>
                <w:lang w:val="de-CH"/>
              </w:rPr>
              <w:t>S-</w:t>
            </w:r>
            <w:r w:rsidR="0045273F" w:rsidRPr="002B18DD">
              <w:rPr>
                <w:rFonts w:cs="Arial"/>
                <w:lang w:val="de-CH"/>
              </w:rPr>
              <w:t>05</w:t>
            </w:r>
          </w:p>
        </w:tc>
        <w:tc>
          <w:tcPr>
            <w:tcW w:w="3772" w:type="dxa"/>
            <w:shd w:val="clear" w:color="auto" w:fill="auto"/>
          </w:tcPr>
          <w:p w:rsidR="0045273F" w:rsidRPr="002B18DD" w:rsidRDefault="0045273F" w:rsidP="009D1B01">
            <w:pPr>
              <w:pStyle w:val="TextCDB"/>
              <w:rPr>
                <w:rFonts w:cs="Arial"/>
                <w:lang w:val="de-CH"/>
              </w:rPr>
            </w:pPr>
            <w:r w:rsidRPr="002B18DD">
              <w:rPr>
                <w:rFonts w:cs="Arial"/>
                <w:lang w:val="de-CH"/>
              </w:rPr>
              <w:t xml:space="preserve">Das Design der Applikation ist veraltet und somit macht es nicht Lust die Applikation zu nutzen. </w:t>
            </w:r>
          </w:p>
        </w:tc>
        <w:tc>
          <w:tcPr>
            <w:tcW w:w="2454" w:type="dxa"/>
            <w:shd w:val="clear" w:color="auto" w:fill="auto"/>
          </w:tcPr>
          <w:p w:rsidR="0045273F" w:rsidRPr="002B18DD" w:rsidRDefault="0045273F" w:rsidP="009D1B01">
            <w:pPr>
              <w:pStyle w:val="TextCDB"/>
              <w:rPr>
                <w:rFonts w:cs="Arial"/>
                <w:lang w:val="de-CH"/>
              </w:rPr>
            </w:pPr>
            <w:r w:rsidRPr="002B18DD">
              <w:rPr>
                <w:rFonts w:cs="Arial"/>
                <w:lang w:val="de-CH"/>
              </w:rPr>
              <w:t>Für den Benutzer wäre es sicherlich angenehm eine Applikation mit ansprechendem und modernen Design zu nutzen.</w:t>
            </w:r>
          </w:p>
        </w:tc>
        <w:tc>
          <w:tcPr>
            <w:tcW w:w="2248" w:type="dxa"/>
            <w:shd w:val="clear" w:color="auto" w:fill="auto"/>
          </w:tcPr>
          <w:p w:rsidR="0045273F" w:rsidRPr="002B18DD" w:rsidRDefault="0045273F" w:rsidP="009D1B01">
            <w:pPr>
              <w:pStyle w:val="TextCDB"/>
              <w:rPr>
                <w:rFonts w:cs="Arial"/>
                <w:lang w:val="de-CH"/>
              </w:rPr>
            </w:pPr>
            <w:r w:rsidRPr="002B18DD">
              <w:rPr>
                <w:rFonts w:cs="Arial"/>
                <w:lang w:val="de-CH"/>
              </w:rPr>
              <w:t>Die Applikation ist nicht mehr die neuste und somit wäre eine Revision angebracht.</w:t>
            </w:r>
          </w:p>
        </w:tc>
      </w:tr>
    </w:tbl>
    <w:p w:rsidR="00A05696" w:rsidRPr="002B18DD" w:rsidRDefault="00A05696" w:rsidP="00114661">
      <w:pPr>
        <w:pStyle w:val="TextCDB"/>
        <w:tabs>
          <w:tab w:val="left" w:pos="3262"/>
        </w:tabs>
        <w:rPr>
          <w:rFonts w:cs="Arial"/>
          <w:lang w:val="de-CH"/>
        </w:rPr>
      </w:pPr>
    </w:p>
    <w:p w:rsidR="00114661" w:rsidRPr="002B18DD" w:rsidRDefault="00A05696" w:rsidP="00D54CCA">
      <w:pPr>
        <w:rPr>
          <w:rFonts w:eastAsia="Times New Roman" w:cs="Arial"/>
          <w:szCs w:val="22"/>
          <w:lang w:eastAsia="de-DE"/>
        </w:rPr>
      </w:pPr>
      <w:r w:rsidRPr="002B18DD">
        <w:rPr>
          <w:rFonts w:cs="Arial"/>
        </w:rPr>
        <w:br w:type="page"/>
      </w:r>
    </w:p>
    <w:p w:rsidR="001B4CB1" w:rsidRPr="002B18DD" w:rsidRDefault="00114661" w:rsidP="00FE0E16">
      <w:pPr>
        <w:pStyle w:val="berschrift1"/>
        <w:numPr>
          <w:ilvl w:val="0"/>
          <w:numId w:val="19"/>
        </w:numPr>
        <w:tabs>
          <w:tab w:val="left" w:pos="850"/>
          <w:tab w:val="left" w:pos="3262"/>
        </w:tabs>
        <w:suppressAutoHyphens w:val="0"/>
        <w:spacing w:before="120" w:after="120" w:line="288" w:lineRule="auto"/>
      </w:pPr>
      <w:bookmarkStart w:id="15" w:name="_Toc409788294"/>
      <w:bookmarkStart w:id="16" w:name="_Toc350764392"/>
      <w:bookmarkStart w:id="17" w:name="_Toc461742903"/>
      <w:r w:rsidRPr="002B18DD">
        <w:lastRenderedPageBreak/>
        <w:t>Ziele</w:t>
      </w:r>
      <w:bookmarkEnd w:id="15"/>
      <w:bookmarkEnd w:id="16"/>
      <w:bookmarkEnd w:id="17"/>
    </w:p>
    <w:p w:rsidR="00AD1C5C" w:rsidRPr="002B18DD" w:rsidRDefault="00AD1C5C" w:rsidP="00AD1C5C">
      <w:pPr>
        <w:pStyle w:val="Beschriftung"/>
        <w:keepNext/>
        <w:rPr>
          <w:rFonts w:cs="Arial"/>
        </w:rPr>
      </w:pPr>
      <w:bookmarkStart w:id="18" w:name="_Toc461742889"/>
      <w:r w:rsidRPr="002B18DD">
        <w:rPr>
          <w:rFonts w:cs="Arial"/>
        </w:rPr>
        <w:t xml:space="preserve">Tabelle </w:t>
      </w:r>
      <w:r w:rsidR="005839CD" w:rsidRPr="002B18DD">
        <w:rPr>
          <w:rFonts w:cs="Arial"/>
        </w:rPr>
        <w:fldChar w:fldCharType="begin"/>
      </w:r>
      <w:r w:rsidR="005839CD" w:rsidRPr="002B18DD">
        <w:rPr>
          <w:rFonts w:cs="Arial"/>
        </w:rPr>
        <w:instrText xml:space="preserve"> SEQ Tabelle \* ARABIC </w:instrText>
      </w:r>
      <w:r w:rsidR="005839CD" w:rsidRPr="002B18DD">
        <w:rPr>
          <w:rFonts w:cs="Arial"/>
        </w:rPr>
        <w:fldChar w:fldCharType="separate"/>
      </w:r>
      <w:r w:rsidR="004C19C8">
        <w:rPr>
          <w:rFonts w:cs="Arial"/>
          <w:noProof/>
        </w:rPr>
        <w:t>3</w:t>
      </w:r>
      <w:r w:rsidR="005839CD" w:rsidRPr="002B18DD">
        <w:rPr>
          <w:rFonts w:cs="Arial"/>
          <w:noProof/>
        </w:rPr>
        <w:fldChar w:fldCharType="end"/>
      </w:r>
      <w:r w:rsidRPr="002B18DD">
        <w:rPr>
          <w:rFonts w:cs="Arial"/>
        </w:rPr>
        <w:t xml:space="preserve"> Ziele</w:t>
      </w:r>
      <w:bookmarkEnd w:id="18"/>
    </w:p>
    <w:tbl>
      <w:tblPr>
        <w:tblStyle w:val="Tabellenraster"/>
        <w:tblW w:w="0" w:type="auto"/>
        <w:tblLook w:val="04A0" w:firstRow="1" w:lastRow="0" w:firstColumn="1" w:lastColumn="0" w:noHBand="0" w:noVBand="1"/>
      </w:tblPr>
      <w:tblGrid>
        <w:gridCol w:w="726"/>
        <w:gridCol w:w="1682"/>
        <w:gridCol w:w="2181"/>
        <w:gridCol w:w="2182"/>
        <w:gridCol w:w="1842"/>
        <w:gridCol w:w="1134"/>
      </w:tblGrid>
      <w:tr w:rsidR="00C0116B" w:rsidRPr="002B18DD" w:rsidTr="00C84E41">
        <w:trPr>
          <w:trHeight w:val="400"/>
        </w:trPr>
        <w:tc>
          <w:tcPr>
            <w:tcW w:w="726" w:type="dxa"/>
            <w:shd w:val="clear" w:color="auto" w:fill="D9D9D9" w:themeFill="background1" w:themeFillShade="D9"/>
          </w:tcPr>
          <w:p w:rsidR="00C0116B" w:rsidRPr="002B18DD" w:rsidRDefault="00C0116B" w:rsidP="00114661">
            <w:pPr>
              <w:pStyle w:val="TextCDB"/>
              <w:tabs>
                <w:tab w:val="left" w:pos="3262"/>
              </w:tabs>
              <w:rPr>
                <w:rFonts w:cs="Arial"/>
                <w:lang w:val="de-CH" w:eastAsia="de-CH"/>
              </w:rPr>
            </w:pPr>
            <w:r w:rsidRPr="002B18DD">
              <w:rPr>
                <w:rFonts w:cs="Arial"/>
                <w:lang w:val="de-CH" w:eastAsia="de-CH"/>
              </w:rPr>
              <w:t>Nr.</w:t>
            </w:r>
          </w:p>
        </w:tc>
        <w:tc>
          <w:tcPr>
            <w:tcW w:w="1682" w:type="dxa"/>
            <w:shd w:val="clear" w:color="auto" w:fill="D9D9D9" w:themeFill="background1" w:themeFillShade="D9"/>
          </w:tcPr>
          <w:p w:rsidR="00C0116B" w:rsidRPr="002B18DD" w:rsidRDefault="00C0116B" w:rsidP="00114661">
            <w:pPr>
              <w:pStyle w:val="TextCDB"/>
              <w:tabs>
                <w:tab w:val="left" w:pos="3262"/>
              </w:tabs>
              <w:rPr>
                <w:rFonts w:cs="Arial"/>
                <w:lang w:val="de-CH" w:eastAsia="de-CH"/>
              </w:rPr>
            </w:pPr>
            <w:r w:rsidRPr="002B18DD">
              <w:rPr>
                <w:rFonts w:cs="Arial"/>
                <w:lang w:val="de-CH" w:eastAsia="de-CH"/>
              </w:rPr>
              <w:t>Kategorie</w:t>
            </w:r>
          </w:p>
        </w:tc>
        <w:tc>
          <w:tcPr>
            <w:tcW w:w="2181" w:type="dxa"/>
            <w:shd w:val="clear" w:color="auto" w:fill="D9D9D9" w:themeFill="background1" w:themeFillShade="D9"/>
          </w:tcPr>
          <w:p w:rsidR="00C0116B" w:rsidRPr="002B18DD" w:rsidRDefault="00C0116B" w:rsidP="00114661">
            <w:pPr>
              <w:pStyle w:val="TextCDB"/>
              <w:tabs>
                <w:tab w:val="left" w:pos="3262"/>
              </w:tabs>
              <w:rPr>
                <w:rFonts w:cs="Arial"/>
                <w:lang w:val="de-CH" w:eastAsia="de-CH"/>
              </w:rPr>
            </w:pPr>
            <w:r w:rsidRPr="002B18DD">
              <w:rPr>
                <w:rFonts w:cs="Arial"/>
                <w:lang w:val="de-CH" w:eastAsia="de-CH"/>
              </w:rPr>
              <w:t>Beschreibung</w:t>
            </w:r>
          </w:p>
        </w:tc>
        <w:tc>
          <w:tcPr>
            <w:tcW w:w="2182" w:type="dxa"/>
            <w:shd w:val="clear" w:color="auto" w:fill="D9D9D9" w:themeFill="background1" w:themeFillShade="D9"/>
          </w:tcPr>
          <w:p w:rsidR="00C0116B" w:rsidRPr="002B18DD" w:rsidRDefault="00C0116B" w:rsidP="00114661">
            <w:pPr>
              <w:pStyle w:val="TextCDB"/>
              <w:tabs>
                <w:tab w:val="left" w:pos="3262"/>
              </w:tabs>
              <w:rPr>
                <w:rFonts w:cs="Arial"/>
                <w:lang w:val="de-CH" w:eastAsia="de-CH"/>
              </w:rPr>
            </w:pPr>
            <w:r w:rsidRPr="002B18DD">
              <w:rPr>
                <w:rFonts w:cs="Arial"/>
                <w:lang w:val="de-CH" w:eastAsia="de-CH"/>
              </w:rPr>
              <w:t>Messgrösse</w:t>
            </w:r>
          </w:p>
        </w:tc>
        <w:tc>
          <w:tcPr>
            <w:tcW w:w="1842" w:type="dxa"/>
            <w:shd w:val="clear" w:color="auto" w:fill="D9D9D9" w:themeFill="background1" w:themeFillShade="D9"/>
          </w:tcPr>
          <w:p w:rsidR="00C0116B" w:rsidRPr="002B18DD" w:rsidRDefault="00C0116B" w:rsidP="00114661">
            <w:pPr>
              <w:pStyle w:val="TextCDB"/>
              <w:tabs>
                <w:tab w:val="left" w:pos="3262"/>
              </w:tabs>
              <w:rPr>
                <w:rFonts w:cs="Arial"/>
                <w:lang w:val="de-CH" w:eastAsia="de-CH"/>
              </w:rPr>
            </w:pPr>
            <w:r w:rsidRPr="002B18DD">
              <w:rPr>
                <w:rFonts w:cs="Arial"/>
                <w:lang w:val="de-CH" w:eastAsia="de-CH"/>
              </w:rPr>
              <w:t>Schwachpunkte</w:t>
            </w:r>
          </w:p>
        </w:tc>
        <w:tc>
          <w:tcPr>
            <w:tcW w:w="1134" w:type="dxa"/>
            <w:shd w:val="clear" w:color="auto" w:fill="D9D9D9" w:themeFill="background1" w:themeFillShade="D9"/>
          </w:tcPr>
          <w:p w:rsidR="00C0116B" w:rsidRPr="002B18DD" w:rsidRDefault="00C0116B" w:rsidP="00114661">
            <w:pPr>
              <w:pStyle w:val="TextCDB"/>
              <w:tabs>
                <w:tab w:val="left" w:pos="3262"/>
              </w:tabs>
              <w:rPr>
                <w:rFonts w:cs="Arial"/>
                <w:lang w:val="de-CH" w:eastAsia="de-CH"/>
              </w:rPr>
            </w:pPr>
            <w:r w:rsidRPr="002B18DD">
              <w:rPr>
                <w:rFonts w:cs="Arial"/>
                <w:lang w:val="de-CH" w:eastAsia="de-CH"/>
              </w:rPr>
              <w:t>Priorität</w:t>
            </w:r>
          </w:p>
        </w:tc>
      </w:tr>
      <w:tr w:rsidR="00C0116B" w:rsidRPr="002B18DD" w:rsidTr="00C84E41">
        <w:trPr>
          <w:trHeight w:val="400"/>
        </w:trPr>
        <w:tc>
          <w:tcPr>
            <w:tcW w:w="726" w:type="dxa"/>
          </w:tcPr>
          <w:p w:rsidR="00C0116B" w:rsidRPr="002B18DD" w:rsidRDefault="00C0116B" w:rsidP="00114661">
            <w:pPr>
              <w:pStyle w:val="TextCDB"/>
              <w:tabs>
                <w:tab w:val="left" w:pos="3262"/>
              </w:tabs>
              <w:rPr>
                <w:rFonts w:cs="Arial"/>
                <w:lang w:val="de-CH" w:eastAsia="de-CH"/>
              </w:rPr>
            </w:pPr>
            <w:r w:rsidRPr="002B18DD">
              <w:rPr>
                <w:rFonts w:cs="Arial"/>
                <w:lang w:val="de-CH" w:eastAsia="de-CH"/>
              </w:rPr>
              <w:t>Z-01</w:t>
            </w:r>
          </w:p>
        </w:tc>
        <w:tc>
          <w:tcPr>
            <w:tcW w:w="1682" w:type="dxa"/>
          </w:tcPr>
          <w:p w:rsidR="00C0116B" w:rsidRPr="002B18DD" w:rsidRDefault="00A140A2" w:rsidP="00114661">
            <w:pPr>
              <w:pStyle w:val="TextCDB"/>
              <w:tabs>
                <w:tab w:val="left" w:pos="3262"/>
              </w:tabs>
              <w:rPr>
                <w:rFonts w:cs="Arial"/>
                <w:lang w:val="de-CH" w:eastAsia="de-CH"/>
              </w:rPr>
            </w:pPr>
            <w:r w:rsidRPr="002B18DD">
              <w:rPr>
                <w:rFonts w:cs="Arial"/>
                <w:lang w:val="de-CH" w:eastAsia="de-CH"/>
              </w:rPr>
              <w:t>Grundfunktion</w:t>
            </w:r>
          </w:p>
        </w:tc>
        <w:tc>
          <w:tcPr>
            <w:tcW w:w="2181" w:type="dxa"/>
          </w:tcPr>
          <w:p w:rsidR="00C0116B" w:rsidRPr="002B18DD" w:rsidRDefault="00DB52FA" w:rsidP="00114661">
            <w:pPr>
              <w:pStyle w:val="TextCDB"/>
              <w:tabs>
                <w:tab w:val="left" w:pos="3262"/>
              </w:tabs>
              <w:rPr>
                <w:rFonts w:cs="Arial"/>
                <w:lang w:val="de-CH" w:eastAsia="de-CH"/>
              </w:rPr>
            </w:pPr>
            <w:r w:rsidRPr="002B18DD">
              <w:rPr>
                <w:rFonts w:cs="Arial"/>
                <w:lang w:val="de-CH" w:eastAsia="de-CH"/>
              </w:rPr>
              <w:t>Der Benutzer kann eigene Fächer erstellen.</w:t>
            </w:r>
          </w:p>
        </w:tc>
        <w:tc>
          <w:tcPr>
            <w:tcW w:w="2182" w:type="dxa"/>
          </w:tcPr>
          <w:p w:rsidR="00C0116B" w:rsidRPr="002B18DD" w:rsidRDefault="00DB52FA" w:rsidP="00114661">
            <w:pPr>
              <w:pStyle w:val="TextCDB"/>
              <w:tabs>
                <w:tab w:val="left" w:pos="3262"/>
              </w:tabs>
              <w:rPr>
                <w:rFonts w:cs="Arial"/>
                <w:lang w:val="de-CH" w:eastAsia="de-CH"/>
              </w:rPr>
            </w:pPr>
            <w:r w:rsidRPr="002B18DD">
              <w:rPr>
                <w:rFonts w:cs="Arial"/>
                <w:lang w:val="de-CH" w:eastAsia="de-CH"/>
              </w:rPr>
              <w:t>Ein Formular zur Erstellung eines Faches steht zur Verfügung.</w:t>
            </w:r>
          </w:p>
        </w:tc>
        <w:tc>
          <w:tcPr>
            <w:tcW w:w="1842" w:type="dxa"/>
          </w:tcPr>
          <w:p w:rsidR="00C0116B" w:rsidRPr="002B18DD" w:rsidRDefault="00DB52FA" w:rsidP="00114661">
            <w:pPr>
              <w:pStyle w:val="TextCDB"/>
              <w:tabs>
                <w:tab w:val="left" w:pos="3262"/>
              </w:tabs>
              <w:rPr>
                <w:rFonts w:cs="Arial"/>
                <w:lang w:val="de-CH" w:eastAsia="de-CH"/>
              </w:rPr>
            </w:pPr>
            <w:r w:rsidRPr="002B18DD">
              <w:rPr>
                <w:rFonts w:cs="Arial"/>
                <w:lang w:val="de-CH" w:eastAsia="de-CH"/>
              </w:rPr>
              <w:t>S-02</w:t>
            </w:r>
          </w:p>
        </w:tc>
        <w:tc>
          <w:tcPr>
            <w:tcW w:w="1134" w:type="dxa"/>
          </w:tcPr>
          <w:p w:rsidR="00C0116B" w:rsidRPr="002B18DD" w:rsidRDefault="00545F30" w:rsidP="00114661">
            <w:pPr>
              <w:pStyle w:val="TextCDB"/>
              <w:tabs>
                <w:tab w:val="left" w:pos="3262"/>
              </w:tabs>
              <w:rPr>
                <w:rFonts w:cs="Arial"/>
                <w:lang w:val="de-CH" w:eastAsia="de-CH"/>
              </w:rPr>
            </w:pPr>
            <w:r w:rsidRPr="002B18DD">
              <w:rPr>
                <w:rFonts w:cs="Arial"/>
                <w:lang w:val="de-CH" w:eastAsia="de-CH"/>
              </w:rPr>
              <w:t>M</w:t>
            </w:r>
            <w:r w:rsidR="00412CE1" w:rsidRPr="002B18DD">
              <w:rPr>
                <w:rFonts w:cs="Arial"/>
                <w:lang w:val="de-CH" w:eastAsia="de-CH"/>
              </w:rPr>
              <w:t>uss</w:t>
            </w:r>
          </w:p>
        </w:tc>
      </w:tr>
      <w:tr w:rsidR="00C0116B" w:rsidRPr="002B18DD" w:rsidTr="00C84E41">
        <w:trPr>
          <w:trHeight w:val="400"/>
        </w:trPr>
        <w:tc>
          <w:tcPr>
            <w:tcW w:w="726" w:type="dxa"/>
          </w:tcPr>
          <w:p w:rsidR="00C0116B" w:rsidRPr="002B18DD" w:rsidRDefault="00C0116B" w:rsidP="00114661">
            <w:pPr>
              <w:pStyle w:val="TextCDB"/>
              <w:tabs>
                <w:tab w:val="left" w:pos="3262"/>
              </w:tabs>
              <w:rPr>
                <w:rFonts w:cs="Arial"/>
                <w:lang w:val="de-CH" w:eastAsia="de-CH"/>
              </w:rPr>
            </w:pPr>
            <w:r w:rsidRPr="002B18DD">
              <w:rPr>
                <w:rFonts w:cs="Arial"/>
                <w:lang w:val="de-CH" w:eastAsia="de-CH"/>
              </w:rPr>
              <w:t>Z-02</w:t>
            </w:r>
          </w:p>
        </w:tc>
        <w:tc>
          <w:tcPr>
            <w:tcW w:w="1682" w:type="dxa"/>
          </w:tcPr>
          <w:p w:rsidR="00C0116B" w:rsidRPr="002B18DD" w:rsidRDefault="006556AC" w:rsidP="00114661">
            <w:pPr>
              <w:pStyle w:val="TextCDB"/>
              <w:tabs>
                <w:tab w:val="left" w:pos="3262"/>
              </w:tabs>
              <w:rPr>
                <w:rFonts w:cs="Arial"/>
                <w:lang w:val="de-CH" w:eastAsia="de-CH"/>
              </w:rPr>
            </w:pPr>
            <w:r w:rsidRPr="002B18DD">
              <w:rPr>
                <w:rFonts w:cs="Arial"/>
                <w:lang w:val="de-CH" w:eastAsia="de-CH"/>
              </w:rPr>
              <w:t>Grundfunktion</w:t>
            </w:r>
          </w:p>
        </w:tc>
        <w:tc>
          <w:tcPr>
            <w:tcW w:w="2181" w:type="dxa"/>
          </w:tcPr>
          <w:p w:rsidR="00C0116B" w:rsidRPr="002B18DD" w:rsidRDefault="006556AC" w:rsidP="00114661">
            <w:pPr>
              <w:pStyle w:val="TextCDB"/>
              <w:tabs>
                <w:tab w:val="left" w:pos="3262"/>
              </w:tabs>
              <w:rPr>
                <w:rFonts w:cs="Arial"/>
                <w:lang w:val="de-CH" w:eastAsia="de-CH"/>
              </w:rPr>
            </w:pPr>
            <w:r w:rsidRPr="002B18DD">
              <w:rPr>
                <w:rFonts w:cs="Arial"/>
                <w:lang w:val="de-CH" w:eastAsia="de-CH"/>
              </w:rPr>
              <w:t>Das Layout ist ansprechend und funktional zu gebrauchen.</w:t>
            </w:r>
          </w:p>
        </w:tc>
        <w:tc>
          <w:tcPr>
            <w:tcW w:w="2182" w:type="dxa"/>
          </w:tcPr>
          <w:p w:rsidR="00C0116B" w:rsidRPr="002B18DD" w:rsidRDefault="006556AC" w:rsidP="00114661">
            <w:pPr>
              <w:pStyle w:val="TextCDB"/>
              <w:tabs>
                <w:tab w:val="left" w:pos="3262"/>
              </w:tabs>
              <w:rPr>
                <w:rFonts w:cs="Arial"/>
                <w:lang w:val="de-CH" w:eastAsia="de-CH"/>
              </w:rPr>
            </w:pPr>
            <w:r w:rsidRPr="002B18DD">
              <w:rPr>
                <w:rFonts w:cs="Arial"/>
                <w:lang w:val="de-CH" w:eastAsia="de-CH"/>
              </w:rPr>
              <w:t>Es wird ein Material Design verwendet und der Aufbau wird so einfach wie möglich gehalten.</w:t>
            </w:r>
          </w:p>
        </w:tc>
        <w:tc>
          <w:tcPr>
            <w:tcW w:w="1842" w:type="dxa"/>
          </w:tcPr>
          <w:p w:rsidR="00C0116B" w:rsidRPr="002B18DD" w:rsidRDefault="006556AC" w:rsidP="00114661">
            <w:pPr>
              <w:pStyle w:val="TextCDB"/>
              <w:tabs>
                <w:tab w:val="left" w:pos="3262"/>
              </w:tabs>
              <w:rPr>
                <w:rFonts w:cs="Arial"/>
                <w:lang w:val="de-CH" w:eastAsia="de-CH"/>
              </w:rPr>
            </w:pPr>
            <w:r w:rsidRPr="002B18DD">
              <w:rPr>
                <w:rFonts w:cs="Arial"/>
                <w:lang w:val="de-CH" w:eastAsia="de-CH"/>
              </w:rPr>
              <w:t>S-05</w:t>
            </w:r>
          </w:p>
        </w:tc>
        <w:tc>
          <w:tcPr>
            <w:tcW w:w="1134" w:type="dxa"/>
          </w:tcPr>
          <w:p w:rsidR="00C0116B" w:rsidRPr="002B18DD" w:rsidRDefault="00412CE1" w:rsidP="00114661">
            <w:pPr>
              <w:pStyle w:val="TextCDB"/>
              <w:tabs>
                <w:tab w:val="left" w:pos="3262"/>
              </w:tabs>
              <w:rPr>
                <w:rFonts w:cs="Arial"/>
                <w:lang w:val="de-CH" w:eastAsia="de-CH"/>
              </w:rPr>
            </w:pPr>
            <w:r w:rsidRPr="002B18DD">
              <w:rPr>
                <w:rFonts w:cs="Arial"/>
                <w:lang w:val="de-CH" w:eastAsia="de-CH"/>
              </w:rPr>
              <w:t>Muss</w:t>
            </w:r>
          </w:p>
        </w:tc>
      </w:tr>
      <w:tr w:rsidR="00C0116B" w:rsidRPr="002B18DD" w:rsidTr="00C84E41">
        <w:trPr>
          <w:trHeight w:val="401"/>
        </w:trPr>
        <w:tc>
          <w:tcPr>
            <w:tcW w:w="726" w:type="dxa"/>
          </w:tcPr>
          <w:p w:rsidR="00C0116B" w:rsidRPr="002B18DD" w:rsidRDefault="00071396" w:rsidP="00114661">
            <w:pPr>
              <w:pStyle w:val="TextCDB"/>
              <w:tabs>
                <w:tab w:val="left" w:pos="3262"/>
              </w:tabs>
              <w:rPr>
                <w:rFonts w:cs="Arial"/>
                <w:lang w:val="de-CH" w:eastAsia="de-CH"/>
              </w:rPr>
            </w:pPr>
            <w:r w:rsidRPr="002B18DD">
              <w:rPr>
                <w:rFonts w:cs="Arial"/>
                <w:lang w:val="de-CH" w:eastAsia="de-CH"/>
              </w:rPr>
              <w:t>Z-</w:t>
            </w:r>
            <w:r w:rsidR="00C0116B" w:rsidRPr="002B18DD">
              <w:rPr>
                <w:rFonts w:cs="Arial"/>
                <w:lang w:val="de-CH" w:eastAsia="de-CH"/>
              </w:rPr>
              <w:t>03</w:t>
            </w:r>
          </w:p>
        </w:tc>
        <w:tc>
          <w:tcPr>
            <w:tcW w:w="1682" w:type="dxa"/>
          </w:tcPr>
          <w:p w:rsidR="00C0116B" w:rsidRPr="002B18DD" w:rsidRDefault="00766C76" w:rsidP="00114661">
            <w:pPr>
              <w:pStyle w:val="TextCDB"/>
              <w:tabs>
                <w:tab w:val="left" w:pos="3262"/>
              </w:tabs>
              <w:rPr>
                <w:rFonts w:cs="Arial"/>
                <w:lang w:val="de-CH" w:eastAsia="de-CH"/>
              </w:rPr>
            </w:pPr>
            <w:r w:rsidRPr="002B18DD">
              <w:rPr>
                <w:rFonts w:cs="Arial"/>
                <w:lang w:val="de-CH" w:eastAsia="de-CH"/>
              </w:rPr>
              <w:t>Grundfunktion</w:t>
            </w:r>
          </w:p>
        </w:tc>
        <w:tc>
          <w:tcPr>
            <w:tcW w:w="2181" w:type="dxa"/>
          </w:tcPr>
          <w:p w:rsidR="00C0116B" w:rsidRPr="002B18DD" w:rsidRDefault="00766C76" w:rsidP="00114661">
            <w:pPr>
              <w:pStyle w:val="TextCDB"/>
              <w:tabs>
                <w:tab w:val="left" w:pos="3262"/>
              </w:tabs>
              <w:rPr>
                <w:rFonts w:cs="Arial"/>
                <w:lang w:val="de-CH" w:eastAsia="de-CH"/>
              </w:rPr>
            </w:pPr>
            <w:r w:rsidRPr="002B18DD">
              <w:rPr>
                <w:rFonts w:cs="Arial"/>
                <w:lang w:val="de-CH" w:eastAsia="de-CH"/>
              </w:rPr>
              <w:t>Der Benutzer kann in wenigen Klicks eine neue Note hinzufügen.</w:t>
            </w:r>
          </w:p>
        </w:tc>
        <w:tc>
          <w:tcPr>
            <w:tcW w:w="2182" w:type="dxa"/>
          </w:tcPr>
          <w:p w:rsidR="00C0116B" w:rsidRPr="002B18DD" w:rsidRDefault="00766C76" w:rsidP="00114661">
            <w:pPr>
              <w:pStyle w:val="TextCDB"/>
              <w:tabs>
                <w:tab w:val="left" w:pos="3262"/>
              </w:tabs>
              <w:rPr>
                <w:rFonts w:cs="Arial"/>
                <w:lang w:val="de-CH" w:eastAsia="de-CH"/>
              </w:rPr>
            </w:pPr>
            <w:r w:rsidRPr="002B18DD">
              <w:rPr>
                <w:rFonts w:cs="Arial"/>
                <w:lang w:val="de-CH" w:eastAsia="de-CH"/>
              </w:rPr>
              <w:t>Eine Note kann mit max. 10 Klicks erstellt werden.</w:t>
            </w:r>
          </w:p>
        </w:tc>
        <w:tc>
          <w:tcPr>
            <w:tcW w:w="1842" w:type="dxa"/>
          </w:tcPr>
          <w:p w:rsidR="00C0116B" w:rsidRPr="002B18DD" w:rsidRDefault="00C0116B" w:rsidP="00114661">
            <w:pPr>
              <w:pStyle w:val="TextCDB"/>
              <w:tabs>
                <w:tab w:val="left" w:pos="3262"/>
              </w:tabs>
              <w:rPr>
                <w:rFonts w:cs="Arial"/>
                <w:lang w:val="de-CH" w:eastAsia="de-CH"/>
              </w:rPr>
            </w:pPr>
          </w:p>
        </w:tc>
        <w:tc>
          <w:tcPr>
            <w:tcW w:w="1134" w:type="dxa"/>
          </w:tcPr>
          <w:p w:rsidR="00C0116B" w:rsidRPr="002B18DD" w:rsidRDefault="00412CE1" w:rsidP="00114661">
            <w:pPr>
              <w:pStyle w:val="TextCDB"/>
              <w:tabs>
                <w:tab w:val="left" w:pos="3262"/>
              </w:tabs>
              <w:rPr>
                <w:rFonts w:cs="Arial"/>
                <w:lang w:val="de-CH" w:eastAsia="de-CH"/>
              </w:rPr>
            </w:pPr>
            <w:r w:rsidRPr="002B18DD">
              <w:rPr>
                <w:rFonts w:cs="Arial"/>
                <w:lang w:val="de-CH" w:eastAsia="de-CH"/>
              </w:rPr>
              <w:t>Muss</w:t>
            </w:r>
          </w:p>
        </w:tc>
      </w:tr>
      <w:tr w:rsidR="00C0116B" w:rsidRPr="002B18DD" w:rsidTr="00C84E41">
        <w:trPr>
          <w:trHeight w:val="400"/>
        </w:trPr>
        <w:tc>
          <w:tcPr>
            <w:tcW w:w="726" w:type="dxa"/>
          </w:tcPr>
          <w:p w:rsidR="00C0116B" w:rsidRPr="002B18DD" w:rsidRDefault="00C0116B" w:rsidP="00114661">
            <w:pPr>
              <w:pStyle w:val="TextCDB"/>
              <w:tabs>
                <w:tab w:val="left" w:pos="3262"/>
              </w:tabs>
              <w:rPr>
                <w:rFonts w:cs="Arial"/>
                <w:lang w:val="de-CH" w:eastAsia="de-CH"/>
              </w:rPr>
            </w:pPr>
            <w:r w:rsidRPr="002B18DD">
              <w:rPr>
                <w:rFonts w:cs="Arial"/>
                <w:lang w:val="de-CH" w:eastAsia="de-CH"/>
              </w:rPr>
              <w:t>Z-04</w:t>
            </w:r>
          </w:p>
        </w:tc>
        <w:tc>
          <w:tcPr>
            <w:tcW w:w="1682" w:type="dxa"/>
          </w:tcPr>
          <w:p w:rsidR="00C0116B" w:rsidRPr="002B18DD" w:rsidRDefault="006E0A8E" w:rsidP="00114661">
            <w:pPr>
              <w:pStyle w:val="TextCDB"/>
              <w:tabs>
                <w:tab w:val="left" w:pos="3262"/>
              </w:tabs>
              <w:rPr>
                <w:rFonts w:cs="Arial"/>
                <w:lang w:val="de-CH" w:eastAsia="de-CH"/>
              </w:rPr>
            </w:pPr>
            <w:r w:rsidRPr="002B18DD">
              <w:rPr>
                <w:rFonts w:cs="Arial"/>
                <w:lang w:val="de-CH" w:eastAsia="de-CH"/>
              </w:rPr>
              <w:t>Grundfunktion</w:t>
            </w:r>
          </w:p>
        </w:tc>
        <w:tc>
          <w:tcPr>
            <w:tcW w:w="2181" w:type="dxa"/>
          </w:tcPr>
          <w:p w:rsidR="00C0116B" w:rsidRPr="002B18DD" w:rsidRDefault="006E0A8E" w:rsidP="00114661">
            <w:pPr>
              <w:pStyle w:val="TextCDB"/>
              <w:tabs>
                <w:tab w:val="left" w:pos="3262"/>
              </w:tabs>
              <w:rPr>
                <w:rFonts w:cs="Arial"/>
                <w:lang w:val="de-CH" w:eastAsia="de-CH"/>
              </w:rPr>
            </w:pPr>
            <w:r w:rsidRPr="002B18DD">
              <w:rPr>
                <w:rFonts w:cs="Arial"/>
                <w:lang w:val="de-CH" w:eastAsia="de-CH"/>
              </w:rPr>
              <w:t>Der Benutzer hat die Möglichkeit nur die Noten eines bestimmten Faches anzeigen zu lassen.</w:t>
            </w:r>
          </w:p>
        </w:tc>
        <w:tc>
          <w:tcPr>
            <w:tcW w:w="2182" w:type="dxa"/>
          </w:tcPr>
          <w:p w:rsidR="00C0116B" w:rsidRPr="002B18DD" w:rsidRDefault="006E0A8E" w:rsidP="00114661">
            <w:pPr>
              <w:pStyle w:val="TextCDB"/>
              <w:tabs>
                <w:tab w:val="left" w:pos="3262"/>
              </w:tabs>
              <w:rPr>
                <w:rFonts w:cs="Arial"/>
                <w:lang w:val="de-CH" w:eastAsia="de-CH"/>
              </w:rPr>
            </w:pPr>
            <w:r w:rsidRPr="002B18DD">
              <w:rPr>
                <w:rFonts w:cs="Arial"/>
                <w:lang w:val="de-CH" w:eastAsia="de-CH"/>
              </w:rPr>
              <w:t>Es gibt eine Ansicht, welche nur die Note des jeweiligen Faches anzeigt.</w:t>
            </w:r>
          </w:p>
        </w:tc>
        <w:tc>
          <w:tcPr>
            <w:tcW w:w="1842" w:type="dxa"/>
          </w:tcPr>
          <w:p w:rsidR="00C0116B" w:rsidRPr="002B18DD" w:rsidRDefault="006E0A8E" w:rsidP="00114661">
            <w:pPr>
              <w:pStyle w:val="TextCDB"/>
              <w:tabs>
                <w:tab w:val="left" w:pos="3262"/>
              </w:tabs>
              <w:rPr>
                <w:rFonts w:cs="Arial"/>
                <w:lang w:val="de-CH" w:eastAsia="de-CH"/>
              </w:rPr>
            </w:pPr>
            <w:r w:rsidRPr="002B18DD">
              <w:rPr>
                <w:rFonts w:cs="Arial"/>
                <w:lang w:val="de-CH" w:eastAsia="de-CH"/>
              </w:rPr>
              <w:t>S-01</w:t>
            </w:r>
          </w:p>
        </w:tc>
        <w:tc>
          <w:tcPr>
            <w:tcW w:w="1134" w:type="dxa"/>
          </w:tcPr>
          <w:p w:rsidR="00C0116B" w:rsidRPr="002B18DD" w:rsidRDefault="00412CE1" w:rsidP="00114661">
            <w:pPr>
              <w:pStyle w:val="TextCDB"/>
              <w:tabs>
                <w:tab w:val="left" w:pos="3262"/>
              </w:tabs>
              <w:rPr>
                <w:rFonts w:cs="Arial"/>
                <w:lang w:val="de-CH" w:eastAsia="de-CH"/>
              </w:rPr>
            </w:pPr>
            <w:r w:rsidRPr="002B18DD">
              <w:rPr>
                <w:rFonts w:cs="Arial"/>
                <w:lang w:val="de-CH" w:eastAsia="de-CH"/>
              </w:rPr>
              <w:t>Muss</w:t>
            </w:r>
          </w:p>
        </w:tc>
      </w:tr>
      <w:tr w:rsidR="00C0116B" w:rsidRPr="002B18DD" w:rsidTr="00C84E41">
        <w:trPr>
          <w:trHeight w:val="400"/>
        </w:trPr>
        <w:tc>
          <w:tcPr>
            <w:tcW w:w="726" w:type="dxa"/>
          </w:tcPr>
          <w:p w:rsidR="00C0116B" w:rsidRPr="002B18DD" w:rsidRDefault="00C0116B" w:rsidP="00114661">
            <w:pPr>
              <w:pStyle w:val="TextCDB"/>
              <w:tabs>
                <w:tab w:val="left" w:pos="3262"/>
              </w:tabs>
              <w:rPr>
                <w:rFonts w:cs="Arial"/>
                <w:lang w:val="de-CH" w:eastAsia="de-CH"/>
              </w:rPr>
            </w:pPr>
            <w:r w:rsidRPr="002B18DD">
              <w:rPr>
                <w:rFonts w:cs="Arial"/>
                <w:lang w:val="de-CH" w:eastAsia="de-CH"/>
              </w:rPr>
              <w:t>Z-05</w:t>
            </w:r>
          </w:p>
        </w:tc>
        <w:tc>
          <w:tcPr>
            <w:tcW w:w="1682" w:type="dxa"/>
          </w:tcPr>
          <w:p w:rsidR="00C0116B" w:rsidRPr="002B18DD" w:rsidRDefault="00E63D74" w:rsidP="00114661">
            <w:pPr>
              <w:pStyle w:val="TextCDB"/>
              <w:tabs>
                <w:tab w:val="left" w:pos="3262"/>
              </w:tabs>
              <w:rPr>
                <w:rFonts w:cs="Arial"/>
                <w:lang w:val="de-CH" w:eastAsia="de-CH"/>
              </w:rPr>
            </w:pPr>
            <w:r w:rsidRPr="002B18DD">
              <w:rPr>
                <w:rFonts w:cs="Arial"/>
                <w:lang w:val="de-CH" w:eastAsia="de-CH"/>
              </w:rPr>
              <w:t>Sicherheit</w:t>
            </w:r>
          </w:p>
        </w:tc>
        <w:tc>
          <w:tcPr>
            <w:tcW w:w="2181" w:type="dxa"/>
          </w:tcPr>
          <w:p w:rsidR="00C0116B" w:rsidRPr="002B18DD" w:rsidRDefault="00E63D74" w:rsidP="00114661">
            <w:pPr>
              <w:pStyle w:val="TextCDB"/>
              <w:tabs>
                <w:tab w:val="left" w:pos="3262"/>
              </w:tabs>
              <w:rPr>
                <w:rFonts w:cs="Arial"/>
                <w:lang w:val="de-CH" w:eastAsia="de-CH"/>
              </w:rPr>
            </w:pPr>
            <w:r w:rsidRPr="002B18DD">
              <w:rPr>
                <w:rFonts w:cs="Arial"/>
                <w:lang w:val="de-CH" w:eastAsia="de-CH"/>
              </w:rPr>
              <w:t>Es werden erforderliche Massnahmen getroffen um die Seite vor diversen Bedrohungen zu schützen.</w:t>
            </w:r>
          </w:p>
        </w:tc>
        <w:tc>
          <w:tcPr>
            <w:tcW w:w="2182" w:type="dxa"/>
          </w:tcPr>
          <w:p w:rsidR="00C0116B" w:rsidRPr="002B18DD" w:rsidRDefault="00E63D74" w:rsidP="00E63D74">
            <w:pPr>
              <w:pStyle w:val="TextCDB"/>
              <w:tabs>
                <w:tab w:val="left" w:pos="3262"/>
              </w:tabs>
              <w:rPr>
                <w:rFonts w:cs="Arial"/>
                <w:lang w:val="de-CH" w:eastAsia="de-CH"/>
              </w:rPr>
            </w:pPr>
            <w:r w:rsidRPr="002B18DD">
              <w:rPr>
                <w:rFonts w:cs="Arial"/>
                <w:lang w:val="de-CH" w:eastAsia="de-CH"/>
              </w:rPr>
              <w:t>Die Webapplikation wird vor SQL Injection, XSS und CSRF abgesichert.</w:t>
            </w:r>
          </w:p>
        </w:tc>
        <w:tc>
          <w:tcPr>
            <w:tcW w:w="1842" w:type="dxa"/>
          </w:tcPr>
          <w:p w:rsidR="00C0116B" w:rsidRPr="002B18DD" w:rsidRDefault="00C0116B" w:rsidP="00114661">
            <w:pPr>
              <w:pStyle w:val="TextCDB"/>
              <w:tabs>
                <w:tab w:val="left" w:pos="3262"/>
              </w:tabs>
              <w:rPr>
                <w:rFonts w:cs="Arial"/>
                <w:lang w:val="de-CH" w:eastAsia="de-CH"/>
              </w:rPr>
            </w:pPr>
          </w:p>
        </w:tc>
        <w:tc>
          <w:tcPr>
            <w:tcW w:w="1134" w:type="dxa"/>
          </w:tcPr>
          <w:p w:rsidR="00C0116B" w:rsidRPr="002B18DD" w:rsidRDefault="00412CE1" w:rsidP="00114661">
            <w:pPr>
              <w:pStyle w:val="TextCDB"/>
              <w:tabs>
                <w:tab w:val="left" w:pos="3262"/>
              </w:tabs>
              <w:rPr>
                <w:rFonts w:cs="Arial"/>
                <w:lang w:val="de-CH" w:eastAsia="de-CH"/>
              </w:rPr>
            </w:pPr>
            <w:r w:rsidRPr="002B18DD">
              <w:rPr>
                <w:rFonts w:cs="Arial"/>
                <w:lang w:val="de-CH" w:eastAsia="de-CH"/>
              </w:rPr>
              <w:t>Muss</w:t>
            </w:r>
          </w:p>
        </w:tc>
      </w:tr>
      <w:tr w:rsidR="00C0116B" w:rsidRPr="002B18DD" w:rsidTr="00C84E41">
        <w:trPr>
          <w:trHeight w:val="401"/>
        </w:trPr>
        <w:tc>
          <w:tcPr>
            <w:tcW w:w="726" w:type="dxa"/>
          </w:tcPr>
          <w:p w:rsidR="00C0116B" w:rsidRPr="002B18DD" w:rsidRDefault="00F63850" w:rsidP="00114661">
            <w:pPr>
              <w:pStyle w:val="TextCDB"/>
              <w:tabs>
                <w:tab w:val="left" w:pos="3262"/>
              </w:tabs>
              <w:rPr>
                <w:rFonts w:cs="Arial"/>
                <w:lang w:val="de-CH" w:eastAsia="de-CH"/>
              </w:rPr>
            </w:pPr>
            <w:r w:rsidRPr="002B18DD">
              <w:rPr>
                <w:rFonts w:cs="Arial"/>
                <w:lang w:val="de-CH" w:eastAsia="de-CH"/>
              </w:rPr>
              <w:t>Z-06</w:t>
            </w:r>
          </w:p>
        </w:tc>
        <w:tc>
          <w:tcPr>
            <w:tcW w:w="1682" w:type="dxa"/>
          </w:tcPr>
          <w:p w:rsidR="00C0116B" w:rsidRPr="002B18DD" w:rsidRDefault="00F63850" w:rsidP="00F96A59">
            <w:pPr>
              <w:pStyle w:val="TextCDB"/>
              <w:tabs>
                <w:tab w:val="left" w:pos="3262"/>
              </w:tabs>
              <w:rPr>
                <w:rFonts w:cs="Arial"/>
                <w:lang w:val="de-CH" w:eastAsia="de-CH"/>
              </w:rPr>
            </w:pPr>
            <w:r w:rsidRPr="002B18DD">
              <w:rPr>
                <w:rFonts w:cs="Arial"/>
                <w:lang w:val="de-CH" w:eastAsia="de-CH"/>
              </w:rPr>
              <w:t>Qualität</w:t>
            </w:r>
          </w:p>
        </w:tc>
        <w:tc>
          <w:tcPr>
            <w:tcW w:w="2181" w:type="dxa"/>
          </w:tcPr>
          <w:p w:rsidR="00C0116B" w:rsidRPr="002B18DD" w:rsidRDefault="00F63850" w:rsidP="00114661">
            <w:pPr>
              <w:pStyle w:val="TextCDB"/>
              <w:tabs>
                <w:tab w:val="left" w:pos="3262"/>
              </w:tabs>
              <w:rPr>
                <w:rFonts w:cs="Arial"/>
                <w:lang w:val="de-CH" w:eastAsia="de-CH"/>
              </w:rPr>
            </w:pPr>
            <w:r w:rsidRPr="002B18DD">
              <w:rPr>
                <w:rFonts w:cs="Arial"/>
                <w:lang w:val="de-CH" w:eastAsia="de-CH"/>
              </w:rPr>
              <w:t>Es wird mit einer Testinstallation auf einem Webserver bewiesen das die Applikation funktioniert.</w:t>
            </w:r>
          </w:p>
        </w:tc>
        <w:tc>
          <w:tcPr>
            <w:tcW w:w="2182" w:type="dxa"/>
          </w:tcPr>
          <w:p w:rsidR="00C0116B" w:rsidRPr="002B18DD" w:rsidRDefault="00F63850" w:rsidP="00114661">
            <w:pPr>
              <w:pStyle w:val="TextCDB"/>
              <w:tabs>
                <w:tab w:val="left" w:pos="3262"/>
              </w:tabs>
              <w:rPr>
                <w:rFonts w:cs="Arial"/>
                <w:lang w:val="de-CH" w:eastAsia="de-CH"/>
              </w:rPr>
            </w:pPr>
            <w:r w:rsidRPr="002B18DD">
              <w:rPr>
                <w:rFonts w:cs="Arial"/>
                <w:lang w:val="de-CH" w:eastAsia="de-CH"/>
              </w:rPr>
              <w:t>Die Applikation kann fehlerfrei installiert werden und anschliessend die Grundfunktionen durchgetestet werden.</w:t>
            </w:r>
          </w:p>
        </w:tc>
        <w:tc>
          <w:tcPr>
            <w:tcW w:w="1842" w:type="dxa"/>
          </w:tcPr>
          <w:p w:rsidR="00C0116B" w:rsidRPr="002B18DD" w:rsidRDefault="00C0116B" w:rsidP="00114661">
            <w:pPr>
              <w:pStyle w:val="TextCDB"/>
              <w:tabs>
                <w:tab w:val="left" w:pos="3262"/>
              </w:tabs>
              <w:rPr>
                <w:rFonts w:cs="Arial"/>
                <w:lang w:val="de-CH" w:eastAsia="de-CH"/>
              </w:rPr>
            </w:pPr>
          </w:p>
        </w:tc>
        <w:tc>
          <w:tcPr>
            <w:tcW w:w="1134" w:type="dxa"/>
          </w:tcPr>
          <w:p w:rsidR="00C0116B" w:rsidRPr="002B18DD" w:rsidRDefault="00412CE1" w:rsidP="00114661">
            <w:pPr>
              <w:pStyle w:val="TextCDB"/>
              <w:tabs>
                <w:tab w:val="left" w:pos="3262"/>
              </w:tabs>
              <w:rPr>
                <w:rFonts w:cs="Arial"/>
                <w:lang w:val="de-CH" w:eastAsia="de-CH"/>
              </w:rPr>
            </w:pPr>
            <w:r w:rsidRPr="002B18DD">
              <w:rPr>
                <w:rFonts w:cs="Arial"/>
                <w:lang w:val="de-CH" w:eastAsia="de-CH"/>
              </w:rPr>
              <w:t>Muss</w:t>
            </w:r>
          </w:p>
        </w:tc>
      </w:tr>
      <w:tr w:rsidR="007966CC" w:rsidRPr="002B18DD" w:rsidTr="00C84E41">
        <w:trPr>
          <w:trHeight w:val="401"/>
        </w:trPr>
        <w:tc>
          <w:tcPr>
            <w:tcW w:w="726" w:type="dxa"/>
          </w:tcPr>
          <w:p w:rsidR="007966CC" w:rsidRPr="002B18DD" w:rsidRDefault="007966CC" w:rsidP="00114661">
            <w:pPr>
              <w:pStyle w:val="TextCDB"/>
              <w:tabs>
                <w:tab w:val="left" w:pos="3262"/>
              </w:tabs>
              <w:rPr>
                <w:rFonts w:cs="Arial"/>
                <w:lang w:val="de-CH" w:eastAsia="de-CH"/>
              </w:rPr>
            </w:pPr>
            <w:r w:rsidRPr="002B18DD">
              <w:rPr>
                <w:rFonts w:cs="Arial"/>
                <w:lang w:val="de-CH" w:eastAsia="de-CH"/>
              </w:rPr>
              <w:t>Z-07</w:t>
            </w:r>
          </w:p>
        </w:tc>
        <w:tc>
          <w:tcPr>
            <w:tcW w:w="1682" w:type="dxa"/>
          </w:tcPr>
          <w:p w:rsidR="007966CC" w:rsidRPr="002B18DD" w:rsidRDefault="007966CC" w:rsidP="00F96A59">
            <w:pPr>
              <w:pStyle w:val="TextCDB"/>
              <w:tabs>
                <w:tab w:val="left" w:pos="3262"/>
              </w:tabs>
              <w:rPr>
                <w:rFonts w:cs="Arial"/>
                <w:lang w:val="de-CH" w:eastAsia="de-CH"/>
              </w:rPr>
            </w:pPr>
            <w:r w:rsidRPr="002B18DD">
              <w:rPr>
                <w:rFonts w:cs="Arial"/>
                <w:lang w:val="de-CH" w:eastAsia="de-CH"/>
              </w:rPr>
              <w:t>Termin</w:t>
            </w:r>
          </w:p>
        </w:tc>
        <w:tc>
          <w:tcPr>
            <w:tcW w:w="2181" w:type="dxa"/>
          </w:tcPr>
          <w:p w:rsidR="007966CC" w:rsidRPr="002B18DD" w:rsidRDefault="00F1285A" w:rsidP="00114661">
            <w:pPr>
              <w:pStyle w:val="TextCDB"/>
              <w:tabs>
                <w:tab w:val="left" w:pos="3262"/>
              </w:tabs>
              <w:rPr>
                <w:rFonts w:cs="Arial"/>
                <w:lang w:val="de-CH" w:eastAsia="de-CH"/>
              </w:rPr>
            </w:pPr>
            <w:r w:rsidRPr="002B18DD">
              <w:rPr>
                <w:rFonts w:cs="Arial"/>
                <w:lang w:val="de-CH" w:eastAsia="de-CH"/>
              </w:rPr>
              <w:t>Die Realisierung</w:t>
            </w:r>
            <w:r w:rsidR="00FE0E16" w:rsidRPr="002B18DD">
              <w:rPr>
                <w:rFonts w:cs="Arial"/>
                <w:lang w:val="de-CH" w:eastAsia="de-CH"/>
              </w:rPr>
              <w:t xml:space="preserve"> wird im zeitlichen Rahmen abgeschlossen.</w:t>
            </w:r>
          </w:p>
        </w:tc>
        <w:tc>
          <w:tcPr>
            <w:tcW w:w="2182" w:type="dxa"/>
          </w:tcPr>
          <w:p w:rsidR="007966CC" w:rsidRPr="002B18DD" w:rsidRDefault="00287684" w:rsidP="00114661">
            <w:pPr>
              <w:pStyle w:val="TextCDB"/>
              <w:tabs>
                <w:tab w:val="left" w:pos="3262"/>
              </w:tabs>
              <w:rPr>
                <w:rFonts w:cs="Arial"/>
                <w:lang w:val="de-CH" w:eastAsia="de-CH"/>
              </w:rPr>
            </w:pPr>
            <w:r w:rsidRPr="002B18DD">
              <w:rPr>
                <w:rFonts w:cs="Arial"/>
                <w:lang w:val="de-CH" w:eastAsia="de-CH"/>
              </w:rPr>
              <w:t>Die Applikation ist nach 7 Wochen fertiggestellt.</w:t>
            </w:r>
          </w:p>
        </w:tc>
        <w:tc>
          <w:tcPr>
            <w:tcW w:w="1842" w:type="dxa"/>
          </w:tcPr>
          <w:p w:rsidR="007966CC" w:rsidRPr="002B18DD" w:rsidRDefault="007966CC" w:rsidP="00114661">
            <w:pPr>
              <w:pStyle w:val="TextCDB"/>
              <w:tabs>
                <w:tab w:val="left" w:pos="3262"/>
              </w:tabs>
              <w:rPr>
                <w:rFonts w:cs="Arial"/>
                <w:lang w:val="de-CH" w:eastAsia="de-CH"/>
              </w:rPr>
            </w:pPr>
          </w:p>
        </w:tc>
        <w:tc>
          <w:tcPr>
            <w:tcW w:w="1134" w:type="dxa"/>
          </w:tcPr>
          <w:p w:rsidR="007966CC" w:rsidRPr="002B18DD" w:rsidRDefault="00412CE1" w:rsidP="00114661">
            <w:pPr>
              <w:pStyle w:val="TextCDB"/>
              <w:tabs>
                <w:tab w:val="left" w:pos="3262"/>
              </w:tabs>
              <w:rPr>
                <w:rFonts w:cs="Arial"/>
                <w:lang w:val="de-CH" w:eastAsia="de-CH"/>
              </w:rPr>
            </w:pPr>
            <w:r w:rsidRPr="002B18DD">
              <w:rPr>
                <w:rFonts w:cs="Arial"/>
                <w:lang w:val="de-CH" w:eastAsia="de-CH"/>
              </w:rPr>
              <w:t>Muss</w:t>
            </w:r>
          </w:p>
        </w:tc>
      </w:tr>
    </w:tbl>
    <w:p w:rsidR="002B60B5" w:rsidRDefault="002B60B5" w:rsidP="00114661">
      <w:pPr>
        <w:pStyle w:val="TextCDB"/>
        <w:tabs>
          <w:tab w:val="left" w:pos="3262"/>
        </w:tabs>
        <w:rPr>
          <w:rFonts w:cs="Arial"/>
          <w:b/>
          <w:lang w:val="de-CH" w:eastAsia="de-CH"/>
        </w:rPr>
      </w:pPr>
    </w:p>
    <w:p w:rsidR="00114661" w:rsidRPr="002B60B5" w:rsidRDefault="002B60B5" w:rsidP="002B60B5">
      <w:pPr>
        <w:suppressAutoHyphens w:val="0"/>
        <w:rPr>
          <w:rFonts w:eastAsia="Times New Roman" w:cs="Arial"/>
          <w:b/>
          <w:szCs w:val="22"/>
          <w:lang w:eastAsia="de-CH"/>
        </w:rPr>
      </w:pPr>
      <w:r>
        <w:rPr>
          <w:rFonts w:cs="Arial"/>
          <w:b/>
          <w:lang w:eastAsia="de-CH"/>
        </w:rPr>
        <w:br w:type="page"/>
      </w:r>
    </w:p>
    <w:p w:rsidR="00114661" w:rsidRPr="002B18DD"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19" w:name="_Toc461742904"/>
      <w:r w:rsidRPr="002B18DD">
        <w:lastRenderedPageBreak/>
        <w:t>Rahmenbedingungen</w:t>
      </w:r>
      <w:bookmarkEnd w:id="19"/>
    </w:p>
    <w:p w:rsidR="00720540" w:rsidRDefault="001E3E8D" w:rsidP="00720540">
      <w:pPr>
        <w:pStyle w:val="TextCDB"/>
        <w:numPr>
          <w:ilvl w:val="0"/>
          <w:numId w:val="25"/>
        </w:numPr>
        <w:tabs>
          <w:tab w:val="left" w:pos="3262"/>
        </w:tabs>
        <w:rPr>
          <w:rFonts w:cs="Arial"/>
          <w:lang w:val="de-CH"/>
        </w:rPr>
      </w:pPr>
      <w:r w:rsidRPr="002B18DD">
        <w:rPr>
          <w:rFonts w:cs="Arial"/>
          <w:lang w:val="de-CH"/>
        </w:rPr>
        <w:t xml:space="preserve">Jeden Dienstagmorgen, bevor mit den Teilaufträgen am Projekt weitergefahren wird, wird in fünf bis zehn Minuten der erzielte Fortschritt und wie es weitergeht für die nächsten Tage besprochen. Ebenfalls wird auch angeschaut, ob jeder noch genug zu tun hat. </w:t>
      </w:r>
    </w:p>
    <w:p w:rsidR="00720540" w:rsidRDefault="001E3E8D" w:rsidP="00720540">
      <w:pPr>
        <w:pStyle w:val="TextCDB"/>
        <w:numPr>
          <w:ilvl w:val="0"/>
          <w:numId w:val="25"/>
        </w:numPr>
        <w:tabs>
          <w:tab w:val="left" w:pos="3262"/>
        </w:tabs>
        <w:rPr>
          <w:rFonts w:cs="Arial"/>
          <w:lang w:val="de-CH"/>
        </w:rPr>
      </w:pPr>
      <w:r w:rsidRPr="002B18DD">
        <w:rPr>
          <w:rFonts w:cs="Arial"/>
          <w:lang w:val="de-CH"/>
        </w:rPr>
        <w:t>Jeden Dienstag von 08:00 bis 11:30 Uhr arbeiten alle Teammitglieder</w:t>
      </w:r>
      <w:r w:rsidR="008C750F" w:rsidRPr="002B18DD">
        <w:rPr>
          <w:rFonts w:cs="Arial"/>
          <w:lang w:val="de-CH"/>
        </w:rPr>
        <w:t xml:space="preserve"> gemeinsam in den von der GIBB zur Verfügung gestellten Räumlichkeiten</w:t>
      </w:r>
      <w:r w:rsidRPr="002B18DD">
        <w:rPr>
          <w:rFonts w:cs="Arial"/>
          <w:lang w:val="de-CH"/>
        </w:rPr>
        <w:t xml:space="preserve"> am Projekt weiter. </w:t>
      </w:r>
    </w:p>
    <w:p w:rsidR="001E3E8D" w:rsidRPr="002B18DD" w:rsidRDefault="001E3E8D" w:rsidP="00720540">
      <w:pPr>
        <w:pStyle w:val="TextCDB"/>
        <w:numPr>
          <w:ilvl w:val="0"/>
          <w:numId w:val="25"/>
        </w:numPr>
        <w:tabs>
          <w:tab w:val="left" w:pos="3262"/>
        </w:tabs>
        <w:rPr>
          <w:rFonts w:cs="Arial"/>
          <w:lang w:val="de-CH"/>
        </w:rPr>
      </w:pPr>
      <w:r w:rsidRPr="002B18DD">
        <w:rPr>
          <w:rFonts w:cs="Arial"/>
          <w:lang w:val="de-CH"/>
        </w:rPr>
        <w:t>Am Schluss der drei Arbeitsstunden, welche jeden Dienstagmorgen zur Verfügung stehen, wird besprochen, welche Hausaufgaben jedes Teammitglied erledigt, wenn es welche fertigzustellen gibt. Auf diese Weise wird sich das Team in der Woche darauf nicht mehr mit alten, langwierigen Dingen beschäftigen, sondern könnte gleich mit den nächsten Aufgaben weiterfahren.</w:t>
      </w:r>
    </w:p>
    <w:p w:rsidR="00720540" w:rsidRPr="00926D5F" w:rsidRDefault="001E3E8D" w:rsidP="00683C51">
      <w:pPr>
        <w:pStyle w:val="TextCDB"/>
        <w:numPr>
          <w:ilvl w:val="0"/>
          <w:numId w:val="25"/>
        </w:numPr>
        <w:tabs>
          <w:tab w:val="left" w:pos="3262"/>
        </w:tabs>
        <w:rPr>
          <w:rFonts w:cs="Arial"/>
          <w:color w:val="B2A1C7" w:themeColor="accent4" w:themeTint="99"/>
          <w:lang w:val="de-CH" w:eastAsia="de-CH"/>
        </w:rPr>
      </w:pPr>
      <w:r w:rsidRPr="00787E9C">
        <w:rPr>
          <w:rFonts w:cs="Arial"/>
          <w:lang w:val="de-CH"/>
        </w:rPr>
        <w:t>Als Arbeitsmaschinen können die privaten Laptops oder die von der GIBB zur Verfügung gestellten Desktop Computer in Verwendung mit der Gibbix</w:t>
      </w:r>
      <w:r w:rsidR="00DF000A" w:rsidRPr="00787E9C">
        <w:rPr>
          <w:rFonts w:cs="Arial"/>
          <w:lang w:val="de-CH"/>
        </w:rPr>
        <w:t xml:space="preserve"> </w:t>
      </w:r>
      <w:r w:rsidR="00F52D0B" w:rsidRPr="00787E9C">
        <w:rPr>
          <w:rFonts w:cs="Arial"/>
          <w:lang w:val="de-CH"/>
        </w:rPr>
        <w:t>benutzt</w:t>
      </w:r>
      <w:r w:rsidR="00DF000A" w:rsidRPr="00787E9C">
        <w:rPr>
          <w:rFonts w:cs="Arial"/>
          <w:lang w:val="de-CH"/>
        </w:rPr>
        <w:t xml:space="preserve"> werden. </w:t>
      </w:r>
      <w:r w:rsidR="00787E9C">
        <w:rPr>
          <w:rFonts w:cs="Arial"/>
          <w:lang w:val="de-CH"/>
        </w:rPr>
        <w:t>Die Tools zur Programmierung dürfen selbst gewählt werden.</w:t>
      </w:r>
    </w:p>
    <w:p w:rsidR="00926D5F" w:rsidRPr="00787E9C" w:rsidRDefault="00926D5F" w:rsidP="00926D5F">
      <w:pPr>
        <w:pStyle w:val="TextCDB"/>
        <w:tabs>
          <w:tab w:val="left" w:pos="3262"/>
        </w:tabs>
        <w:rPr>
          <w:rFonts w:cs="Arial"/>
          <w:color w:val="B2A1C7" w:themeColor="accent4" w:themeTint="99"/>
          <w:lang w:val="de-CH" w:eastAsia="de-CH"/>
        </w:rPr>
      </w:pPr>
    </w:p>
    <w:p w:rsidR="00114661" w:rsidRPr="002B18DD"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20" w:name="_Toc461742905"/>
      <w:r w:rsidRPr="002B18DD">
        <w:t>Abgrenzung</w:t>
      </w:r>
      <w:bookmarkEnd w:id="20"/>
    </w:p>
    <w:p w:rsidR="00114661" w:rsidRDefault="001F171F" w:rsidP="00114661">
      <w:pPr>
        <w:pStyle w:val="TextCDB"/>
        <w:tabs>
          <w:tab w:val="left" w:pos="3262"/>
        </w:tabs>
        <w:rPr>
          <w:rFonts w:cs="Arial"/>
          <w:lang w:val="de-CH"/>
        </w:rPr>
      </w:pPr>
      <w:r w:rsidRPr="002B18DD">
        <w:rPr>
          <w:rFonts w:cs="Arial"/>
          <w:lang w:val="de-CH"/>
        </w:rPr>
        <w:t xml:space="preserve">Das Projekt wird zwar eine </w:t>
      </w:r>
      <w:r w:rsidR="00655A84">
        <w:rPr>
          <w:rFonts w:cs="Arial"/>
          <w:lang w:val="de-CH"/>
        </w:rPr>
        <w:t>potentielle</w:t>
      </w:r>
      <w:r w:rsidRPr="002B18DD">
        <w:rPr>
          <w:rFonts w:cs="Arial"/>
          <w:lang w:val="de-CH"/>
        </w:rPr>
        <w:t xml:space="preserve"> Ersat</w:t>
      </w:r>
      <w:r w:rsidR="00655A84">
        <w:rPr>
          <w:rFonts w:cs="Arial"/>
          <w:lang w:val="de-CH"/>
        </w:rPr>
        <w:t>zlösung für das bestehende Post-</w:t>
      </w:r>
      <w:r w:rsidRPr="002B18DD">
        <w:rPr>
          <w:rFonts w:cs="Arial"/>
          <w:lang w:val="de-CH"/>
        </w:rPr>
        <w:t xml:space="preserve">Notenerfassungstool, jedoch werden wir das Produkt nicht direkt integrieren. Wir </w:t>
      </w:r>
      <w:r w:rsidR="00655A84">
        <w:rPr>
          <w:rFonts w:cs="Arial"/>
          <w:lang w:val="de-CH"/>
        </w:rPr>
        <w:t>realisieren</w:t>
      </w:r>
      <w:r w:rsidRPr="002B18DD">
        <w:rPr>
          <w:rFonts w:cs="Arial"/>
          <w:lang w:val="de-CH"/>
        </w:rPr>
        <w:t xml:space="preserve"> ein </w:t>
      </w:r>
      <w:r w:rsidR="00655A84">
        <w:rPr>
          <w:rFonts w:cs="Arial"/>
          <w:lang w:val="de-CH"/>
        </w:rPr>
        <w:t>Programm</w:t>
      </w:r>
      <w:r w:rsidRPr="002B18DD">
        <w:rPr>
          <w:rFonts w:cs="Arial"/>
          <w:lang w:val="de-CH"/>
        </w:rPr>
        <w:t xml:space="preserve">, welches anschliessend von der zuständigen Abteilung untersucht werden kann und bei Zufriedenheit eingebaut </w:t>
      </w:r>
      <w:r w:rsidR="00655A84">
        <w:rPr>
          <w:rFonts w:cs="Arial"/>
          <w:lang w:val="de-CH"/>
        </w:rPr>
        <w:t>wird</w:t>
      </w:r>
      <w:r w:rsidRPr="002B18DD">
        <w:rPr>
          <w:rFonts w:cs="Arial"/>
          <w:lang w:val="de-CH"/>
        </w:rPr>
        <w:t>. Dies ist aber nicht mehr in unserer Verantwortung. Wir werden d</w:t>
      </w:r>
      <w:r w:rsidR="007A6D1A">
        <w:rPr>
          <w:rFonts w:cs="Arial"/>
          <w:lang w:val="de-CH"/>
        </w:rPr>
        <w:t>as Projekt ebenfalls nicht Post-</w:t>
      </w:r>
      <w:r w:rsidRPr="002B18DD">
        <w:rPr>
          <w:rFonts w:cs="Arial"/>
          <w:lang w:val="de-CH"/>
        </w:rPr>
        <w:t xml:space="preserve">exklusiv machen und daher noch einen eigenen Webserver aufsetzen, der </w:t>
      </w:r>
      <w:r w:rsidR="009A4B29" w:rsidRPr="002B18DD">
        <w:rPr>
          <w:rFonts w:cs="Arial"/>
          <w:lang w:val="de-CH"/>
        </w:rPr>
        <w:t>eine Instanz des Produktes</w:t>
      </w:r>
      <w:r w:rsidRPr="002B18DD">
        <w:rPr>
          <w:rFonts w:cs="Arial"/>
          <w:lang w:val="de-CH"/>
        </w:rPr>
        <w:t xml:space="preserve"> zur Verfügung stellen wird.</w:t>
      </w:r>
    </w:p>
    <w:p w:rsidR="00C619DD" w:rsidRPr="002B18DD" w:rsidRDefault="00C619DD" w:rsidP="00114661">
      <w:pPr>
        <w:pStyle w:val="TextCDB"/>
        <w:tabs>
          <w:tab w:val="left" w:pos="3262"/>
        </w:tabs>
        <w:rPr>
          <w:rFonts w:cs="Arial"/>
          <w:lang w:val="de-CH"/>
        </w:rPr>
      </w:pPr>
    </w:p>
    <w:p w:rsidR="00114661" w:rsidRPr="002B18DD" w:rsidRDefault="00114661" w:rsidP="00114661">
      <w:pPr>
        <w:pStyle w:val="berschrift1"/>
        <w:numPr>
          <w:ilvl w:val="0"/>
          <w:numId w:val="19"/>
        </w:numPr>
        <w:tabs>
          <w:tab w:val="left" w:pos="850"/>
          <w:tab w:val="left" w:pos="3262"/>
        </w:tabs>
        <w:suppressAutoHyphens w:val="0"/>
        <w:spacing w:before="120" w:after="120" w:line="288" w:lineRule="auto"/>
      </w:pPr>
      <w:bookmarkStart w:id="21" w:name="_Toc409788295"/>
      <w:bookmarkStart w:id="22" w:name="_Toc461742906"/>
      <w:bookmarkStart w:id="23" w:name="_Toc350764393"/>
      <w:r w:rsidRPr="002B18DD">
        <w:t>Liste der Stakeholder</w:t>
      </w:r>
      <w:bookmarkEnd w:id="21"/>
      <w:bookmarkEnd w:id="22"/>
    </w:p>
    <w:p w:rsidR="00AD1C5C" w:rsidRPr="002B18DD" w:rsidRDefault="00AD1C5C" w:rsidP="00AD1C5C">
      <w:pPr>
        <w:pStyle w:val="Beschriftung"/>
        <w:keepNext/>
        <w:rPr>
          <w:rFonts w:cs="Arial"/>
        </w:rPr>
      </w:pPr>
      <w:bookmarkStart w:id="24" w:name="_Toc461742890"/>
      <w:r w:rsidRPr="002B18DD">
        <w:rPr>
          <w:rFonts w:cs="Arial"/>
        </w:rPr>
        <w:t xml:space="preserve">Tabelle </w:t>
      </w:r>
      <w:r w:rsidR="005839CD" w:rsidRPr="002B18DD">
        <w:rPr>
          <w:rFonts w:cs="Arial"/>
        </w:rPr>
        <w:fldChar w:fldCharType="begin"/>
      </w:r>
      <w:r w:rsidR="005839CD" w:rsidRPr="002B18DD">
        <w:rPr>
          <w:rFonts w:cs="Arial"/>
        </w:rPr>
        <w:instrText xml:space="preserve"> SEQ Tabelle \* ARABIC </w:instrText>
      </w:r>
      <w:r w:rsidR="005839CD" w:rsidRPr="002B18DD">
        <w:rPr>
          <w:rFonts w:cs="Arial"/>
        </w:rPr>
        <w:fldChar w:fldCharType="separate"/>
      </w:r>
      <w:r w:rsidR="004C19C8">
        <w:rPr>
          <w:rFonts w:cs="Arial"/>
          <w:noProof/>
        </w:rPr>
        <w:t>4</w:t>
      </w:r>
      <w:r w:rsidR="005839CD" w:rsidRPr="002B18DD">
        <w:rPr>
          <w:rFonts w:cs="Arial"/>
          <w:noProof/>
        </w:rPr>
        <w:fldChar w:fldCharType="end"/>
      </w:r>
      <w:r w:rsidRPr="002B18DD">
        <w:rPr>
          <w:rFonts w:cs="Arial"/>
        </w:rPr>
        <w:t xml:space="preserve"> Stakeholder</w:t>
      </w:r>
      <w:bookmarkEnd w:id="24"/>
    </w:p>
    <w:tbl>
      <w:tblPr>
        <w:tblStyle w:val="Tabellenraster"/>
        <w:tblW w:w="9898" w:type="dxa"/>
        <w:tblLook w:val="04A0" w:firstRow="1" w:lastRow="0" w:firstColumn="1" w:lastColumn="0" w:noHBand="0" w:noVBand="1"/>
      </w:tblPr>
      <w:tblGrid>
        <w:gridCol w:w="1022"/>
        <w:gridCol w:w="2214"/>
        <w:gridCol w:w="3088"/>
        <w:gridCol w:w="3574"/>
      </w:tblGrid>
      <w:tr w:rsidR="002D7696" w:rsidRPr="002B18DD" w:rsidTr="002D7696">
        <w:trPr>
          <w:trHeight w:val="414"/>
        </w:trPr>
        <w:tc>
          <w:tcPr>
            <w:tcW w:w="1022" w:type="dxa"/>
            <w:shd w:val="clear" w:color="auto" w:fill="D9D9D9" w:themeFill="background1" w:themeFillShade="D9"/>
          </w:tcPr>
          <w:p w:rsidR="002D7696" w:rsidRPr="002B18DD" w:rsidRDefault="002D7696" w:rsidP="002D7696">
            <w:pPr>
              <w:rPr>
                <w:rFonts w:cs="Arial"/>
                <w:szCs w:val="22"/>
              </w:rPr>
            </w:pPr>
            <w:r w:rsidRPr="002B18DD">
              <w:rPr>
                <w:rFonts w:cs="Arial"/>
                <w:szCs w:val="22"/>
              </w:rPr>
              <w:t>ID</w:t>
            </w:r>
          </w:p>
        </w:tc>
        <w:tc>
          <w:tcPr>
            <w:tcW w:w="2214" w:type="dxa"/>
            <w:shd w:val="clear" w:color="auto" w:fill="D9D9D9" w:themeFill="background1" w:themeFillShade="D9"/>
          </w:tcPr>
          <w:p w:rsidR="002D7696" w:rsidRPr="002B18DD" w:rsidRDefault="002D7696" w:rsidP="002D7696">
            <w:pPr>
              <w:rPr>
                <w:rFonts w:cs="Arial"/>
                <w:szCs w:val="22"/>
              </w:rPr>
            </w:pPr>
            <w:r w:rsidRPr="002B18DD">
              <w:rPr>
                <w:rFonts w:cs="Arial"/>
                <w:szCs w:val="22"/>
              </w:rPr>
              <w:t>Vorname, Name</w:t>
            </w:r>
          </w:p>
        </w:tc>
        <w:tc>
          <w:tcPr>
            <w:tcW w:w="3088" w:type="dxa"/>
            <w:shd w:val="clear" w:color="auto" w:fill="D9D9D9" w:themeFill="background1" w:themeFillShade="D9"/>
          </w:tcPr>
          <w:p w:rsidR="002D7696" w:rsidRPr="002B18DD" w:rsidRDefault="002D7696" w:rsidP="002D7696">
            <w:pPr>
              <w:rPr>
                <w:rFonts w:cs="Arial"/>
                <w:szCs w:val="22"/>
              </w:rPr>
            </w:pPr>
            <w:r w:rsidRPr="002B18DD">
              <w:rPr>
                <w:rFonts w:cs="Arial"/>
                <w:szCs w:val="22"/>
              </w:rPr>
              <w:t>Rolle / Funktion</w:t>
            </w:r>
          </w:p>
        </w:tc>
        <w:tc>
          <w:tcPr>
            <w:tcW w:w="3574" w:type="dxa"/>
            <w:shd w:val="clear" w:color="auto" w:fill="D9D9D9" w:themeFill="background1" w:themeFillShade="D9"/>
          </w:tcPr>
          <w:p w:rsidR="002D7696" w:rsidRPr="002B18DD" w:rsidRDefault="002D7696" w:rsidP="002D7696">
            <w:pPr>
              <w:rPr>
                <w:rFonts w:cs="Arial"/>
                <w:szCs w:val="22"/>
              </w:rPr>
            </w:pPr>
            <w:r w:rsidRPr="002B18DD">
              <w:rPr>
                <w:rFonts w:cs="Arial"/>
                <w:szCs w:val="22"/>
              </w:rPr>
              <w:t>Kontakt</w:t>
            </w:r>
          </w:p>
        </w:tc>
      </w:tr>
      <w:tr w:rsidR="002D7696" w:rsidRPr="002B18DD" w:rsidTr="002D7696">
        <w:trPr>
          <w:trHeight w:val="414"/>
        </w:trPr>
        <w:tc>
          <w:tcPr>
            <w:tcW w:w="1022" w:type="dxa"/>
          </w:tcPr>
          <w:p w:rsidR="002D7696" w:rsidRPr="002B18DD" w:rsidRDefault="002D7696" w:rsidP="002D7696">
            <w:pPr>
              <w:rPr>
                <w:rFonts w:cs="Arial"/>
                <w:szCs w:val="22"/>
              </w:rPr>
            </w:pPr>
            <w:r w:rsidRPr="002B18DD">
              <w:rPr>
                <w:rFonts w:cs="Arial"/>
                <w:szCs w:val="22"/>
              </w:rPr>
              <w:t>STK-01</w:t>
            </w:r>
          </w:p>
        </w:tc>
        <w:tc>
          <w:tcPr>
            <w:tcW w:w="2214" w:type="dxa"/>
          </w:tcPr>
          <w:p w:rsidR="002D7696" w:rsidRPr="002B18DD" w:rsidRDefault="002D7696" w:rsidP="002D7696">
            <w:pPr>
              <w:rPr>
                <w:rFonts w:cs="Arial"/>
                <w:szCs w:val="22"/>
              </w:rPr>
            </w:pPr>
            <w:r w:rsidRPr="002B18DD">
              <w:rPr>
                <w:rFonts w:cs="Arial"/>
                <w:szCs w:val="22"/>
              </w:rPr>
              <w:t>Mirio Eggmann</w:t>
            </w:r>
          </w:p>
        </w:tc>
        <w:tc>
          <w:tcPr>
            <w:tcW w:w="3088" w:type="dxa"/>
          </w:tcPr>
          <w:p w:rsidR="002D7696" w:rsidRPr="002B18DD" w:rsidRDefault="002D7696" w:rsidP="002D7696">
            <w:pPr>
              <w:rPr>
                <w:rFonts w:cs="Arial"/>
                <w:szCs w:val="22"/>
              </w:rPr>
            </w:pPr>
            <w:r w:rsidRPr="002B18DD">
              <w:rPr>
                <w:rFonts w:cs="Arial"/>
                <w:szCs w:val="22"/>
              </w:rPr>
              <w:t>Entwickler, Teilprojektleiter</w:t>
            </w:r>
          </w:p>
        </w:tc>
        <w:tc>
          <w:tcPr>
            <w:tcW w:w="3574" w:type="dxa"/>
          </w:tcPr>
          <w:p w:rsidR="002D7696" w:rsidRPr="002B18DD" w:rsidRDefault="002D7696" w:rsidP="002D7696">
            <w:pPr>
              <w:rPr>
                <w:rFonts w:cs="Arial"/>
                <w:szCs w:val="22"/>
              </w:rPr>
            </w:pPr>
            <w:r w:rsidRPr="002B18DD">
              <w:rPr>
                <w:rFonts w:cs="Arial"/>
                <w:szCs w:val="22"/>
              </w:rPr>
              <w:t>mirio.eggmann@post.ch</w:t>
            </w:r>
          </w:p>
        </w:tc>
      </w:tr>
      <w:tr w:rsidR="002D7696" w:rsidRPr="002B18DD" w:rsidTr="002D7696">
        <w:trPr>
          <w:trHeight w:val="414"/>
        </w:trPr>
        <w:tc>
          <w:tcPr>
            <w:tcW w:w="1022" w:type="dxa"/>
          </w:tcPr>
          <w:p w:rsidR="002D7696" w:rsidRPr="002B18DD" w:rsidRDefault="002D7696" w:rsidP="002D7696">
            <w:pPr>
              <w:rPr>
                <w:rFonts w:cs="Arial"/>
                <w:szCs w:val="22"/>
              </w:rPr>
            </w:pPr>
            <w:r w:rsidRPr="002B18DD">
              <w:rPr>
                <w:rFonts w:cs="Arial"/>
                <w:szCs w:val="22"/>
              </w:rPr>
              <w:t>STK-02</w:t>
            </w:r>
          </w:p>
        </w:tc>
        <w:tc>
          <w:tcPr>
            <w:tcW w:w="2214" w:type="dxa"/>
          </w:tcPr>
          <w:p w:rsidR="002D7696" w:rsidRPr="002B18DD" w:rsidRDefault="002D7696" w:rsidP="002D7696">
            <w:pPr>
              <w:rPr>
                <w:rFonts w:cs="Arial"/>
                <w:szCs w:val="22"/>
              </w:rPr>
            </w:pPr>
            <w:r w:rsidRPr="002B18DD">
              <w:rPr>
                <w:rFonts w:cs="Arial"/>
                <w:szCs w:val="22"/>
              </w:rPr>
              <w:t>Dario Menzel</w:t>
            </w:r>
          </w:p>
        </w:tc>
        <w:tc>
          <w:tcPr>
            <w:tcW w:w="3088" w:type="dxa"/>
          </w:tcPr>
          <w:p w:rsidR="002D7696" w:rsidRPr="002B18DD" w:rsidRDefault="002D7696" w:rsidP="002D7696">
            <w:pPr>
              <w:rPr>
                <w:rFonts w:cs="Arial"/>
                <w:szCs w:val="22"/>
              </w:rPr>
            </w:pPr>
            <w:r w:rsidRPr="002B18DD">
              <w:rPr>
                <w:rFonts w:cs="Arial"/>
                <w:szCs w:val="22"/>
              </w:rPr>
              <w:t>Entwickler, Projektleiter</w:t>
            </w:r>
          </w:p>
        </w:tc>
        <w:tc>
          <w:tcPr>
            <w:tcW w:w="3574" w:type="dxa"/>
          </w:tcPr>
          <w:p w:rsidR="002D7696" w:rsidRPr="002B18DD" w:rsidRDefault="002D7696" w:rsidP="002D7696">
            <w:pPr>
              <w:rPr>
                <w:rFonts w:cs="Arial"/>
                <w:szCs w:val="22"/>
              </w:rPr>
            </w:pPr>
            <w:r w:rsidRPr="002B18DD">
              <w:rPr>
                <w:rFonts w:cs="Arial"/>
                <w:szCs w:val="22"/>
              </w:rPr>
              <w:t>dario.menzel@post.ch</w:t>
            </w:r>
          </w:p>
        </w:tc>
      </w:tr>
      <w:tr w:rsidR="002D7696" w:rsidRPr="002B18DD" w:rsidTr="002D7696">
        <w:trPr>
          <w:trHeight w:val="414"/>
        </w:trPr>
        <w:tc>
          <w:tcPr>
            <w:tcW w:w="1022" w:type="dxa"/>
          </w:tcPr>
          <w:p w:rsidR="002D7696" w:rsidRPr="002B18DD" w:rsidRDefault="002D7696" w:rsidP="002D7696">
            <w:pPr>
              <w:rPr>
                <w:rFonts w:cs="Arial"/>
                <w:szCs w:val="22"/>
              </w:rPr>
            </w:pPr>
            <w:r w:rsidRPr="002B18DD">
              <w:rPr>
                <w:rFonts w:cs="Arial"/>
                <w:szCs w:val="22"/>
              </w:rPr>
              <w:t>STK-03</w:t>
            </w:r>
          </w:p>
        </w:tc>
        <w:tc>
          <w:tcPr>
            <w:tcW w:w="2214" w:type="dxa"/>
          </w:tcPr>
          <w:p w:rsidR="002D7696" w:rsidRPr="002B18DD" w:rsidRDefault="002D7696" w:rsidP="002D7696">
            <w:pPr>
              <w:rPr>
                <w:rFonts w:cs="Arial"/>
                <w:szCs w:val="22"/>
              </w:rPr>
            </w:pPr>
            <w:r w:rsidRPr="002B18DD">
              <w:rPr>
                <w:rFonts w:cs="Arial"/>
                <w:szCs w:val="22"/>
              </w:rPr>
              <w:t>Manuel Bieri</w:t>
            </w:r>
          </w:p>
        </w:tc>
        <w:tc>
          <w:tcPr>
            <w:tcW w:w="3088" w:type="dxa"/>
          </w:tcPr>
          <w:p w:rsidR="002D7696" w:rsidRPr="002B18DD" w:rsidRDefault="002D7696" w:rsidP="002D7696">
            <w:pPr>
              <w:rPr>
                <w:rFonts w:cs="Arial"/>
                <w:szCs w:val="22"/>
              </w:rPr>
            </w:pPr>
            <w:r w:rsidRPr="002B18DD">
              <w:rPr>
                <w:rFonts w:cs="Arial"/>
                <w:szCs w:val="22"/>
              </w:rPr>
              <w:t>Entwickler</w:t>
            </w:r>
          </w:p>
        </w:tc>
        <w:tc>
          <w:tcPr>
            <w:tcW w:w="3574" w:type="dxa"/>
          </w:tcPr>
          <w:p w:rsidR="002D7696" w:rsidRPr="002B18DD" w:rsidRDefault="002D7696" w:rsidP="002D7696">
            <w:pPr>
              <w:rPr>
                <w:rFonts w:cs="Arial"/>
                <w:szCs w:val="22"/>
              </w:rPr>
            </w:pPr>
            <w:r w:rsidRPr="002B18DD">
              <w:rPr>
                <w:rFonts w:cs="Arial"/>
                <w:szCs w:val="22"/>
              </w:rPr>
              <w:t>manuel.bieri@post.ch</w:t>
            </w:r>
          </w:p>
        </w:tc>
      </w:tr>
      <w:tr w:rsidR="002D7696" w:rsidRPr="002B18DD" w:rsidTr="002D7696">
        <w:trPr>
          <w:trHeight w:val="414"/>
        </w:trPr>
        <w:tc>
          <w:tcPr>
            <w:tcW w:w="1022" w:type="dxa"/>
          </w:tcPr>
          <w:p w:rsidR="002D7696" w:rsidRPr="002B18DD" w:rsidRDefault="002D7696" w:rsidP="002D7696">
            <w:pPr>
              <w:rPr>
                <w:rFonts w:cs="Arial"/>
                <w:szCs w:val="22"/>
              </w:rPr>
            </w:pPr>
            <w:r w:rsidRPr="002B18DD">
              <w:rPr>
                <w:rFonts w:cs="Arial"/>
                <w:szCs w:val="22"/>
              </w:rPr>
              <w:t>STK-04</w:t>
            </w:r>
          </w:p>
        </w:tc>
        <w:tc>
          <w:tcPr>
            <w:tcW w:w="2214" w:type="dxa"/>
          </w:tcPr>
          <w:p w:rsidR="002D7696" w:rsidRPr="002B18DD" w:rsidRDefault="002D7696" w:rsidP="002D7696">
            <w:pPr>
              <w:rPr>
                <w:rFonts w:cs="Arial"/>
                <w:szCs w:val="22"/>
              </w:rPr>
            </w:pPr>
            <w:r w:rsidRPr="002B18DD">
              <w:rPr>
                <w:rFonts w:cs="Arial"/>
                <w:szCs w:val="22"/>
              </w:rPr>
              <w:t>Nicolas Brechbühler</w:t>
            </w:r>
          </w:p>
        </w:tc>
        <w:tc>
          <w:tcPr>
            <w:tcW w:w="3088" w:type="dxa"/>
          </w:tcPr>
          <w:p w:rsidR="002D7696" w:rsidRPr="002B18DD" w:rsidRDefault="002D7696" w:rsidP="002D7696">
            <w:pPr>
              <w:rPr>
                <w:rFonts w:cs="Arial"/>
                <w:szCs w:val="22"/>
              </w:rPr>
            </w:pPr>
            <w:r w:rsidRPr="002B18DD">
              <w:rPr>
                <w:rFonts w:cs="Arial"/>
                <w:szCs w:val="22"/>
              </w:rPr>
              <w:t>Entwickler</w:t>
            </w:r>
          </w:p>
        </w:tc>
        <w:tc>
          <w:tcPr>
            <w:tcW w:w="3574" w:type="dxa"/>
          </w:tcPr>
          <w:p w:rsidR="002D7696" w:rsidRPr="002B18DD" w:rsidRDefault="002D7696" w:rsidP="002D7696">
            <w:pPr>
              <w:rPr>
                <w:rFonts w:cs="Arial"/>
                <w:szCs w:val="22"/>
              </w:rPr>
            </w:pPr>
            <w:r w:rsidRPr="002B18DD">
              <w:rPr>
                <w:rFonts w:cs="Arial"/>
                <w:szCs w:val="22"/>
              </w:rPr>
              <w:t>nicolas.brechbuehler@post.ch</w:t>
            </w:r>
          </w:p>
        </w:tc>
      </w:tr>
      <w:tr w:rsidR="002D7696" w:rsidRPr="002B18DD" w:rsidTr="002D7696">
        <w:trPr>
          <w:trHeight w:val="441"/>
        </w:trPr>
        <w:tc>
          <w:tcPr>
            <w:tcW w:w="1022" w:type="dxa"/>
          </w:tcPr>
          <w:p w:rsidR="002D7696" w:rsidRPr="002B18DD" w:rsidRDefault="002D7696" w:rsidP="002D7696">
            <w:pPr>
              <w:rPr>
                <w:rFonts w:cs="Arial"/>
                <w:szCs w:val="22"/>
              </w:rPr>
            </w:pPr>
            <w:r w:rsidRPr="002B18DD">
              <w:rPr>
                <w:rFonts w:cs="Arial"/>
                <w:szCs w:val="22"/>
              </w:rPr>
              <w:t>STK-05</w:t>
            </w:r>
          </w:p>
        </w:tc>
        <w:tc>
          <w:tcPr>
            <w:tcW w:w="2214" w:type="dxa"/>
          </w:tcPr>
          <w:p w:rsidR="002D7696" w:rsidRPr="002B18DD" w:rsidRDefault="002D7696" w:rsidP="002D7696">
            <w:pPr>
              <w:rPr>
                <w:rFonts w:cs="Arial"/>
                <w:szCs w:val="22"/>
              </w:rPr>
            </w:pPr>
            <w:r w:rsidRPr="002B18DD">
              <w:rPr>
                <w:rFonts w:cs="Arial"/>
                <w:szCs w:val="22"/>
              </w:rPr>
              <w:t>Thomas Käser</w:t>
            </w:r>
          </w:p>
        </w:tc>
        <w:tc>
          <w:tcPr>
            <w:tcW w:w="3088" w:type="dxa"/>
          </w:tcPr>
          <w:p w:rsidR="002D7696" w:rsidRPr="002B18DD" w:rsidRDefault="002D7696" w:rsidP="002D7696">
            <w:pPr>
              <w:rPr>
                <w:rFonts w:cs="Arial"/>
                <w:szCs w:val="22"/>
              </w:rPr>
            </w:pPr>
            <w:r w:rsidRPr="002B18DD">
              <w:rPr>
                <w:rFonts w:cs="Arial"/>
                <w:szCs w:val="22"/>
              </w:rPr>
              <w:t>Ansprechperso</w:t>
            </w:r>
            <w:r w:rsidR="007160F9" w:rsidRPr="002B18DD">
              <w:rPr>
                <w:rFonts w:cs="Arial"/>
                <w:szCs w:val="22"/>
              </w:rPr>
              <w:t>n PostFinance</w:t>
            </w:r>
          </w:p>
        </w:tc>
        <w:tc>
          <w:tcPr>
            <w:tcW w:w="3574" w:type="dxa"/>
          </w:tcPr>
          <w:p w:rsidR="002D7696" w:rsidRPr="002B18DD" w:rsidRDefault="00345536" w:rsidP="002D7696">
            <w:pPr>
              <w:rPr>
                <w:rFonts w:cs="Arial"/>
                <w:szCs w:val="22"/>
              </w:rPr>
            </w:pPr>
            <w:r w:rsidRPr="002B18DD">
              <w:rPr>
                <w:rFonts w:cs="Arial"/>
                <w:szCs w:val="22"/>
              </w:rPr>
              <w:t>t</w:t>
            </w:r>
            <w:r w:rsidR="002D7696" w:rsidRPr="002B18DD">
              <w:rPr>
                <w:rFonts w:cs="Arial"/>
                <w:szCs w:val="22"/>
              </w:rPr>
              <w:t>homas.kaeser.1@postfinance.ch</w:t>
            </w:r>
          </w:p>
        </w:tc>
      </w:tr>
      <w:tr w:rsidR="00B5240C" w:rsidRPr="002B18DD" w:rsidTr="002D7696">
        <w:trPr>
          <w:trHeight w:val="441"/>
        </w:trPr>
        <w:tc>
          <w:tcPr>
            <w:tcW w:w="1022" w:type="dxa"/>
          </w:tcPr>
          <w:p w:rsidR="00B5240C" w:rsidRPr="002B18DD" w:rsidRDefault="00B5240C" w:rsidP="002D7696">
            <w:pPr>
              <w:rPr>
                <w:rFonts w:cs="Arial"/>
                <w:szCs w:val="22"/>
              </w:rPr>
            </w:pPr>
            <w:r w:rsidRPr="002B18DD">
              <w:rPr>
                <w:rFonts w:cs="Arial"/>
                <w:szCs w:val="22"/>
              </w:rPr>
              <w:t>STK-06</w:t>
            </w:r>
          </w:p>
        </w:tc>
        <w:tc>
          <w:tcPr>
            <w:tcW w:w="2214" w:type="dxa"/>
          </w:tcPr>
          <w:p w:rsidR="00B5240C" w:rsidRPr="002B18DD" w:rsidRDefault="00345536" w:rsidP="002D7696">
            <w:pPr>
              <w:rPr>
                <w:rFonts w:cs="Arial"/>
                <w:szCs w:val="22"/>
              </w:rPr>
            </w:pPr>
            <w:r w:rsidRPr="002B18DD">
              <w:rPr>
                <w:rFonts w:cs="Arial"/>
                <w:szCs w:val="22"/>
              </w:rPr>
              <w:t>Beat Walter</w:t>
            </w:r>
          </w:p>
        </w:tc>
        <w:tc>
          <w:tcPr>
            <w:tcW w:w="3088" w:type="dxa"/>
          </w:tcPr>
          <w:p w:rsidR="00B5240C" w:rsidRPr="002B18DD" w:rsidRDefault="006F2B1C" w:rsidP="002D7696">
            <w:pPr>
              <w:rPr>
                <w:rFonts w:cs="Arial"/>
                <w:szCs w:val="22"/>
              </w:rPr>
            </w:pPr>
            <w:r w:rsidRPr="002B18DD">
              <w:rPr>
                <w:rFonts w:cs="Arial"/>
                <w:szCs w:val="22"/>
              </w:rPr>
              <w:t>Auftraggeber</w:t>
            </w:r>
          </w:p>
        </w:tc>
        <w:tc>
          <w:tcPr>
            <w:tcW w:w="3574" w:type="dxa"/>
          </w:tcPr>
          <w:p w:rsidR="00B5240C" w:rsidRPr="002B18DD" w:rsidRDefault="00345536" w:rsidP="002D7696">
            <w:pPr>
              <w:rPr>
                <w:rFonts w:cs="Arial"/>
                <w:szCs w:val="22"/>
              </w:rPr>
            </w:pPr>
            <w:r w:rsidRPr="002B18DD">
              <w:rPr>
                <w:rFonts w:cs="Arial"/>
                <w:szCs w:val="22"/>
              </w:rPr>
              <w:t>beat.walter@gibb.ch</w:t>
            </w:r>
          </w:p>
        </w:tc>
      </w:tr>
    </w:tbl>
    <w:p w:rsidR="002B60B5" w:rsidRDefault="002B60B5" w:rsidP="002D7696">
      <w:pPr>
        <w:rPr>
          <w:rFonts w:cs="Arial"/>
        </w:rPr>
      </w:pPr>
    </w:p>
    <w:p w:rsidR="002D7696" w:rsidRPr="002B18DD" w:rsidRDefault="002B60B5" w:rsidP="002B60B5">
      <w:pPr>
        <w:suppressAutoHyphens w:val="0"/>
        <w:rPr>
          <w:rFonts w:cs="Arial"/>
        </w:rPr>
      </w:pPr>
      <w:r>
        <w:rPr>
          <w:rFonts w:cs="Arial"/>
        </w:rPr>
        <w:br w:type="page"/>
      </w:r>
    </w:p>
    <w:p w:rsidR="001D5E1C" w:rsidRPr="002B18DD" w:rsidRDefault="001D5E1C" w:rsidP="001D5E1C">
      <w:pPr>
        <w:pStyle w:val="berschrift1"/>
        <w:numPr>
          <w:ilvl w:val="0"/>
          <w:numId w:val="19"/>
        </w:numPr>
        <w:tabs>
          <w:tab w:val="left" w:pos="850"/>
          <w:tab w:val="left" w:pos="3262"/>
        </w:tabs>
        <w:suppressAutoHyphens w:val="0"/>
        <w:spacing w:before="120" w:after="120" w:line="288" w:lineRule="auto"/>
        <w:rPr>
          <w:lang w:eastAsia="de-CH"/>
        </w:rPr>
      </w:pPr>
      <w:bookmarkStart w:id="25" w:name="_Toc461742907"/>
      <w:r w:rsidRPr="002B18DD">
        <w:lastRenderedPageBreak/>
        <w:t>Anforderungen (Initial Product Backlog)</w:t>
      </w:r>
      <w:bookmarkEnd w:id="25"/>
    </w:p>
    <w:p w:rsidR="00AD1C5C" w:rsidRPr="002B18DD" w:rsidRDefault="00AD1C5C" w:rsidP="00AD1C5C">
      <w:pPr>
        <w:pStyle w:val="Beschriftung"/>
        <w:keepNext/>
        <w:rPr>
          <w:rFonts w:cs="Arial"/>
        </w:rPr>
      </w:pPr>
      <w:bookmarkStart w:id="26" w:name="_Toc461742891"/>
      <w:r w:rsidRPr="002B18DD">
        <w:rPr>
          <w:rFonts w:cs="Arial"/>
        </w:rPr>
        <w:t xml:space="preserve">Tabelle </w:t>
      </w:r>
      <w:r w:rsidR="005839CD" w:rsidRPr="002B18DD">
        <w:rPr>
          <w:rFonts w:cs="Arial"/>
        </w:rPr>
        <w:fldChar w:fldCharType="begin"/>
      </w:r>
      <w:r w:rsidR="005839CD" w:rsidRPr="002B18DD">
        <w:rPr>
          <w:rFonts w:cs="Arial"/>
        </w:rPr>
        <w:instrText xml:space="preserve"> SEQ Tabelle \* ARABIC </w:instrText>
      </w:r>
      <w:r w:rsidR="005839CD" w:rsidRPr="002B18DD">
        <w:rPr>
          <w:rFonts w:cs="Arial"/>
        </w:rPr>
        <w:fldChar w:fldCharType="separate"/>
      </w:r>
      <w:r w:rsidR="004C19C8">
        <w:rPr>
          <w:rFonts w:cs="Arial"/>
          <w:noProof/>
        </w:rPr>
        <w:t>5</w:t>
      </w:r>
      <w:r w:rsidR="005839CD" w:rsidRPr="002B18DD">
        <w:rPr>
          <w:rFonts w:cs="Arial"/>
          <w:noProof/>
        </w:rPr>
        <w:fldChar w:fldCharType="end"/>
      </w:r>
      <w:r w:rsidRPr="002B18DD">
        <w:rPr>
          <w:rFonts w:cs="Arial"/>
        </w:rPr>
        <w:t xml:space="preserve"> Initial Product Backlog</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8"/>
        <w:gridCol w:w="1980"/>
        <w:gridCol w:w="2340"/>
      </w:tblGrid>
      <w:tr w:rsidR="000D092F" w:rsidRPr="002B18DD" w:rsidTr="009B32C1">
        <w:trPr>
          <w:trHeight w:val="427"/>
          <w:tblHeader/>
        </w:trPr>
        <w:tc>
          <w:tcPr>
            <w:tcW w:w="9828" w:type="dxa"/>
            <w:gridSpan w:val="3"/>
            <w:tcBorders>
              <w:top w:val="single" w:sz="4" w:space="0" w:color="auto"/>
              <w:left w:val="single" w:sz="4" w:space="0" w:color="auto"/>
              <w:bottom w:val="single" w:sz="4" w:space="0" w:color="auto"/>
              <w:right w:val="single" w:sz="4" w:space="0" w:color="auto"/>
            </w:tcBorders>
            <w:shd w:val="clear" w:color="auto" w:fill="D9D9D9"/>
          </w:tcPr>
          <w:p w:rsidR="000D092F" w:rsidRPr="002B18DD" w:rsidRDefault="000D092F" w:rsidP="009D1B01">
            <w:pPr>
              <w:pStyle w:val="TextCDB"/>
              <w:rPr>
                <w:rFonts w:cs="Arial"/>
                <w:lang w:val="de-CH"/>
              </w:rPr>
            </w:pPr>
            <w:r w:rsidRPr="002B18DD">
              <w:rPr>
                <w:rFonts w:cs="Arial"/>
                <w:lang w:val="de-CH"/>
              </w:rPr>
              <w:t>Initial Product Backlog</w:t>
            </w:r>
          </w:p>
        </w:tc>
      </w:tr>
      <w:tr w:rsidR="000D092F" w:rsidRPr="002B18DD" w:rsidTr="000D092F">
        <w:trPr>
          <w:trHeight w:val="427"/>
          <w:tblHeader/>
        </w:trPr>
        <w:tc>
          <w:tcPr>
            <w:tcW w:w="5508" w:type="dxa"/>
            <w:tcBorders>
              <w:top w:val="single" w:sz="4" w:space="0" w:color="auto"/>
              <w:left w:val="single" w:sz="4" w:space="0" w:color="auto"/>
              <w:bottom w:val="single" w:sz="4" w:space="0" w:color="auto"/>
              <w:right w:val="single" w:sz="4" w:space="0" w:color="auto"/>
            </w:tcBorders>
            <w:shd w:val="clear" w:color="auto" w:fill="D9D9D9"/>
          </w:tcPr>
          <w:p w:rsidR="000D092F" w:rsidRPr="002B18DD" w:rsidRDefault="000D092F" w:rsidP="009D1B01">
            <w:pPr>
              <w:pStyle w:val="TextCDB"/>
              <w:rPr>
                <w:rFonts w:cs="Arial"/>
                <w:b/>
                <w:lang w:val="de-CH"/>
              </w:rPr>
            </w:pPr>
            <w:r w:rsidRPr="002B18DD">
              <w:rPr>
                <w:rFonts w:cs="Arial"/>
                <w:b/>
                <w:lang w:val="de-CH"/>
              </w:rPr>
              <w:t>Anforderungen / Tätigkeiten</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0D092F" w:rsidRPr="002B18DD" w:rsidRDefault="000D092F" w:rsidP="009D1B01">
            <w:pPr>
              <w:pStyle w:val="TextCDB"/>
              <w:rPr>
                <w:rFonts w:cs="Arial"/>
                <w:b/>
                <w:lang w:val="de-CH"/>
              </w:rPr>
            </w:pPr>
            <w:r w:rsidRPr="002B18DD">
              <w:rPr>
                <w:rFonts w:cs="Arial"/>
                <w:b/>
                <w:lang w:val="de-CH"/>
              </w:rPr>
              <w:t>Betreffende Ziele</w:t>
            </w:r>
          </w:p>
        </w:tc>
        <w:tc>
          <w:tcPr>
            <w:tcW w:w="2340" w:type="dxa"/>
            <w:tcBorders>
              <w:top w:val="single" w:sz="4" w:space="0" w:color="auto"/>
              <w:left w:val="single" w:sz="4" w:space="0" w:color="auto"/>
              <w:bottom w:val="single" w:sz="4" w:space="0" w:color="auto"/>
              <w:right w:val="single" w:sz="4" w:space="0" w:color="auto"/>
            </w:tcBorders>
            <w:shd w:val="clear" w:color="auto" w:fill="D9D9D9"/>
          </w:tcPr>
          <w:p w:rsidR="000D092F" w:rsidRPr="002B18DD" w:rsidRDefault="000D092F" w:rsidP="009D1B01">
            <w:pPr>
              <w:pStyle w:val="TextCDB"/>
              <w:rPr>
                <w:rFonts w:cs="Arial"/>
                <w:b/>
                <w:lang w:val="de-CH"/>
              </w:rPr>
            </w:pPr>
            <w:r w:rsidRPr="002B18DD">
              <w:rPr>
                <w:rFonts w:cs="Arial"/>
                <w:b/>
                <w:lang w:val="de-CH"/>
              </w:rPr>
              <w:t>Aufwands-schätzung</w:t>
            </w:r>
            <w:r w:rsidRPr="002B18DD">
              <w:rPr>
                <w:rFonts w:cs="Arial"/>
                <w:b/>
                <w:lang w:val="de-CH"/>
              </w:rPr>
              <w:br/>
              <w:t>(Story Points)</w:t>
            </w:r>
          </w:p>
        </w:tc>
      </w:tr>
      <w:tr w:rsidR="00ED3A20" w:rsidRPr="002B18DD" w:rsidTr="000D092F">
        <w:trPr>
          <w:trHeight w:val="427"/>
        </w:trPr>
        <w:tc>
          <w:tcPr>
            <w:tcW w:w="5508" w:type="dxa"/>
            <w:tcBorders>
              <w:top w:val="single" w:sz="4" w:space="0" w:color="auto"/>
              <w:bottom w:val="single" w:sz="4" w:space="0" w:color="auto"/>
            </w:tcBorders>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einen neuen Account erstellen.</w:t>
            </w:r>
          </w:p>
        </w:tc>
        <w:tc>
          <w:tcPr>
            <w:tcW w:w="198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lang w:val="de-DE"/>
              </w:rPr>
            </w:pPr>
          </w:p>
        </w:tc>
        <w:tc>
          <w:tcPr>
            <w:tcW w:w="234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rPr>
            </w:pPr>
            <w:r w:rsidRPr="002B18DD">
              <w:rPr>
                <w:rFonts w:ascii="Arial" w:hAnsi="Arial" w:cs="Arial"/>
                <w:iCs/>
                <w:color w:val="333333"/>
                <w:sz w:val="22"/>
                <w:szCs w:val="22"/>
              </w:rPr>
              <w:t>20</w:t>
            </w:r>
          </w:p>
        </w:tc>
      </w:tr>
      <w:tr w:rsidR="00ED3A20" w:rsidRPr="002B18DD" w:rsidTr="00ED3A20">
        <w:trPr>
          <w:trHeight w:val="427"/>
        </w:trPr>
        <w:tc>
          <w:tcPr>
            <w:tcW w:w="5508" w:type="dxa"/>
            <w:tcBorders>
              <w:top w:val="single" w:sz="4" w:space="0" w:color="auto"/>
              <w:bottom w:val="single" w:sz="4" w:space="0" w:color="auto"/>
            </w:tcBorders>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mich mit meinem Account anmelden.</w:t>
            </w:r>
          </w:p>
        </w:tc>
        <w:tc>
          <w:tcPr>
            <w:tcW w:w="198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lang w:val="de-DE"/>
              </w:rPr>
            </w:pPr>
          </w:p>
        </w:tc>
        <w:tc>
          <w:tcPr>
            <w:tcW w:w="234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rPr>
            </w:pPr>
            <w:r w:rsidRPr="002B18DD">
              <w:rPr>
                <w:rFonts w:ascii="Arial" w:hAnsi="Arial" w:cs="Arial"/>
                <w:iCs/>
                <w:color w:val="333333"/>
                <w:sz w:val="22"/>
                <w:szCs w:val="22"/>
              </w:rPr>
              <w:t>5</w:t>
            </w:r>
          </w:p>
        </w:tc>
      </w:tr>
      <w:tr w:rsidR="00ED3A20" w:rsidRPr="002B18DD" w:rsidTr="00ED3A20">
        <w:trPr>
          <w:trHeight w:val="427"/>
        </w:trPr>
        <w:tc>
          <w:tcPr>
            <w:tcW w:w="5508" w:type="dxa"/>
            <w:tcBorders>
              <w:top w:val="single" w:sz="4" w:space="0" w:color="auto"/>
              <w:bottom w:val="single" w:sz="4" w:space="0" w:color="auto"/>
            </w:tcBorders>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Noten erfassen.</w:t>
            </w:r>
          </w:p>
        </w:tc>
        <w:tc>
          <w:tcPr>
            <w:tcW w:w="198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rPr>
            </w:pPr>
            <w:r w:rsidRPr="002B18DD">
              <w:rPr>
                <w:rFonts w:ascii="Arial" w:hAnsi="Arial" w:cs="Arial"/>
                <w:color w:val="333333"/>
                <w:sz w:val="22"/>
                <w:szCs w:val="22"/>
              </w:rPr>
              <w:t>Z-03 / Z-04</w:t>
            </w:r>
          </w:p>
        </w:tc>
        <w:tc>
          <w:tcPr>
            <w:tcW w:w="234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rPr>
            </w:pPr>
            <w:r w:rsidRPr="002B18DD">
              <w:rPr>
                <w:rFonts w:ascii="Arial" w:hAnsi="Arial" w:cs="Arial"/>
                <w:iCs/>
                <w:color w:val="333333"/>
                <w:sz w:val="22"/>
                <w:szCs w:val="22"/>
              </w:rPr>
              <w:t>8</w:t>
            </w:r>
          </w:p>
        </w:tc>
      </w:tr>
      <w:tr w:rsidR="00ED3A20" w:rsidRPr="002B18DD" w:rsidTr="00ED3A20">
        <w:trPr>
          <w:trHeight w:val="427"/>
        </w:trPr>
        <w:tc>
          <w:tcPr>
            <w:tcW w:w="5508" w:type="dxa"/>
            <w:tcBorders>
              <w:top w:val="single" w:sz="4" w:space="0" w:color="auto"/>
              <w:bottom w:val="single" w:sz="4" w:space="0" w:color="auto"/>
            </w:tcBorders>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ein Fach hinzufügen.</w:t>
            </w:r>
          </w:p>
        </w:tc>
        <w:tc>
          <w:tcPr>
            <w:tcW w:w="198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rPr>
            </w:pPr>
            <w:r w:rsidRPr="002B18DD">
              <w:rPr>
                <w:rFonts w:ascii="Arial" w:hAnsi="Arial" w:cs="Arial"/>
                <w:color w:val="333333"/>
                <w:sz w:val="22"/>
                <w:szCs w:val="22"/>
              </w:rPr>
              <w:t>Z-01</w:t>
            </w:r>
          </w:p>
        </w:tc>
        <w:tc>
          <w:tcPr>
            <w:tcW w:w="234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rPr>
            </w:pPr>
            <w:r w:rsidRPr="002B18DD">
              <w:rPr>
                <w:rFonts w:ascii="Arial" w:hAnsi="Arial" w:cs="Arial"/>
                <w:iCs/>
                <w:color w:val="333333"/>
                <w:sz w:val="22"/>
                <w:szCs w:val="22"/>
              </w:rPr>
              <w:t>5</w:t>
            </w:r>
          </w:p>
        </w:tc>
      </w:tr>
      <w:tr w:rsidR="00ED3A20" w:rsidRPr="002B18DD" w:rsidTr="000B5BCD">
        <w:trPr>
          <w:trHeight w:val="427"/>
        </w:trPr>
        <w:tc>
          <w:tcPr>
            <w:tcW w:w="5508" w:type="dxa"/>
            <w:tcBorders>
              <w:top w:val="single" w:sz="4" w:space="0" w:color="auto"/>
              <w:bottom w:val="single" w:sz="4" w:space="0" w:color="auto"/>
            </w:tcBorders>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meinem Account einen Beruf hinzufügen.</w:t>
            </w:r>
          </w:p>
        </w:tc>
        <w:tc>
          <w:tcPr>
            <w:tcW w:w="198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lang w:val="de-DE"/>
              </w:rPr>
            </w:pPr>
          </w:p>
        </w:tc>
        <w:tc>
          <w:tcPr>
            <w:tcW w:w="2340" w:type="dxa"/>
            <w:tcBorders>
              <w:top w:val="single" w:sz="4" w:space="0" w:color="auto"/>
              <w:bottom w:val="single" w:sz="4" w:space="0" w:color="auto"/>
            </w:tcBorders>
            <w:shd w:val="clear" w:color="auto" w:fill="auto"/>
          </w:tcPr>
          <w:p w:rsidR="00ED3A20" w:rsidRPr="002B18DD" w:rsidRDefault="00ED3A20" w:rsidP="00ED3A20">
            <w:pPr>
              <w:pStyle w:val="textcdb0"/>
              <w:spacing w:before="0" w:beforeAutospacing="0" w:after="120" w:afterAutospacing="0" w:line="242" w:lineRule="atLeast"/>
              <w:rPr>
                <w:rFonts w:ascii="Arial" w:hAnsi="Arial" w:cs="Arial"/>
                <w:color w:val="333333"/>
                <w:sz w:val="22"/>
                <w:szCs w:val="22"/>
              </w:rPr>
            </w:pPr>
            <w:r w:rsidRPr="002B18DD">
              <w:rPr>
                <w:rFonts w:ascii="Arial" w:hAnsi="Arial" w:cs="Arial"/>
                <w:iCs/>
                <w:color w:val="333333"/>
                <w:sz w:val="22"/>
                <w:szCs w:val="22"/>
              </w:rPr>
              <w:t>13</w:t>
            </w:r>
          </w:p>
        </w:tc>
      </w:tr>
      <w:bookmarkEnd w:id="23"/>
    </w:tbl>
    <w:p w:rsidR="00B5240C" w:rsidRPr="002B18DD" w:rsidRDefault="00B5240C" w:rsidP="00114661">
      <w:pPr>
        <w:pStyle w:val="TextCDB"/>
        <w:tabs>
          <w:tab w:val="left" w:pos="3262"/>
        </w:tabs>
        <w:rPr>
          <w:rFonts w:cs="Arial"/>
          <w:lang w:val="de-CH"/>
        </w:rPr>
      </w:pPr>
    </w:p>
    <w:p w:rsidR="00114661" w:rsidRPr="002B18DD" w:rsidRDefault="00114661" w:rsidP="00114661">
      <w:pPr>
        <w:pStyle w:val="berschrift1"/>
        <w:numPr>
          <w:ilvl w:val="0"/>
          <w:numId w:val="19"/>
        </w:numPr>
        <w:tabs>
          <w:tab w:val="left" w:pos="850"/>
          <w:tab w:val="left" w:pos="3262"/>
        </w:tabs>
        <w:suppressAutoHyphens w:val="0"/>
        <w:spacing w:before="120" w:after="120" w:line="288" w:lineRule="auto"/>
      </w:pPr>
      <w:bookmarkStart w:id="27" w:name="_Toc409788297"/>
      <w:bookmarkStart w:id="28" w:name="_Toc350764394"/>
      <w:bookmarkStart w:id="29" w:name="_Toc461742908"/>
      <w:r w:rsidRPr="002B18DD">
        <w:t>Lösungsvarianten</w:t>
      </w:r>
      <w:bookmarkEnd w:id="27"/>
      <w:bookmarkEnd w:id="28"/>
      <w:bookmarkEnd w:id="29"/>
    </w:p>
    <w:p w:rsidR="00114661" w:rsidRPr="002B18DD" w:rsidRDefault="00114661" w:rsidP="00114661">
      <w:pPr>
        <w:pStyle w:val="berschrift2"/>
        <w:numPr>
          <w:ilvl w:val="1"/>
          <w:numId w:val="19"/>
        </w:numPr>
        <w:tabs>
          <w:tab w:val="left" w:pos="850"/>
          <w:tab w:val="left" w:pos="3262"/>
        </w:tabs>
        <w:suppressAutoHyphens w:val="0"/>
        <w:spacing w:before="120" w:after="120" w:line="288" w:lineRule="auto"/>
      </w:pPr>
      <w:bookmarkStart w:id="30" w:name="_Toc409788298"/>
      <w:bookmarkStart w:id="31" w:name="_Toc350764395"/>
      <w:bookmarkStart w:id="32" w:name="_Toc461742909"/>
      <w:r w:rsidRPr="002B18DD">
        <w:t>Variantenübersicht</w:t>
      </w:r>
      <w:bookmarkEnd w:id="30"/>
      <w:bookmarkEnd w:id="31"/>
      <w:bookmarkEnd w:id="32"/>
    </w:p>
    <w:p w:rsidR="002B60B5" w:rsidRDefault="002B60B5" w:rsidP="002B60B5">
      <w:pPr>
        <w:pStyle w:val="Beschriftung"/>
        <w:keepNext/>
      </w:pPr>
      <w:bookmarkStart w:id="33" w:name="_Toc461742892"/>
      <w:r>
        <w:t xml:space="preserve">Tabelle </w:t>
      </w:r>
      <w:fldSimple w:instr=" SEQ Tabelle \* ARABIC ">
        <w:r w:rsidR="004C19C8">
          <w:rPr>
            <w:noProof/>
          </w:rPr>
          <w:t>6</w:t>
        </w:r>
      </w:fldSimple>
      <w:r>
        <w:t xml:space="preserve"> Variantenübersicht</w:t>
      </w:r>
      <w:bookmarkEnd w:id="33"/>
    </w:p>
    <w:tbl>
      <w:tblPr>
        <w:tblStyle w:val="Tabellenraster"/>
        <w:tblW w:w="0" w:type="auto"/>
        <w:tblLook w:val="04A0" w:firstRow="1" w:lastRow="0" w:firstColumn="1" w:lastColumn="0" w:noHBand="0" w:noVBand="1"/>
      </w:tblPr>
      <w:tblGrid>
        <w:gridCol w:w="2093"/>
        <w:gridCol w:w="7684"/>
      </w:tblGrid>
      <w:tr w:rsidR="00664B6C" w:rsidRPr="002B18DD" w:rsidTr="001E4325">
        <w:tc>
          <w:tcPr>
            <w:tcW w:w="2093" w:type="dxa"/>
            <w:shd w:val="clear" w:color="auto" w:fill="D9D9D9" w:themeFill="background1" w:themeFillShade="D9"/>
          </w:tcPr>
          <w:p w:rsidR="00664B6C" w:rsidRPr="002B18DD" w:rsidRDefault="00664B6C" w:rsidP="00114661">
            <w:pPr>
              <w:pStyle w:val="TextCDB"/>
              <w:tabs>
                <w:tab w:val="left" w:pos="3262"/>
              </w:tabs>
              <w:rPr>
                <w:rFonts w:cs="Arial"/>
                <w:lang w:val="de-CH"/>
              </w:rPr>
            </w:pPr>
            <w:r w:rsidRPr="002B18DD">
              <w:rPr>
                <w:rFonts w:cs="Arial"/>
                <w:lang w:val="de-CH"/>
              </w:rPr>
              <w:t>Variante</w:t>
            </w:r>
          </w:p>
        </w:tc>
        <w:tc>
          <w:tcPr>
            <w:tcW w:w="7684" w:type="dxa"/>
            <w:shd w:val="clear" w:color="auto" w:fill="D9D9D9" w:themeFill="background1" w:themeFillShade="D9"/>
          </w:tcPr>
          <w:p w:rsidR="00664B6C" w:rsidRPr="002B18DD" w:rsidRDefault="00664B6C" w:rsidP="00114661">
            <w:pPr>
              <w:pStyle w:val="TextCDB"/>
              <w:tabs>
                <w:tab w:val="left" w:pos="3262"/>
              </w:tabs>
              <w:rPr>
                <w:rFonts w:cs="Arial"/>
                <w:lang w:val="de-CH"/>
              </w:rPr>
            </w:pPr>
            <w:r w:rsidRPr="002B18DD">
              <w:rPr>
                <w:rFonts w:cs="Arial"/>
                <w:lang w:val="de-CH"/>
              </w:rPr>
              <w:t>Bezeichnung</w:t>
            </w:r>
          </w:p>
        </w:tc>
      </w:tr>
      <w:tr w:rsidR="00664B6C" w:rsidRPr="002B18DD" w:rsidTr="00664B6C">
        <w:tc>
          <w:tcPr>
            <w:tcW w:w="2093" w:type="dxa"/>
          </w:tcPr>
          <w:p w:rsidR="00664B6C" w:rsidRPr="002B18DD" w:rsidRDefault="00664B6C" w:rsidP="00114661">
            <w:pPr>
              <w:pStyle w:val="TextCDB"/>
              <w:tabs>
                <w:tab w:val="left" w:pos="3262"/>
              </w:tabs>
              <w:rPr>
                <w:rFonts w:cs="Arial"/>
                <w:lang w:val="de-CH"/>
              </w:rPr>
            </w:pPr>
            <w:r w:rsidRPr="002B18DD">
              <w:rPr>
                <w:rFonts w:cs="Arial"/>
                <w:lang w:val="de-CH"/>
              </w:rPr>
              <w:t>Variante a</w:t>
            </w:r>
          </w:p>
        </w:tc>
        <w:tc>
          <w:tcPr>
            <w:tcW w:w="7684" w:type="dxa"/>
          </w:tcPr>
          <w:p w:rsidR="00664B6C" w:rsidRPr="002B18DD" w:rsidRDefault="008027A8" w:rsidP="008027A8">
            <w:pPr>
              <w:pStyle w:val="TextCDB"/>
              <w:tabs>
                <w:tab w:val="left" w:pos="3262"/>
              </w:tabs>
              <w:rPr>
                <w:rFonts w:cs="Arial"/>
                <w:lang w:val="de-CH"/>
              </w:rPr>
            </w:pPr>
            <w:r w:rsidRPr="002B18DD">
              <w:rPr>
                <w:rFonts w:cs="Arial"/>
                <w:lang w:val="de-CH"/>
              </w:rPr>
              <w:t>Statische multi-page Applikation</w:t>
            </w:r>
          </w:p>
        </w:tc>
      </w:tr>
      <w:tr w:rsidR="00664B6C" w:rsidRPr="002B18DD" w:rsidTr="00664B6C">
        <w:tc>
          <w:tcPr>
            <w:tcW w:w="2093" w:type="dxa"/>
          </w:tcPr>
          <w:p w:rsidR="00664B6C" w:rsidRPr="002B18DD" w:rsidRDefault="00664B6C" w:rsidP="00114661">
            <w:pPr>
              <w:pStyle w:val="TextCDB"/>
              <w:tabs>
                <w:tab w:val="left" w:pos="3262"/>
              </w:tabs>
              <w:rPr>
                <w:rFonts w:cs="Arial"/>
                <w:lang w:val="de-CH"/>
              </w:rPr>
            </w:pPr>
            <w:r w:rsidRPr="002B18DD">
              <w:rPr>
                <w:rFonts w:cs="Arial"/>
                <w:lang w:val="de-CH"/>
              </w:rPr>
              <w:t>Variante b</w:t>
            </w:r>
          </w:p>
        </w:tc>
        <w:tc>
          <w:tcPr>
            <w:tcW w:w="7684" w:type="dxa"/>
          </w:tcPr>
          <w:p w:rsidR="00664B6C" w:rsidRPr="002B18DD" w:rsidRDefault="008F5B31" w:rsidP="00114661">
            <w:pPr>
              <w:pStyle w:val="TextCDB"/>
              <w:tabs>
                <w:tab w:val="left" w:pos="3262"/>
              </w:tabs>
              <w:rPr>
                <w:rFonts w:cs="Arial"/>
                <w:lang w:val="de-CH"/>
              </w:rPr>
            </w:pPr>
            <w:r w:rsidRPr="002B18DD">
              <w:rPr>
                <w:rFonts w:cs="Arial"/>
                <w:lang w:val="de-CH"/>
              </w:rPr>
              <w:t>D</w:t>
            </w:r>
            <w:r w:rsidR="008027A8" w:rsidRPr="002B18DD">
              <w:rPr>
                <w:rFonts w:cs="Arial"/>
                <w:lang w:val="de-CH"/>
              </w:rPr>
              <w:t>ynamische single-</w:t>
            </w:r>
            <w:r w:rsidRPr="002B18DD">
              <w:rPr>
                <w:rFonts w:cs="Arial"/>
                <w:lang w:val="de-CH"/>
              </w:rPr>
              <w:t>page Applikation</w:t>
            </w:r>
          </w:p>
        </w:tc>
      </w:tr>
      <w:tr w:rsidR="00664B6C" w:rsidRPr="007C7A96" w:rsidTr="00664B6C">
        <w:tc>
          <w:tcPr>
            <w:tcW w:w="2093" w:type="dxa"/>
          </w:tcPr>
          <w:p w:rsidR="00664B6C" w:rsidRPr="002B18DD" w:rsidRDefault="00664B6C" w:rsidP="00114661">
            <w:pPr>
              <w:pStyle w:val="TextCDB"/>
              <w:tabs>
                <w:tab w:val="left" w:pos="3262"/>
              </w:tabs>
              <w:rPr>
                <w:rFonts w:cs="Arial"/>
                <w:lang w:val="de-CH"/>
              </w:rPr>
            </w:pPr>
            <w:r w:rsidRPr="002B18DD">
              <w:rPr>
                <w:rFonts w:cs="Arial"/>
                <w:lang w:val="de-CH"/>
              </w:rPr>
              <w:t>Variante c</w:t>
            </w:r>
          </w:p>
        </w:tc>
        <w:tc>
          <w:tcPr>
            <w:tcW w:w="7684" w:type="dxa"/>
          </w:tcPr>
          <w:p w:rsidR="00664B6C" w:rsidRPr="002B18DD" w:rsidRDefault="008F5B31" w:rsidP="00114661">
            <w:pPr>
              <w:pStyle w:val="TextCDB"/>
              <w:tabs>
                <w:tab w:val="left" w:pos="3262"/>
              </w:tabs>
              <w:rPr>
                <w:rFonts w:cs="Arial"/>
                <w:lang w:val="fr-CH"/>
              </w:rPr>
            </w:pPr>
            <w:r w:rsidRPr="002B18DD">
              <w:rPr>
                <w:rFonts w:cs="Arial"/>
                <w:lang w:val="fr-CH"/>
              </w:rPr>
              <w:t>Native Android</w:t>
            </w:r>
            <w:r w:rsidR="00884C21" w:rsidRPr="002B18DD">
              <w:rPr>
                <w:rFonts w:cs="Arial"/>
                <w:lang w:val="fr-CH"/>
              </w:rPr>
              <w:t xml:space="preserve"> / iOS</w:t>
            </w:r>
            <w:r w:rsidRPr="002B18DD">
              <w:rPr>
                <w:rFonts w:cs="Arial"/>
                <w:lang w:val="fr-CH"/>
              </w:rPr>
              <w:t xml:space="preserve"> mobile Applikation</w:t>
            </w:r>
          </w:p>
        </w:tc>
      </w:tr>
      <w:tr w:rsidR="001E4325" w:rsidRPr="002B18DD" w:rsidTr="00664B6C">
        <w:tc>
          <w:tcPr>
            <w:tcW w:w="2093" w:type="dxa"/>
          </w:tcPr>
          <w:p w:rsidR="001E4325" w:rsidRPr="002B18DD" w:rsidRDefault="001E4325" w:rsidP="00114661">
            <w:pPr>
              <w:pStyle w:val="TextCDB"/>
              <w:tabs>
                <w:tab w:val="left" w:pos="3262"/>
              </w:tabs>
              <w:rPr>
                <w:rFonts w:cs="Arial"/>
                <w:lang w:val="de-CH"/>
              </w:rPr>
            </w:pPr>
            <w:r w:rsidRPr="002B18DD">
              <w:rPr>
                <w:rFonts w:cs="Arial"/>
                <w:lang w:val="de-CH"/>
              </w:rPr>
              <w:t>Variante d</w:t>
            </w:r>
          </w:p>
        </w:tc>
        <w:tc>
          <w:tcPr>
            <w:tcW w:w="7684" w:type="dxa"/>
          </w:tcPr>
          <w:p w:rsidR="001E4325" w:rsidRPr="002B18DD" w:rsidRDefault="001E4325" w:rsidP="00114661">
            <w:pPr>
              <w:pStyle w:val="TextCDB"/>
              <w:tabs>
                <w:tab w:val="left" w:pos="3262"/>
              </w:tabs>
              <w:rPr>
                <w:rFonts w:cs="Arial"/>
                <w:lang w:val="de-CH"/>
              </w:rPr>
            </w:pPr>
            <w:r w:rsidRPr="002B18DD">
              <w:rPr>
                <w:rFonts w:cs="Arial"/>
                <w:lang w:val="de-CH"/>
              </w:rPr>
              <w:t>Native</w:t>
            </w:r>
            <w:r w:rsidR="00547FCD" w:rsidRPr="002B18DD">
              <w:rPr>
                <w:rFonts w:cs="Arial"/>
                <w:lang w:val="de-CH"/>
              </w:rPr>
              <w:t xml:space="preserve"> Windows</w:t>
            </w:r>
            <w:r w:rsidRPr="002B18DD">
              <w:rPr>
                <w:rFonts w:cs="Arial"/>
                <w:lang w:val="de-CH"/>
              </w:rPr>
              <w:t xml:space="preserve"> Desktop Applikation</w:t>
            </w:r>
          </w:p>
        </w:tc>
      </w:tr>
    </w:tbl>
    <w:p w:rsidR="00664B6C" w:rsidRDefault="00664B6C" w:rsidP="00114661">
      <w:pPr>
        <w:pStyle w:val="TextCDB"/>
        <w:tabs>
          <w:tab w:val="left" w:pos="3262"/>
        </w:tabs>
        <w:rPr>
          <w:rFonts w:cs="Arial"/>
          <w:lang w:val="de-CH"/>
        </w:rPr>
      </w:pPr>
    </w:p>
    <w:p w:rsidR="002B60B5" w:rsidRPr="002B60B5" w:rsidRDefault="002B60B5" w:rsidP="002B60B5">
      <w:pPr>
        <w:suppressAutoHyphens w:val="0"/>
        <w:rPr>
          <w:rFonts w:eastAsia="Times New Roman" w:cs="Arial"/>
          <w:szCs w:val="22"/>
          <w:lang w:eastAsia="de-DE"/>
        </w:rPr>
      </w:pPr>
      <w:r>
        <w:rPr>
          <w:rFonts w:cs="Arial"/>
        </w:rPr>
        <w:br w:type="page"/>
      </w:r>
    </w:p>
    <w:p w:rsidR="00114661" w:rsidRPr="002B18DD" w:rsidRDefault="00114661" w:rsidP="00114661">
      <w:pPr>
        <w:pStyle w:val="berschrift2"/>
        <w:numPr>
          <w:ilvl w:val="1"/>
          <w:numId w:val="19"/>
        </w:numPr>
        <w:tabs>
          <w:tab w:val="left" w:pos="850"/>
          <w:tab w:val="left" w:pos="3262"/>
        </w:tabs>
        <w:suppressAutoHyphens w:val="0"/>
        <w:spacing w:before="120" w:after="120" w:line="288" w:lineRule="auto"/>
      </w:pPr>
      <w:bookmarkStart w:id="34" w:name="_Toc409788299"/>
      <w:bookmarkStart w:id="35" w:name="_Toc350764396"/>
      <w:bookmarkStart w:id="36" w:name="_Toc461742910"/>
      <w:r w:rsidRPr="002B18DD">
        <w:lastRenderedPageBreak/>
        <w:t>Beschreibung der Varianten</w:t>
      </w:r>
      <w:bookmarkEnd w:id="34"/>
      <w:bookmarkEnd w:id="35"/>
      <w:bookmarkEnd w:id="36"/>
    </w:p>
    <w:p w:rsidR="00DE1758" w:rsidRPr="002B18DD" w:rsidRDefault="00013F30" w:rsidP="00DE1758">
      <w:pPr>
        <w:rPr>
          <w:rFonts w:cs="Arial"/>
          <w:b/>
        </w:rPr>
      </w:pPr>
      <w:r w:rsidRPr="002B18DD">
        <w:rPr>
          <w:rFonts w:cs="Arial"/>
          <w:b/>
        </w:rPr>
        <w:t>Variante a</w:t>
      </w:r>
    </w:p>
    <w:p w:rsidR="009E271F" w:rsidRPr="002B18DD" w:rsidRDefault="00E63729" w:rsidP="00013F30">
      <w:pPr>
        <w:rPr>
          <w:rFonts w:cs="Arial"/>
        </w:rPr>
      </w:pPr>
      <w:r w:rsidRPr="002B18DD">
        <w:rPr>
          <w:rFonts w:cs="Arial"/>
        </w:rPr>
        <w:t xml:space="preserve">Mit dieser Variante kann man eine </w:t>
      </w:r>
      <w:r w:rsidR="00863A5C" w:rsidRPr="002B18DD">
        <w:rPr>
          <w:rFonts w:cs="Arial"/>
        </w:rPr>
        <w:t>C</w:t>
      </w:r>
      <w:r w:rsidR="00C10CD8" w:rsidRPr="002B18DD">
        <w:rPr>
          <w:rFonts w:cs="Arial"/>
        </w:rPr>
        <w:t>omputer</w:t>
      </w:r>
      <w:r w:rsidR="003C7329">
        <w:rPr>
          <w:rFonts w:cs="Arial"/>
        </w:rPr>
        <w:t>-</w:t>
      </w:r>
      <w:r w:rsidRPr="002B18DD">
        <w:rPr>
          <w:rFonts w:cs="Arial"/>
        </w:rPr>
        <w:t xml:space="preserve">freundliche </w:t>
      </w:r>
      <w:r w:rsidR="00412CE1" w:rsidRPr="002B18DD">
        <w:rPr>
          <w:rFonts w:cs="Arial"/>
        </w:rPr>
        <w:t>Anwendung</w:t>
      </w:r>
      <w:r w:rsidRPr="002B18DD">
        <w:rPr>
          <w:rFonts w:cs="Arial"/>
        </w:rPr>
        <w:t xml:space="preserve"> schaffen, die aber </w:t>
      </w:r>
      <w:r w:rsidR="00863A5C" w:rsidRPr="002B18DD">
        <w:rPr>
          <w:rFonts w:cs="Arial"/>
        </w:rPr>
        <w:t>z.B. auf dem Smartphone nicht sehr praktisch ist</w:t>
      </w:r>
      <w:r w:rsidRPr="002B18DD">
        <w:rPr>
          <w:rFonts w:cs="Arial"/>
        </w:rPr>
        <w:t>.</w:t>
      </w:r>
      <w:r w:rsidR="00040C8C" w:rsidRPr="002B18DD">
        <w:rPr>
          <w:rFonts w:cs="Arial"/>
        </w:rPr>
        <w:t xml:space="preserve"> Ein Vorteil ist, dass das gesamte Entwicklerteam bereits Erfahrung</w:t>
      </w:r>
      <w:r w:rsidR="00412CE1" w:rsidRPr="002B18DD">
        <w:rPr>
          <w:rFonts w:cs="Arial"/>
        </w:rPr>
        <w:t xml:space="preserve"> mit solchen Applikationen hat.</w:t>
      </w:r>
      <w:r w:rsidR="00AB4D35" w:rsidRPr="002B18DD">
        <w:rPr>
          <w:rFonts w:cs="Arial"/>
        </w:rPr>
        <w:t xml:space="preserve"> Die Möglichkeiten sind etwas eingeschränkt, weil es nicht sehr einfach ist von </w:t>
      </w:r>
      <w:r w:rsidR="00863A5C" w:rsidRPr="002B18DD">
        <w:rPr>
          <w:rFonts w:cs="Arial"/>
        </w:rPr>
        <w:t>einer solchen</w:t>
      </w:r>
      <w:r w:rsidR="00AB4D35" w:rsidRPr="002B18DD">
        <w:rPr>
          <w:rFonts w:cs="Arial"/>
        </w:rPr>
        <w:t xml:space="preserve"> Anwendung eine </w:t>
      </w:r>
      <w:r w:rsidR="00863A5C" w:rsidRPr="002B18DD">
        <w:rPr>
          <w:rFonts w:cs="Arial"/>
        </w:rPr>
        <w:t>Smartphone-</w:t>
      </w:r>
      <w:r w:rsidR="00AB4D35" w:rsidRPr="002B18DD">
        <w:rPr>
          <w:rFonts w:cs="Arial"/>
        </w:rPr>
        <w:t>Applikation zu erstellen.</w:t>
      </w:r>
      <w:r w:rsidR="009E271F" w:rsidRPr="002B18DD">
        <w:rPr>
          <w:rFonts w:cs="Arial"/>
        </w:rPr>
        <w:t xml:space="preserve"> Jedoch ist die Anwendung über </w:t>
      </w:r>
      <w:r w:rsidR="00863A5C" w:rsidRPr="002B18DD">
        <w:rPr>
          <w:rFonts w:cs="Arial"/>
        </w:rPr>
        <w:t>das Internet</w:t>
      </w:r>
      <w:r w:rsidR="009E271F" w:rsidRPr="002B18DD">
        <w:rPr>
          <w:rFonts w:cs="Arial"/>
        </w:rPr>
        <w:t xml:space="preserve"> erreichbar und somit grundsätzlich </w:t>
      </w:r>
      <w:r w:rsidR="00863A5C" w:rsidRPr="002B18DD">
        <w:rPr>
          <w:rFonts w:cs="Arial"/>
        </w:rPr>
        <w:t>auf allen Geräten nutzbar</w:t>
      </w:r>
      <w:r w:rsidR="009E271F" w:rsidRPr="002B18DD">
        <w:rPr>
          <w:rFonts w:cs="Arial"/>
        </w:rPr>
        <w:t>.</w:t>
      </w:r>
    </w:p>
    <w:p w:rsidR="00E63729" w:rsidRPr="002B18DD" w:rsidRDefault="00E63729" w:rsidP="00013F30">
      <w:pPr>
        <w:rPr>
          <w:rFonts w:cs="Arial"/>
        </w:rPr>
      </w:pPr>
    </w:p>
    <w:p w:rsidR="00AB4D35" w:rsidRPr="002B18DD" w:rsidRDefault="00AB4D35" w:rsidP="00AB4D35">
      <w:pPr>
        <w:suppressAutoHyphens w:val="0"/>
        <w:rPr>
          <w:rFonts w:cs="Arial"/>
          <w:b/>
        </w:rPr>
      </w:pPr>
      <w:r w:rsidRPr="002B18DD">
        <w:rPr>
          <w:rFonts w:cs="Arial"/>
          <w:b/>
        </w:rPr>
        <w:t>Variante b</w:t>
      </w:r>
    </w:p>
    <w:p w:rsidR="00971E8E" w:rsidRPr="002B18DD" w:rsidRDefault="00A41EE4" w:rsidP="00971E8E">
      <w:pPr>
        <w:rPr>
          <w:rFonts w:cs="Arial"/>
        </w:rPr>
      </w:pPr>
      <w:r w:rsidRPr="002B18DD">
        <w:rPr>
          <w:rFonts w:cs="Arial"/>
        </w:rPr>
        <w:t>Diese Variante ermöglicht es das Programm auf Computern und Smartphones zu nutzen. Es handelt sich dabei um eine Webanwendung, welche au</w:t>
      </w:r>
      <w:r w:rsidR="00110827" w:rsidRPr="002B18DD">
        <w:rPr>
          <w:rFonts w:cs="Arial"/>
        </w:rPr>
        <w:t>f modernen Technologien aufbaut</w:t>
      </w:r>
      <w:r w:rsidRPr="002B18DD">
        <w:rPr>
          <w:rFonts w:cs="Arial"/>
        </w:rPr>
        <w:t xml:space="preserve">. </w:t>
      </w:r>
      <w:r w:rsidR="00971E8E" w:rsidRPr="002B18DD">
        <w:rPr>
          <w:rFonts w:cs="Arial"/>
        </w:rPr>
        <w:t>Das Design kann sehr ansprechend gestaltet werden</w:t>
      </w:r>
      <w:r w:rsidR="00971E8E">
        <w:rPr>
          <w:rFonts w:cs="Arial"/>
        </w:rPr>
        <w:t xml:space="preserve"> und bei Bedarf</w:t>
      </w:r>
      <w:r w:rsidR="00971E8E" w:rsidRPr="002B18DD">
        <w:rPr>
          <w:rFonts w:cs="Arial"/>
        </w:rPr>
        <w:t xml:space="preserve"> ist es</w:t>
      </w:r>
      <w:r w:rsidR="00971E8E">
        <w:rPr>
          <w:rFonts w:cs="Arial"/>
        </w:rPr>
        <w:t xml:space="preserve"> später</w:t>
      </w:r>
      <w:r w:rsidR="00971E8E" w:rsidRPr="002B18DD">
        <w:rPr>
          <w:rFonts w:cs="Arial"/>
        </w:rPr>
        <w:t xml:space="preserve"> möglich</w:t>
      </w:r>
      <w:r w:rsidR="00971E8E">
        <w:rPr>
          <w:rFonts w:cs="Arial"/>
        </w:rPr>
        <w:t xml:space="preserve">, eine Smartphone-Applikation daraus </w:t>
      </w:r>
      <w:r w:rsidR="00971E8E" w:rsidRPr="002B18DD">
        <w:rPr>
          <w:rFonts w:cs="Arial"/>
        </w:rPr>
        <w:t>generieren</w:t>
      </w:r>
      <w:r w:rsidR="00971E8E">
        <w:rPr>
          <w:rFonts w:cs="Arial"/>
        </w:rPr>
        <w:t xml:space="preserve"> zu lassen</w:t>
      </w:r>
      <w:r w:rsidR="00971E8E" w:rsidRPr="002B18DD">
        <w:rPr>
          <w:rFonts w:cs="Arial"/>
        </w:rPr>
        <w:t xml:space="preserve">. </w:t>
      </w:r>
      <w:r w:rsidR="00971E8E">
        <w:rPr>
          <w:rFonts w:cs="Arial"/>
        </w:rPr>
        <w:t>Generell</w:t>
      </w:r>
      <w:r w:rsidR="00971E8E" w:rsidRPr="002B18DD">
        <w:rPr>
          <w:rFonts w:cs="Arial"/>
        </w:rPr>
        <w:t xml:space="preserve"> ist die Anwendung</w:t>
      </w:r>
      <w:r w:rsidR="00971E8E">
        <w:rPr>
          <w:rFonts w:cs="Arial"/>
        </w:rPr>
        <w:t xml:space="preserve"> jedoch</w:t>
      </w:r>
      <w:r w:rsidR="00971E8E" w:rsidRPr="002B18DD">
        <w:rPr>
          <w:rFonts w:cs="Arial"/>
        </w:rPr>
        <w:t xml:space="preserve"> über das Internet erreichbar und somit von allen Geräten aus nutzbar.</w:t>
      </w:r>
    </w:p>
    <w:p w:rsidR="00A41EE4" w:rsidRPr="002B18DD" w:rsidRDefault="00A41EE4" w:rsidP="00013F30">
      <w:pPr>
        <w:rPr>
          <w:rFonts w:cs="Arial"/>
        </w:rPr>
      </w:pPr>
    </w:p>
    <w:p w:rsidR="00B43726" w:rsidRPr="002B18DD" w:rsidRDefault="00B43726" w:rsidP="00013F30">
      <w:pPr>
        <w:rPr>
          <w:rFonts w:cs="Arial"/>
          <w:b/>
        </w:rPr>
      </w:pPr>
      <w:r w:rsidRPr="002B18DD">
        <w:rPr>
          <w:rFonts w:cs="Arial"/>
          <w:b/>
        </w:rPr>
        <w:t>Variante c</w:t>
      </w:r>
    </w:p>
    <w:p w:rsidR="00D24684" w:rsidRPr="002B18DD" w:rsidRDefault="00D24684" w:rsidP="00013F30">
      <w:pPr>
        <w:rPr>
          <w:rFonts w:cs="Arial"/>
        </w:rPr>
      </w:pPr>
      <w:r w:rsidRPr="002B18DD">
        <w:rPr>
          <w:rFonts w:cs="Arial"/>
        </w:rPr>
        <w:t>Bei dieser Variante wird eine Smartphone App entwickelt, welche man anschliessend aus dem App Store (Play Store) herunterladen könnte.</w:t>
      </w:r>
      <w:r w:rsidR="00B77079" w:rsidRPr="002B18DD">
        <w:rPr>
          <w:rFonts w:cs="Arial"/>
        </w:rPr>
        <w:t xml:space="preserve"> Der Nachteil dieser Variante ist, dass die Anwendung anschliessend nur auf Smartphones verwendet werden kann und nicht auf dem Computer.</w:t>
      </w:r>
      <w:r w:rsidR="00704FAA" w:rsidRPr="002B18DD">
        <w:rPr>
          <w:rFonts w:cs="Arial"/>
        </w:rPr>
        <w:t xml:space="preserve"> Somit werden deutlich weniger Geräte unterstützt, als bei einer Webapplikation.</w:t>
      </w:r>
      <w:r w:rsidR="005B4167" w:rsidRPr="002B18DD">
        <w:rPr>
          <w:rFonts w:cs="Arial"/>
        </w:rPr>
        <w:t xml:space="preserve"> Jedoch ist eine solche Applikation meistens </w:t>
      </w:r>
      <w:r w:rsidR="00A732C6">
        <w:rPr>
          <w:rFonts w:cs="Arial"/>
        </w:rPr>
        <w:t>performanter, als eine Internet-</w:t>
      </w:r>
      <w:r w:rsidR="005B4167" w:rsidRPr="002B18DD">
        <w:rPr>
          <w:rFonts w:cs="Arial"/>
        </w:rPr>
        <w:t>Applikation.</w:t>
      </w:r>
      <w:r w:rsidR="003E2EF9" w:rsidRPr="002B18DD">
        <w:rPr>
          <w:rFonts w:cs="Arial"/>
        </w:rPr>
        <w:t xml:space="preserve"> Die Möglichkeiten sind jedoch etwas eingeschränkt, da man wie </w:t>
      </w:r>
      <w:r w:rsidR="00A732C6">
        <w:rPr>
          <w:rFonts w:cs="Arial"/>
        </w:rPr>
        <w:t xml:space="preserve">bereits </w:t>
      </w:r>
      <w:r w:rsidR="003E2EF9" w:rsidRPr="002B18DD">
        <w:rPr>
          <w:rFonts w:cs="Arial"/>
        </w:rPr>
        <w:t>erwähnt</w:t>
      </w:r>
      <w:r w:rsidR="00A732C6">
        <w:rPr>
          <w:rFonts w:cs="Arial"/>
        </w:rPr>
        <w:t>,</w:t>
      </w:r>
      <w:r w:rsidR="003E2EF9" w:rsidRPr="002B18DD">
        <w:rPr>
          <w:rFonts w:cs="Arial"/>
        </w:rPr>
        <w:t xml:space="preserve"> nur eine Smartphone App erstellt.</w:t>
      </w:r>
    </w:p>
    <w:p w:rsidR="00D24684" w:rsidRPr="002B18DD" w:rsidRDefault="00D24684" w:rsidP="00013F30">
      <w:pPr>
        <w:rPr>
          <w:rFonts w:cs="Arial"/>
        </w:rPr>
      </w:pPr>
    </w:p>
    <w:p w:rsidR="00B43726" w:rsidRPr="002B18DD" w:rsidRDefault="00B43726" w:rsidP="00013F30">
      <w:pPr>
        <w:rPr>
          <w:rFonts w:cs="Arial"/>
          <w:b/>
        </w:rPr>
      </w:pPr>
      <w:r w:rsidRPr="002B18DD">
        <w:rPr>
          <w:rFonts w:cs="Arial"/>
          <w:b/>
        </w:rPr>
        <w:t>Variante d</w:t>
      </w:r>
    </w:p>
    <w:p w:rsidR="00B5240C" w:rsidRPr="002B18DD" w:rsidRDefault="00062D81" w:rsidP="00B5240C">
      <w:pPr>
        <w:suppressAutoHyphens w:val="0"/>
        <w:rPr>
          <w:rFonts w:cs="Arial"/>
        </w:rPr>
      </w:pPr>
      <w:r w:rsidRPr="002B18DD">
        <w:rPr>
          <w:rFonts w:cs="Arial"/>
        </w:rPr>
        <w:t>Diese Variante bietet dem Nutzer seine Noten per Computerprogramm zu bearbeiten. Der Vorteil dieser Möglichkeit ist, dass die Applikation unter Umständen viel flüssiger läuft, als eine Webanwendung. Jedoch ist hier das Problem, dass die Applikation nur auf einem Computer funktioniert und somit nicht auf dem Smartphone genutzt werden kann.</w:t>
      </w:r>
      <w:r w:rsidR="006E587B" w:rsidRPr="002B18DD">
        <w:rPr>
          <w:rFonts w:cs="Arial"/>
        </w:rPr>
        <w:t xml:space="preserve"> </w:t>
      </w:r>
      <w:r w:rsidR="003E2EF9" w:rsidRPr="002B18DD">
        <w:rPr>
          <w:rFonts w:cs="Arial"/>
        </w:rPr>
        <w:t>Die Möglichkeiten sind aber begrenzt, da man eine Comp</w:t>
      </w:r>
      <w:r w:rsidR="0024259A">
        <w:rPr>
          <w:rFonts w:cs="Arial"/>
        </w:rPr>
        <w:t>uter-</w:t>
      </w:r>
      <w:r w:rsidR="003E2EF9" w:rsidRPr="002B18DD">
        <w:rPr>
          <w:rFonts w:cs="Arial"/>
        </w:rPr>
        <w:t>App erstellt.</w:t>
      </w:r>
      <w:r w:rsidR="00B5240C" w:rsidRPr="002B18DD">
        <w:rPr>
          <w:rFonts w:cs="Arial"/>
        </w:rPr>
        <w:br w:type="page"/>
      </w:r>
    </w:p>
    <w:p w:rsidR="00114661" w:rsidRPr="002B18DD" w:rsidRDefault="00114661" w:rsidP="00114661">
      <w:pPr>
        <w:pStyle w:val="berschrift1"/>
        <w:numPr>
          <w:ilvl w:val="0"/>
          <w:numId w:val="19"/>
        </w:numPr>
        <w:tabs>
          <w:tab w:val="left" w:pos="850"/>
          <w:tab w:val="left" w:pos="3262"/>
        </w:tabs>
        <w:suppressAutoHyphens w:val="0"/>
        <w:spacing w:before="120" w:after="120" w:line="288" w:lineRule="auto"/>
      </w:pPr>
      <w:bookmarkStart w:id="37" w:name="_Toc350764397"/>
      <w:bookmarkStart w:id="38" w:name="_Toc409788300"/>
      <w:bookmarkStart w:id="39" w:name="_Toc461742911"/>
      <w:r w:rsidRPr="002B18DD">
        <w:lastRenderedPageBreak/>
        <w:t>Bewertung der Varianten</w:t>
      </w:r>
      <w:bookmarkEnd w:id="37"/>
      <w:r w:rsidRPr="002B18DD">
        <w:t xml:space="preserve"> (Tabelle)</w:t>
      </w:r>
      <w:bookmarkEnd w:id="38"/>
      <w:bookmarkEnd w:id="39"/>
    </w:p>
    <w:p w:rsidR="001D5E1C" w:rsidRPr="002B18DD" w:rsidRDefault="001D5E1C" w:rsidP="001D5E1C">
      <w:pPr>
        <w:pStyle w:val="TextCDB"/>
        <w:rPr>
          <w:rFonts w:cs="Arial"/>
          <w:b/>
          <w:lang w:val="de-CH" w:eastAsia="de-CH"/>
        </w:rPr>
      </w:pPr>
      <w:r w:rsidRPr="002B18DD">
        <w:rPr>
          <w:rFonts w:cs="Arial"/>
          <w:b/>
          <w:lang w:val="de-CH" w:eastAsia="de-CH"/>
        </w:rPr>
        <w:t>Variante a)</w:t>
      </w:r>
      <w:r w:rsidR="00336927" w:rsidRPr="002B18DD">
        <w:rPr>
          <w:rFonts w:cs="Arial"/>
          <w:b/>
          <w:lang w:val="de-CH" w:eastAsia="de-CH"/>
        </w:rPr>
        <w:t xml:space="preserve"> </w:t>
      </w:r>
    </w:p>
    <w:p w:rsidR="00AD1C5C" w:rsidRPr="002B18DD" w:rsidRDefault="00AD1C5C" w:rsidP="00AD1C5C">
      <w:pPr>
        <w:pStyle w:val="Beschriftung"/>
        <w:keepNext/>
        <w:rPr>
          <w:rFonts w:cs="Arial"/>
        </w:rPr>
      </w:pPr>
      <w:bookmarkStart w:id="40" w:name="_Toc461742893"/>
      <w:r w:rsidRPr="002B18DD">
        <w:rPr>
          <w:rFonts w:cs="Arial"/>
        </w:rPr>
        <w:t xml:space="preserve">Tabelle </w:t>
      </w:r>
      <w:r w:rsidR="005839CD" w:rsidRPr="002B18DD">
        <w:rPr>
          <w:rFonts w:cs="Arial"/>
        </w:rPr>
        <w:fldChar w:fldCharType="begin"/>
      </w:r>
      <w:r w:rsidR="005839CD" w:rsidRPr="002B18DD">
        <w:rPr>
          <w:rFonts w:cs="Arial"/>
        </w:rPr>
        <w:instrText xml:space="preserve"> SEQ Tabelle \* ARABIC </w:instrText>
      </w:r>
      <w:r w:rsidR="005839CD" w:rsidRPr="002B18DD">
        <w:rPr>
          <w:rFonts w:cs="Arial"/>
        </w:rPr>
        <w:fldChar w:fldCharType="separate"/>
      </w:r>
      <w:r w:rsidR="004C19C8">
        <w:rPr>
          <w:rFonts w:cs="Arial"/>
          <w:noProof/>
        </w:rPr>
        <w:t>7</w:t>
      </w:r>
      <w:r w:rsidR="005839CD" w:rsidRPr="002B18DD">
        <w:rPr>
          <w:rFonts w:cs="Arial"/>
          <w:noProof/>
        </w:rPr>
        <w:fldChar w:fldCharType="end"/>
      </w:r>
      <w:r w:rsidRPr="002B18DD">
        <w:rPr>
          <w:rFonts w:cs="Arial"/>
        </w:rPr>
        <w:t xml:space="preserve"> Variante a</w:t>
      </w:r>
      <w:bookmarkEnd w:id="40"/>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134"/>
        <w:gridCol w:w="992"/>
        <w:gridCol w:w="992"/>
        <w:gridCol w:w="3119"/>
      </w:tblGrid>
      <w:tr w:rsidR="001D5E1C" w:rsidRPr="002B18DD" w:rsidTr="009D1B01">
        <w:trPr>
          <w:trHeight w:val="552"/>
          <w:tblHeader/>
        </w:trPr>
        <w:tc>
          <w:tcPr>
            <w:tcW w:w="2547" w:type="dxa"/>
            <w:tcBorders>
              <w:top w:val="single" w:sz="4" w:space="0" w:color="auto"/>
              <w:left w:val="single" w:sz="4" w:space="0" w:color="auto"/>
              <w:bottom w:val="single" w:sz="4" w:space="0" w:color="auto"/>
              <w:right w:val="single" w:sz="4" w:space="0" w:color="auto"/>
            </w:tcBorders>
            <w:shd w:val="clear" w:color="auto" w:fill="D9D9D9"/>
          </w:tcPr>
          <w:p w:rsidR="001D5E1C" w:rsidRPr="002B18DD" w:rsidRDefault="001D5E1C" w:rsidP="009D1B01">
            <w:pPr>
              <w:pStyle w:val="TextCDB"/>
              <w:rPr>
                <w:rFonts w:cs="Arial"/>
                <w:lang w:val="de-CH"/>
              </w:rPr>
            </w:pPr>
            <w:r w:rsidRPr="002B18DD">
              <w:rPr>
                <w:rFonts w:cs="Arial"/>
                <w:lang w:val="de-CH"/>
              </w:rPr>
              <w:t>Kriterium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D5E1C" w:rsidRPr="002B18DD" w:rsidRDefault="001D5E1C" w:rsidP="009D1B01">
            <w:pPr>
              <w:pStyle w:val="TextCDB"/>
              <w:rPr>
                <w:rFonts w:cs="Arial"/>
                <w:lang w:val="de-CH"/>
              </w:rPr>
            </w:pPr>
            <w:r w:rsidRPr="002B18DD">
              <w:rPr>
                <w:rFonts w:cs="Arial"/>
                <w:lang w:val="de-CH"/>
              </w:rPr>
              <w:t>Gewicht</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1D5E1C" w:rsidRPr="002B18DD" w:rsidRDefault="001D5E1C" w:rsidP="009D1B01">
            <w:pPr>
              <w:pStyle w:val="TextCDB"/>
              <w:rPr>
                <w:rFonts w:cs="Arial"/>
                <w:lang w:val="de-CH"/>
              </w:rPr>
            </w:pPr>
            <w:r w:rsidRPr="002B18DD">
              <w:rPr>
                <w:rFonts w:cs="Arial"/>
                <w:lang w:val="de-CH"/>
              </w:rPr>
              <w:t>Punkte</w:t>
            </w:r>
          </w:p>
          <w:p w:rsidR="001D5E1C" w:rsidRPr="002B18DD" w:rsidRDefault="001D5E1C" w:rsidP="009D1B01">
            <w:pPr>
              <w:pStyle w:val="TextCDB"/>
              <w:rPr>
                <w:rFonts w:cs="Arial"/>
                <w:lang w:val="de-CH"/>
              </w:rPr>
            </w:pP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1D5E1C" w:rsidRPr="002B18DD" w:rsidRDefault="001D5E1C" w:rsidP="009D1B01">
            <w:pPr>
              <w:pStyle w:val="TextCDB"/>
              <w:rPr>
                <w:rFonts w:cs="Arial"/>
                <w:lang w:val="de-CH"/>
              </w:rPr>
            </w:pPr>
            <w:r w:rsidRPr="002B18DD">
              <w:rPr>
                <w:rFonts w:cs="Arial"/>
                <w:lang w:val="de-CH"/>
              </w:rPr>
              <w:t>Total</w:t>
            </w:r>
          </w:p>
        </w:tc>
        <w:tc>
          <w:tcPr>
            <w:tcW w:w="3119" w:type="dxa"/>
            <w:tcBorders>
              <w:top w:val="single" w:sz="4" w:space="0" w:color="auto"/>
              <w:left w:val="single" w:sz="4" w:space="0" w:color="auto"/>
              <w:bottom w:val="single" w:sz="4" w:space="0" w:color="auto"/>
              <w:right w:val="single" w:sz="4" w:space="0" w:color="auto"/>
            </w:tcBorders>
            <w:shd w:val="clear" w:color="auto" w:fill="D9D9D9"/>
          </w:tcPr>
          <w:p w:rsidR="001D5E1C" w:rsidRPr="002B18DD" w:rsidRDefault="001D5E1C" w:rsidP="009D1B01">
            <w:pPr>
              <w:pStyle w:val="TextCDB"/>
              <w:rPr>
                <w:rFonts w:cs="Arial"/>
                <w:lang w:val="de-CH"/>
              </w:rPr>
            </w:pPr>
          </w:p>
        </w:tc>
      </w:tr>
      <w:tr w:rsidR="001D5E1C" w:rsidRPr="002B18DD" w:rsidTr="009D1B01">
        <w:trPr>
          <w:trHeight w:val="396"/>
        </w:trPr>
        <w:tc>
          <w:tcPr>
            <w:tcW w:w="2547" w:type="dxa"/>
            <w:tcBorders>
              <w:top w:val="single" w:sz="4" w:space="0" w:color="auto"/>
            </w:tcBorders>
            <w:shd w:val="clear" w:color="auto" w:fill="auto"/>
          </w:tcPr>
          <w:p w:rsidR="001D5E1C" w:rsidRPr="002B18DD" w:rsidRDefault="001D5E1C" w:rsidP="009D1B01">
            <w:pPr>
              <w:pStyle w:val="TextCDB"/>
              <w:rPr>
                <w:rFonts w:cs="Arial"/>
                <w:lang w:val="de-CH"/>
              </w:rPr>
            </w:pPr>
            <w:r w:rsidRPr="002B18DD">
              <w:rPr>
                <w:rFonts w:cs="Arial"/>
                <w:lang w:val="de-CH"/>
              </w:rPr>
              <w:t>Abdeckung der Anforderungen</w:t>
            </w:r>
          </w:p>
        </w:tc>
        <w:tc>
          <w:tcPr>
            <w:tcW w:w="1134"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5</w:t>
            </w:r>
          </w:p>
        </w:tc>
        <w:tc>
          <w:tcPr>
            <w:tcW w:w="992" w:type="dxa"/>
            <w:tcBorders>
              <w:top w:val="single" w:sz="4" w:space="0" w:color="auto"/>
            </w:tcBorders>
          </w:tcPr>
          <w:p w:rsidR="001D5E1C" w:rsidRPr="002B18DD" w:rsidRDefault="00707AC2" w:rsidP="009D1B01">
            <w:pPr>
              <w:pStyle w:val="TextCDB"/>
              <w:rPr>
                <w:rFonts w:cs="Arial"/>
                <w:lang w:val="de-CH"/>
              </w:rPr>
            </w:pPr>
            <w:r w:rsidRPr="002B18DD">
              <w:rPr>
                <w:rFonts w:cs="Arial"/>
                <w:lang w:val="de-CH"/>
              </w:rPr>
              <w:t>8</w:t>
            </w:r>
          </w:p>
        </w:tc>
        <w:tc>
          <w:tcPr>
            <w:tcW w:w="992"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40</w:t>
            </w:r>
          </w:p>
        </w:tc>
        <w:tc>
          <w:tcPr>
            <w:tcW w:w="3119" w:type="dxa"/>
            <w:tcBorders>
              <w:top w:val="single" w:sz="4" w:space="0" w:color="auto"/>
            </w:tcBorders>
          </w:tcPr>
          <w:p w:rsidR="001D5E1C" w:rsidRPr="002B18DD" w:rsidRDefault="001D5E1C" w:rsidP="009D1B01">
            <w:pPr>
              <w:pStyle w:val="TextCDB"/>
              <w:rPr>
                <w:rFonts w:cs="Arial"/>
                <w:lang w:val="de-CH"/>
              </w:rPr>
            </w:pPr>
          </w:p>
        </w:tc>
      </w:tr>
      <w:tr w:rsidR="001D5E1C" w:rsidRPr="002B18DD" w:rsidTr="009D1B01">
        <w:trPr>
          <w:trHeight w:val="396"/>
        </w:trPr>
        <w:tc>
          <w:tcPr>
            <w:tcW w:w="2547" w:type="dxa"/>
            <w:tcBorders>
              <w:top w:val="single" w:sz="4" w:space="0" w:color="auto"/>
            </w:tcBorders>
            <w:shd w:val="clear" w:color="auto" w:fill="auto"/>
          </w:tcPr>
          <w:p w:rsidR="001D5E1C" w:rsidRPr="002B18DD" w:rsidRDefault="001D5E1C" w:rsidP="009D1B01">
            <w:pPr>
              <w:pStyle w:val="TextCDB"/>
              <w:rPr>
                <w:rFonts w:cs="Arial"/>
                <w:lang w:val="de-CH"/>
              </w:rPr>
            </w:pPr>
            <w:r w:rsidRPr="002B18DD">
              <w:rPr>
                <w:rFonts w:cs="Arial"/>
                <w:lang w:val="de-CH"/>
              </w:rPr>
              <w:t>Realisierbarkeit,</w:t>
            </w:r>
            <w:r w:rsidRPr="002B18DD">
              <w:rPr>
                <w:rFonts w:cs="Arial"/>
                <w:lang w:val="de-CH"/>
              </w:rPr>
              <w:br/>
              <w:t>Risiken</w:t>
            </w:r>
          </w:p>
        </w:tc>
        <w:tc>
          <w:tcPr>
            <w:tcW w:w="1134"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5</w:t>
            </w:r>
          </w:p>
        </w:tc>
        <w:tc>
          <w:tcPr>
            <w:tcW w:w="992"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9</w:t>
            </w:r>
          </w:p>
        </w:tc>
        <w:tc>
          <w:tcPr>
            <w:tcW w:w="992"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45</w:t>
            </w:r>
          </w:p>
        </w:tc>
        <w:tc>
          <w:tcPr>
            <w:tcW w:w="3119" w:type="dxa"/>
            <w:tcBorders>
              <w:top w:val="single" w:sz="4" w:space="0" w:color="auto"/>
            </w:tcBorders>
          </w:tcPr>
          <w:p w:rsidR="001D5E1C" w:rsidRPr="002B18DD" w:rsidRDefault="001D5E1C" w:rsidP="009D1B01">
            <w:pPr>
              <w:pStyle w:val="TextCDB"/>
              <w:rPr>
                <w:rFonts w:cs="Arial"/>
                <w:lang w:val="de-CH"/>
              </w:rPr>
            </w:pPr>
          </w:p>
        </w:tc>
      </w:tr>
      <w:tr w:rsidR="001D5E1C" w:rsidRPr="002B18DD" w:rsidTr="009D1B01">
        <w:trPr>
          <w:trHeight w:val="396"/>
        </w:trPr>
        <w:tc>
          <w:tcPr>
            <w:tcW w:w="2547" w:type="dxa"/>
            <w:tcBorders>
              <w:top w:val="single" w:sz="4" w:space="0" w:color="auto"/>
            </w:tcBorders>
            <w:shd w:val="clear" w:color="auto" w:fill="auto"/>
          </w:tcPr>
          <w:p w:rsidR="001D5E1C" w:rsidRPr="002B18DD" w:rsidRDefault="00B83709" w:rsidP="009D1B01">
            <w:pPr>
              <w:pStyle w:val="TextCDB"/>
              <w:rPr>
                <w:rFonts w:cs="Arial"/>
                <w:lang w:val="de-CH"/>
              </w:rPr>
            </w:pPr>
            <w:r w:rsidRPr="002B18DD">
              <w:rPr>
                <w:rFonts w:cs="Arial"/>
                <w:lang w:val="de-CH"/>
              </w:rPr>
              <w:t>Kosten</w:t>
            </w:r>
          </w:p>
        </w:tc>
        <w:tc>
          <w:tcPr>
            <w:tcW w:w="1134"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3</w:t>
            </w:r>
          </w:p>
        </w:tc>
        <w:tc>
          <w:tcPr>
            <w:tcW w:w="992"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9</w:t>
            </w:r>
          </w:p>
        </w:tc>
        <w:tc>
          <w:tcPr>
            <w:tcW w:w="992"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27</w:t>
            </w:r>
          </w:p>
        </w:tc>
        <w:tc>
          <w:tcPr>
            <w:tcW w:w="3119" w:type="dxa"/>
            <w:tcBorders>
              <w:top w:val="single" w:sz="4" w:space="0" w:color="auto"/>
            </w:tcBorders>
          </w:tcPr>
          <w:p w:rsidR="001D5E1C" w:rsidRPr="002B18DD" w:rsidRDefault="001D5E1C" w:rsidP="009D1B01">
            <w:pPr>
              <w:pStyle w:val="TextCDB"/>
              <w:rPr>
                <w:rFonts w:cs="Arial"/>
                <w:lang w:val="de-CH"/>
              </w:rPr>
            </w:pPr>
          </w:p>
        </w:tc>
      </w:tr>
      <w:tr w:rsidR="001D5E1C" w:rsidRPr="002B18DD" w:rsidTr="009D1B01">
        <w:trPr>
          <w:trHeight w:val="396"/>
        </w:trPr>
        <w:tc>
          <w:tcPr>
            <w:tcW w:w="2547" w:type="dxa"/>
            <w:tcBorders>
              <w:top w:val="single" w:sz="4" w:space="0" w:color="auto"/>
            </w:tcBorders>
            <w:shd w:val="clear" w:color="auto" w:fill="auto"/>
          </w:tcPr>
          <w:p w:rsidR="001D5E1C" w:rsidRPr="002B18DD" w:rsidRDefault="006D7B3D" w:rsidP="009D1B01">
            <w:pPr>
              <w:pStyle w:val="TextCDB"/>
              <w:rPr>
                <w:rFonts w:cs="Arial"/>
                <w:lang w:val="de-CH"/>
              </w:rPr>
            </w:pPr>
            <w:r w:rsidRPr="002B18DD">
              <w:rPr>
                <w:rFonts w:cs="Arial"/>
                <w:lang w:val="de-CH"/>
              </w:rPr>
              <w:t>Sicherheit</w:t>
            </w:r>
          </w:p>
        </w:tc>
        <w:tc>
          <w:tcPr>
            <w:tcW w:w="1134"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4</w:t>
            </w:r>
          </w:p>
        </w:tc>
        <w:tc>
          <w:tcPr>
            <w:tcW w:w="992"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8</w:t>
            </w:r>
          </w:p>
        </w:tc>
        <w:tc>
          <w:tcPr>
            <w:tcW w:w="992" w:type="dxa"/>
            <w:tcBorders>
              <w:top w:val="single" w:sz="4" w:space="0" w:color="auto"/>
            </w:tcBorders>
          </w:tcPr>
          <w:p w:rsidR="001D5E1C" w:rsidRPr="002B18DD" w:rsidRDefault="009259BD" w:rsidP="009D1B01">
            <w:pPr>
              <w:pStyle w:val="TextCDB"/>
              <w:rPr>
                <w:rFonts w:cs="Arial"/>
                <w:lang w:val="de-CH"/>
              </w:rPr>
            </w:pPr>
            <w:r w:rsidRPr="002B18DD">
              <w:rPr>
                <w:rFonts w:cs="Arial"/>
                <w:lang w:val="de-CH"/>
              </w:rPr>
              <w:t>32</w:t>
            </w:r>
          </w:p>
        </w:tc>
        <w:tc>
          <w:tcPr>
            <w:tcW w:w="3119" w:type="dxa"/>
            <w:tcBorders>
              <w:top w:val="single" w:sz="4" w:space="0" w:color="auto"/>
            </w:tcBorders>
          </w:tcPr>
          <w:p w:rsidR="001D5E1C" w:rsidRPr="002B18DD" w:rsidRDefault="001D5E1C" w:rsidP="009D1B01">
            <w:pPr>
              <w:pStyle w:val="TextCDB"/>
              <w:rPr>
                <w:rFonts w:cs="Arial"/>
                <w:lang w:val="de-CH"/>
              </w:rPr>
            </w:pPr>
          </w:p>
        </w:tc>
      </w:tr>
      <w:tr w:rsidR="006D7B3D" w:rsidRPr="002B18DD" w:rsidTr="009D1B01">
        <w:trPr>
          <w:trHeight w:val="396"/>
        </w:trPr>
        <w:tc>
          <w:tcPr>
            <w:tcW w:w="2547" w:type="dxa"/>
            <w:tcBorders>
              <w:top w:val="single" w:sz="4" w:space="0" w:color="auto"/>
            </w:tcBorders>
            <w:shd w:val="clear" w:color="auto" w:fill="auto"/>
          </w:tcPr>
          <w:p w:rsidR="006D7B3D" w:rsidRPr="002B18DD" w:rsidRDefault="009D1B01" w:rsidP="009D1B01">
            <w:pPr>
              <w:pStyle w:val="TextCDB"/>
              <w:rPr>
                <w:rFonts w:cs="Arial"/>
                <w:lang w:val="de-CH"/>
              </w:rPr>
            </w:pPr>
            <w:r w:rsidRPr="002B18DD">
              <w:rPr>
                <w:rFonts w:cs="Arial"/>
                <w:lang w:val="de-CH"/>
              </w:rPr>
              <w:t>Möglichkeiten</w:t>
            </w:r>
          </w:p>
        </w:tc>
        <w:tc>
          <w:tcPr>
            <w:tcW w:w="1134" w:type="dxa"/>
            <w:tcBorders>
              <w:top w:val="single" w:sz="4" w:space="0" w:color="auto"/>
            </w:tcBorders>
          </w:tcPr>
          <w:p w:rsidR="006D7B3D" w:rsidRPr="002B18DD" w:rsidRDefault="009259BD" w:rsidP="009D1B01">
            <w:pPr>
              <w:pStyle w:val="TextCDB"/>
              <w:rPr>
                <w:rFonts w:cs="Arial"/>
                <w:lang w:val="de-CH"/>
              </w:rPr>
            </w:pPr>
            <w:r w:rsidRPr="002B18DD">
              <w:rPr>
                <w:rFonts w:cs="Arial"/>
                <w:lang w:val="de-CH"/>
              </w:rPr>
              <w:t>4</w:t>
            </w:r>
          </w:p>
        </w:tc>
        <w:tc>
          <w:tcPr>
            <w:tcW w:w="992" w:type="dxa"/>
            <w:tcBorders>
              <w:top w:val="single" w:sz="4" w:space="0" w:color="auto"/>
            </w:tcBorders>
          </w:tcPr>
          <w:p w:rsidR="006D7B3D" w:rsidRPr="002B18DD" w:rsidRDefault="00707AC2" w:rsidP="009D1B01">
            <w:pPr>
              <w:pStyle w:val="TextCDB"/>
              <w:rPr>
                <w:rFonts w:cs="Arial"/>
                <w:lang w:val="de-CH"/>
              </w:rPr>
            </w:pPr>
            <w:r w:rsidRPr="002B18DD">
              <w:rPr>
                <w:rFonts w:cs="Arial"/>
                <w:lang w:val="de-CH"/>
              </w:rPr>
              <w:t>7</w:t>
            </w:r>
          </w:p>
        </w:tc>
        <w:tc>
          <w:tcPr>
            <w:tcW w:w="992" w:type="dxa"/>
            <w:tcBorders>
              <w:top w:val="single" w:sz="4" w:space="0" w:color="auto"/>
            </w:tcBorders>
          </w:tcPr>
          <w:p w:rsidR="006D7B3D" w:rsidRPr="002B18DD" w:rsidRDefault="009259BD" w:rsidP="009D1B01">
            <w:pPr>
              <w:pStyle w:val="TextCDB"/>
              <w:rPr>
                <w:rFonts w:cs="Arial"/>
                <w:lang w:val="de-CH"/>
              </w:rPr>
            </w:pPr>
            <w:r w:rsidRPr="002B18DD">
              <w:rPr>
                <w:rFonts w:cs="Arial"/>
                <w:lang w:val="de-CH"/>
              </w:rPr>
              <w:t>28</w:t>
            </w:r>
          </w:p>
        </w:tc>
        <w:tc>
          <w:tcPr>
            <w:tcW w:w="3119" w:type="dxa"/>
            <w:tcBorders>
              <w:top w:val="single" w:sz="4" w:space="0" w:color="auto"/>
            </w:tcBorders>
          </w:tcPr>
          <w:p w:rsidR="006D7B3D" w:rsidRPr="002B18DD" w:rsidRDefault="006D7B3D" w:rsidP="009D1B01">
            <w:pPr>
              <w:pStyle w:val="TextCDB"/>
              <w:rPr>
                <w:rFonts w:cs="Arial"/>
                <w:lang w:val="de-CH"/>
              </w:rPr>
            </w:pPr>
          </w:p>
        </w:tc>
      </w:tr>
      <w:tr w:rsidR="001D5E1C" w:rsidRPr="002B18DD" w:rsidTr="009D1B01">
        <w:trPr>
          <w:trHeight w:val="396"/>
        </w:trPr>
        <w:tc>
          <w:tcPr>
            <w:tcW w:w="2547" w:type="dxa"/>
            <w:tcBorders>
              <w:top w:val="single" w:sz="4" w:space="0" w:color="auto"/>
            </w:tcBorders>
            <w:shd w:val="clear" w:color="auto" w:fill="auto"/>
          </w:tcPr>
          <w:p w:rsidR="001D5E1C" w:rsidRPr="002B18DD" w:rsidRDefault="001D5E1C" w:rsidP="009D1B01">
            <w:pPr>
              <w:pStyle w:val="TextCDB"/>
              <w:rPr>
                <w:rFonts w:cs="Arial"/>
                <w:b/>
                <w:lang w:val="de-CH"/>
              </w:rPr>
            </w:pPr>
            <w:r w:rsidRPr="002B18DD">
              <w:rPr>
                <w:rFonts w:cs="Arial"/>
                <w:b/>
                <w:lang w:val="de-CH"/>
              </w:rPr>
              <w:t>Gesamtbeurteilung</w:t>
            </w:r>
          </w:p>
        </w:tc>
        <w:tc>
          <w:tcPr>
            <w:tcW w:w="1134" w:type="dxa"/>
            <w:tcBorders>
              <w:top w:val="single" w:sz="4" w:space="0" w:color="auto"/>
            </w:tcBorders>
          </w:tcPr>
          <w:p w:rsidR="001D5E1C" w:rsidRPr="002B18DD" w:rsidRDefault="001D5E1C" w:rsidP="009D1B01">
            <w:pPr>
              <w:pStyle w:val="TextCDB"/>
              <w:rPr>
                <w:rFonts w:cs="Arial"/>
                <w:lang w:val="de-CH"/>
              </w:rPr>
            </w:pPr>
          </w:p>
        </w:tc>
        <w:tc>
          <w:tcPr>
            <w:tcW w:w="992" w:type="dxa"/>
            <w:tcBorders>
              <w:top w:val="single" w:sz="4" w:space="0" w:color="auto"/>
            </w:tcBorders>
          </w:tcPr>
          <w:p w:rsidR="001D5E1C" w:rsidRPr="002B18DD" w:rsidRDefault="001D5E1C" w:rsidP="009D1B01">
            <w:pPr>
              <w:pStyle w:val="TextCDB"/>
              <w:rPr>
                <w:rFonts w:cs="Arial"/>
                <w:lang w:val="de-CH"/>
              </w:rPr>
            </w:pPr>
          </w:p>
        </w:tc>
        <w:tc>
          <w:tcPr>
            <w:tcW w:w="992" w:type="dxa"/>
            <w:tcBorders>
              <w:top w:val="single" w:sz="4" w:space="0" w:color="auto"/>
            </w:tcBorders>
          </w:tcPr>
          <w:p w:rsidR="001D5E1C" w:rsidRPr="002B18DD" w:rsidRDefault="0072253F" w:rsidP="009D1B01">
            <w:pPr>
              <w:pStyle w:val="TextCDB"/>
              <w:rPr>
                <w:rFonts w:cs="Arial"/>
                <w:lang w:val="de-CH"/>
              </w:rPr>
            </w:pPr>
            <w:r w:rsidRPr="002B18DD">
              <w:rPr>
                <w:rFonts w:cs="Arial"/>
                <w:lang w:val="de-CH"/>
              </w:rPr>
              <w:t>172</w:t>
            </w:r>
          </w:p>
        </w:tc>
        <w:tc>
          <w:tcPr>
            <w:tcW w:w="3119" w:type="dxa"/>
            <w:tcBorders>
              <w:top w:val="single" w:sz="4" w:space="0" w:color="auto"/>
            </w:tcBorders>
          </w:tcPr>
          <w:p w:rsidR="001D5E1C" w:rsidRPr="002B18DD" w:rsidRDefault="001D5E1C" w:rsidP="009D1B01">
            <w:pPr>
              <w:pStyle w:val="TextCDB"/>
              <w:rPr>
                <w:rFonts w:cs="Arial"/>
                <w:lang w:val="de-CH"/>
              </w:rPr>
            </w:pPr>
          </w:p>
        </w:tc>
      </w:tr>
    </w:tbl>
    <w:p w:rsidR="008F4891" w:rsidRPr="002B18DD" w:rsidRDefault="008F4891" w:rsidP="008F4891">
      <w:pPr>
        <w:pStyle w:val="TextCDB"/>
        <w:rPr>
          <w:rFonts w:cs="Arial"/>
          <w:lang w:val="de-CH" w:eastAsia="de-CH"/>
        </w:rPr>
      </w:pPr>
      <w:r w:rsidRPr="002B18DD">
        <w:rPr>
          <w:rFonts w:cs="Arial"/>
          <w:lang w:val="de-CH" w:eastAsia="de-CH"/>
        </w:rPr>
        <w:t>Beurteilungen:  1-10, Gewichtung 1-5</w:t>
      </w:r>
    </w:p>
    <w:p w:rsidR="001D5E1C" w:rsidRPr="002B18DD" w:rsidRDefault="001D5E1C" w:rsidP="001D5E1C">
      <w:pPr>
        <w:pStyle w:val="TextCDB"/>
        <w:rPr>
          <w:rFonts w:cs="Arial"/>
          <w:lang w:val="de-CH" w:eastAsia="de-CH"/>
        </w:rPr>
      </w:pPr>
    </w:p>
    <w:p w:rsidR="001D5E1C" w:rsidRPr="002B18DD" w:rsidRDefault="001D5E1C" w:rsidP="001D5E1C">
      <w:pPr>
        <w:pStyle w:val="TextCDB"/>
        <w:rPr>
          <w:rFonts w:cs="Arial"/>
          <w:b/>
          <w:lang w:val="de-CH" w:eastAsia="de-CH"/>
        </w:rPr>
      </w:pPr>
      <w:r w:rsidRPr="002B18DD">
        <w:rPr>
          <w:rFonts w:cs="Arial"/>
          <w:b/>
          <w:lang w:val="de-CH" w:eastAsia="de-CH"/>
        </w:rPr>
        <w:t>Variante b)</w:t>
      </w:r>
    </w:p>
    <w:p w:rsidR="00AD1C5C" w:rsidRPr="002B18DD" w:rsidRDefault="00AD1C5C" w:rsidP="00AD1C5C">
      <w:pPr>
        <w:pStyle w:val="Beschriftung"/>
        <w:keepNext/>
        <w:rPr>
          <w:rFonts w:cs="Arial"/>
        </w:rPr>
      </w:pPr>
      <w:bookmarkStart w:id="41" w:name="_Toc461742894"/>
      <w:r w:rsidRPr="002B18DD">
        <w:rPr>
          <w:rFonts w:cs="Arial"/>
        </w:rPr>
        <w:t xml:space="preserve">Tabelle </w:t>
      </w:r>
      <w:r w:rsidR="005839CD" w:rsidRPr="002B18DD">
        <w:rPr>
          <w:rFonts w:cs="Arial"/>
        </w:rPr>
        <w:fldChar w:fldCharType="begin"/>
      </w:r>
      <w:r w:rsidR="005839CD" w:rsidRPr="002B18DD">
        <w:rPr>
          <w:rFonts w:cs="Arial"/>
        </w:rPr>
        <w:instrText xml:space="preserve"> SEQ Tabelle \* ARABIC </w:instrText>
      </w:r>
      <w:r w:rsidR="005839CD" w:rsidRPr="002B18DD">
        <w:rPr>
          <w:rFonts w:cs="Arial"/>
        </w:rPr>
        <w:fldChar w:fldCharType="separate"/>
      </w:r>
      <w:r w:rsidR="004C19C8">
        <w:rPr>
          <w:rFonts w:cs="Arial"/>
          <w:noProof/>
        </w:rPr>
        <w:t>8</w:t>
      </w:r>
      <w:r w:rsidR="005839CD" w:rsidRPr="002B18DD">
        <w:rPr>
          <w:rFonts w:cs="Arial"/>
          <w:noProof/>
        </w:rPr>
        <w:fldChar w:fldCharType="end"/>
      </w:r>
      <w:r w:rsidRPr="002B18DD">
        <w:rPr>
          <w:rFonts w:cs="Arial"/>
        </w:rPr>
        <w:t xml:space="preserve"> Variante b</w:t>
      </w:r>
      <w:bookmarkEnd w:id="4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134"/>
        <w:gridCol w:w="992"/>
        <w:gridCol w:w="992"/>
        <w:gridCol w:w="3119"/>
      </w:tblGrid>
      <w:tr w:rsidR="00BB1A25" w:rsidRPr="002B18DD" w:rsidTr="009D1B01">
        <w:trPr>
          <w:trHeight w:val="552"/>
          <w:tblHeader/>
        </w:trPr>
        <w:tc>
          <w:tcPr>
            <w:tcW w:w="2547" w:type="dxa"/>
            <w:tcBorders>
              <w:top w:val="single" w:sz="4" w:space="0" w:color="auto"/>
              <w:left w:val="single" w:sz="4" w:space="0" w:color="auto"/>
              <w:bottom w:val="single" w:sz="4" w:space="0" w:color="auto"/>
              <w:right w:val="single" w:sz="4" w:space="0" w:color="auto"/>
            </w:tcBorders>
            <w:shd w:val="clear" w:color="auto" w:fill="D9D9D9"/>
          </w:tcPr>
          <w:p w:rsidR="00BB1A25" w:rsidRPr="002B18DD" w:rsidRDefault="00BB1A25" w:rsidP="005839CD">
            <w:pPr>
              <w:pStyle w:val="TextCDB"/>
              <w:rPr>
                <w:rFonts w:cs="Arial"/>
                <w:lang w:val="de-CH"/>
              </w:rPr>
            </w:pPr>
            <w:r w:rsidRPr="002B18DD">
              <w:rPr>
                <w:rFonts w:cs="Arial"/>
                <w:lang w:val="de-CH"/>
              </w:rPr>
              <w:t>Kriterium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BB1A25" w:rsidRPr="002B18DD" w:rsidRDefault="00BB1A25" w:rsidP="005839CD">
            <w:pPr>
              <w:pStyle w:val="TextCDB"/>
              <w:rPr>
                <w:rFonts w:cs="Arial"/>
                <w:lang w:val="de-CH"/>
              </w:rPr>
            </w:pPr>
            <w:r w:rsidRPr="002B18DD">
              <w:rPr>
                <w:rFonts w:cs="Arial"/>
                <w:lang w:val="de-CH"/>
              </w:rPr>
              <w:t>Gewicht</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BB1A25" w:rsidRPr="002B18DD" w:rsidRDefault="00BB1A25" w:rsidP="005839CD">
            <w:pPr>
              <w:pStyle w:val="TextCDB"/>
              <w:rPr>
                <w:rFonts w:cs="Arial"/>
                <w:lang w:val="de-CH"/>
              </w:rPr>
            </w:pPr>
            <w:r w:rsidRPr="002B18DD">
              <w:rPr>
                <w:rFonts w:cs="Arial"/>
                <w:lang w:val="de-CH"/>
              </w:rPr>
              <w:t>Punkte</w:t>
            </w:r>
          </w:p>
          <w:p w:rsidR="00BB1A25" w:rsidRPr="002B18DD" w:rsidRDefault="00BB1A25" w:rsidP="005839CD">
            <w:pPr>
              <w:pStyle w:val="TextCDB"/>
              <w:rPr>
                <w:rFonts w:cs="Arial"/>
                <w:lang w:val="de-CH"/>
              </w:rPr>
            </w:pP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BB1A25" w:rsidRPr="002B18DD" w:rsidRDefault="00BB1A25" w:rsidP="005839CD">
            <w:pPr>
              <w:pStyle w:val="TextCDB"/>
              <w:rPr>
                <w:rFonts w:cs="Arial"/>
                <w:lang w:val="de-CH"/>
              </w:rPr>
            </w:pPr>
            <w:r w:rsidRPr="002B18DD">
              <w:rPr>
                <w:rFonts w:cs="Arial"/>
                <w:lang w:val="de-CH"/>
              </w:rPr>
              <w:t>Total</w:t>
            </w:r>
          </w:p>
        </w:tc>
        <w:tc>
          <w:tcPr>
            <w:tcW w:w="3119" w:type="dxa"/>
            <w:tcBorders>
              <w:top w:val="single" w:sz="4" w:space="0" w:color="auto"/>
              <w:left w:val="single" w:sz="4" w:space="0" w:color="auto"/>
              <w:bottom w:val="single" w:sz="4" w:space="0" w:color="auto"/>
              <w:right w:val="single" w:sz="4" w:space="0" w:color="auto"/>
            </w:tcBorders>
            <w:shd w:val="clear" w:color="auto" w:fill="D9D9D9"/>
          </w:tcPr>
          <w:p w:rsidR="00BB1A25" w:rsidRPr="002B18DD" w:rsidRDefault="00BB1A25" w:rsidP="005839CD">
            <w:pPr>
              <w:pStyle w:val="TextCDB"/>
              <w:rPr>
                <w:rFonts w:cs="Arial"/>
                <w:lang w:val="de-CH"/>
              </w:rPr>
            </w:pPr>
          </w:p>
        </w:tc>
      </w:tr>
      <w:tr w:rsidR="00BB1A25" w:rsidRPr="002B18DD" w:rsidTr="009D1B01">
        <w:trPr>
          <w:trHeight w:val="396"/>
        </w:trPr>
        <w:tc>
          <w:tcPr>
            <w:tcW w:w="2547" w:type="dxa"/>
            <w:tcBorders>
              <w:top w:val="single" w:sz="4" w:space="0" w:color="auto"/>
            </w:tcBorders>
            <w:shd w:val="clear" w:color="auto" w:fill="auto"/>
          </w:tcPr>
          <w:p w:rsidR="00BB1A25" w:rsidRPr="002B18DD" w:rsidRDefault="00BB1A25" w:rsidP="005839CD">
            <w:pPr>
              <w:pStyle w:val="TextCDB"/>
              <w:rPr>
                <w:rFonts w:cs="Arial"/>
                <w:lang w:val="de-CH"/>
              </w:rPr>
            </w:pPr>
            <w:r w:rsidRPr="002B18DD">
              <w:rPr>
                <w:rFonts w:cs="Arial"/>
                <w:lang w:val="de-CH"/>
              </w:rPr>
              <w:t>Abdeckung der Anforderungen</w:t>
            </w:r>
          </w:p>
        </w:tc>
        <w:tc>
          <w:tcPr>
            <w:tcW w:w="1134"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5</w:t>
            </w:r>
          </w:p>
        </w:tc>
        <w:tc>
          <w:tcPr>
            <w:tcW w:w="992"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10</w:t>
            </w:r>
          </w:p>
        </w:tc>
        <w:tc>
          <w:tcPr>
            <w:tcW w:w="992"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50</w:t>
            </w:r>
          </w:p>
        </w:tc>
        <w:tc>
          <w:tcPr>
            <w:tcW w:w="3119" w:type="dxa"/>
            <w:tcBorders>
              <w:top w:val="single" w:sz="4" w:space="0" w:color="auto"/>
            </w:tcBorders>
          </w:tcPr>
          <w:p w:rsidR="00BB1A25" w:rsidRPr="002B18DD" w:rsidRDefault="00BB1A25" w:rsidP="005839CD">
            <w:pPr>
              <w:pStyle w:val="TextCDB"/>
              <w:rPr>
                <w:rFonts w:cs="Arial"/>
                <w:lang w:val="de-CH"/>
              </w:rPr>
            </w:pPr>
          </w:p>
        </w:tc>
      </w:tr>
      <w:tr w:rsidR="00BB1A25" w:rsidRPr="002B18DD" w:rsidTr="009D1B01">
        <w:trPr>
          <w:trHeight w:val="396"/>
        </w:trPr>
        <w:tc>
          <w:tcPr>
            <w:tcW w:w="2547" w:type="dxa"/>
            <w:tcBorders>
              <w:top w:val="single" w:sz="4" w:space="0" w:color="auto"/>
            </w:tcBorders>
            <w:shd w:val="clear" w:color="auto" w:fill="auto"/>
          </w:tcPr>
          <w:p w:rsidR="00BB1A25" w:rsidRPr="002B18DD" w:rsidRDefault="00BB1A25" w:rsidP="005839CD">
            <w:pPr>
              <w:pStyle w:val="TextCDB"/>
              <w:rPr>
                <w:rFonts w:cs="Arial"/>
                <w:lang w:val="de-CH"/>
              </w:rPr>
            </w:pPr>
            <w:r w:rsidRPr="002B18DD">
              <w:rPr>
                <w:rFonts w:cs="Arial"/>
                <w:lang w:val="de-CH"/>
              </w:rPr>
              <w:t>Realisierbarkeit,</w:t>
            </w:r>
            <w:r w:rsidRPr="002B18DD">
              <w:rPr>
                <w:rFonts w:cs="Arial"/>
                <w:lang w:val="de-CH"/>
              </w:rPr>
              <w:br/>
              <w:t>Risiken</w:t>
            </w:r>
          </w:p>
        </w:tc>
        <w:tc>
          <w:tcPr>
            <w:tcW w:w="1134"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5</w:t>
            </w:r>
          </w:p>
        </w:tc>
        <w:tc>
          <w:tcPr>
            <w:tcW w:w="992"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8</w:t>
            </w:r>
          </w:p>
        </w:tc>
        <w:tc>
          <w:tcPr>
            <w:tcW w:w="992"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40</w:t>
            </w:r>
          </w:p>
        </w:tc>
        <w:tc>
          <w:tcPr>
            <w:tcW w:w="3119" w:type="dxa"/>
            <w:tcBorders>
              <w:top w:val="single" w:sz="4" w:space="0" w:color="auto"/>
            </w:tcBorders>
          </w:tcPr>
          <w:p w:rsidR="00BB1A25" w:rsidRPr="002B18DD" w:rsidRDefault="00BB1A25" w:rsidP="005839CD">
            <w:pPr>
              <w:pStyle w:val="TextCDB"/>
              <w:rPr>
                <w:rFonts w:cs="Arial"/>
                <w:lang w:val="de-CH"/>
              </w:rPr>
            </w:pPr>
          </w:p>
        </w:tc>
      </w:tr>
      <w:tr w:rsidR="00BB1A25" w:rsidRPr="002B18DD" w:rsidTr="009D1B01">
        <w:trPr>
          <w:trHeight w:val="396"/>
        </w:trPr>
        <w:tc>
          <w:tcPr>
            <w:tcW w:w="2547" w:type="dxa"/>
            <w:tcBorders>
              <w:top w:val="single" w:sz="4" w:space="0" w:color="auto"/>
            </w:tcBorders>
            <w:shd w:val="clear" w:color="auto" w:fill="auto"/>
          </w:tcPr>
          <w:p w:rsidR="00BB1A25" w:rsidRPr="002B18DD" w:rsidRDefault="00BB1A25" w:rsidP="005839CD">
            <w:pPr>
              <w:pStyle w:val="TextCDB"/>
              <w:rPr>
                <w:rFonts w:cs="Arial"/>
                <w:lang w:val="de-CH"/>
              </w:rPr>
            </w:pPr>
            <w:r w:rsidRPr="002B18DD">
              <w:rPr>
                <w:rFonts w:cs="Arial"/>
                <w:lang w:val="de-CH"/>
              </w:rPr>
              <w:t>Kosten</w:t>
            </w:r>
          </w:p>
        </w:tc>
        <w:tc>
          <w:tcPr>
            <w:tcW w:w="1134"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3</w:t>
            </w:r>
          </w:p>
        </w:tc>
        <w:tc>
          <w:tcPr>
            <w:tcW w:w="992"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9</w:t>
            </w:r>
          </w:p>
        </w:tc>
        <w:tc>
          <w:tcPr>
            <w:tcW w:w="992"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27</w:t>
            </w:r>
          </w:p>
        </w:tc>
        <w:tc>
          <w:tcPr>
            <w:tcW w:w="3119" w:type="dxa"/>
            <w:tcBorders>
              <w:top w:val="single" w:sz="4" w:space="0" w:color="auto"/>
            </w:tcBorders>
          </w:tcPr>
          <w:p w:rsidR="00BB1A25" w:rsidRPr="002B18DD" w:rsidRDefault="00BB1A25" w:rsidP="005839CD">
            <w:pPr>
              <w:pStyle w:val="TextCDB"/>
              <w:rPr>
                <w:rFonts w:cs="Arial"/>
                <w:lang w:val="de-CH"/>
              </w:rPr>
            </w:pPr>
          </w:p>
        </w:tc>
      </w:tr>
      <w:tr w:rsidR="00BB1A25" w:rsidRPr="002B18DD" w:rsidTr="009D1B01">
        <w:trPr>
          <w:trHeight w:val="396"/>
        </w:trPr>
        <w:tc>
          <w:tcPr>
            <w:tcW w:w="2547" w:type="dxa"/>
            <w:tcBorders>
              <w:top w:val="single" w:sz="4" w:space="0" w:color="auto"/>
            </w:tcBorders>
            <w:shd w:val="clear" w:color="auto" w:fill="auto"/>
          </w:tcPr>
          <w:p w:rsidR="00BB1A25" w:rsidRPr="002B18DD" w:rsidRDefault="00BB1A25" w:rsidP="005839CD">
            <w:pPr>
              <w:pStyle w:val="TextCDB"/>
              <w:rPr>
                <w:rFonts w:cs="Arial"/>
                <w:lang w:val="de-CH"/>
              </w:rPr>
            </w:pPr>
            <w:r w:rsidRPr="002B18DD">
              <w:rPr>
                <w:rFonts w:cs="Arial"/>
                <w:lang w:val="de-CH"/>
              </w:rPr>
              <w:t>Sicherheit</w:t>
            </w:r>
          </w:p>
        </w:tc>
        <w:tc>
          <w:tcPr>
            <w:tcW w:w="1134"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4</w:t>
            </w:r>
          </w:p>
        </w:tc>
        <w:tc>
          <w:tcPr>
            <w:tcW w:w="992"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9</w:t>
            </w:r>
          </w:p>
        </w:tc>
        <w:tc>
          <w:tcPr>
            <w:tcW w:w="992" w:type="dxa"/>
            <w:tcBorders>
              <w:top w:val="single" w:sz="4" w:space="0" w:color="auto"/>
            </w:tcBorders>
          </w:tcPr>
          <w:p w:rsidR="00BB1A25" w:rsidRPr="002B18DD" w:rsidRDefault="00BB1A25" w:rsidP="005839CD">
            <w:pPr>
              <w:pStyle w:val="TextCDB"/>
              <w:rPr>
                <w:rFonts w:cs="Arial"/>
                <w:lang w:val="de-CH"/>
              </w:rPr>
            </w:pPr>
            <w:r w:rsidRPr="002B18DD">
              <w:rPr>
                <w:rFonts w:cs="Arial"/>
                <w:lang w:val="de-CH"/>
              </w:rPr>
              <w:t>36</w:t>
            </w:r>
          </w:p>
        </w:tc>
        <w:tc>
          <w:tcPr>
            <w:tcW w:w="3119" w:type="dxa"/>
            <w:tcBorders>
              <w:top w:val="single" w:sz="4" w:space="0" w:color="auto"/>
            </w:tcBorders>
          </w:tcPr>
          <w:p w:rsidR="00BB1A25" w:rsidRPr="002B18DD" w:rsidRDefault="00BB1A25" w:rsidP="005839CD">
            <w:pPr>
              <w:pStyle w:val="TextCDB"/>
              <w:rPr>
                <w:rFonts w:cs="Arial"/>
                <w:lang w:val="de-CH"/>
              </w:rPr>
            </w:pPr>
          </w:p>
        </w:tc>
      </w:tr>
      <w:tr w:rsidR="00BB1A25" w:rsidRPr="002B18DD" w:rsidTr="00130E2C">
        <w:trPr>
          <w:trHeight w:val="396"/>
        </w:trPr>
        <w:tc>
          <w:tcPr>
            <w:tcW w:w="2547" w:type="dxa"/>
            <w:tcBorders>
              <w:top w:val="single" w:sz="4" w:space="0" w:color="auto"/>
              <w:bottom w:val="single" w:sz="4" w:space="0" w:color="auto"/>
            </w:tcBorders>
            <w:shd w:val="clear" w:color="auto" w:fill="auto"/>
          </w:tcPr>
          <w:p w:rsidR="00BB1A25" w:rsidRPr="002B18DD" w:rsidRDefault="00BB1A25" w:rsidP="005839CD">
            <w:pPr>
              <w:pStyle w:val="TextCDB"/>
              <w:rPr>
                <w:rFonts w:cs="Arial"/>
                <w:lang w:val="de-CH"/>
              </w:rPr>
            </w:pPr>
            <w:r w:rsidRPr="002B18DD">
              <w:rPr>
                <w:rFonts w:cs="Arial"/>
                <w:lang w:val="de-CH"/>
              </w:rPr>
              <w:t>Möglichkeiten</w:t>
            </w:r>
          </w:p>
        </w:tc>
        <w:tc>
          <w:tcPr>
            <w:tcW w:w="1134" w:type="dxa"/>
            <w:tcBorders>
              <w:top w:val="single" w:sz="4" w:space="0" w:color="auto"/>
              <w:bottom w:val="single" w:sz="4" w:space="0" w:color="auto"/>
            </w:tcBorders>
          </w:tcPr>
          <w:p w:rsidR="00BB1A25" w:rsidRPr="002B18DD" w:rsidRDefault="00BB1A25" w:rsidP="005839CD">
            <w:pPr>
              <w:pStyle w:val="TextCDB"/>
              <w:rPr>
                <w:rFonts w:cs="Arial"/>
                <w:lang w:val="de-CH"/>
              </w:rPr>
            </w:pPr>
            <w:r w:rsidRPr="002B18DD">
              <w:rPr>
                <w:rFonts w:cs="Arial"/>
                <w:lang w:val="de-CH"/>
              </w:rPr>
              <w:t>4</w:t>
            </w:r>
          </w:p>
        </w:tc>
        <w:tc>
          <w:tcPr>
            <w:tcW w:w="992" w:type="dxa"/>
            <w:tcBorders>
              <w:top w:val="single" w:sz="4" w:space="0" w:color="auto"/>
              <w:bottom w:val="single" w:sz="4" w:space="0" w:color="auto"/>
            </w:tcBorders>
          </w:tcPr>
          <w:p w:rsidR="00BB1A25" w:rsidRPr="002B18DD" w:rsidRDefault="00BB1A25" w:rsidP="005839CD">
            <w:pPr>
              <w:pStyle w:val="TextCDB"/>
              <w:rPr>
                <w:rFonts w:cs="Arial"/>
                <w:lang w:val="de-CH"/>
              </w:rPr>
            </w:pPr>
            <w:r w:rsidRPr="002B18DD">
              <w:rPr>
                <w:rFonts w:cs="Arial"/>
                <w:lang w:val="de-CH"/>
              </w:rPr>
              <w:t>9</w:t>
            </w:r>
          </w:p>
        </w:tc>
        <w:tc>
          <w:tcPr>
            <w:tcW w:w="992" w:type="dxa"/>
            <w:tcBorders>
              <w:top w:val="single" w:sz="4" w:space="0" w:color="auto"/>
              <w:bottom w:val="single" w:sz="4" w:space="0" w:color="auto"/>
            </w:tcBorders>
          </w:tcPr>
          <w:p w:rsidR="00BB1A25" w:rsidRPr="002B18DD" w:rsidRDefault="00BB1A25" w:rsidP="005839CD">
            <w:pPr>
              <w:pStyle w:val="TextCDB"/>
              <w:rPr>
                <w:rFonts w:cs="Arial"/>
                <w:lang w:val="de-CH"/>
              </w:rPr>
            </w:pPr>
            <w:r w:rsidRPr="002B18DD">
              <w:rPr>
                <w:rFonts w:cs="Arial"/>
                <w:lang w:val="de-CH"/>
              </w:rPr>
              <w:t>36</w:t>
            </w:r>
          </w:p>
        </w:tc>
        <w:tc>
          <w:tcPr>
            <w:tcW w:w="3119" w:type="dxa"/>
            <w:tcBorders>
              <w:top w:val="single" w:sz="4" w:space="0" w:color="auto"/>
              <w:bottom w:val="single" w:sz="4" w:space="0" w:color="auto"/>
            </w:tcBorders>
          </w:tcPr>
          <w:p w:rsidR="00BB1A25" w:rsidRPr="002B18DD" w:rsidRDefault="00542FBC" w:rsidP="005839CD">
            <w:pPr>
              <w:pStyle w:val="TextCDB"/>
              <w:rPr>
                <w:rFonts w:cs="Arial"/>
                <w:lang w:val="de-CH"/>
              </w:rPr>
            </w:pPr>
            <w:r w:rsidRPr="002B18DD">
              <w:rPr>
                <w:rFonts w:cs="Arial"/>
                <w:lang w:val="de-CH"/>
              </w:rPr>
              <w:t>Es könnte leicht noch weiter in eine hybrid mobile Applikation umgewandelt werden.</w:t>
            </w:r>
          </w:p>
        </w:tc>
      </w:tr>
      <w:tr w:rsidR="00130E2C" w:rsidRPr="002B18DD" w:rsidTr="009D1B01">
        <w:trPr>
          <w:trHeight w:val="396"/>
        </w:trPr>
        <w:tc>
          <w:tcPr>
            <w:tcW w:w="2547" w:type="dxa"/>
            <w:tcBorders>
              <w:top w:val="single" w:sz="4" w:space="0" w:color="auto"/>
            </w:tcBorders>
            <w:shd w:val="clear" w:color="auto" w:fill="auto"/>
          </w:tcPr>
          <w:p w:rsidR="00130E2C" w:rsidRPr="002B18DD" w:rsidRDefault="00130E2C" w:rsidP="005839CD">
            <w:pPr>
              <w:pStyle w:val="TextCDB"/>
              <w:rPr>
                <w:rFonts w:cs="Arial"/>
                <w:b/>
                <w:lang w:val="de-CH"/>
              </w:rPr>
            </w:pPr>
            <w:r w:rsidRPr="002B18DD">
              <w:rPr>
                <w:rFonts w:cs="Arial"/>
                <w:b/>
                <w:lang w:val="de-CH"/>
              </w:rPr>
              <w:t>Gesamtbeurteilung</w:t>
            </w:r>
          </w:p>
        </w:tc>
        <w:tc>
          <w:tcPr>
            <w:tcW w:w="1134" w:type="dxa"/>
            <w:tcBorders>
              <w:top w:val="single" w:sz="4" w:space="0" w:color="auto"/>
            </w:tcBorders>
          </w:tcPr>
          <w:p w:rsidR="00130E2C" w:rsidRPr="002B18DD" w:rsidRDefault="00130E2C" w:rsidP="005839CD">
            <w:pPr>
              <w:pStyle w:val="TextCDB"/>
              <w:rPr>
                <w:rFonts w:cs="Arial"/>
                <w:lang w:val="de-CH"/>
              </w:rPr>
            </w:pPr>
          </w:p>
        </w:tc>
        <w:tc>
          <w:tcPr>
            <w:tcW w:w="992" w:type="dxa"/>
            <w:tcBorders>
              <w:top w:val="single" w:sz="4" w:space="0" w:color="auto"/>
            </w:tcBorders>
          </w:tcPr>
          <w:p w:rsidR="00130E2C" w:rsidRPr="002B18DD" w:rsidRDefault="00130E2C" w:rsidP="005839CD">
            <w:pPr>
              <w:pStyle w:val="TextCDB"/>
              <w:rPr>
                <w:rFonts w:cs="Arial"/>
                <w:lang w:val="de-CH"/>
              </w:rPr>
            </w:pPr>
          </w:p>
        </w:tc>
        <w:tc>
          <w:tcPr>
            <w:tcW w:w="992" w:type="dxa"/>
            <w:tcBorders>
              <w:top w:val="single" w:sz="4" w:space="0" w:color="auto"/>
            </w:tcBorders>
          </w:tcPr>
          <w:p w:rsidR="00130E2C" w:rsidRPr="002B18DD" w:rsidRDefault="0072253F" w:rsidP="005839CD">
            <w:pPr>
              <w:pStyle w:val="TextCDB"/>
              <w:rPr>
                <w:rFonts w:cs="Arial"/>
                <w:lang w:val="de-CH"/>
              </w:rPr>
            </w:pPr>
            <w:r w:rsidRPr="002B18DD">
              <w:rPr>
                <w:rFonts w:cs="Arial"/>
                <w:lang w:val="de-CH"/>
              </w:rPr>
              <w:t>189</w:t>
            </w:r>
          </w:p>
        </w:tc>
        <w:tc>
          <w:tcPr>
            <w:tcW w:w="3119" w:type="dxa"/>
            <w:tcBorders>
              <w:top w:val="single" w:sz="4" w:space="0" w:color="auto"/>
            </w:tcBorders>
          </w:tcPr>
          <w:p w:rsidR="00130E2C" w:rsidRPr="002B18DD" w:rsidRDefault="00130E2C" w:rsidP="005839CD">
            <w:pPr>
              <w:pStyle w:val="TextCDB"/>
              <w:rPr>
                <w:rFonts w:cs="Arial"/>
                <w:lang w:val="de-CH"/>
              </w:rPr>
            </w:pPr>
          </w:p>
        </w:tc>
      </w:tr>
    </w:tbl>
    <w:p w:rsidR="008F4891" w:rsidRPr="002B18DD" w:rsidRDefault="008F4891" w:rsidP="008F4891">
      <w:pPr>
        <w:pStyle w:val="TextCDB"/>
        <w:rPr>
          <w:rFonts w:cs="Arial"/>
          <w:lang w:val="de-CH" w:eastAsia="de-CH"/>
        </w:rPr>
      </w:pPr>
      <w:r w:rsidRPr="002B18DD">
        <w:rPr>
          <w:rFonts w:cs="Arial"/>
          <w:lang w:val="de-CH" w:eastAsia="de-CH"/>
        </w:rPr>
        <w:t>Beurteilungen:  1-10, Gewichtung 1-5</w:t>
      </w:r>
    </w:p>
    <w:p w:rsidR="00B5240C" w:rsidRPr="002B18DD" w:rsidRDefault="00B5240C">
      <w:pPr>
        <w:suppressAutoHyphens w:val="0"/>
        <w:rPr>
          <w:rFonts w:eastAsia="Times New Roman" w:cs="Arial"/>
          <w:szCs w:val="22"/>
          <w:lang w:eastAsia="de-CH"/>
        </w:rPr>
      </w:pPr>
      <w:r w:rsidRPr="002B18DD">
        <w:rPr>
          <w:rFonts w:cs="Arial"/>
          <w:lang w:eastAsia="de-CH"/>
        </w:rPr>
        <w:br w:type="page"/>
      </w:r>
    </w:p>
    <w:p w:rsidR="005476D2" w:rsidRPr="002B18DD" w:rsidRDefault="005476D2" w:rsidP="001D5E1C">
      <w:pPr>
        <w:pStyle w:val="TextCDB"/>
        <w:rPr>
          <w:rFonts w:cs="Arial"/>
          <w:lang w:val="de-CH" w:eastAsia="de-CH"/>
        </w:rPr>
      </w:pPr>
    </w:p>
    <w:p w:rsidR="005476D2" w:rsidRPr="002B18DD" w:rsidRDefault="005476D2" w:rsidP="001D5E1C">
      <w:pPr>
        <w:pStyle w:val="TextCDB"/>
        <w:rPr>
          <w:rFonts w:cs="Arial"/>
          <w:b/>
          <w:lang w:val="de-CH" w:eastAsia="de-CH"/>
        </w:rPr>
      </w:pPr>
      <w:r w:rsidRPr="002B18DD">
        <w:rPr>
          <w:rFonts w:cs="Arial"/>
          <w:b/>
          <w:lang w:val="de-CH" w:eastAsia="de-CH"/>
        </w:rPr>
        <w:t>Variante c)</w:t>
      </w:r>
    </w:p>
    <w:p w:rsidR="005476D2" w:rsidRPr="002B18DD" w:rsidRDefault="005476D2" w:rsidP="005476D2">
      <w:pPr>
        <w:pStyle w:val="Beschriftung"/>
        <w:keepNext/>
        <w:rPr>
          <w:rFonts w:cs="Arial"/>
        </w:rPr>
      </w:pPr>
      <w:bookmarkStart w:id="42" w:name="_Toc461742895"/>
      <w:r w:rsidRPr="002B18DD">
        <w:rPr>
          <w:rFonts w:cs="Arial"/>
        </w:rPr>
        <w:t xml:space="preserve">Tabelle </w:t>
      </w:r>
      <w:r w:rsidR="005839CD" w:rsidRPr="002B18DD">
        <w:rPr>
          <w:rFonts w:cs="Arial"/>
        </w:rPr>
        <w:fldChar w:fldCharType="begin"/>
      </w:r>
      <w:r w:rsidR="005839CD" w:rsidRPr="002B18DD">
        <w:rPr>
          <w:rFonts w:cs="Arial"/>
        </w:rPr>
        <w:instrText xml:space="preserve"> SEQ Tabelle \* ARABIC </w:instrText>
      </w:r>
      <w:r w:rsidR="005839CD" w:rsidRPr="002B18DD">
        <w:rPr>
          <w:rFonts w:cs="Arial"/>
        </w:rPr>
        <w:fldChar w:fldCharType="separate"/>
      </w:r>
      <w:r w:rsidR="004C19C8">
        <w:rPr>
          <w:rFonts w:cs="Arial"/>
          <w:noProof/>
        </w:rPr>
        <w:t>9</w:t>
      </w:r>
      <w:r w:rsidR="005839CD" w:rsidRPr="002B18DD">
        <w:rPr>
          <w:rFonts w:cs="Arial"/>
          <w:noProof/>
        </w:rPr>
        <w:fldChar w:fldCharType="end"/>
      </w:r>
      <w:r w:rsidRPr="002B18DD">
        <w:rPr>
          <w:rFonts w:cs="Arial"/>
        </w:rPr>
        <w:t xml:space="preserve"> Variante c</w:t>
      </w:r>
      <w:bookmarkEnd w:id="42"/>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134"/>
        <w:gridCol w:w="992"/>
        <w:gridCol w:w="992"/>
        <w:gridCol w:w="3119"/>
      </w:tblGrid>
      <w:tr w:rsidR="00B5240C" w:rsidRPr="002B18DD" w:rsidTr="005839CD">
        <w:trPr>
          <w:trHeight w:val="552"/>
          <w:tblHeader/>
        </w:trPr>
        <w:tc>
          <w:tcPr>
            <w:tcW w:w="2547"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r w:rsidRPr="002B18DD">
              <w:rPr>
                <w:rFonts w:cs="Arial"/>
                <w:lang w:val="de-CH"/>
              </w:rPr>
              <w:t>Kriterium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r w:rsidRPr="002B18DD">
              <w:rPr>
                <w:rFonts w:cs="Arial"/>
                <w:lang w:val="de-CH"/>
              </w:rPr>
              <w:t>Gewicht</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r w:rsidRPr="002B18DD">
              <w:rPr>
                <w:rFonts w:cs="Arial"/>
                <w:lang w:val="de-CH"/>
              </w:rPr>
              <w:t>Punkte</w:t>
            </w:r>
          </w:p>
          <w:p w:rsidR="00B5240C" w:rsidRPr="002B18DD" w:rsidRDefault="00B5240C" w:rsidP="005839CD">
            <w:pPr>
              <w:pStyle w:val="TextCDB"/>
              <w:rPr>
                <w:rFonts w:cs="Arial"/>
                <w:lang w:val="de-CH"/>
              </w:rPr>
            </w:pP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r w:rsidRPr="002B18DD">
              <w:rPr>
                <w:rFonts w:cs="Arial"/>
                <w:lang w:val="de-CH"/>
              </w:rPr>
              <w:t>Total</w:t>
            </w:r>
          </w:p>
        </w:tc>
        <w:tc>
          <w:tcPr>
            <w:tcW w:w="3119"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Abdeckung der Anforderungen</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5</w:t>
            </w:r>
          </w:p>
        </w:tc>
        <w:tc>
          <w:tcPr>
            <w:tcW w:w="992" w:type="dxa"/>
            <w:tcBorders>
              <w:top w:val="single" w:sz="4" w:space="0" w:color="auto"/>
            </w:tcBorders>
          </w:tcPr>
          <w:p w:rsidR="00B5240C" w:rsidRPr="002B18DD" w:rsidRDefault="00A223B6" w:rsidP="005839CD">
            <w:pPr>
              <w:pStyle w:val="TextCDB"/>
              <w:rPr>
                <w:rFonts w:cs="Arial"/>
                <w:lang w:val="de-CH"/>
              </w:rPr>
            </w:pPr>
            <w:r w:rsidRPr="002B18DD">
              <w:rPr>
                <w:rFonts w:cs="Arial"/>
                <w:lang w:val="de-CH"/>
              </w:rPr>
              <w:t>6</w:t>
            </w:r>
          </w:p>
        </w:tc>
        <w:tc>
          <w:tcPr>
            <w:tcW w:w="992" w:type="dxa"/>
            <w:tcBorders>
              <w:top w:val="single" w:sz="4" w:space="0" w:color="auto"/>
            </w:tcBorders>
          </w:tcPr>
          <w:p w:rsidR="00B5240C" w:rsidRPr="002B18DD" w:rsidRDefault="00606270" w:rsidP="005839CD">
            <w:pPr>
              <w:pStyle w:val="TextCDB"/>
              <w:rPr>
                <w:rFonts w:cs="Arial"/>
                <w:lang w:val="de-CH"/>
              </w:rPr>
            </w:pPr>
            <w:r w:rsidRPr="002B18DD">
              <w:rPr>
                <w:rFonts w:cs="Arial"/>
                <w:lang w:val="de-CH"/>
              </w:rPr>
              <w:t>30</w:t>
            </w:r>
          </w:p>
        </w:tc>
        <w:tc>
          <w:tcPr>
            <w:tcW w:w="3119" w:type="dxa"/>
            <w:tcBorders>
              <w:top w:val="single" w:sz="4" w:space="0" w:color="auto"/>
            </w:tcBorders>
          </w:tcPr>
          <w:p w:rsidR="00B5240C" w:rsidRPr="002B18DD" w:rsidRDefault="00A223B6" w:rsidP="005839CD">
            <w:pPr>
              <w:pStyle w:val="TextCDB"/>
              <w:rPr>
                <w:rFonts w:cs="Arial"/>
                <w:lang w:val="de-CH"/>
              </w:rPr>
            </w:pPr>
            <w:r w:rsidRPr="002B18DD">
              <w:rPr>
                <w:rFonts w:cs="Arial"/>
                <w:lang w:val="de-CH"/>
              </w:rPr>
              <w:t>Keine Möglichkeit die Applikation über den Computer zu öffnen.</w:t>
            </w:r>
            <w:r w:rsidR="000C5366">
              <w:rPr>
                <w:rFonts w:cs="Arial"/>
                <w:lang w:val="de-CH"/>
              </w:rPr>
              <w:t xml:space="preserve"> Auch für andere Smartphone Betriebssysteme</w:t>
            </w:r>
            <w:r w:rsidR="00D60E40" w:rsidRPr="002B18DD">
              <w:rPr>
                <w:rFonts w:cs="Arial"/>
                <w:lang w:val="de-CH"/>
              </w:rPr>
              <w:t xml:space="preserve"> nicht nutzbar.</w:t>
            </w: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Realisierbarkeit,</w:t>
            </w:r>
            <w:r w:rsidRPr="002B18DD">
              <w:rPr>
                <w:rFonts w:cs="Arial"/>
                <w:lang w:val="de-CH"/>
              </w:rPr>
              <w:br/>
              <w:t>Risiken</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5</w:t>
            </w:r>
          </w:p>
        </w:tc>
        <w:tc>
          <w:tcPr>
            <w:tcW w:w="992" w:type="dxa"/>
            <w:tcBorders>
              <w:top w:val="single" w:sz="4" w:space="0" w:color="auto"/>
            </w:tcBorders>
          </w:tcPr>
          <w:p w:rsidR="00B5240C" w:rsidRPr="002B18DD" w:rsidRDefault="00A223B6" w:rsidP="005839CD">
            <w:pPr>
              <w:pStyle w:val="TextCDB"/>
              <w:rPr>
                <w:rFonts w:cs="Arial"/>
                <w:lang w:val="de-CH"/>
              </w:rPr>
            </w:pPr>
            <w:r w:rsidRPr="002B18DD">
              <w:rPr>
                <w:rFonts w:cs="Arial"/>
                <w:lang w:val="de-CH"/>
              </w:rPr>
              <w:t>8</w:t>
            </w:r>
          </w:p>
        </w:tc>
        <w:tc>
          <w:tcPr>
            <w:tcW w:w="992" w:type="dxa"/>
            <w:tcBorders>
              <w:top w:val="single" w:sz="4" w:space="0" w:color="auto"/>
            </w:tcBorders>
          </w:tcPr>
          <w:p w:rsidR="00B5240C" w:rsidRPr="002B18DD" w:rsidRDefault="00606270" w:rsidP="005839CD">
            <w:pPr>
              <w:pStyle w:val="TextCDB"/>
              <w:rPr>
                <w:rFonts w:cs="Arial"/>
                <w:lang w:val="de-CH"/>
              </w:rPr>
            </w:pPr>
            <w:r w:rsidRPr="002B18DD">
              <w:rPr>
                <w:rFonts w:cs="Arial"/>
                <w:lang w:val="de-CH"/>
              </w:rPr>
              <w:t>40</w:t>
            </w:r>
          </w:p>
        </w:tc>
        <w:tc>
          <w:tcPr>
            <w:tcW w:w="3119" w:type="dxa"/>
            <w:tcBorders>
              <w:top w:val="single" w:sz="4" w:space="0" w:color="auto"/>
            </w:tcBorders>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Kosten</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3</w:t>
            </w:r>
          </w:p>
        </w:tc>
        <w:tc>
          <w:tcPr>
            <w:tcW w:w="992" w:type="dxa"/>
            <w:tcBorders>
              <w:top w:val="single" w:sz="4" w:space="0" w:color="auto"/>
            </w:tcBorders>
          </w:tcPr>
          <w:p w:rsidR="00B5240C" w:rsidRPr="002B18DD" w:rsidRDefault="00A223B6" w:rsidP="005839CD">
            <w:pPr>
              <w:pStyle w:val="TextCDB"/>
              <w:rPr>
                <w:rFonts w:cs="Arial"/>
                <w:lang w:val="de-CH"/>
              </w:rPr>
            </w:pPr>
            <w:r w:rsidRPr="002B18DD">
              <w:rPr>
                <w:rFonts w:cs="Arial"/>
                <w:lang w:val="de-CH"/>
              </w:rPr>
              <w:t>9</w:t>
            </w:r>
          </w:p>
        </w:tc>
        <w:tc>
          <w:tcPr>
            <w:tcW w:w="992" w:type="dxa"/>
            <w:tcBorders>
              <w:top w:val="single" w:sz="4" w:space="0" w:color="auto"/>
            </w:tcBorders>
          </w:tcPr>
          <w:p w:rsidR="00B5240C" w:rsidRPr="002B18DD" w:rsidRDefault="00606270" w:rsidP="005839CD">
            <w:pPr>
              <w:pStyle w:val="TextCDB"/>
              <w:rPr>
                <w:rFonts w:cs="Arial"/>
                <w:lang w:val="de-CH"/>
              </w:rPr>
            </w:pPr>
            <w:r w:rsidRPr="002B18DD">
              <w:rPr>
                <w:rFonts w:cs="Arial"/>
                <w:lang w:val="de-CH"/>
              </w:rPr>
              <w:t>27</w:t>
            </w:r>
          </w:p>
        </w:tc>
        <w:tc>
          <w:tcPr>
            <w:tcW w:w="3119" w:type="dxa"/>
            <w:tcBorders>
              <w:top w:val="single" w:sz="4" w:space="0" w:color="auto"/>
            </w:tcBorders>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Sicherheit</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4</w:t>
            </w:r>
          </w:p>
        </w:tc>
        <w:tc>
          <w:tcPr>
            <w:tcW w:w="992" w:type="dxa"/>
            <w:tcBorders>
              <w:top w:val="single" w:sz="4" w:space="0" w:color="auto"/>
            </w:tcBorders>
          </w:tcPr>
          <w:p w:rsidR="00B5240C" w:rsidRPr="002B18DD" w:rsidRDefault="00A223B6" w:rsidP="005839CD">
            <w:pPr>
              <w:pStyle w:val="TextCDB"/>
              <w:rPr>
                <w:rFonts w:cs="Arial"/>
                <w:lang w:val="de-CH"/>
              </w:rPr>
            </w:pPr>
            <w:r w:rsidRPr="002B18DD">
              <w:rPr>
                <w:rFonts w:cs="Arial"/>
                <w:lang w:val="de-CH"/>
              </w:rPr>
              <w:t>9</w:t>
            </w:r>
          </w:p>
        </w:tc>
        <w:tc>
          <w:tcPr>
            <w:tcW w:w="992" w:type="dxa"/>
            <w:tcBorders>
              <w:top w:val="single" w:sz="4" w:space="0" w:color="auto"/>
            </w:tcBorders>
          </w:tcPr>
          <w:p w:rsidR="00B5240C" w:rsidRPr="002B18DD" w:rsidRDefault="00606270" w:rsidP="005839CD">
            <w:pPr>
              <w:pStyle w:val="TextCDB"/>
              <w:rPr>
                <w:rFonts w:cs="Arial"/>
                <w:lang w:val="de-CH"/>
              </w:rPr>
            </w:pPr>
            <w:r w:rsidRPr="002B18DD">
              <w:rPr>
                <w:rFonts w:cs="Arial"/>
                <w:lang w:val="de-CH"/>
              </w:rPr>
              <w:t>36</w:t>
            </w:r>
          </w:p>
        </w:tc>
        <w:tc>
          <w:tcPr>
            <w:tcW w:w="3119" w:type="dxa"/>
            <w:tcBorders>
              <w:top w:val="single" w:sz="4" w:space="0" w:color="auto"/>
            </w:tcBorders>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Möglichkeiten</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4</w:t>
            </w:r>
          </w:p>
        </w:tc>
        <w:tc>
          <w:tcPr>
            <w:tcW w:w="992" w:type="dxa"/>
            <w:tcBorders>
              <w:top w:val="single" w:sz="4" w:space="0" w:color="auto"/>
            </w:tcBorders>
          </w:tcPr>
          <w:p w:rsidR="00B5240C" w:rsidRPr="002B18DD" w:rsidRDefault="00A223B6" w:rsidP="005839CD">
            <w:pPr>
              <w:pStyle w:val="TextCDB"/>
              <w:rPr>
                <w:rFonts w:cs="Arial"/>
                <w:lang w:val="de-CH"/>
              </w:rPr>
            </w:pPr>
            <w:r w:rsidRPr="002B18DD">
              <w:rPr>
                <w:rFonts w:cs="Arial"/>
                <w:lang w:val="de-CH"/>
              </w:rPr>
              <w:t>6</w:t>
            </w:r>
          </w:p>
        </w:tc>
        <w:tc>
          <w:tcPr>
            <w:tcW w:w="992" w:type="dxa"/>
            <w:tcBorders>
              <w:top w:val="single" w:sz="4" w:space="0" w:color="auto"/>
            </w:tcBorders>
          </w:tcPr>
          <w:p w:rsidR="00B5240C" w:rsidRPr="002B18DD" w:rsidRDefault="00606270" w:rsidP="005839CD">
            <w:pPr>
              <w:pStyle w:val="TextCDB"/>
              <w:rPr>
                <w:rFonts w:cs="Arial"/>
                <w:lang w:val="de-CH"/>
              </w:rPr>
            </w:pPr>
            <w:r w:rsidRPr="002B18DD">
              <w:rPr>
                <w:rFonts w:cs="Arial"/>
                <w:lang w:val="de-CH"/>
              </w:rPr>
              <w:t>24</w:t>
            </w:r>
          </w:p>
        </w:tc>
        <w:tc>
          <w:tcPr>
            <w:tcW w:w="3119" w:type="dxa"/>
            <w:tcBorders>
              <w:top w:val="single" w:sz="4" w:space="0" w:color="auto"/>
            </w:tcBorders>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b/>
                <w:lang w:val="de-CH"/>
              </w:rPr>
            </w:pPr>
            <w:r w:rsidRPr="002B18DD">
              <w:rPr>
                <w:rFonts w:cs="Arial"/>
                <w:b/>
                <w:lang w:val="de-CH"/>
              </w:rPr>
              <w:t>Gesamtbeurteilung</w:t>
            </w:r>
          </w:p>
        </w:tc>
        <w:tc>
          <w:tcPr>
            <w:tcW w:w="1134" w:type="dxa"/>
            <w:tcBorders>
              <w:top w:val="single" w:sz="4" w:space="0" w:color="auto"/>
            </w:tcBorders>
          </w:tcPr>
          <w:p w:rsidR="00B5240C" w:rsidRPr="002B18DD" w:rsidRDefault="00B5240C" w:rsidP="005839CD">
            <w:pPr>
              <w:pStyle w:val="TextCDB"/>
              <w:rPr>
                <w:rFonts w:cs="Arial"/>
                <w:lang w:val="de-CH"/>
              </w:rPr>
            </w:pPr>
          </w:p>
        </w:tc>
        <w:tc>
          <w:tcPr>
            <w:tcW w:w="992" w:type="dxa"/>
            <w:tcBorders>
              <w:top w:val="single" w:sz="4" w:space="0" w:color="auto"/>
            </w:tcBorders>
          </w:tcPr>
          <w:p w:rsidR="00B5240C" w:rsidRPr="002B18DD" w:rsidRDefault="00B5240C" w:rsidP="005839CD">
            <w:pPr>
              <w:pStyle w:val="TextCDB"/>
              <w:rPr>
                <w:rFonts w:cs="Arial"/>
                <w:lang w:val="de-CH"/>
              </w:rPr>
            </w:pPr>
          </w:p>
        </w:tc>
        <w:tc>
          <w:tcPr>
            <w:tcW w:w="992" w:type="dxa"/>
            <w:tcBorders>
              <w:top w:val="single" w:sz="4" w:space="0" w:color="auto"/>
            </w:tcBorders>
          </w:tcPr>
          <w:p w:rsidR="00B5240C" w:rsidRPr="002B18DD" w:rsidRDefault="00606270" w:rsidP="005839CD">
            <w:pPr>
              <w:pStyle w:val="TextCDB"/>
              <w:rPr>
                <w:rFonts w:cs="Arial"/>
                <w:lang w:val="de-CH"/>
              </w:rPr>
            </w:pPr>
            <w:r w:rsidRPr="002B18DD">
              <w:rPr>
                <w:rFonts w:cs="Arial"/>
                <w:lang w:val="de-CH"/>
              </w:rPr>
              <w:t>157</w:t>
            </w:r>
          </w:p>
        </w:tc>
        <w:tc>
          <w:tcPr>
            <w:tcW w:w="3119" w:type="dxa"/>
            <w:tcBorders>
              <w:top w:val="single" w:sz="4" w:space="0" w:color="auto"/>
            </w:tcBorders>
          </w:tcPr>
          <w:p w:rsidR="00B5240C" w:rsidRPr="002B18DD" w:rsidRDefault="00B5240C" w:rsidP="005839CD">
            <w:pPr>
              <w:pStyle w:val="TextCDB"/>
              <w:rPr>
                <w:rFonts w:cs="Arial"/>
                <w:lang w:val="de-CH"/>
              </w:rPr>
            </w:pPr>
          </w:p>
        </w:tc>
      </w:tr>
    </w:tbl>
    <w:p w:rsidR="008F4891" w:rsidRPr="002B18DD" w:rsidRDefault="008F4891" w:rsidP="008F4891">
      <w:pPr>
        <w:pStyle w:val="TextCDB"/>
        <w:rPr>
          <w:rFonts w:cs="Arial"/>
          <w:lang w:val="de-CH" w:eastAsia="de-CH"/>
        </w:rPr>
      </w:pPr>
      <w:r w:rsidRPr="002B18DD">
        <w:rPr>
          <w:rFonts w:cs="Arial"/>
          <w:lang w:val="de-CH" w:eastAsia="de-CH"/>
        </w:rPr>
        <w:t>Beurteilungen:  1-10, Gewichtung 1-5</w:t>
      </w:r>
    </w:p>
    <w:p w:rsidR="005476D2" w:rsidRPr="002B18DD" w:rsidRDefault="005476D2" w:rsidP="001D5E1C">
      <w:pPr>
        <w:pStyle w:val="TextCDB"/>
        <w:rPr>
          <w:rFonts w:cs="Arial"/>
          <w:lang w:val="de-CH" w:eastAsia="de-CH"/>
        </w:rPr>
      </w:pPr>
    </w:p>
    <w:p w:rsidR="005476D2" w:rsidRPr="002B18DD" w:rsidRDefault="005476D2" w:rsidP="005476D2">
      <w:pPr>
        <w:pStyle w:val="TextCDB"/>
        <w:rPr>
          <w:rFonts w:cs="Arial"/>
          <w:b/>
          <w:lang w:val="de-CH" w:eastAsia="de-CH"/>
        </w:rPr>
      </w:pPr>
      <w:r w:rsidRPr="002B18DD">
        <w:rPr>
          <w:rFonts w:cs="Arial"/>
          <w:b/>
          <w:lang w:val="de-CH" w:eastAsia="de-CH"/>
        </w:rPr>
        <w:t>Variante d)</w:t>
      </w:r>
    </w:p>
    <w:p w:rsidR="005476D2" w:rsidRPr="002B18DD" w:rsidRDefault="005476D2" w:rsidP="005476D2">
      <w:pPr>
        <w:pStyle w:val="Beschriftung"/>
        <w:keepNext/>
        <w:rPr>
          <w:rFonts w:cs="Arial"/>
        </w:rPr>
      </w:pPr>
      <w:bookmarkStart w:id="43" w:name="_Toc461742896"/>
      <w:r w:rsidRPr="002B18DD">
        <w:rPr>
          <w:rFonts w:cs="Arial"/>
        </w:rPr>
        <w:t xml:space="preserve">Tabelle </w:t>
      </w:r>
      <w:r w:rsidR="005839CD" w:rsidRPr="002B18DD">
        <w:rPr>
          <w:rFonts w:cs="Arial"/>
        </w:rPr>
        <w:fldChar w:fldCharType="begin"/>
      </w:r>
      <w:r w:rsidR="005839CD" w:rsidRPr="002B18DD">
        <w:rPr>
          <w:rFonts w:cs="Arial"/>
        </w:rPr>
        <w:instrText xml:space="preserve"> SEQ Tabelle \* ARABIC </w:instrText>
      </w:r>
      <w:r w:rsidR="005839CD" w:rsidRPr="002B18DD">
        <w:rPr>
          <w:rFonts w:cs="Arial"/>
        </w:rPr>
        <w:fldChar w:fldCharType="separate"/>
      </w:r>
      <w:r w:rsidR="004C19C8">
        <w:rPr>
          <w:rFonts w:cs="Arial"/>
          <w:noProof/>
        </w:rPr>
        <w:t>10</w:t>
      </w:r>
      <w:r w:rsidR="005839CD" w:rsidRPr="002B18DD">
        <w:rPr>
          <w:rFonts w:cs="Arial"/>
          <w:noProof/>
        </w:rPr>
        <w:fldChar w:fldCharType="end"/>
      </w:r>
      <w:r w:rsidRPr="002B18DD">
        <w:rPr>
          <w:rFonts w:cs="Arial"/>
        </w:rPr>
        <w:t xml:space="preserve"> Variante d</w:t>
      </w:r>
      <w:bookmarkEnd w:id="43"/>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134"/>
        <w:gridCol w:w="992"/>
        <w:gridCol w:w="992"/>
        <w:gridCol w:w="3119"/>
      </w:tblGrid>
      <w:tr w:rsidR="00B5240C" w:rsidRPr="002B18DD" w:rsidTr="005839CD">
        <w:trPr>
          <w:trHeight w:val="552"/>
          <w:tblHeader/>
        </w:trPr>
        <w:tc>
          <w:tcPr>
            <w:tcW w:w="2547"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r w:rsidRPr="002B18DD">
              <w:rPr>
                <w:rFonts w:cs="Arial"/>
                <w:lang w:val="de-CH"/>
              </w:rPr>
              <w:t>Kriterium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r w:rsidRPr="002B18DD">
              <w:rPr>
                <w:rFonts w:cs="Arial"/>
                <w:lang w:val="de-CH"/>
              </w:rPr>
              <w:t>Gewicht</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r w:rsidRPr="002B18DD">
              <w:rPr>
                <w:rFonts w:cs="Arial"/>
                <w:lang w:val="de-CH"/>
              </w:rPr>
              <w:t>Punkte</w:t>
            </w:r>
          </w:p>
          <w:p w:rsidR="00B5240C" w:rsidRPr="002B18DD" w:rsidRDefault="00B5240C" w:rsidP="005839CD">
            <w:pPr>
              <w:pStyle w:val="TextCDB"/>
              <w:rPr>
                <w:rFonts w:cs="Arial"/>
                <w:lang w:val="de-CH"/>
              </w:rPr>
            </w:pP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r w:rsidRPr="002B18DD">
              <w:rPr>
                <w:rFonts w:cs="Arial"/>
                <w:lang w:val="de-CH"/>
              </w:rPr>
              <w:t>Total</w:t>
            </w:r>
          </w:p>
        </w:tc>
        <w:tc>
          <w:tcPr>
            <w:tcW w:w="3119" w:type="dxa"/>
            <w:tcBorders>
              <w:top w:val="single" w:sz="4" w:space="0" w:color="auto"/>
              <w:left w:val="single" w:sz="4" w:space="0" w:color="auto"/>
              <w:bottom w:val="single" w:sz="4" w:space="0" w:color="auto"/>
              <w:right w:val="single" w:sz="4" w:space="0" w:color="auto"/>
            </w:tcBorders>
            <w:shd w:val="clear" w:color="auto" w:fill="D9D9D9"/>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Abdeckung der Anforderungen</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5</w:t>
            </w:r>
          </w:p>
        </w:tc>
        <w:tc>
          <w:tcPr>
            <w:tcW w:w="992" w:type="dxa"/>
            <w:tcBorders>
              <w:top w:val="single" w:sz="4" w:space="0" w:color="auto"/>
            </w:tcBorders>
          </w:tcPr>
          <w:p w:rsidR="00B5240C" w:rsidRPr="002B18DD" w:rsidRDefault="00D60E40" w:rsidP="005839CD">
            <w:pPr>
              <w:pStyle w:val="TextCDB"/>
              <w:rPr>
                <w:rFonts w:cs="Arial"/>
                <w:lang w:val="de-CH"/>
              </w:rPr>
            </w:pPr>
            <w:r w:rsidRPr="002B18DD">
              <w:rPr>
                <w:rFonts w:cs="Arial"/>
                <w:lang w:val="de-CH"/>
              </w:rPr>
              <w:t>6</w:t>
            </w: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30</w:t>
            </w:r>
          </w:p>
        </w:tc>
        <w:tc>
          <w:tcPr>
            <w:tcW w:w="3119" w:type="dxa"/>
            <w:tcBorders>
              <w:top w:val="single" w:sz="4" w:space="0" w:color="auto"/>
            </w:tcBorders>
          </w:tcPr>
          <w:p w:rsidR="00B5240C" w:rsidRPr="002B18DD" w:rsidRDefault="006D543C" w:rsidP="005839CD">
            <w:pPr>
              <w:pStyle w:val="TextCDB"/>
              <w:rPr>
                <w:rFonts w:cs="Arial"/>
                <w:lang w:val="de-CH"/>
              </w:rPr>
            </w:pPr>
            <w:r w:rsidRPr="002B18DD">
              <w:rPr>
                <w:rFonts w:cs="Arial"/>
                <w:lang w:val="de-CH"/>
              </w:rPr>
              <w:t>Nur mit Microsoft Geräten nutzbar.</w:t>
            </w:r>
            <w:r w:rsidR="00D60E40" w:rsidRPr="002B18DD">
              <w:rPr>
                <w:rFonts w:cs="Arial"/>
                <w:lang w:val="de-CH"/>
              </w:rPr>
              <w:t xml:space="preserve"> </w:t>
            </w: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Realisierbarkeit,</w:t>
            </w:r>
            <w:r w:rsidRPr="002B18DD">
              <w:rPr>
                <w:rFonts w:cs="Arial"/>
                <w:lang w:val="de-CH"/>
              </w:rPr>
              <w:br/>
              <w:t>Risiken</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5</w:t>
            </w: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8</w:t>
            </w: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40</w:t>
            </w:r>
          </w:p>
        </w:tc>
        <w:tc>
          <w:tcPr>
            <w:tcW w:w="3119" w:type="dxa"/>
            <w:tcBorders>
              <w:top w:val="single" w:sz="4" w:space="0" w:color="auto"/>
            </w:tcBorders>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Kosten</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3</w:t>
            </w: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9</w:t>
            </w: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27</w:t>
            </w:r>
          </w:p>
        </w:tc>
        <w:tc>
          <w:tcPr>
            <w:tcW w:w="3119" w:type="dxa"/>
            <w:tcBorders>
              <w:top w:val="single" w:sz="4" w:space="0" w:color="auto"/>
            </w:tcBorders>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Sicherheit</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4</w:t>
            </w: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9</w:t>
            </w: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36</w:t>
            </w:r>
          </w:p>
        </w:tc>
        <w:tc>
          <w:tcPr>
            <w:tcW w:w="3119" w:type="dxa"/>
            <w:tcBorders>
              <w:top w:val="single" w:sz="4" w:space="0" w:color="auto"/>
            </w:tcBorders>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lang w:val="de-CH"/>
              </w:rPr>
            </w:pPr>
            <w:r w:rsidRPr="002B18DD">
              <w:rPr>
                <w:rFonts w:cs="Arial"/>
                <w:lang w:val="de-CH"/>
              </w:rPr>
              <w:t>Möglichkeiten</w:t>
            </w:r>
          </w:p>
        </w:tc>
        <w:tc>
          <w:tcPr>
            <w:tcW w:w="1134" w:type="dxa"/>
            <w:tcBorders>
              <w:top w:val="single" w:sz="4" w:space="0" w:color="auto"/>
            </w:tcBorders>
          </w:tcPr>
          <w:p w:rsidR="00B5240C" w:rsidRPr="002B18DD" w:rsidRDefault="00B5240C" w:rsidP="005839CD">
            <w:pPr>
              <w:pStyle w:val="TextCDB"/>
              <w:rPr>
                <w:rFonts w:cs="Arial"/>
                <w:lang w:val="de-CH"/>
              </w:rPr>
            </w:pPr>
            <w:r w:rsidRPr="002B18DD">
              <w:rPr>
                <w:rFonts w:cs="Arial"/>
                <w:lang w:val="de-CH"/>
              </w:rPr>
              <w:t>4</w:t>
            </w: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6</w:t>
            </w: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24</w:t>
            </w:r>
          </w:p>
        </w:tc>
        <w:tc>
          <w:tcPr>
            <w:tcW w:w="3119" w:type="dxa"/>
            <w:tcBorders>
              <w:top w:val="single" w:sz="4" w:space="0" w:color="auto"/>
            </w:tcBorders>
          </w:tcPr>
          <w:p w:rsidR="00B5240C" w:rsidRPr="002B18DD" w:rsidRDefault="00B5240C" w:rsidP="005839CD">
            <w:pPr>
              <w:pStyle w:val="TextCDB"/>
              <w:rPr>
                <w:rFonts w:cs="Arial"/>
                <w:lang w:val="de-CH"/>
              </w:rPr>
            </w:pPr>
          </w:p>
        </w:tc>
      </w:tr>
      <w:tr w:rsidR="00B5240C" w:rsidRPr="002B18DD" w:rsidTr="005839CD">
        <w:trPr>
          <w:trHeight w:val="396"/>
        </w:trPr>
        <w:tc>
          <w:tcPr>
            <w:tcW w:w="2547" w:type="dxa"/>
            <w:tcBorders>
              <w:top w:val="single" w:sz="4" w:space="0" w:color="auto"/>
            </w:tcBorders>
            <w:shd w:val="clear" w:color="auto" w:fill="auto"/>
          </w:tcPr>
          <w:p w:rsidR="00B5240C" w:rsidRPr="002B18DD" w:rsidRDefault="00B5240C" w:rsidP="005839CD">
            <w:pPr>
              <w:pStyle w:val="TextCDB"/>
              <w:rPr>
                <w:rFonts w:cs="Arial"/>
                <w:b/>
                <w:lang w:val="de-CH"/>
              </w:rPr>
            </w:pPr>
            <w:r w:rsidRPr="002B18DD">
              <w:rPr>
                <w:rFonts w:cs="Arial"/>
                <w:b/>
                <w:lang w:val="de-CH"/>
              </w:rPr>
              <w:t>Gesamtbeurteilung</w:t>
            </w:r>
          </w:p>
        </w:tc>
        <w:tc>
          <w:tcPr>
            <w:tcW w:w="1134" w:type="dxa"/>
            <w:tcBorders>
              <w:top w:val="single" w:sz="4" w:space="0" w:color="auto"/>
            </w:tcBorders>
          </w:tcPr>
          <w:p w:rsidR="00B5240C" w:rsidRPr="002B18DD" w:rsidRDefault="00B5240C" w:rsidP="005839CD">
            <w:pPr>
              <w:pStyle w:val="TextCDB"/>
              <w:rPr>
                <w:rFonts w:cs="Arial"/>
                <w:lang w:val="de-CH"/>
              </w:rPr>
            </w:pPr>
          </w:p>
        </w:tc>
        <w:tc>
          <w:tcPr>
            <w:tcW w:w="992" w:type="dxa"/>
            <w:tcBorders>
              <w:top w:val="single" w:sz="4" w:space="0" w:color="auto"/>
            </w:tcBorders>
          </w:tcPr>
          <w:p w:rsidR="00B5240C" w:rsidRPr="002B18DD" w:rsidRDefault="00B5240C" w:rsidP="005839CD">
            <w:pPr>
              <w:pStyle w:val="TextCDB"/>
              <w:rPr>
                <w:rFonts w:cs="Arial"/>
                <w:lang w:val="de-CH"/>
              </w:rPr>
            </w:pPr>
          </w:p>
        </w:tc>
        <w:tc>
          <w:tcPr>
            <w:tcW w:w="992" w:type="dxa"/>
            <w:tcBorders>
              <w:top w:val="single" w:sz="4" w:space="0" w:color="auto"/>
            </w:tcBorders>
          </w:tcPr>
          <w:p w:rsidR="00B5240C" w:rsidRPr="002B18DD" w:rsidRDefault="00AB61BF" w:rsidP="005839CD">
            <w:pPr>
              <w:pStyle w:val="TextCDB"/>
              <w:rPr>
                <w:rFonts w:cs="Arial"/>
                <w:lang w:val="de-CH"/>
              </w:rPr>
            </w:pPr>
            <w:r w:rsidRPr="002B18DD">
              <w:rPr>
                <w:rFonts w:cs="Arial"/>
                <w:lang w:val="de-CH"/>
              </w:rPr>
              <w:t>157</w:t>
            </w:r>
          </w:p>
        </w:tc>
        <w:tc>
          <w:tcPr>
            <w:tcW w:w="3119" w:type="dxa"/>
            <w:tcBorders>
              <w:top w:val="single" w:sz="4" w:space="0" w:color="auto"/>
            </w:tcBorders>
          </w:tcPr>
          <w:p w:rsidR="00B5240C" w:rsidRPr="002B18DD" w:rsidRDefault="00B5240C" w:rsidP="005839CD">
            <w:pPr>
              <w:pStyle w:val="TextCDB"/>
              <w:rPr>
                <w:rFonts w:cs="Arial"/>
                <w:lang w:val="de-CH"/>
              </w:rPr>
            </w:pPr>
          </w:p>
        </w:tc>
      </w:tr>
    </w:tbl>
    <w:p w:rsidR="00114661" w:rsidRPr="002B18DD" w:rsidRDefault="001D5E1C" w:rsidP="001D5E1C">
      <w:pPr>
        <w:pStyle w:val="TextCDB"/>
        <w:rPr>
          <w:rFonts w:cs="Arial"/>
          <w:lang w:val="de-CH" w:eastAsia="de-CH"/>
        </w:rPr>
      </w:pPr>
      <w:r w:rsidRPr="002B18DD">
        <w:rPr>
          <w:rFonts w:cs="Arial"/>
          <w:lang w:val="de-CH" w:eastAsia="de-CH"/>
        </w:rPr>
        <w:t>Beurteilungen:  1-10, Gewichtung 1-5</w:t>
      </w:r>
    </w:p>
    <w:p w:rsidR="00114661" w:rsidRPr="002B18DD" w:rsidRDefault="00B5240C" w:rsidP="00B5240C">
      <w:pPr>
        <w:suppressAutoHyphens w:val="0"/>
        <w:rPr>
          <w:rFonts w:eastAsia="Times New Roman" w:cs="Arial"/>
          <w:szCs w:val="22"/>
          <w:lang w:eastAsia="de-DE"/>
        </w:rPr>
      </w:pPr>
      <w:r w:rsidRPr="002B18DD">
        <w:rPr>
          <w:rFonts w:cs="Arial"/>
        </w:rPr>
        <w:br w:type="page"/>
      </w:r>
    </w:p>
    <w:p w:rsidR="00114661" w:rsidRPr="002B18DD" w:rsidRDefault="00114661" w:rsidP="00114661">
      <w:pPr>
        <w:pStyle w:val="berschrift1"/>
        <w:numPr>
          <w:ilvl w:val="0"/>
          <w:numId w:val="19"/>
        </w:numPr>
        <w:tabs>
          <w:tab w:val="left" w:pos="850"/>
          <w:tab w:val="left" w:pos="3262"/>
        </w:tabs>
        <w:suppressAutoHyphens w:val="0"/>
        <w:spacing w:before="120" w:after="120" w:line="288" w:lineRule="auto"/>
      </w:pPr>
      <w:bookmarkStart w:id="44" w:name="_Toc409788301"/>
      <w:bookmarkStart w:id="45" w:name="_Toc350764398"/>
      <w:bookmarkStart w:id="46" w:name="_Toc461742912"/>
      <w:r w:rsidRPr="002B18DD">
        <w:lastRenderedPageBreak/>
        <w:t>Lösungsbeschreibung</w:t>
      </w:r>
      <w:bookmarkEnd w:id="44"/>
      <w:bookmarkEnd w:id="45"/>
      <w:bookmarkEnd w:id="46"/>
    </w:p>
    <w:p w:rsidR="001D281F" w:rsidRPr="002B18DD" w:rsidRDefault="001D281F" w:rsidP="00114661">
      <w:pPr>
        <w:pStyle w:val="TextCDB"/>
        <w:tabs>
          <w:tab w:val="left" w:pos="3262"/>
        </w:tabs>
        <w:rPr>
          <w:rFonts w:cs="Arial"/>
          <w:lang w:val="de-CH"/>
        </w:rPr>
      </w:pPr>
      <w:r w:rsidRPr="002B18DD">
        <w:rPr>
          <w:rFonts w:cs="Arial"/>
          <w:lang w:val="de-CH"/>
        </w:rPr>
        <w:t xml:space="preserve">Es wurde die Lösungsvariante b gewählt. Dies aus dem Grund, weil es dadurch möglich ist die Applikation auf allen nötigen Geräten zur Verfügung zu stellen. Mit der gewählten Technologie ist die Applikation webbasiert. </w:t>
      </w:r>
      <w:r w:rsidR="00223BD3" w:rsidRPr="002B18DD">
        <w:rPr>
          <w:rFonts w:cs="Arial"/>
          <w:lang w:val="de-CH"/>
        </w:rPr>
        <w:t xml:space="preserve">Man nennt diese Art von Applikation auch </w:t>
      </w:r>
      <w:r w:rsidR="000B33A6">
        <w:rPr>
          <w:rFonts w:cs="Arial"/>
          <w:lang w:val="de-CH"/>
        </w:rPr>
        <w:t>«</w:t>
      </w:r>
      <w:r w:rsidR="00223BD3" w:rsidRPr="002B18DD">
        <w:rPr>
          <w:rFonts w:cs="Arial"/>
          <w:lang w:val="de-CH"/>
        </w:rPr>
        <w:t>Single-page Application</w:t>
      </w:r>
      <w:r w:rsidR="000B33A6">
        <w:rPr>
          <w:rFonts w:cs="Arial"/>
          <w:lang w:val="de-CH"/>
        </w:rPr>
        <w:t>»</w:t>
      </w:r>
      <w:r w:rsidR="00223BD3" w:rsidRPr="002B18DD">
        <w:rPr>
          <w:rFonts w:cs="Arial"/>
          <w:lang w:val="de-CH"/>
        </w:rPr>
        <w:t xml:space="preserve">. </w:t>
      </w:r>
      <w:r w:rsidRPr="002B18DD">
        <w:rPr>
          <w:rFonts w:cs="Arial"/>
          <w:lang w:val="de-CH"/>
        </w:rPr>
        <w:t xml:space="preserve">Sie kann aber auch leicht zu </w:t>
      </w:r>
      <w:r w:rsidR="00AE4D15" w:rsidRPr="002B18DD">
        <w:rPr>
          <w:rFonts w:cs="Arial"/>
          <w:lang w:val="de-CH"/>
        </w:rPr>
        <w:t>einer hybriden mobilen Applikation</w:t>
      </w:r>
      <w:r w:rsidRPr="002B18DD">
        <w:rPr>
          <w:rFonts w:cs="Arial"/>
          <w:lang w:val="de-CH"/>
        </w:rPr>
        <w:t xml:space="preserve"> umgewandelt werden</w:t>
      </w:r>
      <w:r w:rsidR="00AE4D15" w:rsidRPr="002B18DD">
        <w:rPr>
          <w:rFonts w:cs="Arial"/>
          <w:lang w:val="de-CH"/>
        </w:rPr>
        <w:t>, welche die Nutzererfah</w:t>
      </w:r>
      <w:r w:rsidR="00223BD3" w:rsidRPr="002B18DD">
        <w:rPr>
          <w:rFonts w:cs="Arial"/>
          <w:lang w:val="de-CH"/>
        </w:rPr>
        <w:t>rung noch viel angenehmer macht</w:t>
      </w:r>
      <w:r w:rsidRPr="002B18DD">
        <w:rPr>
          <w:rFonts w:cs="Arial"/>
          <w:lang w:val="de-CH"/>
        </w:rPr>
        <w:t>.</w:t>
      </w:r>
    </w:p>
    <w:p w:rsidR="00577F86" w:rsidRPr="002B18DD" w:rsidRDefault="00223BD3" w:rsidP="00114661">
      <w:pPr>
        <w:pStyle w:val="TextCDB"/>
        <w:tabs>
          <w:tab w:val="left" w:pos="3262"/>
        </w:tabs>
        <w:rPr>
          <w:rFonts w:cs="Arial"/>
          <w:b/>
          <w:lang w:val="de-CH"/>
        </w:rPr>
      </w:pPr>
      <w:r w:rsidRPr="002B18DD">
        <w:rPr>
          <w:rFonts w:cs="Arial"/>
          <w:b/>
          <w:lang w:val="de-CH"/>
        </w:rPr>
        <w:t>Technologie</w:t>
      </w:r>
    </w:p>
    <w:p w:rsidR="00223BD3" w:rsidRPr="00971E8E" w:rsidRDefault="00223BD3" w:rsidP="00114661">
      <w:pPr>
        <w:pStyle w:val="TextCDB"/>
        <w:tabs>
          <w:tab w:val="left" w:pos="3262"/>
        </w:tabs>
        <w:rPr>
          <w:rFonts w:cs="Arial"/>
          <w:lang w:val="de-CH"/>
        </w:rPr>
      </w:pPr>
      <w:r w:rsidRPr="002B18DD">
        <w:rPr>
          <w:rFonts w:cs="Arial"/>
          <w:i/>
          <w:lang w:val="de-CH"/>
        </w:rPr>
        <w:t>Angular</w:t>
      </w:r>
      <w:r w:rsidR="00971E8E">
        <w:rPr>
          <w:rFonts w:cs="Arial"/>
          <w:i/>
          <w:lang w:val="de-CH"/>
        </w:rPr>
        <w:t xml:space="preserve"> [3]</w:t>
      </w:r>
      <w:r w:rsidRPr="002B18DD">
        <w:rPr>
          <w:rFonts w:cs="Arial"/>
          <w:i/>
          <w:lang w:val="de-CH"/>
        </w:rPr>
        <w:t xml:space="preserve"> / Materialize</w:t>
      </w:r>
      <w:r w:rsidR="00971E8E">
        <w:rPr>
          <w:rFonts w:cs="Arial"/>
          <w:lang w:val="de-CH"/>
        </w:rPr>
        <w:t xml:space="preserve"> </w:t>
      </w:r>
      <w:r w:rsidR="00971E8E" w:rsidRPr="00971E8E">
        <w:rPr>
          <w:rFonts w:cs="Arial"/>
          <w:i/>
          <w:lang w:val="de-CH"/>
        </w:rPr>
        <w:t>[4]</w:t>
      </w:r>
    </w:p>
    <w:p w:rsidR="00223BD3" w:rsidRPr="002B18DD" w:rsidRDefault="00223BD3" w:rsidP="00114661">
      <w:pPr>
        <w:pStyle w:val="TextCDB"/>
        <w:tabs>
          <w:tab w:val="left" w:pos="3262"/>
        </w:tabs>
        <w:rPr>
          <w:rFonts w:cs="Arial"/>
          <w:lang w:val="de-CH"/>
        </w:rPr>
      </w:pPr>
      <w:r w:rsidRPr="002B18DD">
        <w:rPr>
          <w:rFonts w:cs="Arial"/>
          <w:lang w:val="de-CH"/>
        </w:rPr>
        <w:t>Dies wird für die Frontend Programmierung verwendet. Angular ist ein Java Script Framework von Google, welches Clientseitig ausgeführt wird. Dazu verwenden wir das Materialize CSS Framework, welches die Google Material Design Standards zur Verfügung stellt.</w:t>
      </w:r>
    </w:p>
    <w:p w:rsidR="00223BD3" w:rsidRPr="002B18DD" w:rsidRDefault="00223BD3" w:rsidP="00114661">
      <w:pPr>
        <w:pStyle w:val="TextCDB"/>
        <w:tabs>
          <w:tab w:val="left" w:pos="3262"/>
        </w:tabs>
        <w:rPr>
          <w:rFonts w:cs="Arial"/>
          <w:i/>
          <w:lang w:val="de-CH"/>
        </w:rPr>
      </w:pPr>
      <w:r w:rsidRPr="002B18DD">
        <w:rPr>
          <w:rFonts w:cs="Arial"/>
          <w:i/>
          <w:lang w:val="de-CH"/>
        </w:rPr>
        <w:t>Spring Data (REST / JPA)</w:t>
      </w:r>
    </w:p>
    <w:p w:rsidR="001B07AA" w:rsidRPr="002B18DD" w:rsidRDefault="001B07AA" w:rsidP="00114661">
      <w:pPr>
        <w:pStyle w:val="TextCDB"/>
        <w:tabs>
          <w:tab w:val="left" w:pos="3262"/>
        </w:tabs>
        <w:rPr>
          <w:rFonts w:cs="Arial"/>
          <w:lang w:val="de-CH"/>
        </w:rPr>
      </w:pPr>
      <w:r w:rsidRPr="002B18DD">
        <w:rPr>
          <w:rFonts w:cs="Arial"/>
          <w:lang w:val="de-CH"/>
        </w:rPr>
        <w:t>Spring Data stellt dem Frontend die Daten des Backendes zur Verfügung. Dies erfolgt über JSON.</w:t>
      </w:r>
    </w:p>
    <w:p w:rsidR="001B07AA" w:rsidRPr="00971E8E" w:rsidRDefault="00C5417D" w:rsidP="00114661">
      <w:pPr>
        <w:pStyle w:val="TextCDB"/>
        <w:tabs>
          <w:tab w:val="left" w:pos="3262"/>
        </w:tabs>
        <w:rPr>
          <w:rFonts w:cs="Arial"/>
          <w:lang w:val="de-CH"/>
        </w:rPr>
      </w:pPr>
      <w:r w:rsidRPr="002B18DD">
        <w:rPr>
          <w:rFonts w:cs="Arial"/>
          <w:i/>
          <w:lang w:val="de-CH"/>
        </w:rPr>
        <w:t>Spring Boot</w:t>
      </w:r>
      <w:r w:rsidR="00971E8E">
        <w:rPr>
          <w:rFonts w:cs="Arial"/>
          <w:i/>
          <w:lang w:val="de-CH"/>
        </w:rPr>
        <w:t xml:space="preserve"> </w:t>
      </w:r>
      <w:r w:rsidR="00971E8E" w:rsidRPr="00971E8E">
        <w:rPr>
          <w:rFonts w:cs="Arial"/>
          <w:i/>
          <w:lang w:val="de-CH"/>
        </w:rPr>
        <w:t>[2]</w:t>
      </w:r>
    </w:p>
    <w:p w:rsidR="00C5417D" w:rsidRPr="002B18DD" w:rsidRDefault="00C5417D" w:rsidP="00114661">
      <w:pPr>
        <w:pStyle w:val="TextCDB"/>
        <w:tabs>
          <w:tab w:val="left" w:pos="3262"/>
        </w:tabs>
        <w:rPr>
          <w:rFonts w:cs="Arial"/>
          <w:lang w:val="de-CH"/>
        </w:rPr>
      </w:pPr>
      <w:r w:rsidRPr="002B18DD">
        <w:rPr>
          <w:rFonts w:cs="Arial"/>
          <w:lang w:val="de-CH"/>
        </w:rPr>
        <w:t>Ermöglicht einen einfachen Einstieg in die Welt von Spring. Weiter wird Spring Boot heute als Standard angeschaut und die meisten neuen Java Applikationen werden damit aufgebaut.</w:t>
      </w:r>
      <w:r w:rsidR="00E8363F" w:rsidRPr="002B18DD">
        <w:rPr>
          <w:rFonts w:cs="Arial"/>
          <w:lang w:val="de-CH"/>
        </w:rPr>
        <w:t xml:space="preserve"> Durch den Spring Initializr</w:t>
      </w:r>
      <w:r w:rsidR="005E28A3">
        <w:rPr>
          <w:rFonts w:cs="Arial"/>
          <w:lang w:val="de-CH"/>
        </w:rPr>
        <w:t xml:space="preserve"> [1]</w:t>
      </w:r>
      <w:r w:rsidR="00E8363F" w:rsidRPr="002B18DD">
        <w:rPr>
          <w:rFonts w:cs="Arial"/>
          <w:lang w:val="de-CH"/>
        </w:rPr>
        <w:t xml:space="preserve"> ist es möglich die Spring-Grundkonfiguration mit der Auswahl </w:t>
      </w:r>
      <w:r w:rsidR="005D0CBE" w:rsidRPr="002B18DD">
        <w:rPr>
          <w:rFonts w:cs="Arial"/>
          <w:lang w:val="de-CH"/>
        </w:rPr>
        <w:t>der gewünschten Pakete</w:t>
      </w:r>
      <w:r w:rsidR="00E8363F" w:rsidRPr="002B18DD">
        <w:rPr>
          <w:rFonts w:cs="Arial"/>
          <w:lang w:val="de-CH"/>
        </w:rPr>
        <w:t xml:space="preserve"> zu generieren.</w:t>
      </w:r>
      <w:r w:rsidR="007537D3" w:rsidRPr="002B18DD">
        <w:rPr>
          <w:rFonts w:cs="Arial"/>
          <w:lang w:val="de-CH"/>
        </w:rPr>
        <w:t xml:space="preserve"> Unter anderem werden auch Pakete wie Spring Security in Einsatz kommen.</w:t>
      </w:r>
    </w:p>
    <w:p w:rsidR="007537D3" w:rsidRPr="002B18DD" w:rsidRDefault="007537D3" w:rsidP="00114661">
      <w:pPr>
        <w:pStyle w:val="TextCDB"/>
        <w:tabs>
          <w:tab w:val="left" w:pos="3262"/>
        </w:tabs>
        <w:rPr>
          <w:rFonts w:cs="Arial"/>
          <w:i/>
          <w:lang w:val="de-CH"/>
        </w:rPr>
      </w:pPr>
      <w:r w:rsidRPr="002B18DD">
        <w:rPr>
          <w:rFonts w:cs="Arial"/>
          <w:i/>
          <w:lang w:val="de-CH"/>
        </w:rPr>
        <w:t>Hibernate</w:t>
      </w:r>
      <w:r w:rsidR="00971E8E">
        <w:rPr>
          <w:rFonts w:cs="Arial"/>
          <w:i/>
          <w:lang w:val="de-CH"/>
        </w:rPr>
        <w:t xml:space="preserve"> [5]</w:t>
      </w:r>
    </w:p>
    <w:p w:rsidR="007537D3" w:rsidRPr="002B18DD" w:rsidRDefault="008937D4" w:rsidP="00114661">
      <w:pPr>
        <w:pStyle w:val="TextCDB"/>
        <w:tabs>
          <w:tab w:val="left" w:pos="3262"/>
        </w:tabs>
        <w:rPr>
          <w:rFonts w:cs="Arial"/>
          <w:lang w:val="de-CH"/>
        </w:rPr>
      </w:pPr>
      <w:r w:rsidRPr="002B18DD">
        <w:rPr>
          <w:rFonts w:cs="Arial"/>
          <w:lang w:val="de-CH"/>
        </w:rPr>
        <w:t>Ermöglicht Objektrelationales Mapping und ermöglicht somit Programmierern eine objektorientierte Sicht auf Tabellen und Beziehungen in relationalen Datenbank Management Systemen.</w:t>
      </w:r>
    </w:p>
    <w:p w:rsidR="00263654" w:rsidRPr="002B18DD" w:rsidRDefault="008937D4" w:rsidP="00114661">
      <w:pPr>
        <w:pStyle w:val="TextCDB"/>
        <w:tabs>
          <w:tab w:val="left" w:pos="3262"/>
        </w:tabs>
        <w:rPr>
          <w:rFonts w:cs="Arial"/>
          <w:i/>
          <w:lang w:val="de-CH"/>
        </w:rPr>
      </w:pPr>
      <w:r w:rsidRPr="002B18DD">
        <w:rPr>
          <w:rFonts w:cs="Arial"/>
          <w:i/>
          <w:lang w:val="de-CH"/>
        </w:rPr>
        <w:t>MySQL</w:t>
      </w:r>
      <w:r w:rsidR="00971E8E">
        <w:rPr>
          <w:rFonts w:cs="Arial"/>
          <w:i/>
          <w:lang w:val="de-CH"/>
        </w:rPr>
        <w:t xml:space="preserve"> [6]</w:t>
      </w:r>
    </w:p>
    <w:p w:rsidR="008937D4" w:rsidRPr="002B18DD" w:rsidRDefault="008937D4" w:rsidP="00114661">
      <w:pPr>
        <w:pStyle w:val="TextCDB"/>
        <w:tabs>
          <w:tab w:val="left" w:pos="3262"/>
        </w:tabs>
        <w:rPr>
          <w:rFonts w:cs="Arial"/>
          <w:lang w:val="de-CH"/>
        </w:rPr>
      </w:pPr>
      <w:r w:rsidRPr="002B18DD">
        <w:rPr>
          <w:rFonts w:cs="Arial"/>
          <w:lang w:val="de-CH"/>
        </w:rPr>
        <w:t>Eine viel verwendete</w:t>
      </w:r>
      <w:r w:rsidR="00D019AE">
        <w:rPr>
          <w:rFonts w:cs="Arial"/>
          <w:lang w:val="de-CH"/>
        </w:rPr>
        <w:t>,</w:t>
      </w:r>
      <w:r w:rsidRPr="002B18DD">
        <w:rPr>
          <w:rFonts w:cs="Arial"/>
          <w:lang w:val="de-CH"/>
        </w:rPr>
        <w:t xml:space="preserve"> relationale Datenbank.</w:t>
      </w:r>
    </w:p>
    <w:p w:rsidR="001B07AA" w:rsidRPr="002B18DD" w:rsidRDefault="001B07AA" w:rsidP="00114661">
      <w:pPr>
        <w:pStyle w:val="TextCDB"/>
        <w:tabs>
          <w:tab w:val="left" w:pos="3262"/>
        </w:tabs>
        <w:rPr>
          <w:rFonts w:cs="Arial"/>
          <w:b/>
          <w:lang w:val="de-CH"/>
        </w:rPr>
      </w:pPr>
      <w:r w:rsidRPr="002B18DD">
        <w:rPr>
          <w:rFonts w:cs="Arial"/>
          <w:b/>
          <w:lang w:val="de-CH"/>
        </w:rPr>
        <w:t>System-Skizze</w:t>
      </w:r>
    </w:p>
    <w:tbl>
      <w:tblPr>
        <w:tblW w:w="9333" w:type="dxa"/>
        <w:tblInd w:w="113" w:type="dxa"/>
        <w:tblLook w:val="04A0" w:firstRow="1" w:lastRow="0" w:firstColumn="1" w:lastColumn="0" w:noHBand="0" w:noVBand="1"/>
      </w:tblPr>
      <w:tblGrid>
        <w:gridCol w:w="9333"/>
      </w:tblGrid>
      <w:tr w:rsidR="00577F86" w:rsidRPr="002B18DD" w:rsidTr="00577F86">
        <w:trPr>
          <w:trHeight w:val="317"/>
        </w:trPr>
        <w:tc>
          <w:tcPr>
            <w:tcW w:w="9333" w:type="dxa"/>
            <w:vMerge w:val="restart"/>
            <w:tcBorders>
              <w:top w:val="single" w:sz="4" w:space="0" w:color="FFFFFF"/>
              <w:left w:val="single" w:sz="4" w:space="0" w:color="FFFFFF"/>
              <w:bottom w:val="single" w:sz="8" w:space="0" w:color="FFFFFF"/>
              <w:right w:val="single" w:sz="4" w:space="0" w:color="FFFFFF"/>
            </w:tcBorders>
            <w:shd w:val="clear" w:color="000000" w:fill="002060"/>
            <w:noWrap/>
            <w:vAlign w:val="center"/>
            <w:hideMark/>
          </w:tcPr>
          <w:p w:rsidR="00577F86" w:rsidRPr="002B18DD" w:rsidRDefault="00577F86" w:rsidP="00577F86">
            <w:pPr>
              <w:suppressAutoHyphens w:val="0"/>
              <w:jc w:val="center"/>
              <w:rPr>
                <w:rFonts w:eastAsia="Times New Roman" w:cs="Arial"/>
                <w:color w:val="FFFFFF"/>
                <w:sz w:val="24"/>
                <w:szCs w:val="24"/>
                <w:lang w:val="de-DE" w:eastAsia="en-US"/>
              </w:rPr>
            </w:pPr>
            <w:r w:rsidRPr="002B18DD">
              <w:rPr>
                <w:rFonts w:eastAsia="Times New Roman" w:cs="Arial"/>
                <w:color w:val="FFFFFF"/>
                <w:sz w:val="24"/>
                <w:szCs w:val="24"/>
                <w:lang w:val="de-DE" w:eastAsia="en-US"/>
              </w:rPr>
              <w:t>Angular / Materialize</w:t>
            </w:r>
          </w:p>
        </w:tc>
      </w:tr>
      <w:tr w:rsidR="00577F86" w:rsidRPr="002B18DD" w:rsidTr="00577F86">
        <w:trPr>
          <w:trHeight w:val="317"/>
        </w:trPr>
        <w:tc>
          <w:tcPr>
            <w:tcW w:w="9333" w:type="dxa"/>
            <w:vMerge/>
            <w:tcBorders>
              <w:top w:val="single" w:sz="4" w:space="0" w:color="FFFFFF"/>
              <w:left w:val="single" w:sz="4" w:space="0" w:color="FFFFFF"/>
              <w:bottom w:val="single" w:sz="8" w:space="0" w:color="FFFFFF"/>
              <w:right w:val="single" w:sz="4" w:space="0" w:color="FFFFFF"/>
            </w:tcBorders>
            <w:vAlign w:val="center"/>
            <w:hideMark/>
          </w:tcPr>
          <w:p w:rsidR="00577F86" w:rsidRPr="002B18DD" w:rsidRDefault="00577F86" w:rsidP="00577F86">
            <w:pPr>
              <w:suppressAutoHyphens w:val="0"/>
              <w:rPr>
                <w:rFonts w:eastAsia="Times New Roman" w:cs="Arial"/>
                <w:color w:val="FFFFFF"/>
                <w:sz w:val="24"/>
                <w:szCs w:val="24"/>
                <w:lang w:val="de-DE" w:eastAsia="en-US"/>
              </w:rPr>
            </w:pPr>
          </w:p>
        </w:tc>
      </w:tr>
      <w:tr w:rsidR="00577F86" w:rsidRPr="002B18DD" w:rsidTr="00577F86">
        <w:trPr>
          <w:trHeight w:val="317"/>
        </w:trPr>
        <w:tc>
          <w:tcPr>
            <w:tcW w:w="9333" w:type="dxa"/>
            <w:vMerge w:val="restart"/>
            <w:tcBorders>
              <w:top w:val="nil"/>
              <w:left w:val="single" w:sz="4" w:space="0" w:color="FFFFFF"/>
              <w:bottom w:val="single" w:sz="4" w:space="0" w:color="FFFFFF"/>
              <w:right w:val="single" w:sz="4" w:space="0" w:color="FFFFFF"/>
            </w:tcBorders>
            <w:shd w:val="clear" w:color="000000" w:fill="00B050"/>
            <w:noWrap/>
            <w:vAlign w:val="center"/>
            <w:hideMark/>
          </w:tcPr>
          <w:p w:rsidR="00577F86" w:rsidRPr="002B18DD" w:rsidRDefault="00577F86" w:rsidP="00577F86">
            <w:pPr>
              <w:suppressAutoHyphens w:val="0"/>
              <w:jc w:val="center"/>
              <w:rPr>
                <w:rFonts w:eastAsia="Times New Roman" w:cs="Arial"/>
                <w:color w:val="FFFFFF"/>
                <w:sz w:val="24"/>
                <w:szCs w:val="24"/>
                <w:lang w:val="de-DE" w:eastAsia="en-US"/>
              </w:rPr>
            </w:pPr>
            <w:r w:rsidRPr="002B18DD">
              <w:rPr>
                <w:rFonts w:eastAsia="Times New Roman" w:cs="Arial"/>
                <w:color w:val="FFFFFF"/>
                <w:sz w:val="24"/>
                <w:szCs w:val="24"/>
                <w:lang w:val="de-DE" w:eastAsia="en-US"/>
              </w:rPr>
              <w:t>Spring Data (REST / JPA)</w:t>
            </w:r>
          </w:p>
        </w:tc>
      </w:tr>
      <w:tr w:rsidR="00577F86" w:rsidRPr="002B18DD" w:rsidTr="00577F86">
        <w:trPr>
          <w:trHeight w:val="317"/>
        </w:trPr>
        <w:tc>
          <w:tcPr>
            <w:tcW w:w="9333" w:type="dxa"/>
            <w:vMerge/>
            <w:tcBorders>
              <w:top w:val="nil"/>
              <w:left w:val="single" w:sz="4" w:space="0" w:color="FFFFFF"/>
              <w:bottom w:val="single" w:sz="4" w:space="0" w:color="FFFFFF"/>
              <w:right w:val="single" w:sz="4" w:space="0" w:color="FFFFFF"/>
            </w:tcBorders>
            <w:vAlign w:val="center"/>
            <w:hideMark/>
          </w:tcPr>
          <w:p w:rsidR="00577F86" w:rsidRPr="002B18DD" w:rsidRDefault="00577F86" w:rsidP="00577F86">
            <w:pPr>
              <w:suppressAutoHyphens w:val="0"/>
              <w:rPr>
                <w:rFonts w:eastAsia="Times New Roman" w:cs="Arial"/>
                <w:color w:val="FFFFFF"/>
                <w:sz w:val="24"/>
                <w:szCs w:val="24"/>
                <w:lang w:val="de-DE" w:eastAsia="en-US"/>
              </w:rPr>
            </w:pPr>
          </w:p>
        </w:tc>
      </w:tr>
      <w:tr w:rsidR="00577F86" w:rsidRPr="002B18DD" w:rsidTr="00577F86">
        <w:trPr>
          <w:trHeight w:val="317"/>
        </w:trPr>
        <w:tc>
          <w:tcPr>
            <w:tcW w:w="9333" w:type="dxa"/>
            <w:vMerge w:val="restart"/>
            <w:tcBorders>
              <w:top w:val="single" w:sz="4" w:space="0" w:color="FFFFFF"/>
              <w:left w:val="single" w:sz="4" w:space="0" w:color="FFFFFF"/>
              <w:bottom w:val="single" w:sz="4" w:space="0" w:color="FFFFFF"/>
              <w:right w:val="single" w:sz="4" w:space="0" w:color="FFFFFF"/>
            </w:tcBorders>
            <w:shd w:val="clear" w:color="000000" w:fill="00B050"/>
            <w:noWrap/>
            <w:vAlign w:val="center"/>
            <w:hideMark/>
          </w:tcPr>
          <w:p w:rsidR="00577F86" w:rsidRPr="002B18DD" w:rsidRDefault="00577F86" w:rsidP="00577F86">
            <w:pPr>
              <w:suppressAutoHyphens w:val="0"/>
              <w:jc w:val="center"/>
              <w:rPr>
                <w:rFonts w:eastAsia="Times New Roman" w:cs="Arial"/>
                <w:color w:val="FFFFFF"/>
                <w:sz w:val="24"/>
                <w:szCs w:val="24"/>
                <w:lang w:val="en-US" w:eastAsia="en-US"/>
              </w:rPr>
            </w:pPr>
            <w:r w:rsidRPr="002B18DD">
              <w:rPr>
                <w:rFonts w:eastAsia="Times New Roman" w:cs="Arial"/>
                <w:color w:val="FFFFFF"/>
                <w:sz w:val="24"/>
                <w:szCs w:val="24"/>
                <w:lang w:val="en-US" w:eastAsia="en-US"/>
              </w:rPr>
              <w:t>Spring Boot</w:t>
            </w:r>
          </w:p>
        </w:tc>
      </w:tr>
      <w:tr w:rsidR="00577F86" w:rsidRPr="002B18DD" w:rsidTr="00577F86">
        <w:trPr>
          <w:trHeight w:val="317"/>
        </w:trPr>
        <w:tc>
          <w:tcPr>
            <w:tcW w:w="9333" w:type="dxa"/>
            <w:vMerge/>
            <w:tcBorders>
              <w:top w:val="single" w:sz="4" w:space="0" w:color="FFFFFF"/>
              <w:left w:val="single" w:sz="4" w:space="0" w:color="FFFFFF"/>
              <w:bottom w:val="single" w:sz="4" w:space="0" w:color="FFFFFF"/>
              <w:right w:val="single" w:sz="4" w:space="0" w:color="FFFFFF"/>
            </w:tcBorders>
            <w:vAlign w:val="center"/>
            <w:hideMark/>
          </w:tcPr>
          <w:p w:rsidR="00577F86" w:rsidRPr="002B18DD" w:rsidRDefault="00577F86" w:rsidP="00577F86">
            <w:pPr>
              <w:suppressAutoHyphens w:val="0"/>
              <w:rPr>
                <w:rFonts w:eastAsia="Times New Roman" w:cs="Arial"/>
                <w:color w:val="FFFFFF"/>
                <w:sz w:val="24"/>
                <w:szCs w:val="24"/>
                <w:lang w:val="en-US" w:eastAsia="en-US"/>
              </w:rPr>
            </w:pPr>
          </w:p>
        </w:tc>
      </w:tr>
      <w:tr w:rsidR="00577F86" w:rsidRPr="002B18DD" w:rsidTr="00577F86">
        <w:trPr>
          <w:trHeight w:val="317"/>
        </w:trPr>
        <w:tc>
          <w:tcPr>
            <w:tcW w:w="9333" w:type="dxa"/>
            <w:vMerge w:val="restart"/>
            <w:tcBorders>
              <w:top w:val="single" w:sz="4" w:space="0" w:color="FFFFFF"/>
              <w:left w:val="single" w:sz="4" w:space="0" w:color="FFFFFF"/>
              <w:bottom w:val="single" w:sz="8" w:space="0" w:color="FFFFFF"/>
              <w:right w:val="single" w:sz="4" w:space="0" w:color="FFFFFF"/>
            </w:tcBorders>
            <w:shd w:val="clear" w:color="000000" w:fill="00B050"/>
            <w:noWrap/>
            <w:vAlign w:val="center"/>
            <w:hideMark/>
          </w:tcPr>
          <w:p w:rsidR="00577F86" w:rsidRPr="002B18DD" w:rsidRDefault="00577F86" w:rsidP="00577F86">
            <w:pPr>
              <w:suppressAutoHyphens w:val="0"/>
              <w:jc w:val="center"/>
              <w:rPr>
                <w:rFonts w:eastAsia="Times New Roman" w:cs="Arial"/>
                <w:color w:val="FFFFFF"/>
                <w:sz w:val="24"/>
                <w:szCs w:val="24"/>
                <w:lang w:val="en-US" w:eastAsia="en-US"/>
              </w:rPr>
            </w:pPr>
            <w:r w:rsidRPr="002B18DD">
              <w:rPr>
                <w:rFonts w:eastAsia="Times New Roman" w:cs="Arial"/>
                <w:color w:val="FFFFFF"/>
                <w:sz w:val="24"/>
                <w:szCs w:val="24"/>
                <w:lang w:val="en-US" w:eastAsia="en-US"/>
              </w:rPr>
              <w:t>Hibernate</w:t>
            </w:r>
          </w:p>
        </w:tc>
      </w:tr>
      <w:tr w:rsidR="00577F86" w:rsidRPr="002B18DD" w:rsidTr="00577F86">
        <w:trPr>
          <w:trHeight w:val="317"/>
        </w:trPr>
        <w:tc>
          <w:tcPr>
            <w:tcW w:w="9333" w:type="dxa"/>
            <w:vMerge/>
            <w:tcBorders>
              <w:top w:val="single" w:sz="4" w:space="0" w:color="FFFFFF"/>
              <w:left w:val="single" w:sz="4" w:space="0" w:color="FFFFFF"/>
              <w:bottom w:val="single" w:sz="8" w:space="0" w:color="FFFFFF"/>
              <w:right w:val="single" w:sz="4" w:space="0" w:color="FFFFFF"/>
            </w:tcBorders>
            <w:vAlign w:val="center"/>
            <w:hideMark/>
          </w:tcPr>
          <w:p w:rsidR="00577F86" w:rsidRPr="002B18DD" w:rsidRDefault="00577F86" w:rsidP="00577F86">
            <w:pPr>
              <w:suppressAutoHyphens w:val="0"/>
              <w:rPr>
                <w:rFonts w:eastAsia="Times New Roman" w:cs="Arial"/>
                <w:color w:val="FFFFFF"/>
                <w:sz w:val="24"/>
                <w:szCs w:val="24"/>
                <w:lang w:val="en-US" w:eastAsia="en-US"/>
              </w:rPr>
            </w:pPr>
          </w:p>
        </w:tc>
      </w:tr>
      <w:tr w:rsidR="00577F86" w:rsidRPr="002B18DD" w:rsidTr="00577F86">
        <w:trPr>
          <w:trHeight w:val="317"/>
        </w:trPr>
        <w:tc>
          <w:tcPr>
            <w:tcW w:w="9333" w:type="dxa"/>
            <w:vMerge w:val="restart"/>
            <w:tcBorders>
              <w:top w:val="nil"/>
              <w:left w:val="single" w:sz="4" w:space="0" w:color="FFFFFF"/>
              <w:bottom w:val="single" w:sz="4" w:space="0" w:color="FFFFFF"/>
              <w:right w:val="single" w:sz="4" w:space="0" w:color="FFFFFF"/>
            </w:tcBorders>
            <w:shd w:val="clear" w:color="000000" w:fill="FFC000"/>
            <w:noWrap/>
            <w:vAlign w:val="center"/>
            <w:hideMark/>
          </w:tcPr>
          <w:p w:rsidR="00577F86" w:rsidRPr="002B18DD" w:rsidRDefault="00577F86" w:rsidP="00577F86">
            <w:pPr>
              <w:suppressAutoHyphens w:val="0"/>
              <w:jc w:val="center"/>
              <w:rPr>
                <w:rFonts w:eastAsia="Times New Roman" w:cs="Arial"/>
                <w:color w:val="FFFFFF"/>
                <w:sz w:val="24"/>
                <w:szCs w:val="24"/>
                <w:lang w:val="en-US" w:eastAsia="en-US"/>
              </w:rPr>
            </w:pPr>
            <w:r w:rsidRPr="002B18DD">
              <w:rPr>
                <w:rFonts w:eastAsia="Times New Roman" w:cs="Arial"/>
                <w:color w:val="FFFFFF"/>
                <w:sz w:val="24"/>
                <w:szCs w:val="24"/>
                <w:lang w:val="en-US" w:eastAsia="en-US"/>
              </w:rPr>
              <w:t>MySQL</w:t>
            </w:r>
          </w:p>
        </w:tc>
      </w:tr>
      <w:tr w:rsidR="00577F86" w:rsidRPr="002B18DD" w:rsidTr="00577F86">
        <w:trPr>
          <w:trHeight w:val="317"/>
        </w:trPr>
        <w:tc>
          <w:tcPr>
            <w:tcW w:w="9333" w:type="dxa"/>
            <w:vMerge/>
            <w:tcBorders>
              <w:top w:val="nil"/>
              <w:left w:val="single" w:sz="4" w:space="0" w:color="FFFFFF"/>
              <w:bottom w:val="single" w:sz="4" w:space="0" w:color="FFFFFF"/>
              <w:right w:val="single" w:sz="4" w:space="0" w:color="FFFFFF"/>
            </w:tcBorders>
            <w:vAlign w:val="center"/>
            <w:hideMark/>
          </w:tcPr>
          <w:p w:rsidR="00577F86" w:rsidRPr="002B18DD" w:rsidRDefault="00577F86" w:rsidP="00263654">
            <w:pPr>
              <w:keepNext/>
              <w:suppressAutoHyphens w:val="0"/>
              <w:rPr>
                <w:rFonts w:eastAsia="Times New Roman" w:cs="Arial"/>
                <w:color w:val="FFFFFF"/>
                <w:sz w:val="24"/>
                <w:szCs w:val="24"/>
                <w:lang w:val="en-US" w:eastAsia="en-US"/>
              </w:rPr>
            </w:pPr>
          </w:p>
        </w:tc>
      </w:tr>
    </w:tbl>
    <w:p w:rsidR="00263654" w:rsidRPr="002B18DD" w:rsidRDefault="00263654">
      <w:pPr>
        <w:pStyle w:val="Beschriftung"/>
        <w:rPr>
          <w:rFonts w:cs="Arial"/>
        </w:rPr>
      </w:pPr>
      <w:bookmarkStart w:id="47" w:name="_Toc461742898"/>
      <w:r w:rsidRPr="002B18DD">
        <w:rPr>
          <w:rFonts w:cs="Arial"/>
        </w:rPr>
        <w:t xml:space="preserve">Figure </w:t>
      </w:r>
      <w:r w:rsidR="00732CBA" w:rsidRPr="002B18DD">
        <w:rPr>
          <w:rFonts w:cs="Arial"/>
        </w:rPr>
        <w:fldChar w:fldCharType="begin"/>
      </w:r>
      <w:r w:rsidR="00732CBA" w:rsidRPr="002B18DD">
        <w:rPr>
          <w:rFonts w:cs="Arial"/>
        </w:rPr>
        <w:instrText xml:space="preserve"> SEQ Figure \* ARABIC </w:instrText>
      </w:r>
      <w:r w:rsidR="00732CBA" w:rsidRPr="002B18DD">
        <w:rPr>
          <w:rFonts w:cs="Arial"/>
        </w:rPr>
        <w:fldChar w:fldCharType="separate"/>
      </w:r>
      <w:r w:rsidR="004C19C8">
        <w:rPr>
          <w:rFonts w:cs="Arial"/>
          <w:noProof/>
        </w:rPr>
        <w:t>1</w:t>
      </w:r>
      <w:r w:rsidR="00732CBA" w:rsidRPr="002B18DD">
        <w:rPr>
          <w:rFonts w:cs="Arial"/>
          <w:noProof/>
        </w:rPr>
        <w:fldChar w:fldCharType="end"/>
      </w:r>
      <w:r w:rsidRPr="002B18DD">
        <w:rPr>
          <w:rFonts w:cs="Arial"/>
        </w:rPr>
        <w:t xml:space="preserve"> System-Skizze</w:t>
      </w:r>
      <w:bookmarkEnd w:id="47"/>
    </w:p>
    <w:p w:rsidR="00403573" w:rsidRPr="002B18DD" w:rsidRDefault="0017317D" w:rsidP="00114661">
      <w:pPr>
        <w:pStyle w:val="TextCDB"/>
        <w:tabs>
          <w:tab w:val="left" w:pos="3262"/>
        </w:tabs>
        <w:rPr>
          <w:rFonts w:cs="Arial"/>
          <w:lang w:val="de-CH"/>
        </w:rPr>
      </w:pPr>
      <w:r w:rsidRPr="001C2E99">
        <w:rPr>
          <w:rFonts w:cs="Arial"/>
          <w:color w:val="0F243E" w:themeColor="text2" w:themeShade="80"/>
          <w:lang w:val="de-CH"/>
        </w:rPr>
        <w:t>Blau</w:t>
      </w:r>
      <w:r w:rsidRPr="002B18DD">
        <w:rPr>
          <w:rFonts w:cs="Arial"/>
          <w:lang w:val="de-CH"/>
        </w:rPr>
        <w:t>: Frontend,</w:t>
      </w:r>
      <w:r w:rsidR="0067525F" w:rsidRPr="002B18DD">
        <w:rPr>
          <w:rFonts w:cs="Arial"/>
          <w:lang w:val="de-CH"/>
        </w:rPr>
        <w:t xml:space="preserve"> </w:t>
      </w:r>
      <w:r w:rsidRPr="001C2E99">
        <w:rPr>
          <w:rFonts w:cs="Arial"/>
          <w:color w:val="00B050"/>
          <w:lang w:val="de-CH"/>
        </w:rPr>
        <w:t>Grün</w:t>
      </w:r>
      <w:r w:rsidRPr="002B18DD">
        <w:rPr>
          <w:rFonts w:cs="Arial"/>
          <w:lang w:val="de-CH"/>
        </w:rPr>
        <w:t>: Backend,</w:t>
      </w:r>
      <w:r w:rsidR="0067525F" w:rsidRPr="002B18DD">
        <w:rPr>
          <w:rFonts w:cs="Arial"/>
          <w:lang w:val="de-CH"/>
        </w:rPr>
        <w:t xml:space="preserve"> </w:t>
      </w:r>
      <w:r w:rsidR="0067525F" w:rsidRPr="001C2E99">
        <w:rPr>
          <w:rFonts w:cs="Arial"/>
          <w:color w:val="FFC000"/>
          <w:lang w:val="de-CH"/>
        </w:rPr>
        <w:t>Gelb</w:t>
      </w:r>
      <w:r w:rsidR="0067525F" w:rsidRPr="002B18DD">
        <w:rPr>
          <w:rFonts w:cs="Arial"/>
          <w:lang w:val="de-CH"/>
        </w:rPr>
        <w:t>: Persistenz</w:t>
      </w:r>
    </w:p>
    <w:p w:rsidR="002B60B5" w:rsidRDefault="002B60B5">
      <w:pPr>
        <w:suppressAutoHyphens w:val="0"/>
        <w:rPr>
          <w:rFonts w:eastAsia="Times New Roman" w:cs="Arial"/>
          <w:b/>
          <w:szCs w:val="22"/>
          <w:lang w:eastAsia="de-DE"/>
        </w:rPr>
      </w:pPr>
      <w:r>
        <w:rPr>
          <w:rFonts w:cs="Arial"/>
          <w:b/>
        </w:rPr>
        <w:br w:type="page"/>
      </w:r>
    </w:p>
    <w:p w:rsidR="006A27A7" w:rsidRPr="002B18DD" w:rsidRDefault="006A27A7" w:rsidP="00114661">
      <w:pPr>
        <w:pStyle w:val="TextCDB"/>
        <w:tabs>
          <w:tab w:val="left" w:pos="3262"/>
        </w:tabs>
        <w:rPr>
          <w:rFonts w:cs="Arial"/>
          <w:b/>
          <w:lang w:val="de-CH"/>
        </w:rPr>
      </w:pPr>
      <w:r w:rsidRPr="002B18DD">
        <w:rPr>
          <w:rFonts w:cs="Arial"/>
          <w:b/>
          <w:lang w:val="de-CH"/>
        </w:rPr>
        <w:lastRenderedPageBreak/>
        <w:t>Abgedeckte Anforderungen</w:t>
      </w:r>
    </w:p>
    <w:p w:rsidR="0011011D" w:rsidRDefault="0011011D" w:rsidP="0011011D">
      <w:pPr>
        <w:pStyle w:val="Beschriftung"/>
        <w:keepNext/>
      </w:pPr>
      <w:bookmarkStart w:id="48" w:name="_Toc461742897"/>
      <w:r>
        <w:t xml:space="preserve">Tabelle </w:t>
      </w:r>
      <w:r w:rsidR="004A3777">
        <w:fldChar w:fldCharType="begin"/>
      </w:r>
      <w:r w:rsidR="004A3777">
        <w:instrText xml:space="preserve"> SEQ Tabelle \* ARABIC </w:instrText>
      </w:r>
      <w:r w:rsidR="004A3777">
        <w:fldChar w:fldCharType="separate"/>
      </w:r>
      <w:r w:rsidR="004C19C8">
        <w:rPr>
          <w:noProof/>
        </w:rPr>
        <w:t>11</w:t>
      </w:r>
      <w:r w:rsidR="004A3777">
        <w:rPr>
          <w:noProof/>
        </w:rPr>
        <w:fldChar w:fldCharType="end"/>
      </w:r>
      <w:r w:rsidRPr="00FF7558">
        <w:t xml:space="preserve"> Abgedeckte Anforderungen mit der Lösungsbeschreibung</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229"/>
        <w:gridCol w:w="1392"/>
      </w:tblGrid>
      <w:tr w:rsidR="00DC495B" w:rsidRPr="002B18DD" w:rsidTr="00AE3F16">
        <w:trPr>
          <w:trHeight w:val="437"/>
          <w:tblHeader/>
        </w:trPr>
        <w:tc>
          <w:tcPr>
            <w:tcW w:w="817" w:type="dxa"/>
            <w:tcBorders>
              <w:top w:val="single" w:sz="4" w:space="0" w:color="auto"/>
              <w:left w:val="single" w:sz="4" w:space="0" w:color="auto"/>
              <w:bottom w:val="single" w:sz="4" w:space="0" w:color="auto"/>
              <w:right w:val="single" w:sz="4" w:space="0" w:color="auto"/>
            </w:tcBorders>
            <w:shd w:val="clear" w:color="auto" w:fill="D9D9D9"/>
            <w:hideMark/>
          </w:tcPr>
          <w:p w:rsidR="00DC495B" w:rsidRPr="002B18DD" w:rsidRDefault="00DC495B">
            <w:pPr>
              <w:pStyle w:val="TextCDB"/>
              <w:rPr>
                <w:rFonts w:cs="Arial"/>
                <w:lang w:val="de-CH"/>
              </w:rPr>
            </w:pPr>
            <w:r w:rsidRPr="002B18DD">
              <w:rPr>
                <w:rFonts w:cs="Arial"/>
                <w:lang w:val="de-CH"/>
              </w:rPr>
              <w:t>Nr</w:t>
            </w:r>
            <w:r w:rsidR="00023F3E" w:rsidRPr="002B18DD">
              <w:rPr>
                <w:rFonts w:cs="Arial"/>
                <w:lang w:val="de-CH"/>
              </w:rPr>
              <w:t>.</w:t>
            </w:r>
          </w:p>
        </w:tc>
        <w:tc>
          <w:tcPr>
            <w:tcW w:w="7229" w:type="dxa"/>
            <w:tcBorders>
              <w:top w:val="single" w:sz="4" w:space="0" w:color="auto"/>
              <w:left w:val="single" w:sz="4" w:space="0" w:color="auto"/>
              <w:bottom w:val="single" w:sz="4" w:space="0" w:color="auto"/>
              <w:right w:val="single" w:sz="4" w:space="0" w:color="auto"/>
            </w:tcBorders>
            <w:shd w:val="clear" w:color="auto" w:fill="D9D9D9"/>
            <w:hideMark/>
          </w:tcPr>
          <w:p w:rsidR="00DC495B" w:rsidRPr="002B18DD" w:rsidRDefault="00DC495B">
            <w:pPr>
              <w:pStyle w:val="TextCDB"/>
              <w:rPr>
                <w:rFonts w:cs="Arial"/>
                <w:lang w:val="de-CH"/>
              </w:rPr>
            </w:pPr>
            <w:r w:rsidRPr="002B18DD">
              <w:rPr>
                <w:rFonts w:cs="Arial"/>
                <w:lang w:val="de-CH"/>
              </w:rPr>
              <w:t>Anforderung</w:t>
            </w:r>
            <w:r w:rsidR="0052141C" w:rsidRPr="002B18DD">
              <w:rPr>
                <w:rFonts w:cs="Arial"/>
                <w:lang w:val="de-CH"/>
              </w:rPr>
              <w:t>en</w:t>
            </w:r>
          </w:p>
        </w:tc>
        <w:tc>
          <w:tcPr>
            <w:tcW w:w="1392" w:type="dxa"/>
            <w:tcBorders>
              <w:top w:val="single" w:sz="4" w:space="0" w:color="auto"/>
              <w:left w:val="single" w:sz="4" w:space="0" w:color="auto"/>
              <w:bottom w:val="single" w:sz="4" w:space="0" w:color="auto"/>
              <w:right w:val="single" w:sz="4" w:space="0" w:color="auto"/>
            </w:tcBorders>
            <w:shd w:val="clear" w:color="auto" w:fill="D9D9D9"/>
            <w:hideMark/>
          </w:tcPr>
          <w:p w:rsidR="00DC495B" w:rsidRPr="002B18DD" w:rsidRDefault="00DA64D2">
            <w:pPr>
              <w:pStyle w:val="TextCDB"/>
              <w:tabs>
                <w:tab w:val="left" w:pos="1327"/>
              </w:tabs>
              <w:rPr>
                <w:rFonts w:cs="Arial"/>
                <w:lang w:val="de-CH"/>
              </w:rPr>
            </w:pPr>
            <w:r w:rsidRPr="002B18DD">
              <w:rPr>
                <w:rFonts w:cs="Arial"/>
                <w:lang w:val="de-CH"/>
              </w:rPr>
              <w:t>Variante b</w:t>
            </w:r>
          </w:p>
        </w:tc>
      </w:tr>
      <w:tr w:rsidR="00B43726" w:rsidRPr="002B18DD" w:rsidTr="00AE3F16">
        <w:trPr>
          <w:trHeight w:val="437"/>
        </w:trPr>
        <w:tc>
          <w:tcPr>
            <w:tcW w:w="817" w:type="dxa"/>
            <w:tcBorders>
              <w:top w:val="single" w:sz="4" w:space="0" w:color="auto"/>
              <w:left w:val="single" w:sz="4" w:space="0" w:color="auto"/>
              <w:bottom w:val="single" w:sz="4" w:space="0" w:color="auto"/>
              <w:right w:val="single" w:sz="4" w:space="0" w:color="auto"/>
            </w:tcBorders>
            <w:hideMark/>
          </w:tcPr>
          <w:p w:rsidR="00B43726" w:rsidRPr="002B18DD" w:rsidRDefault="00B43726" w:rsidP="00B43726">
            <w:pPr>
              <w:pStyle w:val="TextCDB"/>
              <w:rPr>
                <w:rFonts w:cs="Arial"/>
                <w:lang w:val="de-CH"/>
              </w:rPr>
            </w:pPr>
            <w:r w:rsidRPr="002B18DD">
              <w:rPr>
                <w:rFonts w:cs="Arial"/>
                <w:lang w:val="de-CH"/>
              </w:rPr>
              <w:t>1</w:t>
            </w:r>
          </w:p>
        </w:tc>
        <w:tc>
          <w:tcPr>
            <w:tcW w:w="7229" w:type="dxa"/>
            <w:tcBorders>
              <w:top w:val="single" w:sz="4" w:space="0" w:color="auto"/>
              <w:left w:val="single" w:sz="4" w:space="0" w:color="auto"/>
              <w:bottom w:val="single" w:sz="4" w:space="0" w:color="auto"/>
              <w:right w:val="single" w:sz="4" w:space="0" w:color="auto"/>
            </w:tcBorders>
          </w:tcPr>
          <w:p w:rsidR="00B43726" w:rsidRPr="002B18DD" w:rsidRDefault="00B43726" w:rsidP="00B43726">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einen neuen Account erstellen.</w:t>
            </w:r>
          </w:p>
        </w:tc>
        <w:tc>
          <w:tcPr>
            <w:tcW w:w="1392" w:type="dxa"/>
            <w:tcBorders>
              <w:top w:val="single" w:sz="4" w:space="0" w:color="auto"/>
              <w:left w:val="single" w:sz="4" w:space="0" w:color="auto"/>
              <w:bottom w:val="single" w:sz="4" w:space="0" w:color="auto"/>
              <w:right w:val="single" w:sz="4" w:space="0" w:color="auto"/>
            </w:tcBorders>
            <w:hideMark/>
          </w:tcPr>
          <w:p w:rsidR="00B43726" w:rsidRPr="002B18DD" w:rsidRDefault="00B43726" w:rsidP="00B43726">
            <w:pPr>
              <w:pStyle w:val="TextCDB"/>
              <w:rPr>
                <w:rFonts w:cs="Arial"/>
                <w:lang w:val="de-CH"/>
              </w:rPr>
            </w:pPr>
            <w:r w:rsidRPr="002B18DD">
              <w:rPr>
                <w:rFonts w:cs="Arial"/>
                <w:lang w:val="de-CH"/>
              </w:rPr>
              <w:t>Ja</w:t>
            </w:r>
          </w:p>
        </w:tc>
      </w:tr>
      <w:tr w:rsidR="00B43726" w:rsidRPr="002B18DD" w:rsidTr="00AE3F16">
        <w:trPr>
          <w:trHeight w:val="437"/>
        </w:trPr>
        <w:tc>
          <w:tcPr>
            <w:tcW w:w="817" w:type="dxa"/>
            <w:tcBorders>
              <w:top w:val="single" w:sz="4" w:space="0" w:color="auto"/>
              <w:left w:val="single" w:sz="4" w:space="0" w:color="auto"/>
              <w:bottom w:val="single" w:sz="4" w:space="0" w:color="auto"/>
              <w:right w:val="single" w:sz="4" w:space="0" w:color="auto"/>
            </w:tcBorders>
            <w:hideMark/>
          </w:tcPr>
          <w:p w:rsidR="00B43726" w:rsidRPr="002B18DD" w:rsidRDefault="00B43726" w:rsidP="00B43726">
            <w:pPr>
              <w:pStyle w:val="TextCDB"/>
              <w:rPr>
                <w:rFonts w:cs="Arial"/>
                <w:lang w:val="de-CH"/>
              </w:rPr>
            </w:pPr>
            <w:r w:rsidRPr="002B18DD">
              <w:rPr>
                <w:rFonts w:cs="Arial"/>
                <w:lang w:val="de-CH"/>
              </w:rPr>
              <w:t>2</w:t>
            </w:r>
          </w:p>
        </w:tc>
        <w:tc>
          <w:tcPr>
            <w:tcW w:w="7229" w:type="dxa"/>
            <w:tcBorders>
              <w:top w:val="single" w:sz="4" w:space="0" w:color="auto"/>
              <w:left w:val="single" w:sz="4" w:space="0" w:color="auto"/>
              <w:bottom w:val="single" w:sz="4" w:space="0" w:color="auto"/>
              <w:right w:val="single" w:sz="4" w:space="0" w:color="auto"/>
            </w:tcBorders>
          </w:tcPr>
          <w:p w:rsidR="00B43726" w:rsidRPr="002B18DD" w:rsidRDefault="00B43726" w:rsidP="00B43726">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mich mit meinem Account anmelden.</w:t>
            </w:r>
          </w:p>
        </w:tc>
        <w:tc>
          <w:tcPr>
            <w:tcW w:w="1392" w:type="dxa"/>
            <w:tcBorders>
              <w:top w:val="single" w:sz="4" w:space="0" w:color="auto"/>
              <w:left w:val="single" w:sz="4" w:space="0" w:color="auto"/>
              <w:bottom w:val="single" w:sz="4" w:space="0" w:color="auto"/>
              <w:right w:val="single" w:sz="4" w:space="0" w:color="auto"/>
            </w:tcBorders>
            <w:hideMark/>
          </w:tcPr>
          <w:p w:rsidR="00B43726" w:rsidRPr="002B18DD" w:rsidRDefault="00B43726" w:rsidP="00B43726">
            <w:pPr>
              <w:pStyle w:val="TextCDB"/>
              <w:rPr>
                <w:rFonts w:cs="Arial"/>
                <w:lang w:val="de-CH"/>
              </w:rPr>
            </w:pPr>
            <w:r w:rsidRPr="002B18DD">
              <w:rPr>
                <w:rFonts w:cs="Arial"/>
                <w:lang w:val="de-CH"/>
              </w:rPr>
              <w:t>Ja</w:t>
            </w:r>
          </w:p>
        </w:tc>
      </w:tr>
      <w:tr w:rsidR="00B43726" w:rsidRPr="002B18DD" w:rsidTr="00AE3F16">
        <w:trPr>
          <w:trHeight w:val="437"/>
        </w:trPr>
        <w:tc>
          <w:tcPr>
            <w:tcW w:w="817" w:type="dxa"/>
            <w:tcBorders>
              <w:top w:val="single" w:sz="4" w:space="0" w:color="auto"/>
              <w:left w:val="single" w:sz="4" w:space="0" w:color="auto"/>
              <w:bottom w:val="single" w:sz="4" w:space="0" w:color="auto"/>
              <w:right w:val="single" w:sz="4" w:space="0" w:color="auto"/>
            </w:tcBorders>
          </w:tcPr>
          <w:p w:rsidR="00B43726" w:rsidRPr="002B18DD" w:rsidRDefault="001D3D13" w:rsidP="00B43726">
            <w:pPr>
              <w:pStyle w:val="TextCDB"/>
              <w:rPr>
                <w:rFonts w:cs="Arial"/>
                <w:lang w:val="de-CH"/>
              </w:rPr>
            </w:pPr>
            <w:r w:rsidRPr="002B18DD">
              <w:rPr>
                <w:rFonts w:cs="Arial"/>
                <w:lang w:val="de-CH"/>
              </w:rPr>
              <w:t>3</w:t>
            </w:r>
          </w:p>
        </w:tc>
        <w:tc>
          <w:tcPr>
            <w:tcW w:w="7229" w:type="dxa"/>
            <w:tcBorders>
              <w:top w:val="single" w:sz="4" w:space="0" w:color="auto"/>
              <w:left w:val="single" w:sz="4" w:space="0" w:color="auto"/>
              <w:bottom w:val="single" w:sz="4" w:space="0" w:color="auto"/>
              <w:right w:val="single" w:sz="4" w:space="0" w:color="auto"/>
            </w:tcBorders>
          </w:tcPr>
          <w:p w:rsidR="00B43726" w:rsidRPr="002B18DD" w:rsidRDefault="00B43726" w:rsidP="00B43726">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Noten erfassen.</w:t>
            </w:r>
          </w:p>
        </w:tc>
        <w:tc>
          <w:tcPr>
            <w:tcW w:w="1392" w:type="dxa"/>
            <w:tcBorders>
              <w:top w:val="single" w:sz="4" w:space="0" w:color="auto"/>
              <w:left w:val="single" w:sz="4" w:space="0" w:color="auto"/>
              <w:bottom w:val="single" w:sz="4" w:space="0" w:color="auto"/>
              <w:right w:val="single" w:sz="4" w:space="0" w:color="auto"/>
            </w:tcBorders>
          </w:tcPr>
          <w:p w:rsidR="00B43726" w:rsidRPr="002B18DD" w:rsidRDefault="00B20910" w:rsidP="00B43726">
            <w:pPr>
              <w:pStyle w:val="TextCDB"/>
              <w:rPr>
                <w:rFonts w:cs="Arial"/>
                <w:lang w:val="de-CH"/>
              </w:rPr>
            </w:pPr>
            <w:r w:rsidRPr="002B18DD">
              <w:rPr>
                <w:rFonts w:cs="Arial"/>
                <w:lang w:val="de-CH"/>
              </w:rPr>
              <w:t>Ja</w:t>
            </w:r>
          </w:p>
        </w:tc>
      </w:tr>
      <w:tr w:rsidR="00B43726" w:rsidRPr="002B18DD" w:rsidTr="00AE3F16">
        <w:trPr>
          <w:trHeight w:val="437"/>
        </w:trPr>
        <w:tc>
          <w:tcPr>
            <w:tcW w:w="817" w:type="dxa"/>
            <w:tcBorders>
              <w:top w:val="single" w:sz="4" w:space="0" w:color="auto"/>
              <w:left w:val="single" w:sz="4" w:space="0" w:color="auto"/>
              <w:bottom w:val="single" w:sz="4" w:space="0" w:color="auto"/>
              <w:right w:val="single" w:sz="4" w:space="0" w:color="auto"/>
            </w:tcBorders>
          </w:tcPr>
          <w:p w:rsidR="00B43726" w:rsidRPr="002B18DD" w:rsidRDefault="001D3D13" w:rsidP="00B43726">
            <w:pPr>
              <w:pStyle w:val="TextCDB"/>
              <w:rPr>
                <w:rFonts w:cs="Arial"/>
                <w:lang w:val="de-CH"/>
              </w:rPr>
            </w:pPr>
            <w:r w:rsidRPr="002B18DD">
              <w:rPr>
                <w:rFonts w:cs="Arial"/>
                <w:lang w:val="de-CH"/>
              </w:rPr>
              <w:t>4</w:t>
            </w:r>
          </w:p>
        </w:tc>
        <w:tc>
          <w:tcPr>
            <w:tcW w:w="7229" w:type="dxa"/>
            <w:tcBorders>
              <w:top w:val="single" w:sz="4" w:space="0" w:color="auto"/>
              <w:left w:val="single" w:sz="4" w:space="0" w:color="auto"/>
              <w:bottom w:val="single" w:sz="4" w:space="0" w:color="auto"/>
              <w:right w:val="single" w:sz="4" w:space="0" w:color="auto"/>
            </w:tcBorders>
          </w:tcPr>
          <w:p w:rsidR="00B43726" w:rsidRPr="002B18DD" w:rsidRDefault="00B43726" w:rsidP="00B43726">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ein Fach hinzufügen.</w:t>
            </w:r>
          </w:p>
        </w:tc>
        <w:tc>
          <w:tcPr>
            <w:tcW w:w="1392" w:type="dxa"/>
            <w:tcBorders>
              <w:top w:val="single" w:sz="4" w:space="0" w:color="auto"/>
              <w:left w:val="single" w:sz="4" w:space="0" w:color="auto"/>
              <w:bottom w:val="single" w:sz="4" w:space="0" w:color="auto"/>
              <w:right w:val="single" w:sz="4" w:space="0" w:color="auto"/>
            </w:tcBorders>
          </w:tcPr>
          <w:p w:rsidR="00B43726" w:rsidRPr="002B18DD" w:rsidRDefault="00B20910" w:rsidP="00B43726">
            <w:pPr>
              <w:pStyle w:val="TextCDB"/>
              <w:rPr>
                <w:rFonts w:cs="Arial"/>
                <w:lang w:val="de-CH"/>
              </w:rPr>
            </w:pPr>
            <w:r w:rsidRPr="002B18DD">
              <w:rPr>
                <w:rFonts w:cs="Arial"/>
                <w:lang w:val="de-CH"/>
              </w:rPr>
              <w:t>Ja</w:t>
            </w:r>
          </w:p>
        </w:tc>
      </w:tr>
      <w:tr w:rsidR="00B43726" w:rsidRPr="002B18DD" w:rsidTr="00AE3F16">
        <w:trPr>
          <w:trHeight w:val="437"/>
        </w:trPr>
        <w:tc>
          <w:tcPr>
            <w:tcW w:w="817" w:type="dxa"/>
            <w:tcBorders>
              <w:top w:val="single" w:sz="4" w:space="0" w:color="auto"/>
              <w:left w:val="single" w:sz="4" w:space="0" w:color="auto"/>
              <w:bottom w:val="single" w:sz="4" w:space="0" w:color="auto"/>
              <w:right w:val="single" w:sz="4" w:space="0" w:color="auto"/>
            </w:tcBorders>
          </w:tcPr>
          <w:p w:rsidR="00B43726" w:rsidRPr="002B18DD" w:rsidRDefault="001D3D13" w:rsidP="00B43726">
            <w:pPr>
              <w:pStyle w:val="TextCDB"/>
              <w:rPr>
                <w:rFonts w:cs="Arial"/>
                <w:lang w:val="de-CH"/>
              </w:rPr>
            </w:pPr>
            <w:r w:rsidRPr="002B18DD">
              <w:rPr>
                <w:rFonts w:cs="Arial"/>
                <w:lang w:val="de-CH"/>
              </w:rPr>
              <w:t>5</w:t>
            </w:r>
          </w:p>
        </w:tc>
        <w:tc>
          <w:tcPr>
            <w:tcW w:w="7229" w:type="dxa"/>
            <w:tcBorders>
              <w:top w:val="single" w:sz="4" w:space="0" w:color="auto"/>
              <w:left w:val="single" w:sz="4" w:space="0" w:color="auto"/>
              <w:bottom w:val="single" w:sz="4" w:space="0" w:color="auto"/>
              <w:right w:val="single" w:sz="4" w:space="0" w:color="auto"/>
            </w:tcBorders>
          </w:tcPr>
          <w:p w:rsidR="00B43726" w:rsidRPr="002B18DD" w:rsidRDefault="00B43726" w:rsidP="00B43726">
            <w:pPr>
              <w:pStyle w:val="textcdb0"/>
              <w:spacing w:before="0" w:beforeAutospacing="0" w:after="120" w:afterAutospacing="0" w:line="242" w:lineRule="atLeast"/>
              <w:rPr>
                <w:rFonts w:ascii="Arial" w:hAnsi="Arial" w:cs="Arial"/>
                <w:color w:val="333333"/>
                <w:sz w:val="22"/>
                <w:szCs w:val="22"/>
                <w:lang w:val="de-DE"/>
              </w:rPr>
            </w:pPr>
            <w:r w:rsidRPr="002B18DD">
              <w:rPr>
                <w:rFonts w:ascii="Arial" w:hAnsi="Arial" w:cs="Arial"/>
                <w:iCs/>
                <w:color w:val="333333"/>
                <w:sz w:val="22"/>
                <w:szCs w:val="22"/>
                <w:lang w:val="de-DE"/>
              </w:rPr>
              <w:t>Ich als Benutzer kann meinem Account einen Beruf hinzufügen.</w:t>
            </w:r>
          </w:p>
        </w:tc>
        <w:tc>
          <w:tcPr>
            <w:tcW w:w="1392" w:type="dxa"/>
            <w:tcBorders>
              <w:top w:val="single" w:sz="4" w:space="0" w:color="auto"/>
              <w:left w:val="single" w:sz="4" w:space="0" w:color="auto"/>
              <w:bottom w:val="single" w:sz="4" w:space="0" w:color="auto"/>
              <w:right w:val="single" w:sz="4" w:space="0" w:color="auto"/>
            </w:tcBorders>
          </w:tcPr>
          <w:p w:rsidR="00B43726" w:rsidRPr="002B18DD" w:rsidRDefault="00B20910" w:rsidP="00B43726">
            <w:pPr>
              <w:pStyle w:val="TextCDB"/>
              <w:rPr>
                <w:rFonts w:cs="Arial"/>
                <w:lang w:val="de-CH"/>
              </w:rPr>
            </w:pPr>
            <w:r w:rsidRPr="002B18DD">
              <w:rPr>
                <w:rFonts w:cs="Arial"/>
                <w:lang w:val="de-CH"/>
              </w:rPr>
              <w:t>Ja</w:t>
            </w:r>
          </w:p>
        </w:tc>
      </w:tr>
    </w:tbl>
    <w:p w:rsidR="00114661" w:rsidRDefault="00114661" w:rsidP="00114661">
      <w:pPr>
        <w:pStyle w:val="TextCDB"/>
        <w:tabs>
          <w:tab w:val="left" w:pos="3262"/>
        </w:tabs>
        <w:rPr>
          <w:rFonts w:cs="Arial"/>
          <w:lang w:val="de-CH"/>
        </w:rPr>
      </w:pPr>
    </w:p>
    <w:p w:rsidR="002B60B5" w:rsidRPr="002B18DD" w:rsidRDefault="002B60B5" w:rsidP="00114661">
      <w:pPr>
        <w:pStyle w:val="TextCDB"/>
        <w:tabs>
          <w:tab w:val="left" w:pos="3262"/>
        </w:tabs>
        <w:rPr>
          <w:rFonts w:cs="Arial"/>
          <w:lang w:val="de-CH"/>
        </w:rPr>
      </w:pPr>
    </w:p>
    <w:p w:rsidR="00114661" w:rsidRPr="002B18DD" w:rsidRDefault="00114661" w:rsidP="00114661">
      <w:pPr>
        <w:pStyle w:val="berschrift1"/>
        <w:numPr>
          <w:ilvl w:val="0"/>
          <w:numId w:val="19"/>
        </w:numPr>
        <w:tabs>
          <w:tab w:val="left" w:pos="850"/>
          <w:tab w:val="left" w:pos="3262"/>
        </w:tabs>
        <w:suppressAutoHyphens w:val="0"/>
        <w:spacing w:before="120" w:after="120" w:line="288" w:lineRule="auto"/>
      </w:pPr>
      <w:bookmarkStart w:id="49" w:name="_Toc409788302"/>
      <w:bookmarkStart w:id="50" w:name="_Toc461742913"/>
      <w:r w:rsidRPr="002B18DD">
        <w:t>Projektplanung</w:t>
      </w:r>
      <w:bookmarkEnd w:id="49"/>
      <w:bookmarkEnd w:id="50"/>
    </w:p>
    <w:p w:rsidR="001F027B" w:rsidRPr="002B18DD" w:rsidRDefault="001F027B" w:rsidP="00114661">
      <w:pPr>
        <w:pStyle w:val="TextCDB"/>
        <w:tabs>
          <w:tab w:val="left" w:pos="3262"/>
        </w:tabs>
        <w:rPr>
          <w:rFonts w:cs="Arial"/>
          <w:color w:val="000000" w:themeColor="text1"/>
          <w:lang w:val="de-CH"/>
        </w:rPr>
      </w:pPr>
      <w:r w:rsidRPr="002B18DD">
        <w:rPr>
          <w:rFonts w:cs="Arial"/>
          <w:color w:val="000000" w:themeColor="text1"/>
          <w:lang w:val="de-CH"/>
        </w:rPr>
        <w:t>Siehe separates Dokument Projektplan.</w:t>
      </w:r>
    </w:p>
    <w:p w:rsidR="007A471B" w:rsidRPr="002B18DD" w:rsidRDefault="007A471B" w:rsidP="00114661">
      <w:pPr>
        <w:rPr>
          <w:rFonts w:cs="Arial"/>
          <w:color w:val="5F497A"/>
        </w:rPr>
      </w:pPr>
    </w:p>
    <w:sectPr w:rsidR="007A471B" w:rsidRPr="002B18DD" w:rsidSect="00810BEE">
      <w:headerReference w:type="default" r:id="rId14"/>
      <w:footerReference w:type="default" r:id="rId15"/>
      <w:headerReference w:type="first" r:id="rId16"/>
      <w:footerReference w:type="first" r:id="rId17"/>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777" w:rsidRDefault="004A3777">
      <w:r>
        <w:separator/>
      </w:r>
    </w:p>
  </w:endnote>
  <w:endnote w:type="continuationSeparator" w:id="0">
    <w:p w:rsidR="004A3777" w:rsidRDefault="004A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9CD" w:rsidRDefault="005839CD">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5839CD" w:rsidTr="005A36ED">
      <w:tc>
        <w:tcPr>
          <w:tcW w:w="3259" w:type="dxa"/>
          <w:shd w:val="clear" w:color="auto" w:fill="auto"/>
        </w:tcPr>
        <w:p w:rsidR="005839CD" w:rsidRPr="005A36ED" w:rsidRDefault="005839CD">
          <w:pPr>
            <w:pStyle w:val="Fuzeile"/>
            <w:rPr>
              <w:sz w:val="20"/>
              <w:szCs w:val="20"/>
            </w:rPr>
          </w:pPr>
        </w:p>
      </w:tc>
      <w:tc>
        <w:tcPr>
          <w:tcW w:w="3259" w:type="dxa"/>
          <w:shd w:val="clear" w:color="auto" w:fill="auto"/>
        </w:tcPr>
        <w:p w:rsidR="005839CD" w:rsidRPr="005A36ED" w:rsidRDefault="005839CD" w:rsidP="00D11EAA">
          <w:pPr>
            <w:pStyle w:val="Fuzeile"/>
            <w:jc w:val="center"/>
            <w:rPr>
              <w:sz w:val="20"/>
              <w:szCs w:val="20"/>
            </w:rPr>
          </w:pPr>
          <w:r w:rsidRPr="005A36ED">
            <w:rPr>
              <w:sz w:val="20"/>
              <w:szCs w:val="20"/>
            </w:rPr>
            <w:t xml:space="preserve">Speicherdatum: </w:t>
          </w:r>
          <w:r w:rsidR="00C15062">
            <w:rPr>
              <w:sz w:val="20"/>
              <w:szCs w:val="20"/>
            </w:rPr>
            <w:t>15</w:t>
          </w:r>
          <w:r>
            <w:rPr>
              <w:sz w:val="20"/>
              <w:szCs w:val="20"/>
            </w:rPr>
            <w:t>.09.2016</w:t>
          </w:r>
        </w:p>
      </w:tc>
      <w:tc>
        <w:tcPr>
          <w:tcW w:w="3259" w:type="dxa"/>
          <w:shd w:val="clear" w:color="auto" w:fill="auto"/>
        </w:tcPr>
        <w:p w:rsidR="005839CD" w:rsidRPr="005A36ED" w:rsidRDefault="005839CD"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4C19C8">
            <w:rPr>
              <w:noProof/>
              <w:sz w:val="20"/>
              <w:szCs w:val="20"/>
            </w:rPr>
            <w:t>6</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4C19C8">
            <w:rPr>
              <w:noProof/>
              <w:sz w:val="20"/>
              <w:szCs w:val="20"/>
            </w:rPr>
            <w:t>13</w:t>
          </w:r>
          <w:r w:rsidRPr="005A36ED">
            <w:rPr>
              <w:sz w:val="20"/>
              <w:szCs w:val="20"/>
            </w:rPr>
            <w:fldChar w:fldCharType="end"/>
          </w:r>
          <w:r w:rsidRPr="005A36ED">
            <w:rPr>
              <w:sz w:val="20"/>
              <w:szCs w:val="20"/>
            </w:rPr>
            <w:t xml:space="preserve"> </w:t>
          </w:r>
        </w:p>
      </w:tc>
    </w:tr>
  </w:tbl>
  <w:p w:rsidR="005839CD" w:rsidRPr="00810BEE" w:rsidRDefault="005839CD">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3259"/>
      <w:gridCol w:w="3259"/>
      <w:gridCol w:w="3259"/>
    </w:tblGrid>
    <w:tr w:rsidR="005839CD" w:rsidRPr="005A36ED" w:rsidTr="005A36ED">
      <w:tc>
        <w:tcPr>
          <w:tcW w:w="3259" w:type="dxa"/>
          <w:shd w:val="clear" w:color="auto" w:fill="auto"/>
        </w:tcPr>
        <w:p w:rsidR="005839CD" w:rsidRPr="009073B5" w:rsidRDefault="005839CD">
          <w:pPr>
            <w:pStyle w:val="Fuzeile"/>
          </w:pPr>
        </w:p>
      </w:tc>
      <w:tc>
        <w:tcPr>
          <w:tcW w:w="3259" w:type="dxa"/>
          <w:shd w:val="clear" w:color="auto" w:fill="auto"/>
        </w:tcPr>
        <w:p w:rsidR="005839CD" w:rsidRPr="009073B5" w:rsidRDefault="005839CD" w:rsidP="005A36ED">
          <w:pPr>
            <w:pStyle w:val="Fuzeile"/>
            <w:jc w:val="center"/>
          </w:pPr>
          <w:r w:rsidRPr="009073B5">
            <w:t>Speicherdatum</w:t>
          </w:r>
          <w:r>
            <w:t>: ##.##.##</w:t>
          </w:r>
        </w:p>
      </w:tc>
      <w:tc>
        <w:tcPr>
          <w:tcW w:w="3259" w:type="dxa"/>
          <w:shd w:val="clear" w:color="auto" w:fill="auto"/>
        </w:tcPr>
        <w:p w:rsidR="005839CD" w:rsidRPr="009073B5" w:rsidRDefault="005839CD"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4C19C8">
              <w:rPr>
                <w:noProof/>
              </w:rPr>
              <w:t>13</w:t>
            </w:r>
          </w:fldSimple>
        </w:p>
      </w:tc>
    </w:tr>
  </w:tbl>
  <w:p w:rsidR="005839CD" w:rsidRDefault="005839CD">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777" w:rsidRDefault="004A3777">
      <w:r>
        <w:separator/>
      </w:r>
    </w:p>
  </w:footnote>
  <w:footnote w:type="continuationSeparator" w:id="0">
    <w:p w:rsidR="004A3777" w:rsidRDefault="004A3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888"/>
      <w:gridCol w:w="4889"/>
    </w:tblGrid>
    <w:tr w:rsidR="005839CD" w:rsidTr="005A36ED">
      <w:tc>
        <w:tcPr>
          <w:tcW w:w="4888" w:type="dxa"/>
          <w:shd w:val="clear" w:color="auto" w:fill="auto"/>
        </w:tcPr>
        <w:p w:rsidR="005839CD" w:rsidRDefault="005839CD">
          <w:pPr>
            <w:pStyle w:val="Kopfzeile"/>
          </w:pPr>
          <w:r>
            <w:rPr>
              <w:noProof/>
              <w:lang w:val="en-US" w:eastAsia="en-US"/>
            </w:rPr>
            <w:drawing>
              <wp:inline distT="0" distB="0" distL="0" distR="0" wp14:anchorId="0F569742" wp14:editId="07F57B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5839CD" w:rsidRDefault="005839CD" w:rsidP="005A36ED">
          <w:pPr>
            <w:pStyle w:val="Kopfzeile"/>
            <w:jc w:val="right"/>
          </w:pPr>
          <w:r>
            <w:t>Gradus</w:t>
          </w:r>
        </w:p>
        <w:p w:rsidR="005839CD" w:rsidRDefault="005839CD" w:rsidP="005A36ED">
          <w:pPr>
            <w:pStyle w:val="Kopfzeile"/>
            <w:jc w:val="right"/>
          </w:pPr>
          <w:r>
            <w:t>Studie</w:t>
          </w:r>
        </w:p>
      </w:tc>
    </w:tr>
  </w:tbl>
  <w:p w:rsidR="005839CD" w:rsidRPr="009073B5" w:rsidRDefault="005839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888"/>
      <w:gridCol w:w="4889"/>
    </w:tblGrid>
    <w:tr w:rsidR="005839CD" w:rsidTr="005A36ED">
      <w:tc>
        <w:tcPr>
          <w:tcW w:w="4888" w:type="dxa"/>
          <w:shd w:val="clear" w:color="auto" w:fill="auto"/>
        </w:tcPr>
        <w:p w:rsidR="005839CD" w:rsidRDefault="005839CD" w:rsidP="00D6420D">
          <w:pPr>
            <w:pStyle w:val="Kopfzeile"/>
          </w:pPr>
          <w:r>
            <w:rPr>
              <w:noProof/>
              <w:lang w:val="en-US" w:eastAsia="en-US"/>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5839CD" w:rsidRDefault="005839CD" w:rsidP="005A36ED">
          <w:pPr>
            <w:pStyle w:val="Kopfzeile"/>
            <w:jc w:val="right"/>
          </w:pPr>
          <w:r>
            <w:t>&lt;Projektname&gt;</w:t>
          </w:r>
        </w:p>
        <w:p w:rsidR="005839CD" w:rsidRDefault="005839CD" w:rsidP="005A36ED">
          <w:pPr>
            <w:pStyle w:val="Kopfzeile"/>
            <w:jc w:val="right"/>
          </w:pPr>
          <w:r>
            <w:t>&lt;Dokumententitel&gt;</w:t>
          </w:r>
        </w:p>
      </w:tc>
    </w:tr>
  </w:tbl>
  <w:p w:rsidR="005839CD" w:rsidRDefault="005839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1996542C"/>
    <w:multiLevelType w:val="hybridMultilevel"/>
    <w:tmpl w:val="A9A22D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4D62EF0"/>
    <w:multiLevelType w:val="multilevel"/>
    <w:tmpl w:val="39666F7C"/>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15:restartNumberingAfterBreak="0">
    <w:nsid w:val="525B3AD8"/>
    <w:multiLevelType w:val="hybridMultilevel"/>
    <w:tmpl w:val="6650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A3849"/>
    <w:multiLevelType w:val="hybridMultilevel"/>
    <w:tmpl w:val="1D942CEE"/>
    <w:lvl w:ilvl="0" w:tplc="79FC237E">
      <w:start w:val="19"/>
      <w:numFmt w:val="bullet"/>
      <w:lvlText w:val="-"/>
      <w:lvlJc w:val="left"/>
      <w:pPr>
        <w:ind w:left="720" w:hanging="360"/>
      </w:pPr>
      <w:rPr>
        <w:rFonts w:ascii="Arial" w:eastAsia="PMingLiU" w:hAnsi="Arial" w:cs="Aria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D70BD8"/>
    <w:multiLevelType w:val="hybridMultilevel"/>
    <w:tmpl w:val="36BAE4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12"/>
  </w:num>
  <w:num w:numId="23">
    <w:abstractNumId w:val="11"/>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13F30"/>
    <w:rsid w:val="00023F3E"/>
    <w:rsid w:val="00024C0D"/>
    <w:rsid w:val="000327B1"/>
    <w:rsid w:val="00040C8C"/>
    <w:rsid w:val="00046034"/>
    <w:rsid w:val="0005481C"/>
    <w:rsid w:val="00062D81"/>
    <w:rsid w:val="0007084A"/>
    <w:rsid w:val="00071396"/>
    <w:rsid w:val="000815A8"/>
    <w:rsid w:val="000B33A6"/>
    <w:rsid w:val="000B5A79"/>
    <w:rsid w:val="000B5BCD"/>
    <w:rsid w:val="000C5366"/>
    <w:rsid w:val="000C5ED3"/>
    <w:rsid w:val="000D092F"/>
    <w:rsid w:val="000D7BA2"/>
    <w:rsid w:val="000E519D"/>
    <w:rsid w:val="0011011D"/>
    <w:rsid w:val="00110827"/>
    <w:rsid w:val="00114661"/>
    <w:rsid w:val="00121010"/>
    <w:rsid w:val="00121636"/>
    <w:rsid w:val="00121B18"/>
    <w:rsid w:val="00130E2C"/>
    <w:rsid w:val="00134941"/>
    <w:rsid w:val="00137922"/>
    <w:rsid w:val="001501D4"/>
    <w:rsid w:val="0017073F"/>
    <w:rsid w:val="00173065"/>
    <w:rsid w:val="0017317D"/>
    <w:rsid w:val="00180C29"/>
    <w:rsid w:val="001A6E1E"/>
    <w:rsid w:val="001B07AA"/>
    <w:rsid w:val="001B37D6"/>
    <w:rsid w:val="001B4C00"/>
    <w:rsid w:val="001B4CB1"/>
    <w:rsid w:val="001C2E99"/>
    <w:rsid w:val="001D281F"/>
    <w:rsid w:val="001D3D13"/>
    <w:rsid w:val="001D5E1C"/>
    <w:rsid w:val="001D622B"/>
    <w:rsid w:val="001E3E8D"/>
    <w:rsid w:val="001E4325"/>
    <w:rsid w:val="001E6BFD"/>
    <w:rsid w:val="001F027B"/>
    <w:rsid w:val="001F171F"/>
    <w:rsid w:val="0020436E"/>
    <w:rsid w:val="00204FCE"/>
    <w:rsid w:val="00215C07"/>
    <w:rsid w:val="00223B9B"/>
    <w:rsid w:val="00223BD3"/>
    <w:rsid w:val="002259D2"/>
    <w:rsid w:val="002407F3"/>
    <w:rsid w:val="0024259A"/>
    <w:rsid w:val="00250631"/>
    <w:rsid w:val="0025792B"/>
    <w:rsid w:val="00257E57"/>
    <w:rsid w:val="00257EFD"/>
    <w:rsid w:val="00263654"/>
    <w:rsid w:val="00277CC8"/>
    <w:rsid w:val="00287684"/>
    <w:rsid w:val="00290DB7"/>
    <w:rsid w:val="002953BB"/>
    <w:rsid w:val="002B18DD"/>
    <w:rsid w:val="002B60B5"/>
    <w:rsid w:val="002C3616"/>
    <w:rsid w:val="002D6A1C"/>
    <w:rsid w:val="002D6FC7"/>
    <w:rsid w:val="002D7696"/>
    <w:rsid w:val="00322E48"/>
    <w:rsid w:val="003235B8"/>
    <w:rsid w:val="003358FE"/>
    <w:rsid w:val="003365A5"/>
    <w:rsid w:val="00336927"/>
    <w:rsid w:val="00345536"/>
    <w:rsid w:val="003511DC"/>
    <w:rsid w:val="00353DE8"/>
    <w:rsid w:val="003619E6"/>
    <w:rsid w:val="003A1961"/>
    <w:rsid w:val="003A3249"/>
    <w:rsid w:val="003C13A4"/>
    <w:rsid w:val="003C7329"/>
    <w:rsid w:val="003E2B2B"/>
    <w:rsid w:val="003E2EF9"/>
    <w:rsid w:val="003F56BD"/>
    <w:rsid w:val="00403573"/>
    <w:rsid w:val="00412CE1"/>
    <w:rsid w:val="00435C28"/>
    <w:rsid w:val="0045273F"/>
    <w:rsid w:val="004546B2"/>
    <w:rsid w:val="004835C2"/>
    <w:rsid w:val="004A2A4D"/>
    <w:rsid w:val="004A3777"/>
    <w:rsid w:val="004B0842"/>
    <w:rsid w:val="004C19C8"/>
    <w:rsid w:val="004C309B"/>
    <w:rsid w:val="004C7952"/>
    <w:rsid w:val="004D2B54"/>
    <w:rsid w:val="004D5648"/>
    <w:rsid w:val="004E6305"/>
    <w:rsid w:val="004E6844"/>
    <w:rsid w:val="004F6CEE"/>
    <w:rsid w:val="00505DD5"/>
    <w:rsid w:val="00506CA8"/>
    <w:rsid w:val="0052141C"/>
    <w:rsid w:val="00522A5D"/>
    <w:rsid w:val="00542FBC"/>
    <w:rsid w:val="00545F30"/>
    <w:rsid w:val="005476D2"/>
    <w:rsid w:val="00547D7C"/>
    <w:rsid w:val="00547FCD"/>
    <w:rsid w:val="0056441C"/>
    <w:rsid w:val="00565CF0"/>
    <w:rsid w:val="00575A72"/>
    <w:rsid w:val="00577F86"/>
    <w:rsid w:val="005839CD"/>
    <w:rsid w:val="00585FB6"/>
    <w:rsid w:val="005A36ED"/>
    <w:rsid w:val="005A3FD4"/>
    <w:rsid w:val="005B4167"/>
    <w:rsid w:val="005D0CBE"/>
    <w:rsid w:val="005D528D"/>
    <w:rsid w:val="005E28A3"/>
    <w:rsid w:val="00606270"/>
    <w:rsid w:val="006074AF"/>
    <w:rsid w:val="006100E8"/>
    <w:rsid w:val="00630617"/>
    <w:rsid w:val="00640862"/>
    <w:rsid w:val="00645392"/>
    <w:rsid w:val="00650EAB"/>
    <w:rsid w:val="006556AC"/>
    <w:rsid w:val="00655A84"/>
    <w:rsid w:val="00664B6C"/>
    <w:rsid w:val="0067525F"/>
    <w:rsid w:val="0069181E"/>
    <w:rsid w:val="0069690B"/>
    <w:rsid w:val="006A0DF4"/>
    <w:rsid w:val="006A27A7"/>
    <w:rsid w:val="006C4A39"/>
    <w:rsid w:val="006D49BB"/>
    <w:rsid w:val="006D543C"/>
    <w:rsid w:val="006D7B3D"/>
    <w:rsid w:val="006E0A8E"/>
    <w:rsid w:val="006E587B"/>
    <w:rsid w:val="006E5967"/>
    <w:rsid w:val="006F2B1C"/>
    <w:rsid w:val="006F5537"/>
    <w:rsid w:val="00700AB6"/>
    <w:rsid w:val="00701F83"/>
    <w:rsid w:val="00704FAA"/>
    <w:rsid w:val="00707AC2"/>
    <w:rsid w:val="00715432"/>
    <w:rsid w:val="007160F9"/>
    <w:rsid w:val="00720540"/>
    <w:rsid w:val="0072253F"/>
    <w:rsid w:val="00732CBA"/>
    <w:rsid w:val="00752AC3"/>
    <w:rsid w:val="007537D3"/>
    <w:rsid w:val="00766C76"/>
    <w:rsid w:val="007773B5"/>
    <w:rsid w:val="00777604"/>
    <w:rsid w:val="007837A7"/>
    <w:rsid w:val="007851D9"/>
    <w:rsid w:val="00787E9C"/>
    <w:rsid w:val="00792121"/>
    <w:rsid w:val="007966CC"/>
    <w:rsid w:val="007A319E"/>
    <w:rsid w:val="007A471B"/>
    <w:rsid w:val="007A6D1A"/>
    <w:rsid w:val="007C7A96"/>
    <w:rsid w:val="007D2D90"/>
    <w:rsid w:val="007F02F2"/>
    <w:rsid w:val="008027A8"/>
    <w:rsid w:val="00807C2A"/>
    <w:rsid w:val="00810BEE"/>
    <w:rsid w:val="008136A0"/>
    <w:rsid w:val="008153C6"/>
    <w:rsid w:val="00816B6C"/>
    <w:rsid w:val="00821BD2"/>
    <w:rsid w:val="0083706A"/>
    <w:rsid w:val="00837D85"/>
    <w:rsid w:val="00844F09"/>
    <w:rsid w:val="008503EB"/>
    <w:rsid w:val="00854F1A"/>
    <w:rsid w:val="008564BC"/>
    <w:rsid w:val="00863A5C"/>
    <w:rsid w:val="0086453F"/>
    <w:rsid w:val="00884C21"/>
    <w:rsid w:val="0088737C"/>
    <w:rsid w:val="00890B02"/>
    <w:rsid w:val="008937D4"/>
    <w:rsid w:val="008954B9"/>
    <w:rsid w:val="008A5953"/>
    <w:rsid w:val="008C750F"/>
    <w:rsid w:val="008D4704"/>
    <w:rsid w:val="008F4891"/>
    <w:rsid w:val="008F5B31"/>
    <w:rsid w:val="009073B5"/>
    <w:rsid w:val="009259BD"/>
    <w:rsid w:val="00926D5F"/>
    <w:rsid w:val="009362EB"/>
    <w:rsid w:val="00941463"/>
    <w:rsid w:val="0094205B"/>
    <w:rsid w:val="00950A21"/>
    <w:rsid w:val="009555E2"/>
    <w:rsid w:val="00971E8E"/>
    <w:rsid w:val="00980D94"/>
    <w:rsid w:val="00984D9F"/>
    <w:rsid w:val="00991D78"/>
    <w:rsid w:val="009A4B29"/>
    <w:rsid w:val="009D1B01"/>
    <w:rsid w:val="009D5A3B"/>
    <w:rsid w:val="009D745F"/>
    <w:rsid w:val="009E271F"/>
    <w:rsid w:val="009E7F94"/>
    <w:rsid w:val="009F2C78"/>
    <w:rsid w:val="009F5BCB"/>
    <w:rsid w:val="009F650D"/>
    <w:rsid w:val="00A02D69"/>
    <w:rsid w:val="00A05696"/>
    <w:rsid w:val="00A140A2"/>
    <w:rsid w:val="00A21954"/>
    <w:rsid w:val="00A223B6"/>
    <w:rsid w:val="00A33095"/>
    <w:rsid w:val="00A33513"/>
    <w:rsid w:val="00A36FCA"/>
    <w:rsid w:val="00A41EE4"/>
    <w:rsid w:val="00A45298"/>
    <w:rsid w:val="00A66F5D"/>
    <w:rsid w:val="00A732C6"/>
    <w:rsid w:val="00A77B2D"/>
    <w:rsid w:val="00A8221C"/>
    <w:rsid w:val="00A872B0"/>
    <w:rsid w:val="00A87DD7"/>
    <w:rsid w:val="00AA680F"/>
    <w:rsid w:val="00AA75E7"/>
    <w:rsid w:val="00AB0EB2"/>
    <w:rsid w:val="00AB4D35"/>
    <w:rsid w:val="00AB61BF"/>
    <w:rsid w:val="00AC08EE"/>
    <w:rsid w:val="00AC4CC2"/>
    <w:rsid w:val="00AC7C80"/>
    <w:rsid w:val="00AD1C5C"/>
    <w:rsid w:val="00AE3F16"/>
    <w:rsid w:val="00AE4D12"/>
    <w:rsid w:val="00AE4D15"/>
    <w:rsid w:val="00B000B7"/>
    <w:rsid w:val="00B06884"/>
    <w:rsid w:val="00B1139B"/>
    <w:rsid w:val="00B117E1"/>
    <w:rsid w:val="00B125F9"/>
    <w:rsid w:val="00B2026B"/>
    <w:rsid w:val="00B20910"/>
    <w:rsid w:val="00B2683C"/>
    <w:rsid w:val="00B43726"/>
    <w:rsid w:val="00B5240C"/>
    <w:rsid w:val="00B5683D"/>
    <w:rsid w:val="00B6278A"/>
    <w:rsid w:val="00B77079"/>
    <w:rsid w:val="00B83709"/>
    <w:rsid w:val="00B92F8F"/>
    <w:rsid w:val="00BA04F1"/>
    <w:rsid w:val="00BA1921"/>
    <w:rsid w:val="00BB17D5"/>
    <w:rsid w:val="00BB1A25"/>
    <w:rsid w:val="00BB6910"/>
    <w:rsid w:val="00BD7DE2"/>
    <w:rsid w:val="00BE21AF"/>
    <w:rsid w:val="00BF0B34"/>
    <w:rsid w:val="00BF43DA"/>
    <w:rsid w:val="00C0116B"/>
    <w:rsid w:val="00C10CD8"/>
    <w:rsid w:val="00C15062"/>
    <w:rsid w:val="00C223DB"/>
    <w:rsid w:val="00C32759"/>
    <w:rsid w:val="00C3374D"/>
    <w:rsid w:val="00C527F9"/>
    <w:rsid w:val="00C5417D"/>
    <w:rsid w:val="00C619DD"/>
    <w:rsid w:val="00C6319C"/>
    <w:rsid w:val="00C84E41"/>
    <w:rsid w:val="00CD092C"/>
    <w:rsid w:val="00CD099A"/>
    <w:rsid w:val="00CD16D0"/>
    <w:rsid w:val="00CF5FA7"/>
    <w:rsid w:val="00D019AE"/>
    <w:rsid w:val="00D11EAA"/>
    <w:rsid w:val="00D214A8"/>
    <w:rsid w:val="00D23325"/>
    <w:rsid w:val="00D24684"/>
    <w:rsid w:val="00D42649"/>
    <w:rsid w:val="00D4754B"/>
    <w:rsid w:val="00D54CCA"/>
    <w:rsid w:val="00D60E40"/>
    <w:rsid w:val="00D6420D"/>
    <w:rsid w:val="00D72CD9"/>
    <w:rsid w:val="00D81DC1"/>
    <w:rsid w:val="00D84544"/>
    <w:rsid w:val="00D93F0D"/>
    <w:rsid w:val="00DA64D2"/>
    <w:rsid w:val="00DB52FA"/>
    <w:rsid w:val="00DC495B"/>
    <w:rsid w:val="00DC529B"/>
    <w:rsid w:val="00DE1758"/>
    <w:rsid w:val="00DF000A"/>
    <w:rsid w:val="00DF1031"/>
    <w:rsid w:val="00DF3AE0"/>
    <w:rsid w:val="00E00BC0"/>
    <w:rsid w:val="00E0415A"/>
    <w:rsid w:val="00E14302"/>
    <w:rsid w:val="00E17047"/>
    <w:rsid w:val="00E36FEA"/>
    <w:rsid w:val="00E46669"/>
    <w:rsid w:val="00E541FB"/>
    <w:rsid w:val="00E63729"/>
    <w:rsid w:val="00E63D74"/>
    <w:rsid w:val="00E8363F"/>
    <w:rsid w:val="00E85C7D"/>
    <w:rsid w:val="00EA3BE7"/>
    <w:rsid w:val="00EA6951"/>
    <w:rsid w:val="00ED3A20"/>
    <w:rsid w:val="00F1285A"/>
    <w:rsid w:val="00F24D0D"/>
    <w:rsid w:val="00F43B0C"/>
    <w:rsid w:val="00F441AE"/>
    <w:rsid w:val="00F52D0B"/>
    <w:rsid w:val="00F546B0"/>
    <w:rsid w:val="00F55D1F"/>
    <w:rsid w:val="00F56B1E"/>
    <w:rsid w:val="00F63850"/>
    <w:rsid w:val="00F8179E"/>
    <w:rsid w:val="00F85031"/>
    <w:rsid w:val="00F92F81"/>
    <w:rsid w:val="00F9500A"/>
    <w:rsid w:val="00F956FF"/>
    <w:rsid w:val="00F96A59"/>
    <w:rsid w:val="00FA1A6B"/>
    <w:rsid w:val="00FB0DC2"/>
    <w:rsid w:val="00FD0201"/>
    <w:rsid w:val="00FE0E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8897"/>
  <w15:docId w15:val="{9BAC538E-A6FE-422E-9907-07618744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B6278A"/>
    <w:pPr>
      <w:suppressAutoHyphens/>
    </w:pPr>
    <w:rPr>
      <w:rFonts w:ascii="Arial" w:eastAsia="PMingLiU" w:hAnsi="Arial"/>
      <w:sz w:val="22"/>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D81DC1"/>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character" w:styleId="Fett">
    <w:name w:val="Strong"/>
    <w:basedOn w:val="Absatz-Standardschriftart"/>
    <w:qFormat/>
    <w:rsid w:val="004D5648"/>
    <w:rPr>
      <w:b/>
      <w:bCs/>
    </w:rPr>
  </w:style>
  <w:style w:type="paragraph" w:styleId="Beschriftung">
    <w:name w:val="caption"/>
    <w:basedOn w:val="Standard"/>
    <w:next w:val="Standard"/>
    <w:unhideWhenUsed/>
    <w:qFormat/>
    <w:rsid w:val="004D5648"/>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4D5648"/>
  </w:style>
  <w:style w:type="paragraph" w:styleId="Listenabsatz">
    <w:name w:val="List Paragraph"/>
    <w:basedOn w:val="Standard"/>
    <w:uiPriority w:val="34"/>
    <w:qFormat/>
    <w:rsid w:val="000E519D"/>
    <w:pPr>
      <w:ind w:left="720"/>
      <w:contextualSpacing/>
    </w:pPr>
  </w:style>
  <w:style w:type="paragraph" w:customStyle="1" w:styleId="textcdb0">
    <w:name w:val="textcdb"/>
    <w:basedOn w:val="Standard"/>
    <w:rsid w:val="00ED3A20"/>
    <w:pPr>
      <w:suppressAutoHyphens w:val="0"/>
      <w:spacing w:before="100" w:beforeAutospacing="1" w:after="100" w:afterAutospacing="1"/>
    </w:pPr>
    <w:rPr>
      <w:rFonts w:ascii="Times New Roman" w:eastAsia="Times New Roman" w:hAnsi="Times New Roman"/>
      <w:sz w:val="24"/>
      <w:szCs w:val="24"/>
      <w:lang w:val="en-US" w:eastAsia="en-US"/>
    </w:rPr>
  </w:style>
  <w:style w:type="character" w:styleId="BesuchterLink">
    <w:name w:val="FollowedHyperlink"/>
    <w:basedOn w:val="Absatz-Standardschriftart"/>
    <w:semiHidden/>
    <w:unhideWhenUsed/>
    <w:rsid w:val="00D019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862869">
      <w:bodyDiv w:val="1"/>
      <w:marLeft w:val="0"/>
      <w:marRight w:val="0"/>
      <w:marTop w:val="0"/>
      <w:marBottom w:val="0"/>
      <w:divBdr>
        <w:top w:val="none" w:sz="0" w:space="0" w:color="auto"/>
        <w:left w:val="none" w:sz="0" w:space="0" w:color="auto"/>
        <w:bottom w:val="none" w:sz="0" w:space="0" w:color="auto"/>
        <w:right w:val="none" w:sz="0" w:space="0" w:color="auto"/>
      </w:divBdr>
    </w:div>
    <w:div w:id="1915118325">
      <w:bodyDiv w:val="1"/>
      <w:marLeft w:val="0"/>
      <w:marRight w:val="0"/>
      <w:marTop w:val="0"/>
      <w:marBottom w:val="0"/>
      <w:divBdr>
        <w:top w:val="none" w:sz="0" w:space="0" w:color="auto"/>
        <w:left w:val="none" w:sz="0" w:space="0" w:color="auto"/>
        <w:bottom w:val="none" w:sz="0" w:space="0" w:color="auto"/>
        <w:right w:val="none" w:sz="0" w:space="0" w:color="auto"/>
      </w:divBdr>
    </w:div>
    <w:div w:id="2143688696">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yperlink" Target="https://www.mysql.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ibernate.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erializecs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ngular.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jects.spring.io/spring-boo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90469-27E5-4462-8AB6-1027AD09D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2617</Words>
  <Characters>14919</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17501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Mirio Eggmann</cp:lastModifiedBy>
  <cp:revision>283</cp:revision>
  <cp:lastPrinted>2016-09-15T20:56:00Z</cp:lastPrinted>
  <dcterms:created xsi:type="dcterms:W3CDTF">2016-07-25T12:43:00Z</dcterms:created>
  <dcterms:modified xsi:type="dcterms:W3CDTF">2016-09-15T20:56:00Z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